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2D00" w:rsidP="001165F1">
            <w:pPr>
              <w:rPr>
                <w:b/>
                <w:i/>
                <w:color w:val="3B3B3B"/>
                <w:sz w:val="80"/>
                <w:szCs w:val="80"/>
              </w:rPr>
            </w:pPr>
            <w:r>
              <w:rPr>
                <w:b/>
                <w:i/>
                <w:color w:val="7F7F7F" w:themeColor="text1" w:themeTint="80"/>
                <w:sz w:val="36"/>
                <w:szCs w:val="36"/>
              </w:rPr>
              <w:t>02/20/2014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0659041"/>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F875A5" w:rsidRDefault="003D1267" w:rsidP="00AF300F">
          <w:pPr>
            <w:pStyle w:val="TOCHeading"/>
            <w:rPr>
              <w:noProof/>
            </w:rPr>
          </w:pPr>
          <w:r>
            <w:t>Contents</w:t>
          </w:r>
          <w:bookmarkStart w:id="6" w:name="_GoBack"/>
          <w:bookmarkEnd w:id="6"/>
          <w:r w:rsidR="001205C8" w:rsidRPr="001205C8">
            <w:fldChar w:fldCharType="begin"/>
          </w:r>
          <w:r>
            <w:instrText xml:space="preserve"> TOC \o "1-3" \h \z \u </w:instrText>
          </w:r>
          <w:r w:rsidR="001205C8" w:rsidRPr="001205C8">
            <w:fldChar w:fldCharType="separate"/>
          </w:r>
        </w:p>
        <w:p w:rsidR="00F875A5" w:rsidRDefault="001205C8">
          <w:pPr>
            <w:pStyle w:val="TOC1"/>
            <w:tabs>
              <w:tab w:val="right" w:leader="dot" w:pos="9350"/>
            </w:tabs>
            <w:rPr>
              <w:noProof/>
            </w:rPr>
          </w:pPr>
          <w:hyperlink w:anchor="_Toc380659041" w:history="1">
            <w:r w:rsidR="00F875A5" w:rsidRPr="001C5AC7">
              <w:rPr>
                <w:rStyle w:val="Hyperlink"/>
                <w:rFonts w:eastAsia="Times New Roman"/>
                <w:noProof/>
              </w:rPr>
              <w:t>Revision History</w:t>
            </w:r>
            <w:r w:rsidR="00F875A5">
              <w:rPr>
                <w:noProof/>
                <w:webHidden/>
              </w:rPr>
              <w:tab/>
            </w:r>
            <w:r>
              <w:rPr>
                <w:noProof/>
                <w:webHidden/>
              </w:rPr>
              <w:fldChar w:fldCharType="begin"/>
            </w:r>
            <w:r w:rsidR="00F875A5">
              <w:rPr>
                <w:noProof/>
                <w:webHidden/>
              </w:rPr>
              <w:instrText xml:space="preserve"> PAGEREF _Toc380659041 \h </w:instrText>
            </w:r>
            <w:r>
              <w:rPr>
                <w:noProof/>
                <w:webHidden/>
              </w:rPr>
            </w:r>
            <w:r>
              <w:rPr>
                <w:noProof/>
                <w:webHidden/>
              </w:rPr>
              <w:fldChar w:fldCharType="separate"/>
            </w:r>
            <w:r w:rsidR="00F875A5">
              <w:rPr>
                <w:noProof/>
                <w:webHidden/>
              </w:rPr>
              <w:t>2</w:t>
            </w:r>
            <w:r>
              <w:rPr>
                <w:noProof/>
                <w:webHidden/>
              </w:rPr>
              <w:fldChar w:fldCharType="end"/>
            </w:r>
          </w:hyperlink>
        </w:p>
        <w:p w:rsidR="00F875A5" w:rsidRDefault="001205C8">
          <w:pPr>
            <w:pStyle w:val="TOC1"/>
            <w:tabs>
              <w:tab w:val="right" w:leader="dot" w:pos="9350"/>
            </w:tabs>
            <w:rPr>
              <w:noProof/>
            </w:rPr>
          </w:pPr>
          <w:hyperlink w:anchor="_Toc380659042" w:history="1">
            <w:r w:rsidR="00F875A5" w:rsidRPr="001C5AC7">
              <w:rPr>
                <w:rStyle w:val="Hyperlink"/>
                <w:rFonts w:eastAsia="Times New Roman"/>
                <w:noProof/>
              </w:rPr>
              <w:t>List of Figures</w:t>
            </w:r>
            <w:r w:rsidR="00F875A5">
              <w:rPr>
                <w:noProof/>
                <w:webHidden/>
              </w:rPr>
              <w:tab/>
            </w:r>
            <w:r>
              <w:rPr>
                <w:noProof/>
                <w:webHidden/>
              </w:rPr>
              <w:fldChar w:fldCharType="begin"/>
            </w:r>
            <w:r w:rsidR="00F875A5">
              <w:rPr>
                <w:noProof/>
                <w:webHidden/>
              </w:rPr>
              <w:instrText xml:space="preserve"> PAGEREF _Toc380659042 \h </w:instrText>
            </w:r>
            <w:r>
              <w:rPr>
                <w:noProof/>
                <w:webHidden/>
              </w:rPr>
            </w:r>
            <w:r>
              <w:rPr>
                <w:noProof/>
                <w:webHidden/>
              </w:rPr>
              <w:fldChar w:fldCharType="separate"/>
            </w:r>
            <w:r w:rsidR="00F875A5">
              <w:rPr>
                <w:noProof/>
                <w:webHidden/>
              </w:rPr>
              <w:t>6</w:t>
            </w:r>
            <w:r>
              <w:rPr>
                <w:noProof/>
                <w:webHidden/>
              </w:rPr>
              <w:fldChar w:fldCharType="end"/>
            </w:r>
          </w:hyperlink>
        </w:p>
        <w:p w:rsidR="00F875A5" w:rsidRDefault="001205C8">
          <w:pPr>
            <w:pStyle w:val="TOC1"/>
            <w:tabs>
              <w:tab w:val="right" w:leader="dot" w:pos="9350"/>
            </w:tabs>
            <w:rPr>
              <w:noProof/>
            </w:rPr>
          </w:pPr>
          <w:hyperlink w:anchor="_Toc380659043" w:history="1">
            <w:r w:rsidR="00F875A5" w:rsidRPr="001C5AC7">
              <w:rPr>
                <w:rStyle w:val="Hyperlink"/>
                <w:rFonts w:eastAsia="Times New Roman"/>
                <w:noProof/>
              </w:rPr>
              <w:t>List of tables</w:t>
            </w:r>
            <w:r w:rsidR="00F875A5">
              <w:rPr>
                <w:noProof/>
                <w:webHidden/>
              </w:rPr>
              <w:tab/>
            </w:r>
            <w:r>
              <w:rPr>
                <w:noProof/>
                <w:webHidden/>
              </w:rPr>
              <w:fldChar w:fldCharType="begin"/>
            </w:r>
            <w:r w:rsidR="00F875A5">
              <w:rPr>
                <w:noProof/>
                <w:webHidden/>
              </w:rPr>
              <w:instrText xml:space="preserve"> PAGEREF _Toc380659043 \h </w:instrText>
            </w:r>
            <w:r>
              <w:rPr>
                <w:noProof/>
                <w:webHidden/>
              </w:rPr>
            </w:r>
            <w:r>
              <w:rPr>
                <w:noProof/>
                <w:webHidden/>
              </w:rPr>
              <w:fldChar w:fldCharType="separate"/>
            </w:r>
            <w:r w:rsidR="00F875A5">
              <w:rPr>
                <w:noProof/>
                <w:webHidden/>
              </w:rPr>
              <w:t>7</w:t>
            </w:r>
            <w:r>
              <w:rPr>
                <w:noProof/>
                <w:webHidden/>
              </w:rPr>
              <w:fldChar w:fldCharType="end"/>
            </w:r>
          </w:hyperlink>
        </w:p>
        <w:p w:rsidR="00F875A5" w:rsidRDefault="001205C8">
          <w:pPr>
            <w:pStyle w:val="TOC2"/>
            <w:tabs>
              <w:tab w:val="right" w:leader="dot" w:pos="9350"/>
            </w:tabs>
            <w:rPr>
              <w:noProof/>
            </w:rPr>
          </w:pPr>
          <w:hyperlink w:anchor="_Toc380659044" w:history="1">
            <w:r w:rsidR="00F875A5" w:rsidRPr="001C5AC7">
              <w:rPr>
                <w:rStyle w:val="Hyperlink"/>
                <w:noProof/>
              </w:rPr>
              <w:t>1. Introduction</w:t>
            </w:r>
            <w:r w:rsidR="00F875A5">
              <w:rPr>
                <w:noProof/>
                <w:webHidden/>
              </w:rPr>
              <w:tab/>
            </w:r>
            <w:r>
              <w:rPr>
                <w:noProof/>
                <w:webHidden/>
              </w:rPr>
              <w:fldChar w:fldCharType="begin"/>
            </w:r>
            <w:r w:rsidR="00F875A5">
              <w:rPr>
                <w:noProof/>
                <w:webHidden/>
              </w:rPr>
              <w:instrText xml:space="preserve"> PAGEREF _Toc380659044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2"/>
            <w:tabs>
              <w:tab w:val="right" w:leader="dot" w:pos="9350"/>
            </w:tabs>
            <w:rPr>
              <w:noProof/>
            </w:rPr>
          </w:pPr>
          <w:hyperlink w:anchor="_Toc380659045" w:history="1">
            <w:r w:rsidR="00F875A5" w:rsidRPr="001C5AC7">
              <w:rPr>
                <w:rStyle w:val="Hyperlink"/>
                <w:rFonts w:eastAsia="Arial"/>
                <w:noProof/>
              </w:rPr>
              <w:t>1.1. Purpose</w:t>
            </w:r>
            <w:r w:rsidR="00F875A5">
              <w:rPr>
                <w:noProof/>
                <w:webHidden/>
              </w:rPr>
              <w:tab/>
            </w:r>
            <w:r>
              <w:rPr>
                <w:noProof/>
                <w:webHidden/>
              </w:rPr>
              <w:fldChar w:fldCharType="begin"/>
            </w:r>
            <w:r w:rsidR="00F875A5">
              <w:rPr>
                <w:noProof/>
                <w:webHidden/>
              </w:rPr>
              <w:instrText xml:space="preserve"> PAGEREF _Toc380659045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2"/>
            <w:tabs>
              <w:tab w:val="right" w:leader="dot" w:pos="9350"/>
            </w:tabs>
            <w:rPr>
              <w:noProof/>
            </w:rPr>
          </w:pPr>
          <w:hyperlink w:anchor="_Toc380659046" w:history="1">
            <w:r w:rsidR="00F875A5" w:rsidRPr="001C5AC7">
              <w:rPr>
                <w:rStyle w:val="Hyperlink"/>
                <w:rFonts w:eastAsia="Arial"/>
                <w:noProof/>
              </w:rPr>
              <w:t>1.2. Scope</w:t>
            </w:r>
            <w:r w:rsidR="00F875A5">
              <w:rPr>
                <w:noProof/>
                <w:webHidden/>
              </w:rPr>
              <w:tab/>
            </w:r>
            <w:r>
              <w:rPr>
                <w:noProof/>
                <w:webHidden/>
              </w:rPr>
              <w:fldChar w:fldCharType="begin"/>
            </w:r>
            <w:r w:rsidR="00F875A5">
              <w:rPr>
                <w:noProof/>
                <w:webHidden/>
              </w:rPr>
              <w:instrText xml:space="preserve"> PAGEREF _Toc380659046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2"/>
            <w:tabs>
              <w:tab w:val="right" w:leader="dot" w:pos="9350"/>
            </w:tabs>
            <w:rPr>
              <w:noProof/>
            </w:rPr>
          </w:pPr>
          <w:hyperlink w:anchor="_Toc380659047" w:history="1">
            <w:r w:rsidR="00F875A5" w:rsidRPr="001C5AC7">
              <w:rPr>
                <w:rStyle w:val="Hyperlink"/>
                <w:rFonts w:eastAsia="Arial"/>
                <w:noProof/>
              </w:rPr>
              <w:t>1.3. Overview</w:t>
            </w:r>
            <w:r w:rsidR="00F875A5">
              <w:rPr>
                <w:noProof/>
                <w:webHidden/>
              </w:rPr>
              <w:tab/>
            </w:r>
            <w:r>
              <w:rPr>
                <w:noProof/>
                <w:webHidden/>
              </w:rPr>
              <w:fldChar w:fldCharType="begin"/>
            </w:r>
            <w:r w:rsidR="00F875A5">
              <w:rPr>
                <w:noProof/>
                <w:webHidden/>
              </w:rPr>
              <w:instrText xml:space="preserve"> PAGEREF _Toc380659047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1"/>
            <w:tabs>
              <w:tab w:val="right" w:leader="dot" w:pos="9350"/>
            </w:tabs>
            <w:rPr>
              <w:noProof/>
            </w:rPr>
          </w:pPr>
          <w:hyperlink w:anchor="_Toc380659048" w:history="1">
            <w:r w:rsidR="00F875A5" w:rsidRPr="001C5AC7">
              <w:rPr>
                <w:rStyle w:val="Hyperlink"/>
                <w:noProof/>
              </w:rPr>
              <w:t>2. Overall Description</w:t>
            </w:r>
            <w:r w:rsidR="00F875A5">
              <w:rPr>
                <w:noProof/>
                <w:webHidden/>
              </w:rPr>
              <w:tab/>
            </w:r>
            <w:r>
              <w:rPr>
                <w:noProof/>
                <w:webHidden/>
              </w:rPr>
              <w:fldChar w:fldCharType="begin"/>
            </w:r>
            <w:r w:rsidR="00F875A5">
              <w:rPr>
                <w:noProof/>
                <w:webHidden/>
              </w:rPr>
              <w:instrText xml:space="preserve"> PAGEREF _Toc380659048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2"/>
            <w:tabs>
              <w:tab w:val="right" w:leader="dot" w:pos="9350"/>
            </w:tabs>
            <w:rPr>
              <w:noProof/>
            </w:rPr>
          </w:pPr>
          <w:hyperlink w:anchor="_Toc380659049" w:history="1">
            <w:r w:rsidR="00F875A5" w:rsidRPr="001C5AC7">
              <w:rPr>
                <w:rStyle w:val="Hyperlink"/>
                <w:rFonts w:eastAsia="Arial"/>
                <w:noProof/>
              </w:rPr>
              <w:t>2.1. Product Perspective</w:t>
            </w:r>
            <w:r w:rsidR="00F875A5">
              <w:rPr>
                <w:noProof/>
                <w:webHidden/>
              </w:rPr>
              <w:tab/>
            </w:r>
            <w:r>
              <w:rPr>
                <w:noProof/>
                <w:webHidden/>
              </w:rPr>
              <w:fldChar w:fldCharType="begin"/>
            </w:r>
            <w:r w:rsidR="00F875A5">
              <w:rPr>
                <w:noProof/>
                <w:webHidden/>
              </w:rPr>
              <w:instrText xml:space="preserve"> PAGEREF _Toc380659049 \h </w:instrText>
            </w:r>
            <w:r>
              <w:rPr>
                <w:noProof/>
                <w:webHidden/>
              </w:rPr>
            </w:r>
            <w:r>
              <w:rPr>
                <w:noProof/>
                <w:webHidden/>
              </w:rPr>
              <w:fldChar w:fldCharType="separate"/>
            </w:r>
            <w:r w:rsidR="00F875A5">
              <w:rPr>
                <w:noProof/>
                <w:webHidden/>
              </w:rPr>
              <w:t>8</w:t>
            </w:r>
            <w:r>
              <w:rPr>
                <w:noProof/>
                <w:webHidden/>
              </w:rPr>
              <w:fldChar w:fldCharType="end"/>
            </w:r>
          </w:hyperlink>
        </w:p>
        <w:p w:rsidR="00F875A5" w:rsidRDefault="001205C8">
          <w:pPr>
            <w:pStyle w:val="TOC2"/>
            <w:tabs>
              <w:tab w:val="right" w:leader="dot" w:pos="9350"/>
            </w:tabs>
            <w:rPr>
              <w:noProof/>
            </w:rPr>
          </w:pPr>
          <w:hyperlink w:anchor="_Toc380659050" w:history="1">
            <w:r w:rsidR="00F875A5" w:rsidRPr="001C5AC7">
              <w:rPr>
                <w:rStyle w:val="Hyperlink"/>
                <w:rFonts w:eastAsia="Arial"/>
                <w:noProof/>
              </w:rPr>
              <w:t>2.2. Product Functions</w:t>
            </w:r>
            <w:r w:rsidR="00F875A5">
              <w:rPr>
                <w:noProof/>
                <w:webHidden/>
              </w:rPr>
              <w:tab/>
            </w:r>
            <w:r>
              <w:rPr>
                <w:noProof/>
                <w:webHidden/>
              </w:rPr>
              <w:fldChar w:fldCharType="begin"/>
            </w:r>
            <w:r w:rsidR="00F875A5">
              <w:rPr>
                <w:noProof/>
                <w:webHidden/>
              </w:rPr>
              <w:instrText xml:space="preserve"> PAGEREF _Toc380659050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1205C8">
          <w:pPr>
            <w:pStyle w:val="TOC2"/>
            <w:tabs>
              <w:tab w:val="right" w:leader="dot" w:pos="9350"/>
            </w:tabs>
            <w:rPr>
              <w:noProof/>
            </w:rPr>
          </w:pPr>
          <w:hyperlink w:anchor="_Toc380659051" w:history="1">
            <w:r w:rsidR="00F875A5" w:rsidRPr="001C5AC7">
              <w:rPr>
                <w:rStyle w:val="Hyperlink"/>
                <w:rFonts w:eastAsia="Arial"/>
                <w:noProof/>
              </w:rPr>
              <w:t>2.3. User Characteristics</w:t>
            </w:r>
            <w:r w:rsidR="00F875A5">
              <w:rPr>
                <w:noProof/>
                <w:webHidden/>
              </w:rPr>
              <w:tab/>
            </w:r>
            <w:r>
              <w:rPr>
                <w:noProof/>
                <w:webHidden/>
              </w:rPr>
              <w:fldChar w:fldCharType="begin"/>
            </w:r>
            <w:r w:rsidR="00F875A5">
              <w:rPr>
                <w:noProof/>
                <w:webHidden/>
              </w:rPr>
              <w:instrText xml:space="preserve"> PAGEREF _Toc380659051 \h </w:instrText>
            </w:r>
            <w:r>
              <w:rPr>
                <w:noProof/>
                <w:webHidden/>
              </w:rPr>
            </w:r>
            <w:r>
              <w:rPr>
                <w:noProof/>
                <w:webHidden/>
              </w:rPr>
              <w:fldChar w:fldCharType="separate"/>
            </w:r>
            <w:r w:rsidR="00F875A5">
              <w:rPr>
                <w:noProof/>
                <w:webHidden/>
              </w:rPr>
              <w:t>9</w:t>
            </w:r>
            <w:r>
              <w:rPr>
                <w:noProof/>
                <w:webHidden/>
              </w:rPr>
              <w:fldChar w:fldCharType="end"/>
            </w:r>
          </w:hyperlink>
        </w:p>
        <w:p w:rsidR="00F875A5" w:rsidRDefault="001205C8">
          <w:pPr>
            <w:pStyle w:val="TOC2"/>
            <w:tabs>
              <w:tab w:val="right" w:leader="dot" w:pos="9350"/>
            </w:tabs>
            <w:rPr>
              <w:noProof/>
            </w:rPr>
          </w:pPr>
          <w:hyperlink w:anchor="_Toc380659052" w:history="1">
            <w:r w:rsidR="00F875A5" w:rsidRPr="001C5AC7">
              <w:rPr>
                <w:rStyle w:val="Hyperlink"/>
                <w:rFonts w:eastAsia="Arial"/>
                <w:noProof/>
              </w:rPr>
              <w:t>2.4. Constraints</w:t>
            </w:r>
            <w:r w:rsidR="00F875A5">
              <w:rPr>
                <w:noProof/>
                <w:webHidden/>
              </w:rPr>
              <w:tab/>
            </w:r>
            <w:r>
              <w:rPr>
                <w:noProof/>
                <w:webHidden/>
              </w:rPr>
              <w:fldChar w:fldCharType="begin"/>
            </w:r>
            <w:r w:rsidR="00F875A5">
              <w:rPr>
                <w:noProof/>
                <w:webHidden/>
              </w:rPr>
              <w:instrText xml:space="preserve"> PAGEREF _Toc380659052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2"/>
            <w:tabs>
              <w:tab w:val="right" w:leader="dot" w:pos="9350"/>
            </w:tabs>
            <w:rPr>
              <w:noProof/>
            </w:rPr>
          </w:pPr>
          <w:hyperlink w:anchor="_Toc380659053" w:history="1">
            <w:r w:rsidR="00F875A5" w:rsidRPr="001C5AC7">
              <w:rPr>
                <w:rStyle w:val="Hyperlink"/>
                <w:rFonts w:eastAsia="Arial"/>
                <w:noProof/>
              </w:rPr>
              <w:t>2.5. Assumptions and Dependencies</w:t>
            </w:r>
            <w:r w:rsidR="00F875A5">
              <w:rPr>
                <w:noProof/>
                <w:webHidden/>
              </w:rPr>
              <w:tab/>
            </w:r>
            <w:r>
              <w:rPr>
                <w:noProof/>
                <w:webHidden/>
              </w:rPr>
              <w:fldChar w:fldCharType="begin"/>
            </w:r>
            <w:r w:rsidR="00F875A5">
              <w:rPr>
                <w:noProof/>
                <w:webHidden/>
              </w:rPr>
              <w:instrText xml:space="preserve"> PAGEREF _Toc380659053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1"/>
            <w:tabs>
              <w:tab w:val="right" w:leader="dot" w:pos="9350"/>
            </w:tabs>
            <w:rPr>
              <w:noProof/>
            </w:rPr>
          </w:pPr>
          <w:hyperlink w:anchor="_Toc380659054" w:history="1">
            <w:r w:rsidR="00F875A5" w:rsidRPr="001C5AC7">
              <w:rPr>
                <w:rStyle w:val="Hyperlink"/>
                <w:noProof/>
              </w:rPr>
              <w:t>3. Hardware Specification</w:t>
            </w:r>
            <w:r w:rsidR="00F875A5">
              <w:rPr>
                <w:noProof/>
                <w:webHidden/>
              </w:rPr>
              <w:tab/>
            </w:r>
            <w:r>
              <w:rPr>
                <w:noProof/>
                <w:webHidden/>
              </w:rPr>
              <w:fldChar w:fldCharType="begin"/>
            </w:r>
            <w:r w:rsidR="00F875A5">
              <w:rPr>
                <w:noProof/>
                <w:webHidden/>
              </w:rPr>
              <w:instrText xml:space="preserve"> PAGEREF _Toc380659054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2"/>
            <w:tabs>
              <w:tab w:val="right" w:leader="dot" w:pos="9350"/>
            </w:tabs>
            <w:rPr>
              <w:noProof/>
            </w:rPr>
          </w:pPr>
          <w:hyperlink w:anchor="_Toc380659055" w:history="1">
            <w:r w:rsidR="00F875A5" w:rsidRPr="001C5AC7">
              <w:rPr>
                <w:rStyle w:val="Hyperlink"/>
                <w:rFonts w:eastAsia="Arial"/>
                <w:noProof/>
              </w:rPr>
              <w:t>3.1. Sensor</w:t>
            </w:r>
            <w:r w:rsidR="00F875A5">
              <w:rPr>
                <w:noProof/>
                <w:webHidden/>
              </w:rPr>
              <w:tab/>
            </w:r>
            <w:r>
              <w:rPr>
                <w:noProof/>
                <w:webHidden/>
              </w:rPr>
              <w:fldChar w:fldCharType="begin"/>
            </w:r>
            <w:r w:rsidR="00F875A5">
              <w:rPr>
                <w:noProof/>
                <w:webHidden/>
              </w:rPr>
              <w:instrText xml:space="preserve"> PAGEREF _Toc380659055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56" w:history="1">
            <w:r w:rsidR="00F875A5" w:rsidRPr="001C5AC7">
              <w:rPr>
                <w:rStyle w:val="Hyperlink"/>
                <w:rFonts w:eastAsia="Arial"/>
                <w:noProof/>
              </w:rPr>
              <w:t>3.1.1. Functionality</w:t>
            </w:r>
            <w:r w:rsidR="00F875A5">
              <w:rPr>
                <w:noProof/>
                <w:webHidden/>
              </w:rPr>
              <w:tab/>
            </w:r>
            <w:r>
              <w:rPr>
                <w:noProof/>
                <w:webHidden/>
              </w:rPr>
              <w:fldChar w:fldCharType="begin"/>
            </w:r>
            <w:r w:rsidR="00F875A5">
              <w:rPr>
                <w:noProof/>
                <w:webHidden/>
              </w:rPr>
              <w:instrText xml:space="preserve"> PAGEREF _Toc380659056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57" w:history="1">
            <w:r w:rsidR="00F875A5" w:rsidRPr="001C5AC7">
              <w:rPr>
                <w:rStyle w:val="Hyperlink"/>
                <w:rFonts w:eastAsia="Arial"/>
                <w:noProof/>
              </w:rPr>
              <w:t>3.1.2. Operational Requirements</w:t>
            </w:r>
            <w:r w:rsidR="00F875A5">
              <w:rPr>
                <w:noProof/>
                <w:webHidden/>
              </w:rPr>
              <w:tab/>
            </w:r>
            <w:r>
              <w:rPr>
                <w:noProof/>
                <w:webHidden/>
              </w:rPr>
              <w:fldChar w:fldCharType="begin"/>
            </w:r>
            <w:r w:rsidR="00F875A5">
              <w:rPr>
                <w:noProof/>
                <w:webHidden/>
              </w:rPr>
              <w:instrText xml:space="preserve"> PAGEREF _Toc380659057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58" w:history="1">
            <w:r w:rsidR="00F875A5" w:rsidRPr="001C5AC7">
              <w:rPr>
                <w:rStyle w:val="Hyperlink"/>
                <w:rFonts w:eastAsia="Arial"/>
                <w:noProof/>
              </w:rPr>
              <w:t>3.1.3. QoS Requirements</w:t>
            </w:r>
            <w:r w:rsidR="00F875A5">
              <w:rPr>
                <w:noProof/>
                <w:webHidden/>
              </w:rPr>
              <w:tab/>
            </w:r>
            <w:r>
              <w:rPr>
                <w:noProof/>
                <w:webHidden/>
              </w:rPr>
              <w:fldChar w:fldCharType="begin"/>
            </w:r>
            <w:r w:rsidR="00F875A5">
              <w:rPr>
                <w:noProof/>
                <w:webHidden/>
              </w:rPr>
              <w:instrText xml:space="preserve"> PAGEREF _Toc380659058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59" w:history="1">
            <w:r w:rsidR="00F875A5" w:rsidRPr="001C5AC7">
              <w:rPr>
                <w:rStyle w:val="Hyperlink"/>
                <w:rFonts w:eastAsia="Arial"/>
                <w:noProof/>
              </w:rPr>
              <w:t>3.1.4. Parametric Requirements</w:t>
            </w:r>
            <w:r w:rsidR="00F875A5">
              <w:rPr>
                <w:noProof/>
                <w:webHidden/>
              </w:rPr>
              <w:tab/>
            </w:r>
            <w:r>
              <w:rPr>
                <w:noProof/>
                <w:webHidden/>
              </w:rPr>
              <w:fldChar w:fldCharType="begin"/>
            </w:r>
            <w:r w:rsidR="00F875A5">
              <w:rPr>
                <w:noProof/>
                <w:webHidden/>
              </w:rPr>
              <w:instrText xml:space="preserve"> PAGEREF _Toc380659059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60" w:history="1">
            <w:r w:rsidR="00F875A5" w:rsidRPr="001C5AC7">
              <w:rPr>
                <w:rStyle w:val="Hyperlink"/>
                <w:rFonts w:eastAsia="Arial"/>
                <w:noProof/>
              </w:rPr>
              <w:t>3.1.5. Design Requirements</w:t>
            </w:r>
            <w:r w:rsidR="00F875A5">
              <w:rPr>
                <w:noProof/>
                <w:webHidden/>
              </w:rPr>
              <w:tab/>
            </w:r>
            <w:r>
              <w:rPr>
                <w:noProof/>
                <w:webHidden/>
              </w:rPr>
              <w:fldChar w:fldCharType="begin"/>
            </w:r>
            <w:r w:rsidR="00F875A5">
              <w:rPr>
                <w:noProof/>
                <w:webHidden/>
              </w:rPr>
              <w:instrText xml:space="preserve"> PAGEREF _Toc380659060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2"/>
            <w:tabs>
              <w:tab w:val="right" w:leader="dot" w:pos="9350"/>
            </w:tabs>
            <w:rPr>
              <w:noProof/>
            </w:rPr>
          </w:pPr>
          <w:hyperlink w:anchor="_Toc380659061" w:history="1">
            <w:r w:rsidR="00F875A5" w:rsidRPr="001C5AC7">
              <w:rPr>
                <w:rStyle w:val="Hyperlink"/>
                <w:rFonts w:eastAsia="Arial"/>
                <w:noProof/>
              </w:rPr>
              <w:t>3.2. XBee Module</w:t>
            </w:r>
            <w:r w:rsidR="00F875A5">
              <w:rPr>
                <w:noProof/>
                <w:webHidden/>
              </w:rPr>
              <w:tab/>
            </w:r>
            <w:r>
              <w:rPr>
                <w:noProof/>
                <w:webHidden/>
              </w:rPr>
              <w:fldChar w:fldCharType="begin"/>
            </w:r>
            <w:r w:rsidR="00F875A5">
              <w:rPr>
                <w:noProof/>
                <w:webHidden/>
              </w:rPr>
              <w:instrText xml:space="preserve"> PAGEREF _Toc380659061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62" w:history="1">
            <w:r w:rsidR="00F875A5" w:rsidRPr="001C5AC7">
              <w:rPr>
                <w:rStyle w:val="Hyperlink"/>
                <w:rFonts w:eastAsia="Arial"/>
                <w:noProof/>
              </w:rPr>
              <w:t>3.2.1. Functionality</w:t>
            </w:r>
            <w:r w:rsidR="00F875A5">
              <w:rPr>
                <w:noProof/>
                <w:webHidden/>
              </w:rPr>
              <w:tab/>
            </w:r>
            <w:r>
              <w:rPr>
                <w:noProof/>
                <w:webHidden/>
              </w:rPr>
              <w:fldChar w:fldCharType="begin"/>
            </w:r>
            <w:r w:rsidR="00F875A5">
              <w:rPr>
                <w:noProof/>
                <w:webHidden/>
              </w:rPr>
              <w:instrText xml:space="preserve"> PAGEREF _Toc380659062 \h </w:instrText>
            </w:r>
            <w:r>
              <w:rPr>
                <w:noProof/>
                <w:webHidden/>
              </w:rPr>
            </w:r>
            <w:r>
              <w:rPr>
                <w:noProof/>
                <w:webHidden/>
              </w:rPr>
              <w:fldChar w:fldCharType="separate"/>
            </w:r>
            <w:r w:rsidR="00F875A5">
              <w:rPr>
                <w:noProof/>
                <w:webHidden/>
              </w:rPr>
              <w:t>10</w:t>
            </w:r>
            <w:r>
              <w:rPr>
                <w:noProof/>
                <w:webHidden/>
              </w:rPr>
              <w:fldChar w:fldCharType="end"/>
            </w:r>
          </w:hyperlink>
        </w:p>
        <w:p w:rsidR="00F875A5" w:rsidRDefault="001205C8">
          <w:pPr>
            <w:pStyle w:val="TOC3"/>
            <w:tabs>
              <w:tab w:val="right" w:leader="dot" w:pos="9350"/>
            </w:tabs>
            <w:rPr>
              <w:noProof/>
            </w:rPr>
          </w:pPr>
          <w:hyperlink w:anchor="_Toc380659063" w:history="1">
            <w:r w:rsidR="00F875A5" w:rsidRPr="001C5AC7">
              <w:rPr>
                <w:rStyle w:val="Hyperlink"/>
                <w:rFonts w:eastAsia="Arial"/>
                <w:noProof/>
              </w:rPr>
              <w:t>3.2.2. Operational Requirements</w:t>
            </w:r>
            <w:r w:rsidR="00F875A5">
              <w:rPr>
                <w:noProof/>
                <w:webHidden/>
              </w:rPr>
              <w:tab/>
            </w:r>
            <w:r>
              <w:rPr>
                <w:noProof/>
                <w:webHidden/>
              </w:rPr>
              <w:fldChar w:fldCharType="begin"/>
            </w:r>
            <w:r w:rsidR="00F875A5">
              <w:rPr>
                <w:noProof/>
                <w:webHidden/>
              </w:rPr>
              <w:instrText xml:space="preserve"> PAGEREF _Toc380659063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64" w:history="1">
            <w:r w:rsidR="00F875A5" w:rsidRPr="001C5AC7">
              <w:rPr>
                <w:rStyle w:val="Hyperlink"/>
                <w:rFonts w:eastAsia="Arial"/>
                <w:noProof/>
              </w:rPr>
              <w:t>3.2.3. QoS Requirements</w:t>
            </w:r>
            <w:r w:rsidR="00F875A5">
              <w:rPr>
                <w:noProof/>
                <w:webHidden/>
              </w:rPr>
              <w:tab/>
            </w:r>
            <w:r>
              <w:rPr>
                <w:noProof/>
                <w:webHidden/>
              </w:rPr>
              <w:fldChar w:fldCharType="begin"/>
            </w:r>
            <w:r w:rsidR="00F875A5">
              <w:rPr>
                <w:noProof/>
                <w:webHidden/>
              </w:rPr>
              <w:instrText xml:space="preserve"> PAGEREF _Toc380659064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65" w:history="1">
            <w:r w:rsidR="00F875A5" w:rsidRPr="001C5AC7">
              <w:rPr>
                <w:rStyle w:val="Hyperlink"/>
                <w:rFonts w:eastAsia="Arial"/>
                <w:noProof/>
              </w:rPr>
              <w:t>3.2.4. Parametric Requirements</w:t>
            </w:r>
            <w:r w:rsidR="00F875A5">
              <w:rPr>
                <w:noProof/>
                <w:webHidden/>
              </w:rPr>
              <w:tab/>
            </w:r>
            <w:r>
              <w:rPr>
                <w:noProof/>
                <w:webHidden/>
              </w:rPr>
              <w:fldChar w:fldCharType="begin"/>
            </w:r>
            <w:r w:rsidR="00F875A5">
              <w:rPr>
                <w:noProof/>
                <w:webHidden/>
              </w:rPr>
              <w:instrText xml:space="preserve"> PAGEREF _Toc380659065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66" w:history="1">
            <w:r w:rsidR="00F875A5" w:rsidRPr="001C5AC7">
              <w:rPr>
                <w:rStyle w:val="Hyperlink"/>
                <w:rFonts w:eastAsia="Arial"/>
                <w:noProof/>
              </w:rPr>
              <w:t>3.2.5. Design Requirements</w:t>
            </w:r>
            <w:r w:rsidR="00F875A5">
              <w:rPr>
                <w:noProof/>
                <w:webHidden/>
              </w:rPr>
              <w:tab/>
            </w:r>
            <w:r>
              <w:rPr>
                <w:noProof/>
                <w:webHidden/>
              </w:rPr>
              <w:fldChar w:fldCharType="begin"/>
            </w:r>
            <w:r w:rsidR="00F875A5">
              <w:rPr>
                <w:noProof/>
                <w:webHidden/>
              </w:rPr>
              <w:instrText xml:space="preserve"> PAGEREF _Toc380659066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2"/>
            <w:tabs>
              <w:tab w:val="right" w:leader="dot" w:pos="9350"/>
            </w:tabs>
            <w:rPr>
              <w:noProof/>
            </w:rPr>
          </w:pPr>
          <w:hyperlink w:anchor="_Toc380659067" w:history="1">
            <w:r w:rsidR="00F875A5" w:rsidRPr="001C5AC7">
              <w:rPr>
                <w:rStyle w:val="Hyperlink"/>
                <w:rFonts w:eastAsia="Arial"/>
                <w:noProof/>
              </w:rPr>
              <w:t>3.3. Solar Panel</w:t>
            </w:r>
            <w:r w:rsidR="00F875A5">
              <w:rPr>
                <w:noProof/>
                <w:webHidden/>
              </w:rPr>
              <w:tab/>
            </w:r>
            <w:r>
              <w:rPr>
                <w:noProof/>
                <w:webHidden/>
              </w:rPr>
              <w:fldChar w:fldCharType="begin"/>
            </w:r>
            <w:r w:rsidR="00F875A5">
              <w:rPr>
                <w:noProof/>
                <w:webHidden/>
              </w:rPr>
              <w:instrText xml:space="preserve"> PAGEREF _Toc380659067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68" w:history="1">
            <w:r w:rsidR="00F875A5" w:rsidRPr="001C5AC7">
              <w:rPr>
                <w:rStyle w:val="Hyperlink"/>
                <w:rFonts w:eastAsia="Arial"/>
                <w:noProof/>
              </w:rPr>
              <w:t>3.3.1. Functionality</w:t>
            </w:r>
            <w:r w:rsidR="00F875A5">
              <w:rPr>
                <w:noProof/>
                <w:webHidden/>
              </w:rPr>
              <w:tab/>
            </w:r>
            <w:r>
              <w:rPr>
                <w:noProof/>
                <w:webHidden/>
              </w:rPr>
              <w:fldChar w:fldCharType="begin"/>
            </w:r>
            <w:r w:rsidR="00F875A5">
              <w:rPr>
                <w:noProof/>
                <w:webHidden/>
              </w:rPr>
              <w:instrText xml:space="preserve"> PAGEREF _Toc380659068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69" w:history="1">
            <w:r w:rsidR="00F875A5" w:rsidRPr="001C5AC7">
              <w:rPr>
                <w:rStyle w:val="Hyperlink"/>
                <w:rFonts w:eastAsia="Arial"/>
                <w:noProof/>
              </w:rPr>
              <w:t>3.3.2. Operational Requirements</w:t>
            </w:r>
            <w:r w:rsidR="00F875A5">
              <w:rPr>
                <w:noProof/>
                <w:webHidden/>
              </w:rPr>
              <w:tab/>
            </w:r>
            <w:r>
              <w:rPr>
                <w:noProof/>
                <w:webHidden/>
              </w:rPr>
              <w:fldChar w:fldCharType="begin"/>
            </w:r>
            <w:r w:rsidR="00F875A5">
              <w:rPr>
                <w:noProof/>
                <w:webHidden/>
              </w:rPr>
              <w:instrText xml:space="preserve"> PAGEREF _Toc380659069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0" w:history="1">
            <w:r w:rsidR="00F875A5" w:rsidRPr="001C5AC7">
              <w:rPr>
                <w:rStyle w:val="Hyperlink"/>
                <w:rFonts w:eastAsia="Arial"/>
                <w:noProof/>
              </w:rPr>
              <w:t>3.3.3. QoS Requirements</w:t>
            </w:r>
            <w:r w:rsidR="00F875A5">
              <w:rPr>
                <w:noProof/>
                <w:webHidden/>
              </w:rPr>
              <w:tab/>
            </w:r>
            <w:r>
              <w:rPr>
                <w:noProof/>
                <w:webHidden/>
              </w:rPr>
              <w:fldChar w:fldCharType="begin"/>
            </w:r>
            <w:r w:rsidR="00F875A5">
              <w:rPr>
                <w:noProof/>
                <w:webHidden/>
              </w:rPr>
              <w:instrText xml:space="preserve"> PAGEREF _Toc380659070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1" w:history="1">
            <w:r w:rsidR="00F875A5" w:rsidRPr="001C5AC7">
              <w:rPr>
                <w:rStyle w:val="Hyperlink"/>
                <w:rFonts w:eastAsia="Arial"/>
                <w:noProof/>
              </w:rPr>
              <w:t>3.3.4. Parametric Requirements</w:t>
            </w:r>
            <w:r w:rsidR="00F875A5">
              <w:rPr>
                <w:noProof/>
                <w:webHidden/>
              </w:rPr>
              <w:tab/>
            </w:r>
            <w:r>
              <w:rPr>
                <w:noProof/>
                <w:webHidden/>
              </w:rPr>
              <w:fldChar w:fldCharType="begin"/>
            </w:r>
            <w:r w:rsidR="00F875A5">
              <w:rPr>
                <w:noProof/>
                <w:webHidden/>
              </w:rPr>
              <w:instrText xml:space="preserve"> PAGEREF _Toc380659071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2" w:history="1">
            <w:r w:rsidR="00F875A5" w:rsidRPr="001C5AC7">
              <w:rPr>
                <w:rStyle w:val="Hyperlink"/>
                <w:rFonts w:eastAsia="Arial"/>
                <w:noProof/>
              </w:rPr>
              <w:t>3.3.5. Design Requirements</w:t>
            </w:r>
            <w:r w:rsidR="00F875A5">
              <w:rPr>
                <w:noProof/>
                <w:webHidden/>
              </w:rPr>
              <w:tab/>
            </w:r>
            <w:r>
              <w:rPr>
                <w:noProof/>
                <w:webHidden/>
              </w:rPr>
              <w:fldChar w:fldCharType="begin"/>
            </w:r>
            <w:r w:rsidR="00F875A5">
              <w:rPr>
                <w:noProof/>
                <w:webHidden/>
              </w:rPr>
              <w:instrText xml:space="preserve"> PAGEREF _Toc380659072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2"/>
            <w:tabs>
              <w:tab w:val="right" w:leader="dot" w:pos="9350"/>
            </w:tabs>
            <w:rPr>
              <w:noProof/>
            </w:rPr>
          </w:pPr>
          <w:hyperlink w:anchor="_Toc380659073" w:history="1">
            <w:r w:rsidR="00F875A5" w:rsidRPr="001C5AC7">
              <w:rPr>
                <w:rStyle w:val="Hyperlink"/>
                <w:rFonts w:eastAsia="Arial"/>
                <w:noProof/>
              </w:rPr>
              <w:t>3.4. Battery</w:t>
            </w:r>
            <w:r w:rsidR="00F875A5">
              <w:rPr>
                <w:noProof/>
                <w:webHidden/>
              </w:rPr>
              <w:tab/>
            </w:r>
            <w:r>
              <w:rPr>
                <w:noProof/>
                <w:webHidden/>
              </w:rPr>
              <w:fldChar w:fldCharType="begin"/>
            </w:r>
            <w:r w:rsidR="00F875A5">
              <w:rPr>
                <w:noProof/>
                <w:webHidden/>
              </w:rPr>
              <w:instrText xml:space="preserve"> PAGEREF _Toc380659073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4" w:history="1">
            <w:r w:rsidR="00F875A5" w:rsidRPr="001C5AC7">
              <w:rPr>
                <w:rStyle w:val="Hyperlink"/>
                <w:rFonts w:eastAsia="Arial"/>
                <w:noProof/>
              </w:rPr>
              <w:t>3.4.1. Functionality</w:t>
            </w:r>
            <w:r w:rsidR="00F875A5">
              <w:rPr>
                <w:noProof/>
                <w:webHidden/>
              </w:rPr>
              <w:tab/>
            </w:r>
            <w:r>
              <w:rPr>
                <w:noProof/>
                <w:webHidden/>
              </w:rPr>
              <w:fldChar w:fldCharType="begin"/>
            </w:r>
            <w:r w:rsidR="00F875A5">
              <w:rPr>
                <w:noProof/>
                <w:webHidden/>
              </w:rPr>
              <w:instrText xml:space="preserve"> PAGEREF _Toc380659074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5" w:history="1">
            <w:r w:rsidR="00F875A5" w:rsidRPr="001C5AC7">
              <w:rPr>
                <w:rStyle w:val="Hyperlink"/>
                <w:rFonts w:eastAsia="Arial"/>
                <w:noProof/>
              </w:rPr>
              <w:t>3.4.2. Operational Requirements</w:t>
            </w:r>
            <w:r w:rsidR="00F875A5">
              <w:rPr>
                <w:noProof/>
                <w:webHidden/>
              </w:rPr>
              <w:tab/>
            </w:r>
            <w:r>
              <w:rPr>
                <w:noProof/>
                <w:webHidden/>
              </w:rPr>
              <w:fldChar w:fldCharType="begin"/>
            </w:r>
            <w:r w:rsidR="00F875A5">
              <w:rPr>
                <w:noProof/>
                <w:webHidden/>
              </w:rPr>
              <w:instrText xml:space="preserve"> PAGEREF _Toc380659075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6" w:history="1">
            <w:r w:rsidR="00F875A5" w:rsidRPr="001C5AC7">
              <w:rPr>
                <w:rStyle w:val="Hyperlink"/>
                <w:rFonts w:eastAsia="Arial"/>
                <w:noProof/>
              </w:rPr>
              <w:t>3.4.3. QoS Requirements</w:t>
            </w:r>
            <w:r w:rsidR="00F875A5">
              <w:rPr>
                <w:noProof/>
                <w:webHidden/>
              </w:rPr>
              <w:tab/>
            </w:r>
            <w:r>
              <w:rPr>
                <w:noProof/>
                <w:webHidden/>
              </w:rPr>
              <w:fldChar w:fldCharType="begin"/>
            </w:r>
            <w:r w:rsidR="00F875A5">
              <w:rPr>
                <w:noProof/>
                <w:webHidden/>
              </w:rPr>
              <w:instrText xml:space="preserve"> PAGEREF _Toc380659076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3"/>
            <w:tabs>
              <w:tab w:val="right" w:leader="dot" w:pos="9350"/>
            </w:tabs>
            <w:rPr>
              <w:noProof/>
            </w:rPr>
          </w:pPr>
          <w:hyperlink w:anchor="_Toc380659077" w:history="1">
            <w:r w:rsidR="00F875A5" w:rsidRPr="001C5AC7">
              <w:rPr>
                <w:rStyle w:val="Hyperlink"/>
                <w:rFonts w:eastAsia="Arial"/>
                <w:noProof/>
              </w:rPr>
              <w:t>3.4.4. Parametric Requirements</w:t>
            </w:r>
            <w:r w:rsidR="00F875A5">
              <w:rPr>
                <w:noProof/>
                <w:webHidden/>
              </w:rPr>
              <w:tab/>
            </w:r>
            <w:r>
              <w:rPr>
                <w:noProof/>
                <w:webHidden/>
              </w:rPr>
              <w:fldChar w:fldCharType="begin"/>
            </w:r>
            <w:r w:rsidR="00F875A5">
              <w:rPr>
                <w:noProof/>
                <w:webHidden/>
              </w:rPr>
              <w:instrText xml:space="preserve"> PAGEREF _Toc380659077 \h </w:instrText>
            </w:r>
            <w:r>
              <w:rPr>
                <w:noProof/>
                <w:webHidden/>
              </w:rPr>
            </w:r>
            <w:r>
              <w:rPr>
                <w:noProof/>
                <w:webHidden/>
              </w:rPr>
              <w:fldChar w:fldCharType="separate"/>
            </w:r>
            <w:r w:rsidR="00F875A5">
              <w:rPr>
                <w:noProof/>
                <w:webHidden/>
              </w:rPr>
              <w:t>11</w:t>
            </w:r>
            <w:r>
              <w:rPr>
                <w:noProof/>
                <w:webHidden/>
              </w:rPr>
              <w:fldChar w:fldCharType="end"/>
            </w:r>
          </w:hyperlink>
        </w:p>
        <w:p w:rsidR="00F875A5" w:rsidRDefault="001205C8">
          <w:pPr>
            <w:pStyle w:val="TOC2"/>
            <w:tabs>
              <w:tab w:val="right" w:leader="dot" w:pos="9350"/>
            </w:tabs>
            <w:rPr>
              <w:noProof/>
            </w:rPr>
          </w:pPr>
          <w:hyperlink w:anchor="_Toc380659078" w:history="1">
            <w:r w:rsidR="00F875A5" w:rsidRPr="001C5AC7">
              <w:rPr>
                <w:rStyle w:val="Hyperlink"/>
                <w:rFonts w:eastAsia="Arial"/>
                <w:noProof/>
              </w:rPr>
              <w:t>3.5. Controller</w:t>
            </w:r>
            <w:r w:rsidR="00F875A5">
              <w:rPr>
                <w:noProof/>
                <w:webHidden/>
              </w:rPr>
              <w:tab/>
            </w:r>
            <w:r>
              <w:rPr>
                <w:noProof/>
                <w:webHidden/>
              </w:rPr>
              <w:fldChar w:fldCharType="begin"/>
            </w:r>
            <w:r w:rsidR="00F875A5">
              <w:rPr>
                <w:noProof/>
                <w:webHidden/>
              </w:rPr>
              <w:instrText xml:space="preserve"> PAGEREF _Toc380659078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79" w:history="1">
            <w:r w:rsidR="00F875A5" w:rsidRPr="001C5AC7">
              <w:rPr>
                <w:rStyle w:val="Hyperlink"/>
                <w:rFonts w:eastAsia="Arial"/>
                <w:noProof/>
              </w:rPr>
              <w:t>3.5.1. Functionality</w:t>
            </w:r>
            <w:r w:rsidR="00F875A5">
              <w:rPr>
                <w:noProof/>
                <w:webHidden/>
              </w:rPr>
              <w:tab/>
            </w:r>
            <w:r>
              <w:rPr>
                <w:noProof/>
                <w:webHidden/>
              </w:rPr>
              <w:fldChar w:fldCharType="begin"/>
            </w:r>
            <w:r w:rsidR="00F875A5">
              <w:rPr>
                <w:noProof/>
                <w:webHidden/>
              </w:rPr>
              <w:instrText xml:space="preserve"> PAGEREF _Toc380659079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0" w:history="1">
            <w:r w:rsidR="00F875A5" w:rsidRPr="001C5AC7">
              <w:rPr>
                <w:rStyle w:val="Hyperlink"/>
                <w:rFonts w:eastAsia="Arial"/>
                <w:noProof/>
              </w:rPr>
              <w:t>3.5.2. Operational Requirements</w:t>
            </w:r>
            <w:r w:rsidR="00F875A5">
              <w:rPr>
                <w:noProof/>
                <w:webHidden/>
              </w:rPr>
              <w:tab/>
            </w:r>
            <w:r>
              <w:rPr>
                <w:noProof/>
                <w:webHidden/>
              </w:rPr>
              <w:fldChar w:fldCharType="begin"/>
            </w:r>
            <w:r w:rsidR="00F875A5">
              <w:rPr>
                <w:noProof/>
                <w:webHidden/>
              </w:rPr>
              <w:instrText xml:space="preserve"> PAGEREF _Toc380659080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1" w:history="1">
            <w:r w:rsidR="00F875A5" w:rsidRPr="001C5AC7">
              <w:rPr>
                <w:rStyle w:val="Hyperlink"/>
                <w:rFonts w:eastAsia="Arial"/>
                <w:noProof/>
              </w:rPr>
              <w:t>3.5.3. QoS Requirements</w:t>
            </w:r>
            <w:r w:rsidR="00F875A5">
              <w:rPr>
                <w:noProof/>
                <w:webHidden/>
              </w:rPr>
              <w:tab/>
            </w:r>
            <w:r>
              <w:rPr>
                <w:noProof/>
                <w:webHidden/>
              </w:rPr>
              <w:fldChar w:fldCharType="begin"/>
            </w:r>
            <w:r w:rsidR="00F875A5">
              <w:rPr>
                <w:noProof/>
                <w:webHidden/>
              </w:rPr>
              <w:instrText xml:space="preserve"> PAGEREF _Toc380659081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2" w:history="1">
            <w:r w:rsidR="00F875A5" w:rsidRPr="001C5AC7">
              <w:rPr>
                <w:rStyle w:val="Hyperlink"/>
                <w:rFonts w:eastAsia="Arial"/>
                <w:noProof/>
              </w:rPr>
              <w:t>3.5.4. Parametric Requirements</w:t>
            </w:r>
            <w:r w:rsidR="00F875A5">
              <w:rPr>
                <w:noProof/>
                <w:webHidden/>
              </w:rPr>
              <w:tab/>
            </w:r>
            <w:r>
              <w:rPr>
                <w:noProof/>
                <w:webHidden/>
              </w:rPr>
              <w:fldChar w:fldCharType="begin"/>
            </w:r>
            <w:r w:rsidR="00F875A5">
              <w:rPr>
                <w:noProof/>
                <w:webHidden/>
              </w:rPr>
              <w:instrText xml:space="preserve"> PAGEREF _Toc380659082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3" w:history="1">
            <w:r w:rsidR="00F875A5" w:rsidRPr="001C5AC7">
              <w:rPr>
                <w:rStyle w:val="Hyperlink"/>
                <w:rFonts w:eastAsia="Arial"/>
                <w:noProof/>
              </w:rPr>
              <w:t>3.5.5. Design Requirements</w:t>
            </w:r>
            <w:r w:rsidR="00F875A5">
              <w:rPr>
                <w:noProof/>
                <w:webHidden/>
              </w:rPr>
              <w:tab/>
            </w:r>
            <w:r>
              <w:rPr>
                <w:noProof/>
                <w:webHidden/>
              </w:rPr>
              <w:fldChar w:fldCharType="begin"/>
            </w:r>
            <w:r w:rsidR="00F875A5">
              <w:rPr>
                <w:noProof/>
                <w:webHidden/>
              </w:rPr>
              <w:instrText xml:space="preserve"> PAGEREF _Toc380659083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2"/>
            <w:tabs>
              <w:tab w:val="right" w:leader="dot" w:pos="9350"/>
            </w:tabs>
            <w:rPr>
              <w:noProof/>
            </w:rPr>
          </w:pPr>
          <w:hyperlink w:anchor="_Toc380659084" w:history="1">
            <w:r w:rsidR="00F875A5" w:rsidRPr="001C5AC7">
              <w:rPr>
                <w:rStyle w:val="Hyperlink"/>
                <w:rFonts w:eastAsia="Arial"/>
                <w:noProof/>
              </w:rPr>
              <w:t>3.6. WiFi Dongle</w:t>
            </w:r>
            <w:r w:rsidR="00F875A5">
              <w:rPr>
                <w:noProof/>
                <w:webHidden/>
              </w:rPr>
              <w:tab/>
            </w:r>
            <w:r>
              <w:rPr>
                <w:noProof/>
                <w:webHidden/>
              </w:rPr>
              <w:fldChar w:fldCharType="begin"/>
            </w:r>
            <w:r w:rsidR="00F875A5">
              <w:rPr>
                <w:noProof/>
                <w:webHidden/>
              </w:rPr>
              <w:instrText xml:space="preserve"> PAGEREF _Toc380659084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5" w:history="1">
            <w:r w:rsidR="00F875A5" w:rsidRPr="001C5AC7">
              <w:rPr>
                <w:rStyle w:val="Hyperlink"/>
                <w:rFonts w:eastAsia="Arial"/>
                <w:noProof/>
              </w:rPr>
              <w:t>3.6.1. Functionality</w:t>
            </w:r>
            <w:r w:rsidR="00F875A5">
              <w:rPr>
                <w:noProof/>
                <w:webHidden/>
              </w:rPr>
              <w:tab/>
            </w:r>
            <w:r>
              <w:rPr>
                <w:noProof/>
                <w:webHidden/>
              </w:rPr>
              <w:fldChar w:fldCharType="begin"/>
            </w:r>
            <w:r w:rsidR="00F875A5">
              <w:rPr>
                <w:noProof/>
                <w:webHidden/>
              </w:rPr>
              <w:instrText xml:space="preserve"> PAGEREF _Toc380659085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6" w:history="1">
            <w:r w:rsidR="00F875A5" w:rsidRPr="001C5AC7">
              <w:rPr>
                <w:rStyle w:val="Hyperlink"/>
                <w:rFonts w:eastAsia="Arial"/>
                <w:noProof/>
              </w:rPr>
              <w:t>3.6.2. Operational Requirements</w:t>
            </w:r>
            <w:r w:rsidR="00F875A5">
              <w:rPr>
                <w:noProof/>
                <w:webHidden/>
              </w:rPr>
              <w:tab/>
            </w:r>
            <w:r>
              <w:rPr>
                <w:noProof/>
                <w:webHidden/>
              </w:rPr>
              <w:fldChar w:fldCharType="begin"/>
            </w:r>
            <w:r w:rsidR="00F875A5">
              <w:rPr>
                <w:noProof/>
                <w:webHidden/>
              </w:rPr>
              <w:instrText xml:space="preserve"> PAGEREF _Toc380659086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7" w:history="1">
            <w:r w:rsidR="00F875A5" w:rsidRPr="001C5AC7">
              <w:rPr>
                <w:rStyle w:val="Hyperlink"/>
                <w:rFonts w:eastAsia="Arial"/>
                <w:noProof/>
              </w:rPr>
              <w:t>3.6.3. QoS Requirements</w:t>
            </w:r>
            <w:r w:rsidR="00F875A5">
              <w:rPr>
                <w:noProof/>
                <w:webHidden/>
              </w:rPr>
              <w:tab/>
            </w:r>
            <w:r>
              <w:rPr>
                <w:noProof/>
                <w:webHidden/>
              </w:rPr>
              <w:fldChar w:fldCharType="begin"/>
            </w:r>
            <w:r w:rsidR="00F875A5">
              <w:rPr>
                <w:noProof/>
                <w:webHidden/>
              </w:rPr>
              <w:instrText xml:space="preserve"> PAGEREF _Toc380659087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8" w:history="1">
            <w:r w:rsidR="00F875A5" w:rsidRPr="001C5AC7">
              <w:rPr>
                <w:rStyle w:val="Hyperlink"/>
                <w:rFonts w:eastAsia="Arial"/>
                <w:noProof/>
              </w:rPr>
              <w:t>3.6.4. Parametric Requirements</w:t>
            </w:r>
            <w:r w:rsidR="00F875A5">
              <w:rPr>
                <w:noProof/>
                <w:webHidden/>
              </w:rPr>
              <w:tab/>
            </w:r>
            <w:r>
              <w:rPr>
                <w:noProof/>
                <w:webHidden/>
              </w:rPr>
              <w:fldChar w:fldCharType="begin"/>
            </w:r>
            <w:r w:rsidR="00F875A5">
              <w:rPr>
                <w:noProof/>
                <w:webHidden/>
              </w:rPr>
              <w:instrText xml:space="preserve"> PAGEREF _Toc380659088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3"/>
            <w:tabs>
              <w:tab w:val="right" w:leader="dot" w:pos="9350"/>
            </w:tabs>
            <w:rPr>
              <w:noProof/>
            </w:rPr>
          </w:pPr>
          <w:hyperlink w:anchor="_Toc380659089" w:history="1">
            <w:r w:rsidR="00F875A5" w:rsidRPr="001C5AC7">
              <w:rPr>
                <w:rStyle w:val="Hyperlink"/>
                <w:rFonts w:eastAsia="Arial"/>
                <w:noProof/>
              </w:rPr>
              <w:t>3.6.5. Design Requirements</w:t>
            </w:r>
            <w:r w:rsidR="00F875A5">
              <w:rPr>
                <w:noProof/>
                <w:webHidden/>
              </w:rPr>
              <w:tab/>
            </w:r>
            <w:r>
              <w:rPr>
                <w:noProof/>
                <w:webHidden/>
              </w:rPr>
              <w:fldChar w:fldCharType="begin"/>
            </w:r>
            <w:r w:rsidR="00F875A5">
              <w:rPr>
                <w:noProof/>
                <w:webHidden/>
              </w:rPr>
              <w:instrText xml:space="preserve"> PAGEREF _Toc380659089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1"/>
            <w:tabs>
              <w:tab w:val="right" w:leader="dot" w:pos="9350"/>
            </w:tabs>
            <w:rPr>
              <w:noProof/>
            </w:rPr>
          </w:pPr>
          <w:hyperlink w:anchor="_Toc380659090" w:history="1">
            <w:r w:rsidR="00F875A5" w:rsidRPr="001C5AC7">
              <w:rPr>
                <w:rStyle w:val="Hyperlink"/>
                <w:noProof/>
              </w:rPr>
              <w:t>4. External Interface Requirements</w:t>
            </w:r>
            <w:r w:rsidR="00F875A5">
              <w:rPr>
                <w:noProof/>
                <w:webHidden/>
              </w:rPr>
              <w:tab/>
            </w:r>
            <w:r>
              <w:rPr>
                <w:noProof/>
                <w:webHidden/>
              </w:rPr>
              <w:fldChar w:fldCharType="begin"/>
            </w:r>
            <w:r w:rsidR="00F875A5">
              <w:rPr>
                <w:noProof/>
                <w:webHidden/>
              </w:rPr>
              <w:instrText xml:space="preserve"> PAGEREF _Toc380659090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2"/>
            <w:tabs>
              <w:tab w:val="right" w:leader="dot" w:pos="9350"/>
            </w:tabs>
            <w:rPr>
              <w:noProof/>
            </w:rPr>
          </w:pPr>
          <w:hyperlink w:anchor="_Toc380659091" w:history="1">
            <w:r w:rsidR="00F875A5" w:rsidRPr="001C5AC7">
              <w:rPr>
                <w:rStyle w:val="Hyperlink"/>
                <w:noProof/>
              </w:rPr>
              <w:t>4. 1. User Interfaces</w:t>
            </w:r>
            <w:r w:rsidR="00F875A5">
              <w:rPr>
                <w:noProof/>
                <w:webHidden/>
              </w:rPr>
              <w:tab/>
            </w:r>
            <w:r>
              <w:rPr>
                <w:noProof/>
                <w:webHidden/>
              </w:rPr>
              <w:fldChar w:fldCharType="begin"/>
            </w:r>
            <w:r w:rsidR="00F875A5">
              <w:rPr>
                <w:noProof/>
                <w:webHidden/>
              </w:rPr>
              <w:instrText xml:space="preserve"> PAGEREF _Toc380659091 \h </w:instrText>
            </w:r>
            <w:r>
              <w:rPr>
                <w:noProof/>
                <w:webHidden/>
              </w:rPr>
            </w:r>
            <w:r>
              <w:rPr>
                <w:noProof/>
                <w:webHidden/>
              </w:rPr>
              <w:fldChar w:fldCharType="separate"/>
            </w:r>
            <w:r w:rsidR="00F875A5">
              <w:rPr>
                <w:noProof/>
                <w:webHidden/>
              </w:rPr>
              <w:t>12</w:t>
            </w:r>
            <w:r>
              <w:rPr>
                <w:noProof/>
                <w:webHidden/>
              </w:rPr>
              <w:fldChar w:fldCharType="end"/>
            </w:r>
          </w:hyperlink>
        </w:p>
        <w:p w:rsidR="00F875A5" w:rsidRDefault="001205C8">
          <w:pPr>
            <w:pStyle w:val="TOC2"/>
            <w:tabs>
              <w:tab w:val="right" w:leader="dot" w:pos="9350"/>
            </w:tabs>
            <w:rPr>
              <w:noProof/>
            </w:rPr>
          </w:pPr>
          <w:hyperlink w:anchor="_Toc380659092" w:history="1">
            <w:r w:rsidR="00F875A5" w:rsidRPr="001C5AC7">
              <w:rPr>
                <w:rStyle w:val="Hyperlink"/>
                <w:noProof/>
              </w:rPr>
              <w:t>4. 2. Hardware Interfaces</w:t>
            </w:r>
            <w:r w:rsidR="00F875A5">
              <w:rPr>
                <w:noProof/>
                <w:webHidden/>
              </w:rPr>
              <w:tab/>
            </w:r>
            <w:r>
              <w:rPr>
                <w:noProof/>
                <w:webHidden/>
              </w:rPr>
              <w:fldChar w:fldCharType="begin"/>
            </w:r>
            <w:r w:rsidR="00F875A5">
              <w:rPr>
                <w:noProof/>
                <w:webHidden/>
              </w:rPr>
              <w:instrText xml:space="preserve"> PAGEREF _Toc380659092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2"/>
            <w:tabs>
              <w:tab w:val="right" w:leader="dot" w:pos="9350"/>
            </w:tabs>
            <w:rPr>
              <w:noProof/>
            </w:rPr>
          </w:pPr>
          <w:hyperlink w:anchor="_Toc380659093" w:history="1">
            <w:r w:rsidR="00F875A5" w:rsidRPr="001C5AC7">
              <w:rPr>
                <w:rStyle w:val="Hyperlink"/>
                <w:noProof/>
              </w:rPr>
              <w:t>4. 3. Software Interfaces</w:t>
            </w:r>
            <w:r w:rsidR="00F875A5">
              <w:rPr>
                <w:noProof/>
                <w:webHidden/>
              </w:rPr>
              <w:tab/>
            </w:r>
            <w:r>
              <w:rPr>
                <w:noProof/>
                <w:webHidden/>
              </w:rPr>
              <w:fldChar w:fldCharType="begin"/>
            </w:r>
            <w:r w:rsidR="00F875A5">
              <w:rPr>
                <w:noProof/>
                <w:webHidden/>
              </w:rPr>
              <w:instrText xml:space="preserve"> PAGEREF _Toc380659093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2"/>
            <w:tabs>
              <w:tab w:val="right" w:leader="dot" w:pos="9350"/>
            </w:tabs>
            <w:rPr>
              <w:noProof/>
            </w:rPr>
          </w:pPr>
          <w:hyperlink w:anchor="_Toc380659094" w:history="1">
            <w:r w:rsidR="00F875A5" w:rsidRPr="001C5AC7">
              <w:rPr>
                <w:rStyle w:val="Hyperlink"/>
                <w:noProof/>
              </w:rPr>
              <w:t>4. 4. Communication Protocols and Interfaces</w:t>
            </w:r>
            <w:r w:rsidR="00F875A5">
              <w:rPr>
                <w:noProof/>
                <w:webHidden/>
              </w:rPr>
              <w:tab/>
            </w:r>
            <w:r>
              <w:rPr>
                <w:noProof/>
                <w:webHidden/>
              </w:rPr>
              <w:fldChar w:fldCharType="begin"/>
            </w:r>
            <w:r w:rsidR="00F875A5">
              <w:rPr>
                <w:noProof/>
                <w:webHidden/>
              </w:rPr>
              <w:instrText xml:space="preserve"> PAGEREF _Toc380659094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1"/>
            <w:tabs>
              <w:tab w:val="right" w:leader="dot" w:pos="9350"/>
            </w:tabs>
            <w:rPr>
              <w:noProof/>
            </w:rPr>
          </w:pPr>
          <w:hyperlink w:anchor="_Toc380659095" w:history="1">
            <w:r w:rsidR="00F875A5" w:rsidRPr="001C5AC7">
              <w:rPr>
                <w:rStyle w:val="Hyperlink"/>
                <w:noProof/>
              </w:rPr>
              <w:t>5. System Features</w:t>
            </w:r>
            <w:r w:rsidR="00F875A5">
              <w:rPr>
                <w:noProof/>
                <w:webHidden/>
              </w:rPr>
              <w:tab/>
            </w:r>
            <w:r>
              <w:rPr>
                <w:noProof/>
                <w:webHidden/>
              </w:rPr>
              <w:fldChar w:fldCharType="begin"/>
            </w:r>
            <w:r w:rsidR="00F875A5">
              <w:rPr>
                <w:noProof/>
                <w:webHidden/>
              </w:rPr>
              <w:instrText xml:space="preserve"> PAGEREF _Toc380659095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2"/>
            <w:tabs>
              <w:tab w:val="right" w:leader="dot" w:pos="9350"/>
            </w:tabs>
            <w:rPr>
              <w:noProof/>
            </w:rPr>
          </w:pPr>
          <w:hyperlink w:anchor="_Toc380659096" w:history="1">
            <w:r w:rsidR="00F875A5" w:rsidRPr="001C5AC7">
              <w:rPr>
                <w:rStyle w:val="Hyperlink"/>
                <w:noProof/>
              </w:rPr>
              <w:t>5.1. System Feature A</w:t>
            </w:r>
            <w:r w:rsidR="00F875A5">
              <w:rPr>
                <w:noProof/>
                <w:webHidden/>
              </w:rPr>
              <w:tab/>
            </w:r>
            <w:r>
              <w:rPr>
                <w:noProof/>
                <w:webHidden/>
              </w:rPr>
              <w:fldChar w:fldCharType="begin"/>
            </w:r>
            <w:r w:rsidR="00F875A5">
              <w:rPr>
                <w:noProof/>
                <w:webHidden/>
              </w:rPr>
              <w:instrText xml:space="preserve"> PAGEREF _Toc380659096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3"/>
            <w:tabs>
              <w:tab w:val="right" w:leader="dot" w:pos="9350"/>
            </w:tabs>
            <w:rPr>
              <w:noProof/>
            </w:rPr>
          </w:pPr>
          <w:hyperlink w:anchor="_Toc380659097" w:history="1">
            <w:r w:rsidR="00F875A5" w:rsidRPr="001C5AC7">
              <w:rPr>
                <w:rStyle w:val="Hyperlink"/>
                <w:noProof/>
              </w:rPr>
              <w:t>5.1.1. Description</w:t>
            </w:r>
            <w:r w:rsidR="00F875A5">
              <w:rPr>
                <w:noProof/>
                <w:webHidden/>
              </w:rPr>
              <w:tab/>
            </w:r>
            <w:r>
              <w:rPr>
                <w:noProof/>
                <w:webHidden/>
              </w:rPr>
              <w:fldChar w:fldCharType="begin"/>
            </w:r>
            <w:r w:rsidR="00F875A5">
              <w:rPr>
                <w:noProof/>
                <w:webHidden/>
              </w:rPr>
              <w:instrText xml:space="preserve"> PAGEREF _Toc380659097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3"/>
            <w:tabs>
              <w:tab w:val="right" w:leader="dot" w:pos="9350"/>
            </w:tabs>
            <w:rPr>
              <w:noProof/>
            </w:rPr>
          </w:pPr>
          <w:hyperlink w:anchor="_Toc380659098" w:history="1">
            <w:r w:rsidR="00F875A5" w:rsidRPr="001C5AC7">
              <w:rPr>
                <w:rStyle w:val="Hyperlink"/>
                <w:noProof/>
              </w:rPr>
              <w:t>5.1.2. Action/result</w:t>
            </w:r>
            <w:r w:rsidR="00F875A5">
              <w:rPr>
                <w:noProof/>
                <w:webHidden/>
              </w:rPr>
              <w:tab/>
            </w:r>
            <w:r>
              <w:rPr>
                <w:noProof/>
                <w:webHidden/>
              </w:rPr>
              <w:fldChar w:fldCharType="begin"/>
            </w:r>
            <w:r w:rsidR="00F875A5">
              <w:rPr>
                <w:noProof/>
                <w:webHidden/>
              </w:rPr>
              <w:instrText xml:space="preserve"> PAGEREF _Toc380659098 \h </w:instrText>
            </w:r>
            <w:r>
              <w:rPr>
                <w:noProof/>
                <w:webHidden/>
              </w:rPr>
            </w:r>
            <w:r>
              <w:rPr>
                <w:noProof/>
                <w:webHidden/>
              </w:rPr>
              <w:fldChar w:fldCharType="separate"/>
            </w:r>
            <w:r w:rsidR="00F875A5">
              <w:rPr>
                <w:noProof/>
                <w:webHidden/>
              </w:rPr>
              <w:t>13</w:t>
            </w:r>
            <w:r>
              <w:rPr>
                <w:noProof/>
                <w:webHidden/>
              </w:rPr>
              <w:fldChar w:fldCharType="end"/>
            </w:r>
          </w:hyperlink>
        </w:p>
        <w:p w:rsidR="00F875A5" w:rsidRDefault="001205C8">
          <w:pPr>
            <w:pStyle w:val="TOC3"/>
            <w:tabs>
              <w:tab w:val="right" w:leader="dot" w:pos="9350"/>
            </w:tabs>
            <w:rPr>
              <w:noProof/>
            </w:rPr>
          </w:pPr>
          <w:hyperlink w:anchor="_Toc380659099" w:history="1">
            <w:r w:rsidR="00F875A5" w:rsidRPr="001C5AC7">
              <w:rPr>
                <w:rStyle w:val="Hyperlink"/>
                <w:noProof/>
              </w:rPr>
              <w:t>5.1.3. Functional Requirements</w:t>
            </w:r>
            <w:r w:rsidR="00F875A5">
              <w:rPr>
                <w:noProof/>
                <w:webHidden/>
              </w:rPr>
              <w:tab/>
            </w:r>
            <w:r>
              <w:rPr>
                <w:noProof/>
                <w:webHidden/>
              </w:rPr>
              <w:fldChar w:fldCharType="begin"/>
            </w:r>
            <w:r w:rsidR="00F875A5">
              <w:rPr>
                <w:noProof/>
                <w:webHidden/>
              </w:rPr>
              <w:instrText xml:space="preserve"> PAGEREF _Toc380659099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1205C8">
          <w:pPr>
            <w:pStyle w:val="TOC3"/>
            <w:tabs>
              <w:tab w:val="right" w:leader="dot" w:pos="9350"/>
            </w:tabs>
            <w:rPr>
              <w:noProof/>
            </w:rPr>
          </w:pPr>
          <w:hyperlink w:anchor="_Toc380659100" w:history="1">
            <w:r w:rsidR="00F875A5" w:rsidRPr="001C5AC7">
              <w:rPr>
                <w:rStyle w:val="Hyperlink"/>
                <w:noProof/>
              </w:rPr>
              <w:t>5.1.4. NFR</w:t>
            </w:r>
            <w:r w:rsidR="00F875A5">
              <w:rPr>
                <w:noProof/>
                <w:webHidden/>
              </w:rPr>
              <w:tab/>
            </w:r>
            <w:r>
              <w:rPr>
                <w:noProof/>
                <w:webHidden/>
              </w:rPr>
              <w:fldChar w:fldCharType="begin"/>
            </w:r>
            <w:r w:rsidR="00F875A5">
              <w:rPr>
                <w:noProof/>
                <w:webHidden/>
              </w:rPr>
              <w:instrText xml:space="preserve"> PAGEREF _Toc380659100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1205C8">
          <w:pPr>
            <w:pStyle w:val="TOC2"/>
            <w:tabs>
              <w:tab w:val="right" w:leader="dot" w:pos="9350"/>
            </w:tabs>
            <w:rPr>
              <w:noProof/>
            </w:rPr>
          </w:pPr>
          <w:hyperlink w:anchor="_Toc380659101" w:history="1">
            <w:r w:rsidR="00F875A5" w:rsidRPr="001C5AC7">
              <w:rPr>
                <w:rStyle w:val="Hyperlink"/>
                <w:noProof/>
              </w:rPr>
              <w:t>5.2. System feature B</w:t>
            </w:r>
            <w:r w:rsidR="00F875A5">
              <w:rPr>
                <w:noProof/>
                <w:webHidden/>
              </w:rPr>
              <w:tab/>
            </w:r>
            <w:r>
              <w:rPr>
                <w:noProof/>
                <w:webHidden/>
              </w:rPr>
              <w:fldChar w:fldCharType="begin"/>
            </w:r>
            <w:r w:rsidR="00F875A5">
              <w:rPr>
                <w:noProof/>
                <w:webHidden/>
              </w:rPr>
              <w:instrText xml:space="preserve"> PAGEREF _Toc380659101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1205C8">
          <w:pPr>
            <w:pStyle w:val="TOC3"/>
            <w:tabs>
              <w:tab w:val="right" w:leader="dot" w:pos="9350"/>
            </w:tabs>
            <w:rPr>
              <w:noProof/>
            </w:rPr>
          </w:pPr>
          <w:hyperlink w:anchor="_Toc380659102" w:history="1">
            <w:r w:rsidR="00F875A5" w:rsidRPr="001C5AC7">
              <w:rPr>
                <w:rStyle w:val="Hyperlink"/>
                <w:noProof/>
              </w:rPr>
              <w:t>5.2.1. Description</w:t>
            </w:r>
            <w:r w:rsidR="00F875A5">
              <w:rPr>
                <w:noProof/>
                <w:webHidden/>
              </w:rPr>
              <w:tab/>
            </w:r>
            <w:r>
              <w:rPr>
                <w:noProof/>
                <w:webHidden/>
              </w:rPr>
              <w:fldChar w:fldCharType="begin"/>
            </w:r>
            <w:r w:rsidR="00F875A5">
              <w:rPr>
                <w:noProof/>
                <w:webHidden/>
              </w:rPr>
              <w:instrText xml:space="preserve"> PAGEREF _Toc380659102 \h </w:instrText>
            </w:r>
            <w:r>
              <w:rPr>
                <w:noProof/>
                <w:webHidden/>
              </w:rPr>
            </w:r>
            <w:r>
              <w:rPr>
                <w:noProof/>
                <w:webHidden/>
              </w:rPr>
              <w:fldChar w:fldCharType="separate"/>
            </w:r>
            <w:r w:rsidR="00F875A5">
              <w:rPr>
                <w:noProof/>
                <w:webHidden/>
              </w:rPr>
              <w:t>14</w:t>
            </w:r>
            <w:r>
              <w:rPr>
                <w:noProof/>
                <w:webHidden/>
              </w:rPr>
              <w:fldChar w:fldCharType="end"/>
            </w:r>
          </w:hyperlink>
        </w:p>
        <w:p w:rsidR="00F875A5" w:rsidRDefault="001205C8">
          <w:pPr>
            <w:pStyle w:val="TOC3"/>
            <w:tabs>
              <w:tab w:val="right" w:leader="dot" w:pos="9350"/>
            </w:tabs>
            <w:rPr>
              <w:noProof/>
            </w:rPr>
          </w:pPr>
          <w:hyperlink w:anchor="_Toc380659103" w:history="1">
            <w:r w:rsidR="00F875A5" w:rsidRPr="001C5AC7">
              <w:rPr>
                <w:rStyle w:val="Hyperlink"/>
                <w:noProof/>
              </w:rPr>
              <w:t>5.2.2. Action/result</w:t>
            </w:r>
            <w:r w:rsidR="00F875A5">
              <w:rPr>
                <w:noProof/>
                <w:webHidden/>
              </w:rPr>
              <w:tab/>
            </w:r>
            <w:r>
              <w:rPr>
                <w:noProof/>
                <w:webHidden/>
              </w:rPr>
              <w:fldChar w:fldCharType="begin"/>
            </w:r>
            <w:r w:rsidR="00F875A5">
              <w:rPr>
                <w:noProof/>
                <w:webHidden/>
              </w:rPr>
              <w:instrText xml:space="preserve"> PAGEREF _Toc380659103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3"/>
            <w:tabs>
              <w:tab w:val="right" w:leader="dot" w:pos="9350"/>
            </w:tabs>
            <w:rPr>
              <w:noProof/>
            </w:rPr>
          </w:pPr>
          <w:hyperlink w:anchor="_Toc380659104" w:history="1">
            <w:r w:rsidR="00F875A5" w:rsidRPr="001C5AC7">
              <w:rPr>
                <w:rStyle w:val="Hyperlink"/>
                <w:noProof/>
              </w:rPr>
              <w:t>5.2.3. Functional Requirements</w:t>
            </w:r>
            <w:r w:rsidR="00F875A5">
              <w:rPr>
                <w:noProof/>
                <w:webHidden/>
              </w:rPr>
              <w:tab/>
            </w:r>
            <w:r>
              <w:rPr>
                <w:noProof/>
                <w:webHidden/>
              </w:rPr>
              <w:fldChar w:fldCharType="begin"/>
            </w:r>
            <w:r w:rsidR="00F875A5">
              <w:rPr>
                <w:noProof/>
                <w:webHidden/>
              </w:rPr>
              <w:instrText xml:space="preserve"> PAGEREF _Toc380659104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3"/>
            <w:tabs>
              <w:tab w:val="right" w:leader="dot" w:pos="9350"/>
            </w:tabs>
            <w:rPr>
              <w:noProof/>
            </w:rPr>
          </w:pPr>
          <w:hyperlink w:anchor="_Toc380659105" w:history="1">
            <w:r w:rsidR="00F875A5" w:rsidRPr="001C5AC7">
              <w:rPr>
                <w:rStyle w:val="Hyperlink"/>
                <w:noProof/>
              </w:rPr>
              <w:t>5.2.4. NFR</w:t>
            </w:r>
            <w:r w:rsidR="00F875A5">
              <w:rPr>
                <w:noProof/>
                <w:webHidden/>
              </w:rPr>
              <w:tab/>
            </w:r>
            <w:r>
              <w:rPr>
                <w:noProof/>
                <w:webHidden/>
              </w:rPr>
              <w:fldChar w:fldCharType="begin"/>
            </w:r>
            <w:r w:rsidR="00F875A5">
              <w:rPr>
                <w:noProof/>
                <w:webHidden/>
              </w:rPr>
              <w:instrText xml:space="preserve"> PAGEREF _Toc380659105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2"/>
            <w:tabs>
              <w:tab w:val="right" w:leader="dot" w:pos="9350"/>
            </w:tabs>
            <w:rPr>
              <w:noProof/>
            </w:rPr>
          </w:pPr>
          <w:hyperlink w:anchor="_Toc380659106" w:history="1">
            <w:r w:rsidR="00F875A5" w:rsidRPr="001C5AC7">
              <w:rPr>
                <w:rStyle w:val="Hyperlink"/>
                <w:noProof/>
              </w:rPr>
              <w:t>5.3. System feature C</w:t>
            </w:r>
            <w:r w:rsidR="00F875A5">
              <w:rPr>
                <w:noProof/>
                <w:webHidden/>
              </w:rPr>
              <w:tab/>
            </w:r>
            <w:r>
              <w:rPr>
                <w:noProof/>
                <w:webHidden/>
              </w:rPr>
              <w:fldChar w:fldCharType="begin"/>
            </w:r>
            <w:r w:rsidR="00F875A5">
              <w:rPr>
                <w:noProof/>
                <w:webHidden/>
              </w:rPr>
              <w:instrText xml:space="preserve"> PAGEREF _Toc380659106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3"/>
            <w:tabs>
              <w:tab w:val="right" w:leader="dot" w:pos="9350"/>
            </w:tabs>
            <w:rPr>
              <w:noProof/>
            </w:rPr>
          </w:pPr>
          <w:hyperlink w:anchor="_Toc380659107" w:history="1">
            <w:r w:rsidR="00F875A5" w:rsidRPr="001C5AC7">
              <w:rPr>
                <w:rStyle w:val="Hyperlink"/>
                <w:noProof/>
              </w:rPr>
              <w:t>5.3.1. Description</w:t>
            </w:r>
            <w:r w:rsidR="00F875A5">
              <w:rPr>
                <w:noProof/>
                <w:webHidden/>
              </w:rPr>
              <w:tab/>
            </w:r>
            <w:r>
              <w:rPr>
                <w:noProof/>
                <w:webHidden/>
              </w:rPr>
              <w:fldChar w:fldCharType="begin"/>
            </w:r>
            <w:r w:rsidR="00F875A5">
              <w:rPr>
                <w:noProof/>
                <w:webHidden/>
              </w:rPr>
              <w:instrText xml:space="preserve"> PAGEREF _Toc380659107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3"/>
            <w:tabs>
              <w:tab w:val="right" w:leader="dot" w:pos="9350"/>
            </w:tabs>
            <w:rPr>
              <w:noProof/>
            </w:rPr>
          </w:pPr>
          <w:hyperlink w:anchor="_Toc380659108" w:history="1">
            <w:r w:rsidR="00F875A5" w:rsidRPr="001C5AC7">
              <w:rPr>
                <w:rStyle w:val="Hyperlink"/>
                <w:noProof/>
              </w:rPr>
              <w:t>5.3.2. Action/result</w:t>
            </w:r>
            <w:r w:rsidR="00F875A5">
              <w:rPr>
                <w:noProof/>
                <w:webHidden/>
              </w:rPr>
              <w:tab/>
            </w:r>
            <w:r>
              <w:rPr>
                <w:noProof/>
                <w:webHidden/>
              </w:rPr>
              <w:fldChar w:fldCharType="begin"/>
            </w:r>
            <w:r w:rsidR="00F875A5">
              <w:rPr>
                <w:noProof/>
                <w:webHidden/>
              </w:rPr>
              <w:instrText xml:space="preserve"> PAGEREF _Toc380659108 \h </w:instrText>
            </w:r>
            <w:r>
              <w:rPr>
                <w:noProof/>
                <w:webHidden/>
              </w:rPr>
            </w:r>
            <w:r>
              <w:rPr>
                <w:noProof/>
                <w:webHidden/>
              </w:rPr>
              <w:fldChar w:fldCharType="separate"/>
            </w:r>
            <w:r w:rsidR="00F875A5">
              <w:rPr>
                <w:noProof/>
                <w:webHidden/>
              </w:rPr>
              <w:t>15</w:t>
            </w:r>
            <w:r>
              <w:rPr>
                <w:noProof/>
                <w:webHidden/>
              </w:rPr>
              <w:fldChar w:fldCharType="end"/>
            </w:r>
          </w:hyperlink>
        </w:p>
        <w:p w:rsidR="00F875A5" w:rsidRDefault="001205C8">
          <w:pPr>
            <w:pStyle w:val="TOC3"/>
            <w:tabs>
              <w:tab w:val="right" w:leader="dot" w:pos="9350"/>
            </w:tabs>
            <w:rPr>
              <w:noProof/>
            </w:rPr>
          </w:pPr>
          <w:hyperlink w:anchor="_Toc380659109" w:history="1">
            <w:r w:rsidR="00F875A5" w:rsidRPr="001C5AC7">
              <w:rPr>
                <w:rStyle w:val="Hyperlink"/>
                <w:noProof/>
              </w:rPr>
              <w:t>5.3.3. Functional Requirements</w:t>
            </w:r>
            <w:r w:rsidR="00F875A5">
              <w:rPr>
                <w:noProof/>
                <w:webHidden/>
              </w:rPr>
              <w:tab/>
            </w:r>
            <w:r>
              <w:rPr>
                <w:noProof/>
                <w:webHidden/>
              </w:rPr>
              <w:fldChar w:fldCharType="begin"/>
            </w:r>
            <w:r w:rsidR="00F875A5">
              <w:rPr>
                <w:noProof/>
                <w:webHidden/>
              </w:rPr>
              <w:instrText xml:space="preserve"> PAGEREF _Toc380659109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0" w:history="1">
            <w:r w:rsidR="00F875A5" w:rsidRPr="001C5AC7">
              <w:rPr>
                <w:rStyle w:val="Hyperlink"/>
                <w:noProof/>
              </w:rPr>
              <w:t>5.3.4. NFR</w:t>
            </w:r>
            <w:r w:rsidR="00F875A5">
              <w:rPr>
                <w:noProof/>
                <w:webHidden/>
              </w:rPr>
              <w:tab/>
            </w:r>
            <w:r>
              <w:rPr>
                <w:noProof/>
                <w:webHidden/>
              </w:rPr>
              <w:fldChar w:fldCharType="begin"/>
            </w:r>
            <w:r w:rsidR="00F875A5">
              <w:rPr>
                <w:noProof/>
                <w:webHidden/>
              </w:rPr>
              <w:instrText xml:space="preserve"> PAGEREF _Toc380659110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2"/>
            <w:tabs>
              <w:tab w:val="right" w:leader="dot" w:pos="9350"/>
            </w:tabs>
            <w:rPr>
              <w:noProof/>
            </w:rPr>
          </w:pPr>
          <w:hyperlink w:anchor="_Toc380659111" w:history="1">
            <w:r w:rsidR="00F875A5" w:rsidRPr="001C5AC7">
              <w:rPr>
                <w:rStyle w:val="Hyperlink"/>
                <w:noProof/>
              </w:rPr>
              <w:t>5.4. System feature D</w:t>
            </w:r>
            <w:r w:rsidR="00F875A5">
              <w:rPr>
                <w:noProof/>
                <w:webHidden/>
              </w:rPr>
              <w:tab/>
            </w:r>
            <w:r>
              <w:rPr>
                <w:noProof/>
                <w:webHidden/>
              </w:rPr>
              <w:fldChar w:fldCharType="begin"/>
            </w:r>
            <w:r w:rsidR="00F875A5">
              <w:rPr>
                <w:noProof/>
                <w:webHidden/>
              </w:rPr>
              <w:instrText xml:space="preserve"> PAGEREF _Toc380659111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2" w:history="1">
            <w:r w:rsidR="00F875A5" w:rsidRPr="001C5AC7">
              <w:rPr>
                <w:rStyle w:val="Hyperlink"/>
                <w:noProof/>
              </w:rPr>
              <w:t>5.4.1. Description</w:t>
            </w:r>
            <w:r w:rsidR="00F875A5">
              <w:rPr>
                <w:noProof/>
                <w:webHidden/>
              </w:rPr>
              <w:tab/>
            </w:r>
            <w:r>
              <w:rPr>
                <w:noProof/>
                <w:webHidden/>
              </w:rPr>
              <w:fldChar w:fldCharType="begin"/>
            </w:r>
            <w:r w:rsidR="00F875A5">
              <w:rPr>
                <w:noProof/>
                <w:webHidden/>
              </w:rPr>
              <w:instrText xml:space="preserve"> PAGEREF _Toc380659112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3" w:history="1">
            <w:r w:rsidR="00F875A5" w:rsidRPr="001C5AC7">
              <w:rPr>
                <w:rStyle w:val="Hyperlink"/>
                <w:noProof/>
              </w:rPr>
              <w:t>5.4.2. Action/result</w:t>
            </w:r>
            <w:r w:rsidR="00F875A5">
              <w:rPr>
                <w:noProof/>
                <w:webHidden/>
              </w:rPr>
              <w:tab/>
            </w:r>
            <w:r>
              <w:rPr>
                <w:noProof/>
                <w:webHidden/>
              </w:rPr>
              <w:fldChar w:fldCharType="begin"/>
            </w:r>
            <w:r w:rsidR="00F875A5">
              <w:rPr>
                <w:noProof/>
                <w:webHidden/>
              </w:rPr>
              <w:instrText xml:space="preserve"> PAGEREF _Toc380659113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4" w:history="1">
            <w:r w:rsidR="00F875A5" w:rsidRPr="001C5AC7">
              <w:rPr>
                <w:rStyle w:val="Hyperlink"/>
                <w:noProof/>
              </w:rPr>
              <w:t>5.4.3. Functional Requirements</w:t>
            </w:r>
            <w:r w:rsidR="00F875A5">
              <w:rPr>
                <w:noProof/>
                <w:webHidden/>
              </w:rPr>
              <w:tab/>
            </w:r>
            <w:r>
              <w:rPr>
                <w:noProof/>
                <w:webHidden/>
              </w:rPr>
              <w:fldChar w:fldCharType="begin"/>
            </w:r>
            <w:r w:rsidR="00F875A5">
              <w:rPr>
                <w:noProof/>
                <w:webHidden/>
              </w:rPr>
              <w:instrText xml:space="preserve"> PAGEREF _Toc380659114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1"/>
            <w:tabs>
              <w:tab w:val="right" w:leader="dot" w:pos="9350"/>
            </w:tabs>
            <w:rPr>
              <w:noProof/>
            </w:rPr>
          </w:pPr>
          <w:hyperlink w:anchor="_Toc380659115" w:history="1">
            <w:r w:rsidR="00F875A5" w:rsidRPr="001C5AC7">
              <w:rPr>
                <w:rStyle w:val="Hyperlink"/>
                <w:noProof/>
              </w:rPr>
              <w:t>6. Non Functional Requirements</w:t>
            </w:r>
            <w:r w:rsidR="00F875A5">
              <w:rPr>
                <w:noProof/>
                <w:webHidden/>
              </w:rPr>
              <w:tab/>
            </w:r>
            <w:r>
              <w:rPr>
                <w:noProof/>
                <w:webHidden/>
              </w:rPr>
              <w:fldChar w:fldCharType="begin"/>
            </w:r>
            <w:r w:rsidR="00F875A5">
              <w:rPr>
                <w:noProof/>
                <w:webHidden/>
              </w:rPr>
              <w:instrText xml:space="preserve"> PAGEREF _Toc380659115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2"/>
            <w:tabs>
              <w:tab w:val="right" w:leader="dot" w:pos="9350"/>
            </w:tabs>
            <w:rPr>
              <w:noProof/>
            </w:rPr>
          </w:pPr>
          <w:hyperlink w:anchor="_Toc380659116" w:history="1">
            <w:r w:rsidR="00F875A5" w:rsidRPr="001C5AC7">
              <w:rPr>
                <w:rStyle w:val="Hyperlink"/>
                <w:noProof/>
              </w:rPr>
              <w:t>6.1 Product NFR</w:t>
            </w:r>
            <w:r w:rsidR="00F875A5">
              <w:rPr>
                <w:noProof/>
                <w:webHidden/>
              </w:rPr>
              <w:tab/>
            </w:r>
            <w:r>
              <w:rPr>
                <w:noProof/>
                <w:webHidden/>
              </w:rPr>
              <w:fldChar w:fldCharType="begin"/>
            </w:r>
            <w:r w:rsidR="00F875A5">
              <w:rPr>
                <w:noProof/>
                <w:webHidden/>
              </w:rPr>
              <w:instrText xml:space="preserve"> PAGEREF _Toc380659116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7" w:history="1">
            <w:r w:rsidR="00F875A5" w:rsidRPr="001C5AC7">
              <w:rPr>
                <w:rStyle w:val="Hyperlink"/>
                <w:noProof/>
              </w:rPr>
              <w:t>6.1.1 Usability</w:t>
            </w:r>
            <w:r w:rsidR="00F875A5">
              <w:rPr>
                <w:noProof/>
                <w:webHidden/>
              </w:rPr>
              <w:tab/>
            </w:r>
            <w:r>
              <w:rPr>
                <w:noProof/>
                <w:webHidden/>
              </w:rPr>
              <w:fldChar w:fldCharType="begin"/>
            </w:r>
            <w:r w:rsidR="00F875A5">
              <w:rPr>
                <w:noProof/>
                <w:webHidden/>
              </w:rPr>
              <w:instrText xml:space="preserve"> PAGEREF _Toc380659117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18" w:history="1">
            <w:r w:rsidR="00F875A5" w:rsidRPr="001C5AC7">
              <w:rPr>
                <w:rStyle w:val="Hyperlink"/>
                <w:noProof/>
              </w:rPr>
              <w:t>6.1.2 Availability</w:t>
            </w:r>
            <w:r w:rsidR="00F875A5">
              <w:rPr>
                <w:noProof/>
                <w:webHidden/>
              </w:rPr>
              <w:tab/>
            </w:r>
            <w:r>
              <w:rPr>
                <w:noProof/>
                <w:webHidden/>
              </w:rPr>
              <w:fldChar w:fldCharType="begin"/>
            </w:r>
            <w:r w:rsidR="00F875A5">
              <w:rPr>
                <w:noProof/>
                <w:webHidden/>
              </w:rPr>
              <w:instrText xml:space="preserve"> PAGEREF _Toc380659118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2"/>
            <w:tabs>
              <w:tab w:val="right" w:leader="dot" w:pos="9350"/>
            </w:tabs>
            <w:rPr>
              <w:noProof/>
            </w:rPr>
          </w:pPr>
          <w:hyperlink w:anchor="_Toc380659119" w:history="1">
            <w:r w:rsidR="00F875A5" w:rsidRPr="001C5AC7">
              <w:rPr>
                <w:rStyle w:val="Hyperlink"/>
                <w:noProof/>
              </w:rPr>
              <w:t>6.2 Process NFR</w:t>
            </w:r>
            <w:r w:rsidR="00F875A5">
              <w:rPr>
                <w:noProof/>
                <w:webHidden/>
              </w:rPr>
              <w:tab/>
            </w:r>
            <w:r>
              <w:rPr>
                <w:noProof/>
                <w:webHidden/>
              </w:rPr>
              <w:fldChar w:fldCharType="begin"/>
            </w:r>
            <w:r w:rsidR="00F875A5">
              <w:rPr>
                <w:noProof/>
                <w:webHidden/>
              </w:rPr>
              <w:instrText xml:space="preserve"> PAGEREF _Toc380659119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20" w:history="1">
            <w:r w:rsidR="00F875A5" w:rsidRPr="001C5AC7">
              <w:rPr>
                <w:rStyle w:val="Hyperlink"/>
                <w:noProof/>
              </w:rPr>
              <w:t>6.2.1 Development</w:t>
            </w:r>
            <w:r w:rsidR="00F875A5">
              <w:rPr>
                <w:noProof/>
                <w:webHidden/>
              </w:rPr>
              <w:tab/>
            </w:r>
            <w:r>
              <w:rPr>
                <w:noProof/>
                <w:webHidden/>
              </w:rPr>
              <w:fldChar w:fldCharType="begin"/>
            </w:r>
            <w:r w:rsidR="00F875A5">
              <w:rPr>
                <w:noProof/>
                <w:webHidden/>
              </w:rPr>
              <w:instrText xml:space="preserve"> PAGEREF _Toc380659120 \h </w:instrText>
            </w:r>
            <w:r>
              <w:rPr>
                <w:noProof/>
                <w:webHidden/>
              </w:rPr>
            </w:r>
            <w:r>
              <w:rPr>
                <w:noProof/>
                <w:webHidden/>
              </w:rPr>
              <w:fldChar w:fldCharType="separate"/>
            </w:r>
            <w:r w:rsidR="00F875A5">
              <w:rPr>
                <w:noProof/>
                <w:webHidden/>
              </w:rPr>
              <w:t>16</w:t>
            </w:r>
            <w:r>
              <w:rPr>
                <w:noProof/>
                <w:webHidden/>
              </w:rPr>
              <w:fldChar w:fldCharType="end"/>
            </w:r>
          </w:hyperlink>
        </w:p>
        <w:p w:rsidR="00F875A5" w:rsidRDefault="001205C8">
          <w:pPr>
            <w:pStyle w:val="TOC3"/>
            <w:tabs>
              <w:tab w:val="right" w:leader="dot" w:pos="9350"/>
            </w:tabs>
            <w:rPr>
              <w:noProof/>
            </w:rPr>
          </w:pPr>
          <w:hyperlink w:anchor="_Toc380659121" w:history="1">
            <w:r w:rsidR="00F875A5" w:rsidRPr="001C5AC7">
              <w:rPr>
                <w:rStyle w:val="Hyperlink"/>
                <w:noProof/>
              </w:rPr>
              <w:t>6.2.2 Case tools</w:t>
            </w:r>
            <w:r w:rsidR="00F875A5">
              <w:rPr>
                <w:noProof/>
                <w:webHidden/>
              </w:rPr>
              <w:tab/>
            </w:r>
            <w:r>
              <w:rPr>
                <w:noProof/>
                <w:webHidden/>
              </w:rPr>
              <w:fldChar w:fldCharType="begin"/>
            </w:r>
            <w:r w:rsidR="00F875A5">
              <w:rPr>
                <w:noProof/>
                <w:webHidden/>
              </w:rPr>
              <w:instrText xml:space="preserve"> PAGEREF _Toc380659121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3"/>
            <w:tabs>
              <w:tab w:val="right" w:leader="dot" w:pos="9350"/>
            </w:tabs>
            <w:rPr>
              <w:noProof/>
            </w:rPr>
          </w:pPr>
          <w:hyperlink w:anchor="_Toc380659122" w:history="1">
            <w:r w:rsidR="00F875A5" w:rsidRPr="001C5AC7">
              <w:rPr>
                <w:rStyle w:val="Hyperlink"/>
                <w:noProof/>
              </w:rPr>
              <w:t>6.2.3 Documentation</w:t>
            </w:r>
            <w:r w:rsidR="00F875A5">
              <w:rPr>
                <w:noProof/>
                <w:webHidden/>
              </w:rPr>
              <w:tab/>
            </w:r>
            <w:r>
              <w:rPr>
                <w:noProof/>
                <w:webHidden/>
              </w:rPr>
              <w:fldChar w:fldCharType="begin"/>
            </w:r>
            <w:r w:rsidR="00F875A5">
              <w:rPr>
                <w:noProof/>
                <w:webHidden/>
              </w:rPr>
              <w:instrText xml:space="preserve"> PAGEREF _Toc380659122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2"/>
            <w:tabs>
              <w:tab w:val="right" w:leader="dot" w:pos="9350"/>
            </w:tabs>
            <w:rPr>
              <w:noProof/>
            </w:rPr>
          </w:pPr>
          <w:hyperlink w:anchor="_Toc380659123" w:history="1">
            <w:r w:rsidR="00F875A5" w:rsidRPr="001C5AC7">
              <w:rPr>
                <w:rStyle w:val="Hyperlink"/>
                <w:noProof/>
              </w:rPr>
              <w:t>6.3 External NFR</w:t>
            </w:r>
            <w:r w:rsidR="00F875A5">
              <w:rPr>
                <w:noProof/>
                <w:webHidden/>
              </w:rPr>
              <w:tab/>
            </w:r>
            <w:r>
              <w:rPr>
                <w:noProof/>
                <w:webHidden/>
              </w:rPr>
              <w:fldChar w:fldCharType="begin"/>
            </w:r>
            <w:r w:rsidR="00F875A5">
              <w:rPr>
                <w:noProof/>
                <w:webHidden/>
              </w:rPr>
              <w:instrText xml:space="preserve"> PAGEREF _Toc380659123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3"/>
            <w:tabs>
              <w:tab w:val="right" w:leader="dot" w:pos="9350"/>
            </w:tabs>
            <w:rPr>
              <w:noProof/>
            </w:rPr>
          </w:pPr>
          <w:hyperlink w:anchor="_Toc380659124" w:history="1">
            <w:r w:rsidR="00F875A5" w:rsidRPr="001C5AC7">
              <w:rPr>
                <w:rStyle w:val="Hyperlink"/>
                <w:noProof/>
              </w:rPr>
              <w:t>6.3.1 University standard</w:t>
            </w:r>
            <w:r w:rsidR="00F875A5">
              <w:rPr>
                <w:noProof/>
                <w:webHidden/>
              </w:rPr>
              <w:tab/>
            </w:r>
            <w:r>
              <w:rPr>
                <w:noProof/>
                <w:webHidden/>
              </w:rPr>
              <w:fldChar w:fldCharType="begin"/>
            </w:r>
            <w:r w:rsidR="00F875A5">
              <w:rPr>
                <w:noProof/>
                <w:webHidden/>
              </w:rPr>
              <w:instrText xml:space="preserve"> PAGEREF _Toc380659124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3"/>
            <w:tabs>
              <w:tab w:val="right" w:leader="dot" w:pos="9350"/>
            </w:tabs>
            <w:rPr>
              <w:noProof/>
            </w:rPr>
          </w:pPr>
          <w:hyperlink w:anchor="_Toc380659125" w:history="1">
            <w:r w:rsidR="00F875A5" w:rsidRPr="001C5AC7">
              <w:rPr>
                <w:rStyle w:val="Hyperlink"/>
                <w:noProof/>
              </w:rPr>
              <w:t>6.3.2 Device Standard</w:t>
            </w:r>
            <w:r w:rsidR="00F875A5">
              <w:rPr>
                <w:noProof/>
                <w:webHidden/>
              </w:rPr>
              <w:tab/>
            </w:r>
            <w:r>
              <w:rPr>
                <w:noProof/>
                <w:webHidden/>
              </w:rPr>
              <w:fldChar w:fldCharType="begin"/>
            </w:r>
            <w:r w:rsidR="00F875A5">
              <w:rPr>
                <w:noProof/>
                <w:webHidden/>
              </w:rPr>
              <w:instrText xml:space="preserve"> PAGEREF _Toc380659125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3"/>
            <w:tabs>
              <w:tab w:val="right" w:leader="dot" w:pos="9350"/>
            </w:tabs>
            <w:rPr>
              <w:noProof/>
            </w:rPr>
          </w:pPr>
          <w:hyperlink w:anchor="_Toc380659126" w:history="1">
            <w:r w:rsidR="00F875A5" w:rsidRPr="001C5AC7">
              <w:rPr>
                <w:rStyle w:val="Hyperlink"/>
                <w:rFonts w:eastAsia="Arial"/>
                <w:noProof/>
              </w:rPr>
              <w:t>6.3.3 Server Standard</w:t>
            </w:r>
            <w:r w:rsidR="00F875A5">
              <w:rPr>
                <w:noProof/>
                <w:webHidden/>
              </w:rPr>
              <w:tab/>
            </w:r>
            <w:r>
              <w:rPr>
                <w:noProof/>
                <w:webHidden/>
              </w:rPr>
              <w:fldChar w:fldCharType="begin"/>
            </w:r>
            <w:r w:rsidR="00F875A5">
              <w:rPr>
                <w:noProof/>
                <w:webHidden/>
              </w:rPr>
              <w:instrText xml:space="preserve"> PAGEREF _Toc380659126 \h </w:instrText>
            </w:r>
            <w:r>
              <w:rPr>
                <w:noProof/>
                <w:webHidden/>
              </w:rPr>
            </w:r>
            <w:r>
              <w:rPr>
                <w:noProof/>
                <w:webHidden/>
              </w:rPr>
              <w:fldChar w:fldCharType="separate"/>
            </w:r>
            <w:r w:rsidR="00F875A5">
              <w:rPr>
                <w:noProof/>
                <w:webHidden/>
              </w:rPr>
              <w:t>17</w:t>
            </w:r>
            <w:r>
              <w:rPr>
                <w:noProof/>
                <w:webHidden/>
              </w:rPr>
              <w:fldChar w:fldCharType="end"/>
            </w:r>
          </w:hyperlink>
        </w:p>
        <w:p w:rsidR="00F875A5" w:rsidRDefault="001205C8">
          <w:pPr>
            <w:pStyle w:val="TOC1"/>
            <w:tabs>
              <w:tab w:val="right" w:leader="dot" w:pos="9350"/>
            </w:tabs>
            <w:rPr>
              <w:noProof/>
            </w:rPr>
          </w:pPr>
          <w:hyperlink w:anchor="_Toc380659127" w:history="1">
            <w:r w:rsidR="00F875A5" w:rsidRPr="001C5AC7">
              <w:rPr>
                <w:rStyle w:val="Hyperlink"/>
                <w:noProof/>
              </w:rPr>
              <w:t>Appendix A: Glossary</w:t>
            </w:r>
            <w:r w:rsidR="00F875A5">
              <w:rPr>
                <w:noProof/>
                <w:webHidden/>
              </w:rPr>
              <w:tab/>
            </w:r>
            <w:r>
              <w:rPr>
                <w:noProof/>
                <w:webHidden/>
              </w:rPr>
              <w:fldChar w:fldCharType="begin"/>
            </w:r>
            <w:r w:rsidR="00F875A5">
              <w:rPr>
                <w:noProof/>
                <w:webHidden/>
              </w:rPr>
              <w:instrText xml:space="preserve"> PAGEREF _Toc380659127 \h </w:instrText>
            </w:r>
            <w:r>
              <w:rPr>
                <w:noProof/>
                <w:webHidden/>
              </w:rPr>
            </w:r>
            <w:r>
              <w:rPr>
                <w:noProof/>
                <w:webHidden/>
              </w:rPr>
              <w:fldChar w:fldCharType="separate"/>
            </w:r>
            <w:r w:rsidR="00F875A5">
              <w:rPr>
                <w:noProof/>
                <w:webHidden/>
              </w:rPr>
              <w:t>18</w:t>
            </w:r>
            <w:r>
              <w:rPr>
                <w:noProof/>
                <w:webHidden/>
              </w:rPr>
              <w:fldChar w:fldCharType="end"/>
            </w:r>
          </w:hyperlink>
        </w:p>
        <w:p w:rsidR="00F875A5" w:rsidRDefault="001205C8">
          <w:pPr>
            <w:pStyle w:val="TOC1"/>
            <w:tabs>
              <w:tab w:val="right" w:leader="dot" w:pos="9350"/>
            </w:tabs>
            <w:rPr>
              <w:noProof/>
            </w:rPr>
          </w:pPr>
          <w:hyperlink w:anchor="_Toc380659128" w:history="1">
            <w:r w:rsidR="00F875A5" w:rsidRPr="001C5AC7">
              <w:rPr>
                <w:rStyle w:val="Hyperlink"/>
                <w:noProof/>
              </w:rPr>
              <w:t>Appendix B: References</w:t>
            </w:r>
            <w:r w:rsidR="00F875A5">
              <w:rPr>
                <w:noProof/>
                <w:webHidden/>
              </w:rPr>
              <w:tab/>
            </w:r>
            <w:r>
              <w:rPr>
                <w:noProof/>
                <w:webHidden/>
              </w:rPr>
              <w:fldChar w:fldCharType="begin"/>
            </w:r>
            <w:r w:rsidR="00F875A5">
              <w:rPr>
                <w:noProof/>
                <w:webHidden/>
              </w:rPr>
              <w:instrText xml:space="preserve"> PAGEREF _Toc380659128 \h </w:instrText>
            </w:r>
            <w:r>
              <w:rPr>
                <w:noProof/>
                <w:webHidden/>
              </w:rPr>
            </w:r>
            <w:r>
              <w:rPr>
                <w:noProof/>
                <w:webHidden/>
              </w:rPr>
              <w:fldChar w:fldCharType="separate"/>
            </w:r>
            <w:r w:rsidR="00F875A5">
              <w:rPr>
                <w:noProof/>
                <w:webHidden/>
              </w:rPr>
              <w:t>19</w:t>
            </w:r>
            <w:r>
              <w:rPr>
                <w:noProof/>
                <w:webHidden/>
              </w:rPr>
              <w:fldChar w:fldCharType="end"/>
            </w:r>
          </w:hyperlink>
        </w:p>
        <w:p w:rsidR="003D1267" w:rsidRDefault="001205C8">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3802DF" w:rsidRDefault="003802DF"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0659042"/>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0659043"/>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0659044"/>
      <w:r w:rsidRPr="00515C3D">
        <w:lastRenderedPageBreak/>
        <w:t>1. Introduction</w:t>
      </w:r>
      <w:bookmarkEnd w:id="10"/>
    </w:p>
    <w:p w:rsidR="0002750A" w:rsidRDefault="0002750A" w:rsidP="00515C3D">
      <w:pPr>
        <w:pStyle w:val="Heading2"/>
        <w:rPr>
          <w:rFonts w:eastAsia="Arial"/>
        </w:rPr>
      </w:pPr>
      <w:bookmarkStart w:id="11" w:name="_Toc380659045"/>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0659046"/>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0659047"/>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0659048"/>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0659049"/>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43486F">
        <w:t xml:space="preserve"> </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1205C8" w:rsidRPr="008D3503">
        <w:rPr>
          <w:sz w:val="22"/>
        </w:rPr>
        <w:fldChar w:fldCharType="begin"/>
      </w:r>
      <w:r w:rsidRPr="008D3503">
        <w:rPr>
          <w:sz w:val="22"/>
        </w:rPr>
        <w:instrText xml:space="preserve"> SEQ Figure \* ARABIC </w:instrText>
      </w:r>
      <w:r w:rsidR="001205C8" w:rsidRPr="008D3503">
        <w:rPr>
          <w:sz w:val="22"/>
        </w:rPr>
        <w:fldChar w:fldCharType="separate"/>
      </w:r>
      <w:r w:rsidRPr="008D3503">
        <w:rPr>
          <w:noProof/>
          <w:sz w:val="22"/>
        </w:rPr>
        <w:t>1</w:t>
      </w:r>
      <w:r w:rsidR="001205C8"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0659050"/>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0659051"/>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0659052"/>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0659053"/>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0659054"/>
      <w:r w:rsidRPr="00515C3D">
        <w:t>3. Hardware Specification</w:t>
      </w:r>
      <w:bookmarkEnd w:id="21"/>
    </w:p>
    <w:p w:rsidR="00E929FC" w:rsidRPr="0002750A" w:rsidRDefault="00E929FC" w:rsidP="00E929FC">
      <w:pPr>
        <w:pStyle w:val="Heading2"/>
        <w:rPr>
          <w:rFonts w:eastAsia="Arial"/>
        </w:rPr>
      </w:pPr>
      <w:bookmarkStart w:id="22" w:name="_Toc380659055"/>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0659056"/>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0659057"/>
      <w:r w:rsidRPr="0002750A">
        <w:rPr>
          <w:rFonts w:eastAsia="Arial"/>
        </w:rPr>
        <w:t>3.1.2. Operational Requirements</w:t>
      </w:r>
      <w:bookmarkEnd w:id="24"/>
    </w:p>
    <w:p w:rsidR="00CA6370" w:rsidRPr="00CA6370" w:rsidRDefault="00772FD0" w:rsidP="00772FD0">
      <w:r>
        <w:t>It will send the status to the controller via xBee when there is any change in parking spot availability.</w:t>
      </w:r>
    </w:p>
    <w:p w:rsidR="00E929FC" w:rsidRDefault="00E929FC" w:rsidP="00E929FC">
      <w:pPr>
        <w:pStyle w:val="Heading3"/>
        <w:rPr>
          <w:rFonts w:eastAsia="Arial"/>
        </w:rPr>
      </w:pPr>
      <w:bookmarkStart w:id="25" w:name="_Toc380659058"/>
      <w:r w:rsidRPr="0002750A">
        <w:rPr>
          <w:rFonts w:eastAsia="Arial"/>
        </w:rPr>
        <w:t>3.1.3. QoS Requirements</w:t>
      </w:r>
      <w:bookmarkEnd w:id="25"/>
    </w:p>
    <w:p w:rsidR="00E929FC" w:rsidRDefault="00E929FC" w:rsidP="00E929FC">
      <w:pPr>
        <w:pStyle w:val="Heading3"/>
        <w:rPr>
          <w:rFonts w:eastAsia="Arial"/>
        </w:rPr>
      </w:pPr>
      <w:bookmarkStart w:id="26" w:name="_Toc380659059"/>
      <w:r w:rsidRPr="0002750A">
        <w:rPr>
          <w:rFonts w:eastAsia="Arial"/>
        </w:rPr>
        <w:t>3.1.4. Parametric Requirements</w:t>
      </w:r>
      <w:bookmarkEnd w:id="26"/>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E929FC" w:rsidP="00E929FC">
      <w:pPr>
        <w:pStyle w:val="Heading3"/>
        <w:rPr>
          <w:rFonts w:eastAsia="Arial"/>
        </w:rPr>
      </w:pPr>
      <w:bookmarkStart w:id="27" w:name="_Toc380659060"/>
      <w:r w:rsidRPr="0002750A">
        <w:rPr>
          <w:rFonts w:eastAsia="Arial"/>
        </w:rPr>
        <w:t>3.1.5. Design Requirements</w:t>
      </w:r>
      <w:bookmarkEnd w:id="27"/>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8" w:name="_Toc380659061"/>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8"/>
    </w:p>
    <w:p w:rsidR="00E929FC" w:rsidRDefault="00E929FC" w:rsidP="00E929FC">
      <w:pPr>
        <w:pStyle w:val="Heading3"/>
        <w:rPr>
          <w:rFonts w:eastAsia="Arial"/>
        </w:rPr>
      </w:pPr>
      <w:bookmarkStart w:id="29" w:name="_Toc380659062"/>
      <w:r>
        <w:rPr>
          <w:rFonts w:eastAsia="Arial"/>
        </w:rPr>
        <w:t>3.2</w:t>
      </w:r>
      <w:r w:rsidRPr="0002750A">
        <w:rPr>
          <w:rFonts w:eastAsia="Arial"/>
        </w:rPr>
        <w:t>.1. Functionality</w:t>
      </w:r>
      <w:bookmarkEnd w:id="29"/>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30" w:name="_Toc380659063"/>
      <w:r>
        <w:rPr>
          <w:rFonts w:eastAsia="Arial"/>
        </w:rPr>
        <w:lastRenderedPageBreak/>
        <w:t>3.2</w:t>
      </w:r>
      <w:r w:rsidRPr="0002750A">
        <w:rPr>
          <w:rFonts w:eastAsia="Arial"/>
        </w:rPr>
        <w:t>.2. Operational Requirements</w:t>
      </w:r>
      <w:bookmarkEnd w:id="30"/>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1" w:name="_Toc380659064"/>
      <w:r>
        <w:rPr>
          <w:rFonts w:eastAsia="Arial"/>
        </w:rPr>
        <w:t>3.2</w:t>
      </w:r>
      <w:r w:rsidRPr="0002750A">
        <w:rPr>
          <w:rFonts w:eastAsia="Arial"/>
        </w:rPr>
        <w:t>.3. QoS Requirements</w:t>
      </w:r>
      <w:bookmarkEnd w:id="31"/>
    </w:p>
    <w:p w:rsidR="00E929FC" w:rsidRDefault="00E929FC" w:rsidP="00E929FC">
      <w:pPr>
        <w:pStyle w:val="Heading3"/>
        <w:rPr>
          <w:rFonts w:eastAsia="Arial"/>
        </w:rPr>
      </w:pPr>
      <w:bookmarkStart w:id="32" w:name="_Toc380659065"/>
      <w:r>
        <w:rPr>
          <w:rFonts w:eastAsia="Arial"/>
        </w:rPr>
        <w:t>3.2</w:t>
      </w:r>
      <w:r w:rsidRPr="0002750A">
        <w:rPr>
          <w:rFonts w:eastAsia="Arial"/>
        </w:rPr>
        <w:t>.4. Parametric Requirements</w:t>
      </w:r>
      <w:bookmarkEnd w:id="32"/>
    </w:p>
    <w:p w:rsidR="009A374C" w:rsidRPr="00F667F7" w:rsidRDefault="009A374C" w:rsidP="009A374C">
      <w:r>
        <w:t>Operates with 3.3V and consumes 50 mA power.</w:t>
      </w:r>
    </w:p>
    <w:p w:rsidR="00F143D7" w:rsidRDefault="00E929FC" w:rsidP="00F143D7">
      <w:pPr>
        <w:pStyle w:val="Heading3"/>
        <w:rPr>
          <w:rFonts w:eastAsia="Arial"/>
        </w:rPr>
      </w:pPr>
      <w:bookmarkStart w:id="33" w:name="_Toc380659066"/>
      <w:r>
        <w:rPr>
          <w:rFonts w:eastAsia="Arial"/>
        </w:rPr>
        <w:t>3.2</w:t>
      </w:r>
      <w:r w:rsidRPr="0002750A">
        <w:rPr>
          <w:rFonts w:eastAsia="Arial"/>
        </w:rPr>
        <w:t>.5. Design Requirements</w:t>
      </w:r>
      <w:bookmarkEnd w:id="33"/>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4" w:name="_Toc380659067"/>
      <w:r>
        <w:rPr>
          <w:rFonts w:eastAsia="Arial"/>
        </w:rPr>
        <w:t>3.3. Solar Panel</w:t>
      </w:r>
      <w:bookmarkEnd w:id="34"/>
    </w:p>
    <w:p w:rsidR="00E929FC" w:rsidRDefault="00E929FC" w:rsidP="00E929FC">
      <w:pPr>
        <w:pStyle w:val="Heading3"/>
        <w:rPr>
          <w:rFonts w:eastAsia="Arial"/>
        </w:rPr>
      </w:pPr>
      <w:bookmarkStart w:id="35" w:name="_Toc380659068"/>
      <w:r>
        <w:rPr>
          <w:rFonts w:eastAsia="Arial"/>
        </w:rPr>
        <w:t>3.3</w:t>
      </w:r>
      <w:r w:rsidRPr="0002750A">
        <w:rPr>
          <w:rFonts w:eastAsia="Arial"/>
        </w:rPr>
        <w:t>.1. Functionality</w:t>
      </w:r>
      <w:bookmarkEnd w:id="35"/>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6" w:name="_Toc380659069"/>
      <w:r>
        <w:rPr>
          <w:rFonts w:eastAsia="Arial"/>
        </w:rPr>
        <w:t>3.3</w:t>
      </w:r>
      <w:r w:rsidRPr="0002750A">
        <w:rPr>
          <w:rFonts w:eastAsia="Arial"/>
        </w:rPr>
        <w:t>.2. Operational Requirements</w:t>
      </w:r>
      <w:bookmarkEnd w:id="36"/>
    </w:p>
    <w:p w:rsidR="00772FD0" w:rsidRDefault="00772FD0" w:rsidP="00CD0D97">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DC01AF" w:rsidRDefault="00E929FC" w:rsidP="00E929FC">
      <w:pPr>
        <w:pStyle w:val="Heading3"/>
        <w:rPr>
          <w:rFonts w:eastAsia="Arial"/>
        </w:rPr>
      </w:pPr>
      <w:bookmarkStart w:id="37" w:name="_Toc380659070"/>
      <w:r>
        <w:rPr>
          <w:rFonts w:eastAsia="Arial"/>
        </w:rPr>
        <w:t>3.3</w:t>
      </w:r>
      <w:r w:rsidRPr="0002750A">
        <w:rPr>
          <w:rFonts w:eastAsia="Arial"/>
        </w:rPr>
        <w:t>.3. QoS Requirements</w:t>
      </w:r>
      <w:bookmarkEnd w:id="37"/>
    </w:p>
    <w:p w:rsidR="00E929FC" w:rsidRDefault="00E929FC" w:rsidP="00E929FC">
      <w:pPr>
        <w:pStyle w:val="Heading3"/>
        <w:rPr>
          <w:rFonts w:eastAsia="Arial"/>
        </w:rPr>
      </w:pPr>
      <w:bookmarkStart w:id="38" w:name="_Toc380659071"/>
      <w:r>
        <w:rPr>
          <w:rFonts w:eastAsia="Arial"/>
        </w:rPr>
        <w:t>3.3</w:t>
      </w:r>
      <w:r w:rsidRPr="0002750A">
        <w:rPr>
          <w:rFonts w:eastAsia="Arial"/>
        </w:rPr>
        <w:t>.4. Parametric Requirements</w:t>
      </w:r>
      <w:bookmarkEnd w:id="38"/>
    </w:p>
    <w:p w:rsidR="002B35EC" w:rsidRPr="00F667F7" w:rsidRDefault="002B35EC" w:rsidP="002B35EC">
      <w:r>
        <w:t>Generates 6V to the battery.</w:t>
      </w:r>
    </w:p>
    <w:p w:rsidR="00E929FC" w:rsidRDefault="00E929FC" w:rsidP="00E929FC">
      <w:pPr>
        <w:pStyle w:val="Heading3"/>
        <w:rPr>
          <w:rFonts w:eastAsia="Arial"/>
        </w:rPr>
      </w:pPr>
      <w:bookmarkStart w:id="39" w:name="_Toc380659072"/>
      <w:r>
        <w:rPr>
          <w:rFonts w:eastAsia="Arial"/>
        </w:rPr>
        <w:t>3.3</w:t>
      </w:r>
      <w:r w:rsidRPr="0002750A">
        <w:rPr>
          <w:rFonts w:eastAsia="Arial"/>
        </w:rPr>
        <w:t>.5. Design Requirements</w:t>
      </w:r>
      <w:bookmarkEnd w:id="39"/>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40" w:name="_Toc380659073"/>
      <w:r>
        <w:rPr>
          <w:rFonts w:eastAsia="Arial"/>
        </w:rPr>
        <w:t>3.4. Battery</w:t>
      </w:r>
      <w:bookmarkEnd w:id="40"/>
    </w:p>
    <w:p w:rsidR="00E929FC" w:rsidRDefault="00E929FC" w:rsidP="00E929FC">
      <w:pPr>
        <w:pStyle w:val="Heading3"/>
        <w:rPr>
          <w:rFonts w:eastAsia="Arial"/>
        </w:rPr>
      </w:pPr>
      <w:bookmarkStart w:id="41" w:name="_Toc380659074"/>
      <w:r>
        <w:rPr>
          <w:rFonts w:eastAsia="Arial"/>
        </w:rPr>
        <w:t>3.4</w:t>
      </w:r>
      <w:r w:rsidRPr="0002750A">
        <w:rPr>
          <w:rFonts w:eastAsia="Arial"/>
        </w:rPr>
        <w:t>.1. Functionality</w:t>
      </w:r>
      <w:bookmarkEnd w:id="41"/>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42" w:name="_Toc380659075"/>
      <w:r>
        <w:rPr>
          <w:rFonts w:eastAsia="Arial"/>
        </w:rPr>
        <w:t>3.4</w:t>
      </w:r>
      <w:r w:rsidRPr="0002750A">
        <w:rPr>
          <w:rFonts w:eastAsia="Arial"/>
        </w:rPr>
        <w:t>.2. Operational Requirements</w:t>
      </w:r>
      <w:bookmarkEnd w:id="42"/>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F143D7" w:rsidRPr="00F143D7" w:rsidRDefault="00E929FC" w:rsidP="00F143D7">
      <w:pPr>
        <w:pStyle w:val="Heading3"/>
      </w:pPr>
      <w:bookmarkStart w:id="43" w:name="_Toc380659076"/>
      <w:r>
        <w:rPr>
          <w:rFonts w:eastAsia="Arial"/>
        </w:rPr>
        <w:t>3.4</w:t>
      </w:r>
      <w:r w:rsidRPr="0002750A">
        <w:rPr>
          <w:rFonts w:eastAsia="Arial"/>
        </w:rPr>
        <w:t>.3. QoS Requirements</w:t>
      </w:r>
      <w:bookmarkEnd w:id="43"/>
    </w:p>
    <w:p w:rsidR="00E929FC" w:rsidRDefault="00E929FC" w:rsidP="00E929FC">
      <w:pPr>
        <w:pStyle w:val="Heading3"/>
        <w:rPr>
          <w:rFonts w:eastAsia="Arial"/>
        </w:rPr>
      </w:pPr>
      <w:bookmarkStart w:id="44" w:name="_Toc380659077"/>
      <w:r>
        <w:rPr>
          <w:rFonts w:eastAsia="Arial"/>
        </w:rPr>
        <w:t>3.4</w:t>
      </w:r>
      <w:r w:rsidRPr="0002750A">
        <w:rPr>
          <w:rFonts w:eastAsia="Arial"/>
        </w:rPr>
        <w:t>.4. Parametric Requirements</w:t>
      </w:r>
      <w:bookmarkEnd w:id="44"/>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E929FC" w:rsidP="00677FB4">
      <w:pPr>
        <w:rPr>
          <w:rFonts w:asciiTheme="majorHAnsi" w:eastAsia="Arial" w:hAnsiTheme="majorHAnsi" w:cstheme="majorBidi"/>
          <w:b/>
          <w:bCs/>
          <w:color w:val="4F81BD" w:themeColor="accent1"/>
        </w:rPr>
      </w:pPr>
      <w:r w:rsidRPr="00677FB4">
        <w:rPr>
          <w:rFonts w:asciiTheme="majorHAnsi" w:eastAsia="Arial" w:hAnsiTheme="majorHAnsi" w:cstheme="majorBidi"/>
          <w:b/>
          <w:bCs/>
          <w:color w:val="4F81BD" w:themeColor="accent1"/>
        </w:rPr>
        <w:t>3.4.5.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5" w:name="_Toc380659078"/>
      <w:r>
        <w:rPr>
          <w:rFonts w:eastAsia="Arial"/>
        </w:rPr>
        <w:lastRenderedPageBreak/>
        <w:t xml:space="preserve">3.5. </w:t>
      </w:r>
      <w:r w:rsidR="00FA4A59">
        <w:rPr>
          <w:rFonts w:eastAsia="Arial"/>
        </w:rPr>
        <w:t>C</w:t>
      </w:r>
      <w:r>
        <w:rPr>
          <w:rFonts w:eastAsia="Arial"/>
        </w:rPr>
        <w:t>ontroller</w:t>
      </w:r>
      <w:bookmarkEnd w:id="45"/>
    </w:p>
    <w:p w:rsidR="00E929FC" w:rsidRDefault="00E929FC" w:rsidP="00E929FC">
      <w:pPr>
        <w:pStyle w:val="Heading3"/>
        <w:rPr>
          <w:rFonts w:eastAsia="Arial"/>
        </w:rPr>
      </w:pPr>
      <w:bookmarkStart w:id="46" w:name="_Toc380659079"/>
      <w:r>
        <w:rPr>
          <w:rFonts w:eastAsia="Arial"/>
        </w:rPr>
        <w:t>3.5</w:t>
      </w:r>
      <w:r w:rsidRPr="0002750A">
        <w:rPr>
          <w:rFonts w:eastAsia="Arial"/>
        </w:rPr>
        <w:t>.1. Functionality</w:t>
      </w:r>
      <w:bookmarkEnd w:id="46"/>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7" w:name="_Toc380659080"/>
      <w:r>
        <w:rPr>
          <w:rFonts w:eastAsia="Arial"/>
        </w:rPr>
        <w:t>3.5</w:t>
      </w:r>
      <w:r w:rsidRPr="0002750A">
        <w:rPr>
          <w:rFonts w:eastAsia="Arial"/>
        </w:rPr>
        <w:t>.2. Operational Requirements</w:t>
      </w:r>
      <w:bookmarkEnd w:id="47"/>
    </w:p>
    <w:p w:rsidR="00772FD0" w:rsidRPr="00647B6E" w:rsidRDefault="008827DD" w:rsidP="00C64EC5">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Pr="0002750A" w:rsidRDefault="00772FD0" w:rsidP="00E929FC">
      <w:pPr>
        <w:pStyle w:val="Heading3"/>
        <w:rPr>
          <w:rFonts w:eastAsia="Arial"/>
        </w:rPr>
      </w:pPr>
      <w:r>
        <w:rPr>
          <w:rFonts w:eastAsia="Arial"/>
        </w:rPr>
        <w:t xml:space="preserve"> </w:t>
      </w:r>
      <w:bookmarkStart w:id="48" w:name="_Toc380659081"/>
      <w:r w:rsidR="00E929FC">
        <w:rPr>
          <w:rFonts w:eastAsia="Arial"/>
        </w:rPr>
        <w:t>3.5</w:t>
      </w:r>
      <w:r w:rsidR="00E929FC" w:rsidRPr="0002750A">
        <w:rPr>
          <w:rFonts w:eastAsia="Arial"/>
        </w:rPr>
        <w:t>.3. QoS Requirements</w:t>
      </w:r>
      <w:bookmarkEnd w:id="48"/>
    </w:p>
    <w:p w:rsidR="00E929FC" w:rsidRDefault="00E929FC" w:rsidP="00E929FC">
      <w:pPr>
        <w:pStyle w:val="Heading3"/>
        <w:rPr>
          <w:rFonts w:eastAsia="Arial"/>
        </w:rPr>
      </w:pPr>
      <w:bookmarkStart w:id="49" w:name="_Toc380659082"/>
      <w:r>
        <w:rPr>
          <w:rFonts w:eastAsia="Arial"/>
        </w:rPr>
        <w:t>3.5</w:t>
      </w:r>
      <w:r w:rsidRPr="0002750A">
        <w:rPr>
          <w:rFonts w:eastAsia="Arial"/>
        </w:rPr>
        <w:t>.4. Parametric Requirements</w:t>
      </w:r>
      <w:bookmarkEnd w:id="49"/>
    </w:p>
    <w:p w:rsidR="009A374C" w:rsidRPr="00F667F7" w:rsidRDefault="009A374C" w:rsidP="009A374C">
      <w:r>
        <w:t>Operates with 5 V and consumes 700 mA power.</w:t>
      </w:r>
    </w:p>
    <w:p w:rsidR="00E929FC" w:rsidRDefault="00E929FC" w:rsidP="00E929FC">
      <w:pPr>
        <w:pStyle w:val="Heading3"/>
        <w:rPr>
          <w:rFonts w:eastAsia="Arial"/>
        </w:rPr>
      </w:pPr>
      <w:bookmarkStart w:id="50" w:name="_Toc380659083"/>
      <w:r>
        <w:rPr>
          <w:rFonts w:eastAsia="Arial"/>
        </w:rPr>
        <w:t>3.5</w:t>
      </w:r>
      <w:r w:rsidRPr="0002750A">
        <w:rPr>
          <w:rFonts w:eastAsia="Arial"/>
        </w:rPr>
        <w:t>.5. Design Requirements</w:t>
      </w:r>
      <w:bookmarkEnd w:id="50"/>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51" w:name="_Toc380659084"/>
      <w:r>
        <w:rPr>
          <w:rFonts w:eastAsia="Arial"/>
        </w:rPr>
        <w:t>3.6. WiFi Dongle</w:t>
      </w:r>
      <w:bookmarkEnd w:id="51"/>
    </w:p>
    <w:p w:rsidR="00E929FC" w:rsidRDefault="00E929FC" w:rsidP="00E929FC">
      <w:pPr>
        <w:pStyle w:val="Heading3"/>
        <w:rPr>
          <w:rFonts w:eastAsia="Arial"/>
        </w:rPr>
      </w:pPr>
      <w:bookmarkStart w:id="52" w:name="_Toc380659085"/>
      <w:r>
        <w:rPr>
          <w:rFonts w:eastAsia="Arial"/>
        </w:rPr>
        <w:t>3.6</w:t>
      </w:r>
      <w:r w:rsidRPr="0002750A">
        <w:rPr>
          <w:rFonts w:eastAsia="Arial"/>
        </w:rPr>
        <w:t>.1. Functionality</w:t>
      </w:r>
      <w:bookmarkEnd w:id="52"/>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53" w:name="_Toc380659086"/>
      <w:r>
        <w:rPr>
          <w:rFonts w:eastAsia="Arial"/>
        </w:rPr>
        <w:t>3.6</w:t>
      </w:r>
      <w:r w:rsidRPr="0002750A">
        <w:rPr>
          <w:rFonts w:eastAsia="Arial"/>
        </w:rPr>
        <w:t>.2. Operational Requirements</w:t>
      </w:r>
      <w:bookmarkEnd w:id="53"/>
    </w:p>
    <w:p w:rsidR="0079404B" w:rsidRPr="005309CA" w:rsidRDefault="00806DBB" w:rsidP="0079404B">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54" w:name="_Toc380659087"/>
      <w:r>
        <w:rPr>
          <w:rFonts w:eastAsia="Arial"/>
        </w:rPr>
        <w:t>3.6</w:t>
      </w:r>
      <w:r w:rsidRPr="0002750A">
        <w:rPr>
          <w:rFonts w:eastAsia="Arial"/>
        </w:rPr>
        <w:t>.3. QoS Requirements</w:t>
      </w:r>
      <w:bookmarkEnd w:id="54"/>
    </w:p>
    <w:p w:rsidR="00E929FC" w:rsidRDefault="00E929FC" w:rsidP="00E929FC">
      <w:pPr>
        <w:pStyle w:val="Heading3"/>
        <w:rPr>
          <w:rFonts w:eastAsia="Arial"/>
        </w:rPr>
      </w:pPr>
      <w:bookmarkStart w:id="55" w:name="_Toc380659088"/>
      <w:r>
        <w:rPr>
          <w:rFonts w:eastAsia="Arial"/>
        </w:rPr>
        <w:t>3.6</w:t>
      </w:r>
      <w:r w:rsidRPr="0002750A">
        <w:rPr>
          <w:rFonts w:eastAsia="Arial"/>
        </w:rPr>
        <w:t>.4. Parametric Requirements</w:t>
      </w:r>
      <w:bookmarkEnd w:id="55"/>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6" w:name="_Toc380659089"/>
      <w:r>
        <w:rPr>
          <w:rFonts w:eastAsia="Arial"/>
        </w:rPr>
        <w:t>3.6</w:t>
      </w:r>
      <w:r w:rsidRPr="0002750A">
        <w:rPr>
          <w:rFonts w:eastAsia="Arial"/>
        </w:rPr>
        <w:t>.5. Design Requirements</w:t>
      </w:r>
      <w:bookmarkEnd w:id="56"/>
    </w:p>
    <w:p w:rsidR="007F0DE0" w:rsidRPr="002B28D1" w:rsidRDefault="007F0DE0" w:rsidP="007F0DE0">
      <w:r w:rsidRPr="00384E58">
        <w:t>There should not be any interference at 2.4GHz wireless network.</w:t>
      </w:r>
    </w:p>
    <w:p w:rsidR="00587F79" w:rsidRDefault="00587F79" w:rsidP="00587F79">
      <w:pPr>
        <w:pStyle w:val="Heading1"/>
      </w:pPr>
      <w:bookmarkStart w:id="57" w:name="_Toc380659090"/>
      <w:r w:rsidRPr="00587F79">
        <w:t>4. External Interface Requirements</w:t>
      </w:r>
      <w:bookmarkEnd w:id="57"/>
      <w:r w:rsidRPr="00587F79">
        <w:t xml:space="preserve"> </w:t>
      </w:r>
    </w:p>
    <w:p w:rsidR="002345F7" w:rsidRPr="002345F7" w:rsidRDefault="002345F7" w:rsidP="002345F7"/>
    <w:p w:rsidR="00587F79" w:rsidRDefault="00587F79" w:rsidP="00587F79">
      <w:pPr>
        <w:jc w:val="both"/>
      </w:pPr>
      <w:bookmarkStart w:id="58" w:name="_Toc380659091"/>
      <w:r w:rsidRPr="00587F79">
        <w:rPr>
          <w:rStyle w:val="Heading2Char"/>
        </w:rPr>
        <w:t>4. 1. User Interfaces</w:t>
      </w:r>
      <w:bookmarkEnd w:id="58"/>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9" w:name="_Toc380659092"/>
      <w:r w:rsidRPr="00587F79">
        <w:rPr>
          <w:rStyle w:val="Heading2Char"/>
        </w:rPr>
        <w:lastRenderedPageBreak/>
        <w:t>4. 2. Hardware Interfaces</w:t>
      </w:r>
      <w:bookmarkEnd w:id="59"/>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t>3. Resistors to manage voltage differences between the sensors and power source.</w:t>
      </w:r>
    </w:p>
    <w:p w:rsidR="00587F79" w:rsidRDefault="00587F79" w:rsidP="00587F79">
      <w:pPr>
        <w:jc w:val="both"/>
      </w:pPr>
      <w:r w:rsidRPr="00587F79">
        <w:rPr>
          <w:rStyle w:val="Heading2Char"/>
        </w:rPr>
        <w:t xml:space="preserve"> </w:t>
      </w:r>
      <w:bookmarkStart w:id="60" w:name="_Toc380659093"/>
      <w:r w:rsidRPr="00587F79">
        <w:rPr>
          <w:rStyle w:val="Heading2Char"/>
        </w:rPr>
        <w:t>4. 3. Software Interfaces</w:t>
      </w:r>
      <w:bookmarkEnd w:id="60"/>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61" w:name="_Toc380659094"/>
      <w:r w:rsidRPr="00587F79">
        <w:rPr>
          <w:rStyle w:val="Heading2Char"/>
        </w:rPr>
        <w:t>4. 4. Communication Protocols and Interfaces</w:t>
      </w:r>
      <w:bookmarkEnd w:id="61"/>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62" w:name="_Toc379403917"/>
      <w:bookmarkStart w:id="63" w:name="_Toc380659095"/>
      <w:r w:rsidRPr="0002750A">
        <w:t>5. System Features</w:t>
      </w:r>
      <w:bookmarkEnd w:id="62"/>
      <w:bookmarkEnd w:id="63"/>
    </w:p>
    <w:p w:rsidR="00597FB7" w:rsidRDefault="00597FB7" w:rsidP="00597FB7">
      <w:pPr>
        <w:pStyle w:val="Heading2"/>
      </w:pPr>
      <w:bookmarkStart w:id="64" w:name="_Toc379403918"/>
      <w:bookmarkStart w:id="65" w:name="_Toc380659096"/>
      <w:r>
        <w:t>5.1</w:t>
      </w:r>
      <w:r w:rsidRPr="0002750A">
        <w:t xml:space="preserve">. </w:t>
      </w:r>
      <w:bookmarkEnd w:id="64"/>
      <w:bookmarkEnd w:id="65"/>
      <w:r w:rsidR="00D94D1F">
        <w:t>Find Vacant Parking Spot</w:t>
      </w:r>
    </w:p>
    <w:p w:rsidR="00597FB7" w:rsidRPr="007671F6" w:rsidRDefault="00597FB7" w:rsidP="00597FB7">
      <w:r w:rsidRPr="007671F6">
        <w:t>Locate the vacant parking spot</w:t>
      </w:r>
      <w:r>
        <w:t>s</w:t>
      </w:r>
      <w:r w:rsidRPr="007671F6">
        <w:t xml:space="preserve"> that </w:t>
      </w:r>
      <w:r>
        <w:t>are</w:t>
      </w:r>
      <w:r w:rsidRPr="007671F6">
        <w:t xml:space="preserve"> nearest to the user.</w:t>
      </w:r>
    </w:p>
    <w:p w:rsidR="00597FB7" w:rsidRDefault="00597FB7" w:rsidP="00597FB7">
      <w:pPr>
        <w:pStyle w:val="Heading3"/>
      </w:pPr>
      <w:bookmarkStart w:id="66" w:name="_Toc379403919"/>
      <w:bookmarkStart w:id="67" w:name="_Toc380659097"/>
      <w:r>
        <w:t>5.1</w:t>
      </w:r>
      <w:r w:rsidRPr="0002750A">
        <w:t>.1. Description</w:t>
      </w:r>
      <w:bookmarkEnd w:id="66"/>
      <w:bookmarkEnd w:id="67"/>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Pr="00EA25B9">
        <w:t xml:space="preserve"> in the parking lots close to him/her.</w:t>
      </w:r>
    </w:p>
    <w:p w:rsidR="00597FB7" w:rsidRDefault="00597FB7" w:rsidP="00597FB7">
      <w:pPr>
        <w:pStyle w:val="Heading3"/>
      </w:pPr>
      <w:bookmarkStart w:id="68" w:name="_Toc379403920"/>
      <w:bookmarkStart w:id="69" w:name="_Toc380659098"/>
      <w:r>
        <w:t xml:space="preserve">5.1.2. </w:t>
      </w:r>
      <w:r w:rsidRPr="0002750A">
        <w:t>Action/result</w:t>
      </w:r>
      <w:bookmarkEnd w:id="68"/>
      <w:bookmarkEnd w:id="69"/>
    </w:p>
    <w:p w:rsidR="00597FB7" w:rsidRDefault="00597FB7" w:rsidP="00597FB7">
      <w:pPr>
        <w:jc w:val="both"/>
      </w:pPr>
      <w:r>
        <w:t>When the user is near a building in the campus and wants to park his/her vehicle in a nearby parking lot, refreshing the mobile application will display the vacant parking spot that is nearest to him/her.</w:t>
      </w:r>
    </w:p>
    <w:p w:rsidR="00597FB7" w:rsidRDefault="00597FB7" w:rsidP="00597FB7">
      <w:pPr>
        <w:pStyle w:val="Heading3"/>
      </w:pPr>
      <w:bookmarkStart w:id="70" w:name="_Toc379403921"/>
      <w:bookmarkStart w:id="71" w:name="_Toc380659099"/>
      <w:r>
        <w:t>5.1</w:t>
      </w:r>
      <w:r w:rsidRPr="0002750A">
        <w:t>.3. Functional Requirements</w:t>
      </w:r>
      <w:bookmarkEnd w:id="70"/>
      <w:bookmarkEnd w:id="71"/>
    </w:p>
    <w:p w:rsidR="00597FB7" w:rsidRPr="00EA25B9" w:rsidRDefault="00597FB7" w:rsidP="00597FB7">
      <w:pPr>
        <w:jc w:val="both"/>
        <w:rPr>
          <w:szCs w:val="24"/>
        </w:rPr>
      </w:pPr>
      <w:r w:rsidRPr="00EA25B9">
        <w:rPr>
          <w:szCs w:val="24"/>
        </w:rPr>
        <w:t>FR 1.1 -The CometPark system shall find the vacant parking spot</w:t>
      </w:r>
      <w:r>
        <w:rPr>
          <w:szCs w:val="24"/>
        </w:rPr>
        <w:t xml:space="preserve">s that are of </w:t>
      </w:r>
      <w:r w:rsidRPr="00EA25B9">
        <w:rPr>
          <w:szCs w:val="24"/>
        </w:rPr>
        <w:t>shortest distance from the user’s location.</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be available to the user as a mobile application.</w:t>
      </w:r>
    </w:p>
    <w:p w:rsidR="00597FB7" w:rsidRPr="00EA25B9" w:rsidRDefault="00AD23F7" w:rsidP="00597FB7">
      <w:pPr>
        <w:jc w:val="both"/>
        <w:rPr>
          <w:szCs w:val="24"/>
        </w:rPr>
      </w:pPr>
      <w:r>
        <w:rPr>
          <w:szCs w:val="24"/>
        </w:rPr>
        <w:lastRenderedPageBreak/>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72" w:name="_Toc379403922"/>
      <w:bookmarkStart w:id="73" w:name="_Toc380659100"/>
      <w:r>
        <w:t>5.1</w:t>
      </w:r>
      <w:r w:rsidRPr="0002750A">
        <w:t>.4. NFR</w:t>
      </w:r>
      <w:bookmarkEnd w:id="72"/>
      <w:bookmarkEnd w:id="73"/>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be accessible to the users from anywhere.</w:t>
      </w:r>
    </w:p>
    <w:p w:rsidR="00137601" w:rsidRDefault="00137601" w:rsidP="00597FB7">
      <w:pPr>
        <w:jc w:val="both"/>
        <w:rPr>
          <w:szCs w:val="24"/>
        </w:rPr>
      </w:pPr>
    </w:p>
    <w:p w:rsidR="00597FB7" w:rsidRDefault="00597FB7" w:rsidP="00597FB7">
      <w:pPr>
        <w:pStyle w:val="Heading2"/>
      </w:pPr>
      <w:bookmarkStart w:id="74" w:name="_Toc379403923"/>
      <w:bookmarkStart w:id="75" w:name="_Toc380659101"/>
      <w:r>
        <w:t>5.2</w:t>
      </w:r>
      <w:r w:rsidRPr="0002750A">
        <w:t xml:space="preserve">. </w:t>
      </w:r>
      <w:bookmarkEnd w:id="74"/>
      <w:bookmarkEnd w:id="75"/>
      <w:r w:rsidR="002851D4">
        <w:t>Set the number of spots and Color code</w:t>
      </w:r>
    </w:p>
    <w:p w:rsidR="00597FB7" w:rsidRPr="007671F6" w:rsidRDefault="00597FB7" w:rsidP="00597FB7">
      <w:pPr>
        <w:rPr>
          <w:szCs w:val="24"/>
        </w:rPr>
      </w:pPr>
      <w:r w:rsidRPr="007671F6">
        <w:rPr>
          <w:szCs w:val="24"/>
        </w:rPr>
        <w:t xml:space="preserve">Provide options to the user to </w:t>
      </w:r>
      <w:r w:rsidR="002851D4">
        <w:rPr>
          <w:szCs w:val="24"/>
        </w:rPr>
        <w:t>set the number of spots to display and</w:t>
      </w:r>
      <w:r w:rsidRPr="007671F6">
        <w:rPr>
          <w:szCs w:val="24"/>
        </w:rPr>
        <w:t xml:space="preserve"> the preferred color code.</w:t>
      </w:r>
    </w:p>
    <w:p w:rsidR="00597FB7" w:rsidRDefault="00597FB7" w:rsidP="00597FB7">
      <w:pPr>
        <w:pStyle w:val="Heading3"/>
      </w:pPr>
      <w:bookmarkStart w:id="76" w:name="_Toc380659102"/>
      <w:r>
        <w:t>5.2</w:t>
      </w:r>
      <w:r w:rsidRPr="0002750A">
        <w:t>.1. Description</w:t>
      </w:r>
      <w:bookmarkEnd w:id="76"/>
    </w:p>
    <w:p w:rsidR="00597FB7" w:rsidRPr="007671F6"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The user will also have the option to set the number of search results to display.</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lastRenderedPageBreak/>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7" w:name="_Toc380659103"/>
      <w:r>
        <w:t xml:space="preserve">5.2.2. </w:t>
      </w:r>
      <w:r w:rsidRPr="0002750A">
        <w:t>Action/result</w:t>
      </w:r>
      <w:bookmarkEnd w:id="77"/>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8" w:name="_Toc380659104"/>
      <w:r>
        <w:t>5.2</w:t>
      </w:r>
      <w:r w:rsidRPr="0002750A">
        <w:t>.3. Functional Requirements</w:t>
      </w:r>
      <w:bookmarkEnd w:id="78"/>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that are nearest to the user and which are</w:t>
      </w:r>
      <w:r w:rsidRPr="00786972">
        <w:rPr>
          <w:szCs w:val="24"/>
        </w:rPr>
        <w:t xml:space="preserve"> associated with the color chosen by th</w:t>
      </w:r>
      <w:r w:rsidR="00BD6507">
        <w:rPr>
          <w:szCs w:val="24"/>
        </w:rPr>
        <w:t>e user.</w:t>
      </w:r>
    </w:p>
    <w:p w:rsidR="003245B7" w:rsidRDefault="003245B7" w:rsidP="009706E6">
      <w:pPr>
        <w:jc w:val="both"/>
        <w:rPr>
          <w:szCs w:val="24"/>
        </w:rPr>
      </w:pPr>
      <w:r>
        <w:rPr>
          <w:szCs w:val="24"/>
        </w:rPr>
        <w:t>FR 2.3 – The system will allow the user to choose the number of nearest vacant spots (between 1 and 5) to be displayed to him/her.</w:t>
      </w:r>
    </w:p>
    <w:p w:rsidR="0039423E" w:rsidRPr="009706E6" w:rsidRDefault="0039423E" w:rsidP="009706E6">
      <w:pPr>
        <w:jc w:val="both"/>
        <w:rPr>
          <w:szCs w:val="24"/>
        </w:rPr>
      </w:pPr>
      <w:r>
        <w:rPr>
          <w:szCs w:val="24"/>
        </w:rPr>
        <w:t>FR 2.4 – The system shall allow the addition of new color codes to the parking spots.</w:t>
      </w:r>
    </w:p>
    <w:p w:rsidR="00597FB7" w:rsidRPr="0002750A" w:rsidRDefault="00597FB7" w:rsidP="00597FB7">
      <w:pPr>
        <w:pStyle w:val="Heading3"/>
      </w:pPr>
      <w:bookmarkStart w:id="79" w:name="_Toc380659105"/>
      <w:r>
        <w:t>5.2</w:t>
      </w:r>
      <w:r w:rsidRPr="0002750A">
        <w:t>.4. NFR</w:t>
      </w:r>
      <w:bookmarkEnd w:id="79"/>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spaces that are to be searched for</w:t>
      </w:r>
      <w:r w:rsidR="0079499E">
        <w:rPr>
          <w:szCs w:val="24"/>
        </w:rPr>
        <w:t xml:space="preserve"> and the number of spots to display</w:t>
      </w:r>
      <w:r>
        <w:rPr>
          <w:szCs w:val="24"/>
        </w:rPr>
        <w:t>.</w:t>
      </w:r>
    </w:p>
    <w:p w:rsidR="00597FB7" w:rsidRPr="0002750A" w:rsidRDefault="00597FB7" w:rsidP="00597FB7">
      <w:pPr>
        <w:rPr>
          <w:b/>
          <w:sz w:val="24"/>
          <w:szCs w:val="24"/>
        </w:rPr>
      </w:pPr>
      <w:r w:rsidRPr="0048158C">
        <w:rPr>
          <w:szCs w:val="24"/>
        </w:rPr>
        <w:t xml:space="preserve">NFR </w:t>
      </w:r>
      <w:r>
        <w:rPr>
          <w:szCs w:val="24"/>
        </w:rPr>
        <w:t xml:space="preserve">2.2 – Extensibility – The system shall </w:t>
      </w:r>
      <w:r w:rsidR="00886A54">
        <w:rPr>
          <w:szCs w:val="24"/>
        </w:rPr>
        <w:t xml:space="preserve">be extensible by </w:t>
      </w:r>
      <w:r>
        <w:rPr>
          <w:szCs w:val="24"/>
        </w:rPr>
        <w:t>allow</w:t>
      </w:r>
      <w:r w:rsidR="00886A54">
        <w:rPr>
          <w:szCs w:val="24"/>
        </w:rPr>
        <w:t>ing</w:t>
      </w:r>
      <w:r>
        <w:rPr>
          <w:szCs w:val="24"/>
        </w:rPr>
        <w:t xml:space="preserve"> the addition of new color codes for the parking spaces. </w:t>
      </w:r>
    </w:p>
    <w:p w:rsidR="00597FB7" w:rsidRDefault="00597FB7" w:rsidP="00597FB7">
      <w:pPr>
        <w:pStyle w:val="Heading2"/>
      </w:pPr>
      <w:bookmarkStart w:id="80" w:name="_Toc380659106"/>
      <w:r>
        <w:t>5.3</w:t>
      </w:r>
      <w:r w:rsidRPr="0002750A">
        <w:t xml:space="preserve">. </w:t>
      </w:r>
      <w:bookmarkEnd w:id="80"/>
      <w:r w:rsidR="00856A60">
        <w:t>Partial Open/Closure of parking lots</w:t>
      </w:r>
    </w:p>
    <w:p w:rsidR="00597FB7" w:rsidRPr="0041357B" w:rsidRDefault="00597FB7" w:rsidP="00597FB7">
      <w:r>
        <w:t>Manage the closure of some of the parking lots in case of events and occasions.</w:t>
      </w:r>
    </w:p>
    <w:p w:rsidR="00597FB7" w:rsidRDefault="00597FB7" w:rsidP="00597FB7">
      <w:pPr>
        <w:pStyle w:val="Heading3"/>
      </w:pPr>
      <w:bookmarkStart w:id="81" w:name="_Toc380659107"/>
      <w:r>
        <w:t>5.3</w:t>
      </w:r>
      <w:r w:rsidRPr="0002750A">
        <w:t>.1. Description</w:t>
      </w:r>
      <w:bookmarkEnd w:id="81"/>
    </w:p>
    <w:p w:rsidR="00597FB7" w:rsidRPr="00786972" w:rsidRDefault="00597FB7" w:rsidP="00597FB7">
      <w:pPr>
        <w:rPr>
          <w:szCs w:val="24"/>
        </w:rPr>
      </w:pPr>
      <w:r w:rsidRPr="00786972">
        <w:rPr>
          <w:szCs w:val="24"/>
        </w:rPr>
        <w:t>In the event of a special occasion, the Parking Management at UTD closes some of the parking lots to the staff and students. During such an event, the application must not display the spots in those lots even though they are unoccupied.</w:t>
      </w:r>
    </w:p>
    <w:p w:rsidR="00597FB7" w:rsidRDefault="00597FB7" w:rsidP="00597FB7">
      <w:pPr>
        <w:pStyle w:val="Heading3"/>
      </w:pPr>
      <w:bookmarkStart w:id="82" w:name="_Toc380659108"/>
      <w:r>
        <w:t xml:space="preserve">5.3.2. </w:t>
      </w:r>
      <w:r w:rsidRPr="0002750A">
        <w:t>Action/result</w:t>
      </w:r>
      <w:bookmarkEnd w:id="82"/>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83" w:name="_Toc380659109"/>
      <w:r>
        <w:t>5.3</w:t>
      </w:r>
      <w:r w:rsidRPr="0002750A">
        <w:t>.3. Functional Requirements</w:t>
      </w:r>
      <w:bookmarkEnd w:id="83"/>
    </w:p>
    <w:p w:rsidR="00597FB7" w:rsidRPr="008F06C0" w:rsidRDefault="00597FB7" w:rsidP="00597FB7">
      <w:pPr>
        <w:jc w:val="both"/>
      </w:pPr>
      <w:r>
        <w:t>FR 3.1 – The system shall authenticate the administrator by validating the user credentials.</w:t>
      </w:r>
    </w:p>
    <w:p w:rsidR="00597FB7" w:rsidRPr="008A605F" w:rsidRDefault="00597FB7" w:rsidP="00597FB7">
      <w:pPr>
        <w:jc w:val="both"/>
        <w:rPr>
          <w:sz w:val="20"/>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closure of parking lots by not displaying the spaces in the lots indicated as closed by the administrator.</w:t>
      </w:r>
    </w:p>
    <w:p w:rsidR="00597FB7" w:rsidRDefault="00597FB7" w:rsidP="00597FB7">
      <w:pPr>
        <w:pStyle w:val="Heading2"/>
      </w:pPr>
      <w:bookmarkStart w:id="84" w:name="_Toc380659111"/>
      <w:r>
        <w:lastRenderedPageBreak/>
        <w:t>5.4</w:t>
      </w:r>
      <w:r w:rsidRPr="0002750A">
        <w:t xml:space="preserve">. </w:t>
      </w:r>
      <w:bookmarkEnd w:id="84"/>
      <w:r w:rsidR="00861D22">
        <w:t>Full closure of parking lots</w:t>
      </w:r>
    </w:p>
    <w:p w:rsidR="00597FB7" w:rsidRPr="0041357B" w:rsidRDefault="00597FB7" w:rsidP="00597FB7">
      <w:pPr>
        <w:jc w:val="both"/>
      </w:pPr>
      <w:r>
        <w:t>Manage the closure of all parking lots in case of emergencies.</w:t>
      </w:r>
    </w:p>
    <w:p w:rsidR="00597FB7" w:rsidRDefault="00597FB7" w:rsidP="00597FB7">
      <w:pPr>
        <w:pStyle w:val="Heading3"/>
      </w:pPr>
      <w:bookmarkStart w:id="85" w:name="_Toc380659112"/>
      <w:r>
        <w:t>5.4</w:t>
      </w:r>
      <w:r w:rsidRPr="0002750A">
        <w:t>.1. Description</w:t>
      </w:r>
      <w:bookmarkEnd w:id="85"/>
    </w:p>
    <w:p w:rsidR="00597FB7" w:rsidRPr="00490286" w:rsidRDefault="00597FB7" w:rsidP="00597FB7">
      <w:pPr>
        <w:jc w:val="both"/>
      </w:pPr>
      <w:r>
        <w:t>In the event of an emergency, the application will display an alert message on its home page informing the closure of all the parking lots in the campus.</w:t>
      </w:r>
    </w:p>
    <w:p w:rsidR="00597FB7" w:rsidRDefault="00597FB7" w:rsidP="00597FB7">
      <w:pPr>
        <w:pStyle w:val="Heading3"/>
      </w:pPr>
      <w:bookmarkStart w:id="86" w:name="_Toc380659113"/>
      <w:r>
        <w:t xml:space="preserve">5.4.2. </w:t>
      </w:r>
      <w:r w:rsidRPr="0002750A">
        <w:t>Action/result</w:t>
      </w:r>
      <w:bookmarkEnd w:id="86"/>
    </w:p>
    <w:p w:rsidR="00597FB7" w:rsidRPr="005E0BE7" w:rsidRDefault="00597FB7" w:rsidP="00597FB7">
      <w:pPr>
        <w:jc w:val="both"/>
        <w:rPr>
          <w:szCs w:val="24"/>
        </w:rPr>
      </w:pPr>
      <w:r w:rsidRPr="005E0BE7">
        <w:rPr>
          <w:szCs w:val="24"/>
        </w:rPr>
        <w:t>The administrator of the application sets all the parking lots as closed and sets an emergency alert message to be displayed on the application’s homepage.</w:t>
      </w:r>
    </w:p>
    <w:p w:rsidR="00597FB7" w:rsidRDefault="00597FB7" w:rsidP="00597FB7">
      <w:pPr>
        <w:pStyle w:val="Heading3"/>
      </w:pPr>
      <w:bookmarkStart w:id="87" w:name="_Toc380659114"/>
      <w:r>
        <w:t>5.4</w:t>
      </w:r>
      <w:r w:rsidRPr="0002750A">
        <w:t>.3. Functional Requirements</w:t>
      </w:r>
      <w:bookmarkEnd w:id="87"/>
    </w:p>
    <w:p w:rsidR="00597FB7" w:rsidRDefault="00137601" w:rsidP="00597FB7">
      <w:pPr>
        <w:jc w:val="both"/>
        <w:rPr>
          <w:sz w:val="24"/>
          <w:szCs w:val="24"/>
        </w:rPr>
      </w:pPr>
      <w:r>
        <w:rPr>
          <w:szCs w:val="24"/>
        </w:rPr>
        <w:t>FR 4</w:t>
      </w:r>
      <w:r w:rsidR="00597FB7" w:rsidRPr="005E0BE7">
        <w:rPr>
          <w:szCs w:val="24"/>
        </w:rPr>
        <w:t>.1 –The application shall inform the users of the closure of all parking lots in the event of an emergency</w:t>
      </w:r>
      <w:r w:rsidR="00F36F25">
        <w:rPr>
          <w:szCs w:val="24"/>
        </w:rPr>
        <w:t xml:space="preserve"> by displaying a message on the home page of the mobile applicat</w:t>
      </w:r>
      <w:r w:rsidR="007E0E59">
        <w:rPr>
          <w:szCs w:val="24"/>
        </w:rPr>
        <w:t>i</w:t>
      </w:r>
      <w:r w:rsidR="00F36F25">
        <w:rPr>
          <w:szCs w:val="24"/>
        </w:rPr>
        <w:t>on</w:t>
      </w:r>
      <w:r w:rsidR="00597FB7">
        <w:rPr>
          <w:sz w:val="24"/>
          <w:szCs w:val="24"/>
        </w:rPr>
        <w:t>.</w:t>
      </w:r>
    </w:p>
    <w:p w:rsidR="001E6B39" w:rsidRDefault="001E6B39" w:rsidP="00597FB7">
      <w:pPr>
        <w:jc w:val="both"/>
        <w:rPr>
          <w:sz w:val="24"/>
          <w:szCs w:val="24"/>
        </w:rPr>
      </w:pPr>
    </w:p>
    <w:p w:rsidR="001E6B39" w:rsidRDefault="001E6B39" w:rsidP="001E6B39">
      <w:pPr>
        <w:pStyle w:val="Heading2"/>
      </w:pPr>
      <w:r>
        <w:t>5.5</w:t>
      </w:r>
      <w:r w:rsidRPr="0002750A">
        <w:t xml:space="preserve">. </w:t>
      </w:r>
      <w:r>
        <w:t>Monitor Parking Spots</w:t>
      </w:r>
    </w:p>
    <w:p w:rsidR="001E6B39" w:rsidRPr="001E6B39" w:rsidRDefault="001E6B39" w:rsidP="001E6B39">
      <w:r>
        <w:t>Monitor the parking spots in the lot and update the data.</w:t>
      </w:r>
    </w:p>
    <w:p w:rsidR="001E6B39" w:rsidRDefault="001E6B39" w:rsidP="001E6B39">
      <w:pPr>
        <w:pStyle w:val="Heading3"/>
      </w:pPr>
      <w:r>
        <w:t>5.4</w:t>
      </w:r>
      <w:r w:rsidRPr="0002750A">
        <w:t>.1. Description</w:t>
      </w:r>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r>
        <w:t xml:space="preserve">5.4.2. </w:t>
      </w:r>
      <w:r w:rsidRPr="0002750A">
        <w:t>Action/result</w:t>
      </w:r>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r>
        <w:t>5.4</w:t>
      </w:r>
      <w:r w:rsidRPr="0002750A">
        <w:t>.3. Functional Requirements</w:t>
      </w:r>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88" w:name="_Toc380659115"/>
      <w:r>
        <w:t>6. Non Functional Requirements</w:t>
      </w:r>
      <w:bookmarkEnd w:id="88"/>
    </w:p>
    <w:p w:rsidR="00D94BEA" w:rsidRDefault="00D94BEA" w:rsidP="00D94BEA">
      <w:pPr>
        <w:pStyle w:val="Heading2"/>
      </w:pPr>
      <w:bookmarkStart w:id="89" w:name="_Toc380659116"/>
      <w:r>
        <w:t>6.1 Product NFR</w:t>
      </w:r>
      <w:bookmarkEnd w:id="89"/>
    </w:p>
    <w:p w:rsidR="00615061" w:rsidRDefault="00A24F85" w:rsidP="00A24F85">
      <w:pPr>
        <w:pStyle w:val="Heading3"/>
      </w:pPr>
      <w:bookmarkStart w:id="90" w:name="_Toc380659117"/>
      <w:r>
        <w:t>6.1.1 Usability</w:t>
      </w:r>
      <w:bookmarkEnd w:id="90"/>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1" w:name="_Toc380659118"/>
      <w:r>
        <w:lastRenderedPageBreak/>
        <w:t>6.1.2</w:t>
      </w:r>
      <w:r w:rsidR="00D768E1">
        <w:t xml:space="preserve"> A</w:t>
      </w:r>
      <w:r w:rsidR="000D3C5F">
        <w:t>vailability</w:t>
      </w:r>
      <w:bookmarkEnd w:id="91"/>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2" w:name="_Toc380659119"/>
      <w:r>
        <w:t xml:space="preserve">6.2 </w:t>
      </w:r>
      <w:r w:rsidR="00CF3861">
        <w:t>Process NFR</w:t>
      </w:r>
      <w:bookmarkEnd w:id="92"/>
    </w:p>
    <w:p w:rsidR="00D2064A" w:rsidRPr="00227F70" w:rsidRDefault="00D94BEA" w:rsidP="00D94BEA">
      <w:pPr>
        <w:pStyle w:val="Heading3"/>
      </w:pPr>
      <w:bookmarkStart w:id="93" w:name="_Toc380659120"/>
      <w:r w:rsidRPr="00227F70">
        <w:t xml:space="preserve">6.2.1 </w:t>
      </w:r>
      <w:r w:rsidR="00D2064A" w:rsidRPr="00227F70">
        <w:t>Development</w:t>
      </w:r>
      <w:bookmarkEnd w:id="93"/>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4" w:name="_Toc380659121"/>
      <w:r w:rsidR="00D94BEA" w:rsidRPr="00227F70">
        <w:t xml:space="preserve">6.2.2 </w:t>
      </w:r>
      <w:r w:rsidRPr="00227F70">
        <w:t>Case tools</w:t>
      </w:r>
      <w:bookmarkEnd w:id="94"/>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5" w:name="_Toc380659122"/>
      <w:r w:rsidRPr="00227F70">
        <w:t xml:space="preserve">6.2.3 </w:t>
      </w:r>
      <w:r w:rsidR="00D2064A" w:rsidRPr="00227F70">
        <w:t>Documentation</w:t>
      </w:r>
      <w:bookmarkEnd w:id="95"/>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96" w:name="_Toc380659123"/>
      <w:r>
        <w:t xml:space="preserve">6.3 </w:t>
      </w:r>
      <w:r w:rsidR="00CF3861">
        <w:t>External NFR</w:t>
      </w:r>
      <w:bookmarkEnd w:id="96"/>
    </w:p>
    <w:p w:rsidR="00145DD7" w:rsidRDefault="00D94BEA" w:rsidP="00D94BEA">
      <w:pPr>
        <w:pStyle w:val="Heading3"/>
      </w:pPr>
      <w:bookmarkStart w:id="97" w:name="_Toc380659124"/>
      <w:r>
        <w:t>6.3.1 University standard</w:t>
      </w:r>
      <w:bookmarkEnd w:id="97"/>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98" w:name="_Toc380659125"/>
      <w:r>
        <w:t>6.3.2 Device Standard</w:t>
      </w:r>
      <w:bookmarkEnd w:id="98"/>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99" w:name="_Toc380659126"/>
      <w:r w:rsidRPr="00D94BEA">
        <w:rPr>
          <w:rFonts w:eastAsia="Arial"/>
        </w:rPr>
        <w:t xml:space="preserve">6.3.3 </w:t>
      </w:r>
      <w:r w:rsidR="00890553" w:rsidRPr="00D94BEA">
        <w:rPr>
          <w:rFonts w:eastAsia="Arial"/>
        </w:rPr>
        <w:t>Server Standard</w:t>
      </w:r>
      <w:bookmarkEnd w:id="99"/>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662B9B" w:rsidRDefault="00662B9B" w:rsidP="00AB3E54">
      <w:pPr>
        <w:pStyle w:val="Heading1"/>
        <w:jc w:val="center"/>
      </w:pPr>
      <w:bookmarkStart w:id="100" w:name="_Toc380659127"/>
    </w:p>
    <w:p w:rsidR="00662B9B" w:rsidRDefault="00662B9B" w:rsidP="00AB3E54">
      <w:pPr>
        <w:pStyle w:val="Heading1"/>
        <w:jc w:val="center"/>
      </w:pPr>
    </w:p>
    <w:p w:rsidR="00662B9B" w:rsidRDefault="00662B9B" w:rsidP="00662B9B"/>
    <w:p w:rsidR="00662B9B" w:rsidRPr="00662B9B" w:rsidRDefault="00662B9B" w:rsidP="00662B9B"/>
    <w:p w:rsidR="00AB3E54" w:rsidRDefault="00AB3E54" w:rsidP="00AB3E54">
      <w:pPr>
        <w:pStyle w:val="Heading1"/>
        <w:jc w:val="center"/>
      </w:pPr>
      <w:r>
        <w:t>Appendix A</w:t>
      </w:r>
      <w:r w:rsidRPr="0002750A">
        <w:t>: Glossary</w:t>
      </w:r>
      <w:bookmarkEnd w:id="100"/>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lastRenderedPageBreak/>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1" w:name="_Toc380491033"/>
      <w:bookmarkStart w:id="102" w:name="_Toc380659128"/>
      <w:r>
        <w:t>Appendix B</w:t>
      </w:r>
      <w:r w:rsidRPr="0002750A">
        <w:t>: References</w:t>
      </w:r>
      <w:bookmarkEnd w:id="101"/>
      <w:bookmarkEnd w:id="102"/>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27A" w:rsidRDefault="00E7527A" w:rsidP="00800DAE">
      <w:pPr>
        <w:spacing w:after="0" w:line="240" w:lineRule="auto"/>
      </w:pPr>
      <w:r>
        <w:separator/>
      </w:r>
    </w:p>
  </w:endnote>
  <w:endnote w:type="continuationSeparator" w:id="0">
    <w:p w:rsidR="00E7527A" w:rsidRDefault="00E7527A" w:rsidP="00800DAE">
      <w:pPr>
        <w:spacing w:after="0" w:line="240" w:lineRule="auto"/>
      </w:pPr>
      <w:r>
        <w:continuationSeparator/>
      </w:r>
    </w:p>
  </w:endnote>
  <w:endnote w:type="continuationNotice" w:id="1">
    <w:p w:rsidR="00E7527A" w:rsidRDefault="00E7527A">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0979B5" w:rsidRDefault="001205C8">
        <w:pPr>
          <w:pStyle w:val="Footer"/>
          <w:pBdr>
            <w:top w:val="single" w:sz="4" w:space="1" w:color="D9D9D9" w:themeColor="background1" w:themeShade="D9"/>
          </w:pBdr>
          <w:jc w:val="right"/>
        </w:pPr>
        <w:fldSimple w:instr=" PAGE   \* MERGEFORMAT ">
          <w:r w:rsidR="0043486F">
            <w:rPr>
              <w:noProof/>
            </w:rPr>
            <w:t>8</w:t>
          </w:r>
        </w:fldSimple>
        <w:r w:rsidR="000979B5">
          <w:t xml:space="preserve"> | </w:t>
        </w:r>
        <w:r w:rsidR="000979B5" w:rsidRPr="006B01F8">
          <w:rPr>
            <w:color w:val="808080" w:themeColor="background1" w:themeShade="80"/>
            <w:spacing w:val="60"/>
          </w:rPr>
          <w:t>Page</w:t>
        </w:r>
      </w:p>
    </w:sdtContent>
  </w:sdt>
  <w:p w:rsidR="000979B5" w:rsidRDefault="000979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0979B5" w:rsidRDefault="001205C8">
        <w:pPr>
          <w:pStyle w:val="Footer"/>
          <w:pBdr>
            <w:top w:val="single" w:sz="4" w:space="1" w:color="D9D9D9" w:themeColor="background1" w:themeShade="D9"/>
          </w:pBdr>
          <w:jc w:val="right"/>
        </w:pPr>
        <w:fldSimple w:instr=" PAGE   \* MERGEFORMAT ">
          <w:r w:rsidR="0043486F">
            <w:rPr>
              <w:noProof/>
            </w:rPr>
            <w:t>7</w:t>
          </w:r>
        </w:fldSimple>
        <w:r w:rsidR="000979B5">
          <w:t xml:space="preserve"> | </w:t>
        </w:r>
        <w:r w:rsidR="000979B5" w:rsidRPr="006B01F8">
          <w:rPr>
            <w:color w:val="808080" w:themeColor="background1" w:themeShade="80"/>
            <w:spacing w:val="60"/>
          </w:rPr>
          <w:t>Page</w:t>
        </w:r>
      </w:p>
    </w:sdtContent>
  </w:sdt>
  <w:p w:rsidR="000979B5" w:rsidRDefault="00097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27A" w:rsidRDefault="00E7527A" w:rsidP="00800DAE">
      <w:pPr>
        <w:spacing w:after="0" w:line="240" w:lineRule="auto"/>
      </w:pPr>
      <w:r>
        <w:separator/>
      </w:r>
    </w:p>
  </w:footnote>
  <w:footnote w:type="continuationSeparator" w:id="0">
    <w:p w:rsidR="00E7527A" w:rsidRDefault="00E7527A" w:rsidP="00800DAE">
      <w:pPr>
        <w:spacing w:after="0" w:line="240" w:lineRule="auto"/>
      </w:pPr>
      <w:r>
        <w:continuationSeparator/>
      </w:r>
    </w:p>
  </w:footnote>
  <w:footnote w:type="continuationNotice" w:id="1">
    <w:p w:rsidR="00E7527A" w:rsidRDefault="00E7527A">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jc w:val="right"/>
    </w:pPr>
  </w:p>
  <w:p w:rsidR="000979B5" w:rsidRDefault="000979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jc w:val="right"/>
    </w:pPr>
  </w:p>
  <w:p w:rsidR="000979B5" w:rsidRDefault="000979B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0979B5" w:rsidRDefault="000979B5" w:rsidP="009A285A">
        <w:pPr>
          <w:pStyle w:val="Header"/>
        </w:pPr>
        <w:r w:rsidRPr="001165F1">
          <w:t xml:space="preserve">SE 6387: </w:t>
        </w:r>
        <w:r>
          <w:t xml:space="preserve">Advanced Software Engineering </w:t>
        </w:r>
        <w:r>
          <w:tab/>
        </w:r>
        <w:r>
          <w:ptab w:relativeTo="margin" w:alignment="right" w:leader="none"/>
        </w:r>
      </w:p>
    </w:sdtContent>
  </w:sdt>
  <w:p w:rsidR="000979B5" w:rsidRDefault="000979B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9B5" w:rsidRDefault="000979B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11266"/>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23BA3"/>
    <w:rsid w:val="0002750A"/>
    <w:rsid w:val="00044B20"/>
    <w:rsid w:val="00046500"/>
    <w:rsid w:val="000502E8"/>
    <w:rsid w:val="00056993"/>
    <w:rsid w:val="00063F05"/>
    <w:rsid w:val="00073B0F"/>
    <w:rsid w:val="00074F80"/>
    <w:rsid w:val="00075AB1"/>
    <w:rsid w:val="0008599B"/>
    <w:rsid w:val="00086425"/>
    <w:rsid w:val="000869FC"/>
    <w:rsid w:val="00087432"/>
    <w:rsid w:val="00092DC9"/>
    <w:rsid w:val="000979B5"/>
    <w:rsid w:val="000A1D1F"/>
    <w:rsid w:val="000A2D75"/>
    <w:rsid w:val="000A3235"/>
    <w:rsid w:val="000A395C"/>
    <w:rsid w:val="000A4B1D"/>
    <w:rsid w:val="000B0B66"/>
    <w:rsid w:val="000C1532"/>
    <w:rsid w:val="000C25F7"/>
    <w:rsid w:val="000C383F"/>
    <w:rsid w:val="000D0043"/>
    <w:rsid w:val="000D10CD"/>
    <w:rsid w:val="000D3C5F"/>
    <w:rsid w:val="000D64C3"/>
    <w:rsid w:val="000E53A4"/>
    <w:rsid w:val="000E6AE0"/>
    <w:rsid w:val="000E7340"/>
    <w:rsid w:val="000F026C"/>
    <w:rsid w:val="000F2AEE"/>
    <w:rsid w:val="000F77A6"/>
    <w:rsid w:val="00104BD1"/>
    <w:rsid w:val="0010536D"/>
    <w:rsid w:val="0011387D"/>
    <w:rsid w:val="00114D11"/>
    <w:rsid w:val="001165F1"/>
    <w:rsid w:val="001205C8"/>
    <w:rsid w:val="00123EA2"/>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20441"/>
    <w:rsid w:val="0022691C"/>
    <w:rsid w:val="00226D33"/>
    <w:rsid w:val="0022736A"/>
    <w:rsid w:val="00227F70"/>
    <w:rsid w:val="002345F7"/>
    <w:rsid w:val="00240FF9"/>
    <w:rsid w:val="0024328C"/>
    <w:rsid w:val="002435A4"/>
    <w:rsid w:val="00247DD6"/>
    <w:rsid w:val="00247DED"/>
    <w:rsid w:val="00257721"/>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E1327"/>
    <w:rsid w:val="002E4906"/>
    <w:rsid w:val="002E695C"/>
    <w:rsid w:val="002F5C42"/>
    <w:rsid w:val="002F7151"/>
    <w:rsid w:val="00310CDF"/>
    <w:rsid w:val="0031754A"/>
    <w:rsid w:val="003245B7"/>
    <w:rsid w:val="00326F65"/>
    <w:rsid w:val="00331D18"/>
    <w:rsid w:val="0034087D"/>
    <w:rsid w:val="003458CC"/>
    <w:rsid w:val="00347D82"/>
    <w:rsid w:val="003651C8"/>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3486F"/>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1644"/>
    <w:rsid w:val="004D215B"/>
    <w:rsid w:val="004D7080"/>
    <w:rsid w:val="004E1E90"/>
    <w:rsid w:val="004E5E2E"/>
    <w:rsid w:val="004F0170"/>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7F79"/>
    <w:rsid w:val="00590DD5"/>
    <w:rsid w:val="00597FB7"/>
    <w:rsid w:val="005A2975"/>
    <w:rsid w:val="005A4F56"/>
    <w:rsid w:val="005B1E5B"/>
    <w:rsid w:val="005B218A"/>
    <w:rsid w:val="005B3110"/>
    <w:rsid w:val="005B44D5"/>
    <w:rsid w:val="005B611C"/>
    <w:rsid w:val="005C68E1"/>
    <w:rsid w:val="005D516A"/>
    <w:rsid w:val="005D5910"/>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EBC"/>
    <w:rsid w:val="0072577F"/>
    <w:rsid w:val="007437AB"/>
    <w:rsid w:val="007460DA"/>
    <w:rsid w:val="00747834"/>
    <w:rsid w:val="00750CE7"/>
    <w:rsid w:val="00751C21"/>
    <w:rsid w:val="00753AB5"/>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D3503"/>
    <w:rsid w:val="008D35FB"/>
    <w:rsid w:val="008E34A8"/>
    <w:rsid w:val="008E57E3"/>
    <w:rsid w:val="00904198"/>
    <w:rsid w:val="00906AC8"/>
    <w:rsid w:val="00906D4F"/>
    <w:rsid w:val="00907D4B"/>
    <w:rsid w:val="00926652"/>
    <w:rsid w:val="00931E91"/>
    <w:rsid w:val="0093716E"/>
    <w:rsid w:val="00941E7C"/>
    <w:rsid w:val="00944F72"/>
    <w:rsid w:val="00945FA2"/>
    <w:rsid w:val="00950C30"/>
    <w:rsid w:val="009535C2"/>
    <w:rsid w:val="00962F3F"/>
    <w:rsid w:val="009654A2"/>
    <w:rsid w:val="009665F0"/>
    <w:rsid w:val="00966994"/>
    <w:rsid w:val="009706E6"/>
    <w:rsid w:val="00972DD5"/>
    <w:rsid w:val="009842F7"/>
    <w:rsid w:val="009957B5"/>
    <w:rsid w:val="0099640B"/>
    <w:rsid w:val="009A285A"/>
    <w:rsid w:val="009A374C"/>
    <w:rsid w:val="009A5653"/>
    <w:rsid w:val="009A59B3"/>
    <w:rsid w:val="009A5A2B"/>
    <w:rsid w:val="009A6F5E"/>
    <w:rsid w:val="009A7DCF"/>
    <w:rsid w:val="009A7E68"/>
    <w:rsid w:val="009B0502"/>
    <w:rsid w:val="009B24BC"/>
    <w:rsid w:val="009B5DEE"/>
    <w:rsid w:val="009C37D7"/>
    <w:rsid w:val="009D47A7"/>
    <w:rsid w:val="009E01A0"/>
    <w:rsid w:val="009E2482"/>
    <w:rsid w:val="009E6034"/>
    <w:rsid w:val="009F18BF"/>
    <w:rsid w:val="00A118DC"/>
    <w:rsid w:val="00A13132"/>
    <w:rsid w:val="00A20ADF"/>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634F8"/>
    <w:rsid w:val="00B635BF"/>
    <w:rsid w:val="00B705DD"/>
    <w:rsid w:val="00B7331F"/>
    <w:rsid w:val="00B84A2C"/>
    <w:rsid w:val="00B92FC8"/>
    <w:rsid w:val="00B96651"/>
    <w:rsid w:val="00BA4B3C"/>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C0A"/>
    <w:rsid w:val="00C704C6"/>
    <w:rsid w:val="00C95828"/>
    <w:rsid w:val="00CA42A6"/>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14A3"/>
    <w:rsid w:val="00D55A91"/>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5571"/>
    <w:rsid w:val="00DD6590"/>
    <w:rsid w:val="00DF178F"/>
    <w:rsid w:val="00DF6E36"/>
    <w:rsid w:val="00E036A6"/>
    <w:rsid w:val="00E12E1A"/>
    <w:rsid w:val="00E146C4"/>
    <w:rsid w:val="00E14871"/>
    <w:rsid w:val="00E17BB7"/>
    <w:rsid w:val="00E22083"/>
    <w:rsid w:val="00E234C6"/>
    <w:rsid w:val="00E23682"/>
    <w:rsid w:val="00E30EC3"/>
    <w:rsid w:val="00E348DF"/>
    <w:rsid w:val="00E34C98"/>
    <w:rsid w:val="00E35040"/>
    <w:rsid w:val="00E44E72"/>
    <w:rsid w:val="00E45B70"/>
    <w:rsid w:val="00E466B1"/>
    <w:rsid w:val="00E471D7"/>
    <w:rsid w:val="00E5383E"/>
    <w:rsid w:val="00E60096"/>
    <w:rsid w:val="00E67114"/>
    <w:rsid w:val="00E7481C"/>
    <w:rsid w:val="00E7527A"/>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F552-08AB-4942-8CBC-23B11BE4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4115</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dc:creator>
  <cp:lastModifiedBy>Rekha</cp:lastModifiedBy>
  <cp:revision>38</cp:revision>
  <dcterms:created xsi:type="dcterms:W3CDTF">2014-02-27T15:25:00Z</dcterms:created>
  <dcterms:modified xsi:type="dcterms:W3CDTF">2014-02-28T01:55:00Z</dcterms:modified>
</cp:coreProperties>
</file>