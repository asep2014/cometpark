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ED0747" w:rsidTr="00ED0747">
        <w:tc>
          <w:tcPr>
            <w:tcW w:w="9576" w:type="dxa"/>
          </w:tcPr>
          <w:p w:rsidR="00ED0747" w:rsidRPr="00C16429" w:rsidRDefault="00E67114">
            <w:pPr>
              <w:rPr>
                <w:i/>
              </w:rPr>
            </w:pPr>
            <w:r>
              <w:rPr>
                <w:rFonts w:ascii="Calibri" w:eastAsia="Times New Roman" w:hAnsi="Calibri" w:cs="Calibri"/>
                <w:i/>
                <w:color w:val="4F81BD"/>
                <w:sz w:val="80"/>
                <w:szCs w:val="80"/>
              </w:rPr>
              <w:t>CometPark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5165F0" w:rsidP="009E2482">
            <w:pPr>
              <w:spacing w:before="360"/>
            </w:pPr>
            <w:r>
              <w:rPr>
                <w:b/>
                <w:color w:val="3B3B3B"/>
                <w:sz w:val="80"/>
                <w:szCs w:val="80"/>
              </w:rPr>
              <w:t>System</w:t>
            </w:r>
            <w:r w:rsidR="00ED0747" w:rsidRPr="00972DD5">
              <w:rPr>
                <w:b/>
                <w:color w:val="3B3B3B"/>
                <w:sz w:val="80"/>
                <w:szCs w:val="80"/>
              </w:rPr>
              <w:t xml:space="preserve"> Requirements Specification</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772D00" w:rsidP="001165F1">
            <w:pPr>
              <w:rPr>
                <w:b/>
                <w:i/>
                <w:color w:val="3B3B3B"/>
                <w:sz w:val="80"/>
                <w:szCs w:val="80"/>
              </w:rPr>
            </w:pPr>
            <w:r>
              <w:rPr>
                <w:b/>
                <w:i/>
                <w:color w:val="7F7F7F" w:themeColor="text1" w:themeTint="80"/>
                <w:sz w:val="36"/>
                <w:szCs w:val="36"/>
              </w:rPr>
              <w:t>02/20/2014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778" w:type="dxa"/>
        <w:tblLook w:val="04A0"/>
      </w:tblPr>
      <w:tblGrid>
        <w:gridCol w:w="3798"/>
      </w:tblGrid>
      <w:tr w:rsidR="005D5910" w:rsidTr="00E971EB">
        <w:tc>
          <w:tcPr>
            <w:tcW w:w="3798" w:type="dxa"/>
            <w:shd w:val="clear" w:color="auto" w:fill="595959"/>
          </w:tcPr>
          <w:p w:rsidR="005D5910" w:rsidRPr="00433E24" w:rsidRDefault="001165F1" w:rsidP="005D5910">
            <w:pPr>
              <w:spacing w:before="120" w:after="120"/>
              <w:jc w:val="center"/>
              <w:rPr>
                <w:b/>
                <w:color w:val="FFFFFF" w:themeColor="background1"/>
                <w:sz w:val="24"/>
                <w:szCs w:val="24"/>
              </w:rPr>
            </w:pPr>
            <w:r w:rsidRPr="00433E24">
              <w:rPr>
                <w:b/>
                <w:color w:val="FFFFFF" w:themeColor="background1"/>
                <w:sz w:val="24"/>
                <w:szCs w:val="24"/>
              </w:rPr>
              <w:t xml:space="preserve">Group </w:t>
            </w:r>
            <w:r w:rsidR="00DA5399" w:rsidRPr="00433E24">
              <w:rPr>
                <w:b/>
                <w:color w:val="FFFFFF" w:themeColor="background1"/>
                <w:sz w:val="24"/>
                <w:szCs w:val="24"/>
              </w:rPr>
              <w:t>B 002</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Arunkumar Manickam</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Hariprasad Natarajan</w:t>
            </w:r>
          </w:p>
        </w:tc>
      </w:tr>
      <w:tr w:rsidR="000D0043" w:rsidTr="005D5910">
        <w:tc>
          <w:tcPr>
            <w:tcW w:w="3798" w:type="dxa"/>
          </w:tcPr>
          <w:p w:rsidR="000D0043" w:rsidRPr="000D0043" w:rsidRDefault="000D0043" w:rsidP="003C5229">
            <w:pPr>
              <w:spacing w:before="120" w:after="120"/>
              <w:jc w:val="center"/>
              <w:rPr>
                <w:b/>
              </w:rPr>
            </w:pPr>
            <w:r w:rsidRPr="000D0043">
              <w:rPr>
                <w:b/>
              </w:rPr>
              <w:t xml:space="preserve"> Prasanna Venkatesh</w:t>
            </w:r>
            <w:r w:rsidR="00665D8D">
              <w:rPr>
                <w:b/>
              </w:rPr>
              <w:t xml:space="preserve"> Venkitasamy</w:t>
            </w:r>
          </w:p>
        </w:tc>
      </w:tr>
      <w:tr w:rsidR="000D0043" w:rsidTr="005D5910">
        <w:tc>
          <w:tcPr>
            <w:tcW w:w="3798" w:type="dxa"/>
          </w:tcPr>
          <w:p w:rsidR="000D0043" w:rsidRPr="000D0043" w:rsidRDefault="000D0043" w:rsidP="003C5229">
            <w:pPr>
              <w:spacing w:before="120" w:after="120"/>
              <w:jc w:val="center"/>
              <w:rPr>
                <w:b/>
              </w:rPr>
            </w:pPr>
            <w:r w:rsidRPr="000D0043">
              <w:rPr>
                <w:b/>
              </w:rPr>
              <w:t>Rekha Muthulakshmi</w:t>
            </w:r>
            <w:r w:rsidR="00665D8D">
              <w:rPr>
                <w:b/>
              </w:rPr>
              <w:t xml:space="preserve"> Nachadalingam</w:t>
            </w:r>
          </w:p>
        </w:tc>
      </w:tr>
    </w:tbl>
    <w:p w:rsidR="00CA6968" w:rsidRDefault="00EE0D40" w:rsidP="00EE0D40">
      <w:pPr>
        <w:pStyle w:val="Heading1"/>
        <w:rPr>
          <w:rFonts w:eastAsia="Times New Roman"/>
        </w:rPr>
      </w:pPr>
      <w:bookmarkStart w:id="0" w:name="_Toc271638656"/>
      <w:bookmarkStart w:id="1" w:name="_Toc272190278"/>
      <w:bookmarkStart w:id="2" w:name="_Toc272190791"/>
      <w:bookmarkStart w:id="3" w:name="_Toc272996557"/>
      <w:bookmarkStart w:id="4" w:name="_Toc381294314"/>
      <w:r>
        <w:rPr>
          <w:rFonts w:eastAsia="Times New Roman"/>
        </w:rPr>
        <w:lastRenderedPageBreak/>
        <w:t>Revision History</w:t>
      </w:r>
      <w:bookmarkEnd w:id="0"/>
      <w:bookmarkEnd w:id="1"/>
      <w:bookmarkEnd w:id="2"/>
      <w:bookmarkEnd w:id="3"/>
      <w:bookmarkEnd w:id="4"/>
    </w:p>
    <w:tbl>
      <w:tblPr>
        <w:tblStyle w:val="TableGrid"/>
        <w:tblW w:w="0" w:type="auto"/>
        <w:tblLook w:val="04A0"/>
      </w:tblPr>
      <w:tblGrid>
        <w:gridCol w:w="1113"/>
        <w:gridCol w:w="1278"/>
        <w:gridCol w:w="4377"/>
        <w:gridCol w:w="2808"/>
      </w:tblGrid>
      <w:tr w:rsidR="0002750A" w:rsidTr="00FC2A80">
        <w:trPr>
          <w:trHeight w:val="611"/>
        </w:trPr>
        <w:tc>
          <w:tcPr>
            <w:tcW w:w="1113"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278"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437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Decription</w:t>
            </w:r>
          </w:p>
        </w:tc>
        <w:tc>
          <w:tcPr>
            <w:tcW w:w="280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FC2A80">
        <w:tc>
          <w:tcPr>
            <w:tcW w:w="1113" w:type="dxa"/>
          </w:tcPr>
          <w:p w:rsidR="0002750A" w:rsidRDefault="0002750A" w:rsidP="00A27DA6">
            <w:pPr>
              <w:spacing w:before="40" w:after="40"/>
              <w:rPr>
                <w:rFonts w:eastAsia="Times New Roman"/>
              </w:rPr>
            </w:pPr>
            <w:r>
              <w:rPr>
                <w:rFonts w:eastAsia="Times New Roman"/>
              </w:rPr>
              <w:t>1.0</w:t>
            </w:r>
          </w:p>
        </w:tc>
        <w:tc>
          <w:tcPr>
            <w:tcW w:w="1278" w:type="dxa"/>
          </w:tcPr>
          <w:p w:rsidR="0002750A" w:rsidRDefault="00257721" w:rsidP="00D514A3">
            <w:pPr>
              <w:spacing w:before="40" w:after="40"/>
              <w:rPr>
                <w:rFonts w:eastAsia="Times New Roman"/>
              </w:rPr>
            </w:pPr>
            <w:r>
              <w:rPr>
                <w:rFonts w:eastAsia="Times New Roman"/>
              </w:rPr>
              <w:t>02/20/2014</w:t>
            </w:r>
          </w:p>
        </w:tc>
        <w:tc>
          <w:tcPr>
            <w:tcW w:w="437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808" w:type="dxa"/>
          </w:tcPr>
          <w:p w:rsidR="0002750A" w:rsidRDefault="00257721" w:rsidP="008B5FCB">
            <w:pPr>
              <w:pStyle w:val="ListParagraph"/>
              <w:spacing w:before="40" w:after="40"/>
              <w:ind w:left="360"/>
              <w:rPr>
                <w:rFonts w:eastAsia="Times New Roman"/>
              </w:rPr>
            </w:pPr>
            <w:r>
              <w:rPr>
                <w:rFonts w:eastAsia="Times New Roman"/>
              </w:rPr>
              <w:t>Arunkumar,</w:t>
            </w:r>
          </w:p>
          <w:p w:rsidR="00257721" w:rsidRPr="00CC60D8" w:rsidRDefault="00257721" w:rsidP="008B5FCB">
            <w:pPr>
              <w:pStyle w:val="ListParagraph"/>
              <w:spacing w:before="40" w:after="40"/>
              <w:ind w:left="360"/>
              <w:rPr>
                <w:rFonts w:eastAsia="Times New Roman"/>
              </w:rPr>
            </w:pPr>
            <w:r>
              <w:rPr>
                <w:rFonts w:eastAsia="Times New Roman"/>
              </w:rPr>
              <w:t>Rekha</w:t>
            </w:r>
            <w:r w:rsidR="00294595">
              <w:rPr>
                <w:rFonts w:eastAsia="Times New Roman"/>
              </w:rPr>
              <w:t xml:space="preserve"> Muthulakshmi</w:t>
            </w:r>
          </w:p>
        </w:tc>
      </w:tr>
      <w:tr w:rsidR="006F1DE2" w:rsidTr="00FC2A80">
        <w:tc>
          <w:tcPr>
            <w:tcW w:w="1113" w:type="dxa"/>
          </w:tcPr>
          <w:p w:rsidR="006F1DE2" w:rsidRDefault="006F1DE2" w:rsidP="00A27DA6">
            <w:pPr>
              <w:spacing w:before="40" w:after="40"/>
              <w:rPr>
                <w:rFonts w:eastAsia="Times New Roman"/>
              </w:rPr>
            </w:pPr>
            <w:r>
              <w:rPr>
                <w:rFonts w:eastAsia="Times New Roman"/>
              </w:rPr>
              <w:t>2.0</w:t>
            </w:r>
          </w:p>
        </w:tc>
        <w:tc>
          <w:tcPr>
            <w:tcW w:w="1278" w:type="dxa"/>
          </w:tcPr>
          <w:p w:rsidR="006F1DE2" w:rsidRDefault="006F1DE2" w:rsidP="00D514A3">
            <w:pPr>
              <w:spacing w:before="40" w:after="40"/>
              <w:rPr>
                <w:rFonts w:eastAsia="Times New Roman"/>
              </w:rPr>
            </w:pPr>
            <w:r>
              <w:rPr>
                <w:rFonts w:eastAsia="Times New Roman"/>
              </w:rPr>
              <w:t>02/27/2014</w:t>
            </w:r>
          </w:p>
        </w:tc>
        <w:tc>
          <w:tcPr>
            <w:tcW w:w="4377" w:type="dxa"/>
          </w:tcPr>
          <w:p w:rsidR="006F1DE2" w:rsidRDefault="006F1DE2" w:rsidP="0002750A">
            <w:pPr>
              <w:pStyle w:val="ListParagraph"/>
              <w:spacing w:before="40" w:after="40"/>
              <w:ind w:left="342"/>
              <w:rPr>
                <w:rFonts w:eastAsia="Times New Roman"/>
              </w:rPr>
            </w:pPr>
            <w:r>
              <w:rPr>
                <w:rFonts w:eastAsia="Times New Roman"/>
              </w:rPr>
              <w:t>Made changes as per review comments</w:t>
            </w:r>
          </w:p>
        </w:tc>
        <w:tc>
          <w:tcPr>
            <w:tcW w:w="2808" w:type="dxa"/>
          </w:tcPr>
          <w:p w:rsidR="006F1DE2" w:rsidRDefault="006F1DE2" w:rsidP="008B5FCB">
            <w:pPr>
              <w:pStyle w:val="ListParagraph"/>
              <w:spacing w:before="40" w:after="40"/>
              <w:ind w:left="360"/>
              <w:rPr>
                <w:rFonts w:eastAsia="Times New Roman"/>
              </w:rPr>
            </w:pPr>
            <w:r>
              <w:rPr>
                <w:rFonts w:eastAsia="Times New Roman"/>
              </w:rPr>
              <w:t>Rekha</w:t>
            </w:r>
          </w:p>
        </w:tc>
      </w:tr>
      <w:tr w:rsidR="00017AE5" w:rsidTr="00FC2A80">
        <w:tc>
          <w:tcPr>
            <w:tcW w:w="1113" w:type="dxa"/>
          </w:tcPr>
          <w:p w:rsidR="00017AE5" w:rsidRDefault="00017AE5" w:rsidP="00A27DA6">
            <w:pPr>
              <w:spacing w:before="40" w:after="40"/>
              <w:rPr>
                <w:rFonts w:eastAsia="Times New Roman"/>
              </w:rPr>
            </w:pPr>
            <w:r>
              <w:rPr>
                <w:rFonts w:eastAsia="Times New Roman"/>
              </w:rPr>
              <w:t>3.0</w:t>
            </w:r>
          </w:p>
        </w:tc>
        <w:tc>
          <w:tcPr>
            <w:tcW w:w="1278" w:type="dxa"/>
          </w:tcPr>
          <w:p w:rsidR="00017AE5" w:rsidRDefault="00017AE5" w:rsidP="00D514A3">
            <w:pPr>
              <w:spacing w:before="40" w:after="40"/>
              <w:rPr>
                <w:rFonts w:eastAsia="Times New Roman"/>
              </w:rPr>
            </w:pPr>
            <w:r>
              <w:rPr>
                <w:rFonts w:eastAsia="Times New Roman"/>
              </w:rPr>
              <w:t>0</w:t>
            </w:r>
            <w:r w:rsidR="00095102">
              <w:rPr>
                <w:rFonts w:eastAsia="Times New Roman"/>
              </w:rPr>
              <w:t>3</w:t>
            </w:r>
            <w:r>
              <w:rPr>
                <w:rFonts w:eastAsia="Times New Roman"/>
              </w:rPr>
              <w:t>/</w:t>
            </w:r>
            <w:r w:rsidR="00095102">
              <w:rPr>
                <w:rFonts w:eastAsia="Times New Roman"/>
              </w:rPr>
              <w:t>04/2014</w:t>
            </w:r>
          </w:p>
        </w:tc>
        <w:tc>
          <w:tcPr>
            <w:tcW w:w="4377" w:type="dxa"/>
          </w:tcPr>
          <w:p w:rsidR="00017AE5" w:rsidRDefault="00095102" w:rsidP="0002750A">
            <w:pPr>
              <w:pStyle w:val="ListParagraph"/>
              <w:spacing w:before="40" w:after="40"/>
              <w:ind w:left="342"/>
              <w:rPr>
                <w:rFonts w:eastAsia="Times New Roman"/>
              </w:rPr>
            </w:pPr>
            <w:r>
              <w:rPr>
                <w:rFonts w:eastAsia="Times New Roman"/>
              </w:rPr>
              <w:t>Refined the system features and the requirements</w:t>
            </w:r>
          </w:p>
        </w:tc>
        <w:tc>
          <w:tcPr>
            <w:tcW w:w="2808" w:type="dxa"/>
          </w:tcPr>
          <w:p w:rsidR="00017AE5" w:rsidRDefault="00095102" w:rsidP="008B5FCB">
            <w:pPr>
              <w:pStyle w:val="ListParagraph"/>
              <w:spacing w:before="40" w:after="40"/>
              <w:ind w:left="360"/>
              <w:rPr>
                <w:rFonts w:eastAsia="Times New Roman"/>
              </w:rPr>
            </w:pPr>
            <w:r>
              <w:rPr>
                <w:rFonts w:eastAsia="Times New Roman"/>
              </w:rPr>
              <w:t>Rekha,Prasanna, Arun,Hari</w:t>
            </w:r>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954A08" w:rsidRDefault="003D1267" w:rsidP="00AF300F">
          <w:pPr>
            <w:pStyle w:val="TOCHeading"/>
            <w:rPr>
              <w:noProof/>
            </w:rPr>
          </w:pPr>
          <w:r>
            <w:t>Contents</w:t>
          </w:r>
          <w:bookmarkStart w:id="6" w:name="_GoBack"/>
          <w:bookmarkEnd w:id="6"/>
          <w:r w:rsidR="000F0BC5" w:rsidRPr="000F0BC5">
            <w:fldChar w:fldCharType="begin"/>
          </w:r>
          <w:r>
            <w:instrText xml:space="preserve"> TOC \o "1-3" \h \z \u </w:instrText>
          </w:r>
          <w:r w:rsidR="000F0BC5" w:rsidRPr="000F0BC5">
            <w:fldChar w:fldCharType="separate"/>
          </w:r>
        </w:p>
        <w:p w:rsidR="00954A08" w:rsidRDefault="000F0BC5">
          <w:pPr>
            <w:pStyle w:val="TOC1"/>
            <w:tabs>
              <w:tab w:val="right" w:leader="dot" w:pos="9350"/>
            </w:tabs>
            <w:rPr>
              <w:noProof/>
            </w:rPr>
          </w:pPr>
          <w:hyperlink w:anchor="_Toc381294314" w:history="1">
            <w:r w:rsidR="00954A08" w:rsidRPr="00E07FF3">
              <w:rPr>
                <w:rStyle w:val="Hyperlink"/>
                <w:rFonts w:eastAsia="Times New Roman"/>
                <w:noProof/>
              </w:rPr>
              <w:t>Revision History</w:t>
            </w:r>
            <w:r w:rsidR="00954A08">
              <w:rPr>
                <w:noProof/>
                <w:webHidden/>
              </w:rPr>
              <w:tab/>
            </w:r>
            <w:r>
              <w:rPr>
                <w:noProof/>
                <w:webHidden/>
              </w:rPr>
              <w:fldChar w:fldCharType="begin"/>
            </w:r>
            <w:r w:rsidR="00954A08">
              <w:rPr>
                <w:noProof/>
                <w:webHidden/>
              </w:rPr>
              <w:instrText xml:space="preserve"> PAGEREF _Toc381294314 \h </w:instrText>
            </w:r>
            <w:r>
              <w:rPr>
                <w:noProof/>
                <w:webHidden/>
              </w:rPr>
            </w:r>
            <w:r>
              <w:rPr>
                <w:noProof/>
                <w:webHidden/>
              </w:rPr>
              <w:fldChar w:fldCharType="separate"/>
            </w:r>
            <w:r w:rsidR="00954A08">
              <w:rPr>
                <w:noProof/>
                <w:webHidden/>
              </w:rPr>
              <w:t>2</w:t>
            </w:r>
            <w:r>
              <w:rPr>
                <w:noProof/>
                <w:webHidden/>
              </w:rPr>
              <w:fldChar w:fldCharType="end"/>
            </w:r>
          </w:hyperlink>
        </w:p>
        <w:p w:rsidR="00954A08" w:rsidRDefault="000F0BC5">
          <w:pPr>
            <w:pStyle w:val="TOC1"/>
            <w:tabs>
              <w:tab w:val="right" w:leader="dot" w:pos="9350"/>
            </w:tabs>
            <w:rPr>
              <w:noProof/>
            </w:rPr>
          </w:pPr>
          <w:hyperlink w:anchor="_Toc381294315" w:history="1">
            <w:r w:rsidR="00954A08" w:rsidRPr="00E07FF3">
              <w:rPr>
                <w:rStyle w:val="Hyperlink"/>
                <w:rFonts w:eastAsia="Times New Roman"/>
                <w:noProof/>
              </w:rPr>
              <w:t>List of Figures</w:t>
            </w:r>
            <w:r w:rsidR="00954A08">
              <w:rPr>
                <w:noProof/>
                <w:webHidden/>
              </w:rPr>
              <w:tab/>
            </w:r>
            <w:r>
              <w:rPr>
                <w:noProof/>
                <w:webHidden/>
              </w:rPr>
              <w:fldChar w:fldCharType="begin"/>
            </w:r>
            <w:r w:rsidR="00954A08">
              <w:rPr>
                <w:noProof/>
                <w:webHidden/>
              </w:rPr>
              <w:instrText xml:space="preserve"> PAGEREF _Toc381294315 \h </w:instrText>
            </w:r>
            <w:r>
              <w:rPr>
                <w:noProof/>
                <w:webHidden/>
              </w:rPr>
            </w:r>
            <w:r>
              <w:rPr>
                <w:noProof/>
                <w:webHidden/>
              </w:rPr>
              <w:fldChar w:fldCharType="separate"/>
            </w:r>
            <w:r w:rsidR="00954A08">
              <w:rPr>
                <w:noProof/>
                <w:webHidden/>
              </w:rPr>
              <w:t>6</w:t>
            </w:r>
            <w:r>
              <w:rPr>
                <w:noProof/>
                <w:webHidden/>
              </w:rPr>
              <w:fldChar w:fldCharType="end"/>
            </w:r>
          </w:hyperlink>
        </w:p>
        <w:p w:rsidR="00954A08" w:rsidRDefault="000F0BC5">
          <w:pPr>
            <w:pStyle w:val="TOC1"/>
            <w:tabs>
              <w:tab w:val="right" w:leader="dot" w:pos="9350"/>
            </w:tabs>
            <w:rPr>
              <w:noProof/>
            </w:rPr>
          </w:pPr>
          <w:hyperlink w:anchor="_Toc381294316" w:history="1">
            <w:r w:rsidR="00954A08" w:rsidRPr="00E07FF3">
              <w:rPr>
                <w:rStyle w:val="Hyperlink"/>
                <w:rFonts w:eastAsia="Times New Roman"/>
                <w:noProof/>
              </w:rPr>
              <w:t>List of tables</w:t>
            </w:r>
            <w:r w:rsidR="00954A08">
              <w:rPr>
                <w:noProof/>
                <w:webHidden/>
              </w:rPr>
              <w:tab/>
            </w:r>
            <w:r>
              <w:rPr>
                <w:noProof/>
                <w:webHidden/>
              </w:rPr>
              <w:fldChar w:fldCharType="begin"/>
            </w:r>
            <w:r w:rsidR="00954A08">
              <w:rPr>
                <w:noProof/>
                <w:webHidden/>
              </w:rPr>
              <w:instrText xml:space="preserve"> PAGEREF _Toc381294316 \h </w:instrText>
            </w:r>
            <w:r>
              <w:rPr>
                <w:noProof/>
                <w:webHidden/>
              </w:rPr>
            </w:r>
            <w:r>
              <w:rPr>
                <w:noProof/>
                <w:webHidden/>
              </w:rPr>
              <w:fldChar w:fldCharType="separate"/>
            </w:r>
            <w:r w:rsidR="00954A08">
              <w:rPr>
                <w:noProof/>
                <w:webHidden/>
              </w:rPr>
              <w:t>7</w:t>
            </w:r>
            <w:r>
              <w:rPr>
                <w:noProof/>
                <w:webHidden/>
              </w:rPr>
              <w:fldChar w:fldCharType="end"/>
            </w:r>
          </w:hyperlink>
        </w:p>
        <w:p w:rsidR="00954A08" w:rsidRDefault="000F0BC5">
          <w:pPr>
            <w:pStyle w:val="TOC2"/>
            <w:tabs>
              <w:tab w:val="right" w:leader="dot" w:pos="9350"/>
            </w:tabs>
            <w:rPr>
              <w:noProof/>
            </w:rPr>
          </w:pPr>
          <w:hyperlink w:anchor="_Toc381294317" w:history="1">
            <w:r w:rsidR="00954A08" w:rsidRPr="00E07FF3">
              <w:rPr>
                <w:rStyle w:val="Hyperlink"/>
                <w:noProof/>
              </w:rPr>
              <w:t>1. Introduction</w:t>
            </w:r>
            <w:r w:rsidR="00954A08">
              <w:rPr>
                <w:noProof/>
                <w:webHidden/>
              </w:rPr>
              <w:tab/>
            </w:r>
            <w:r>
              <w:rPr>
                <w:noProof/>
                <w:webHidden/>
              </w:rPr>
              <w:fldChar w:fldCharType="begin"/>
            </w:r>
            <w:r w:rsidR="00954A08">
              <w:rPr>
                <w:noProof/>
                <w:webHidden/>
              </w:rPr>
              <w:instrText xml:space="preserve"> PAGEREF _Toc381294317 \h </w:instrText>
            </w:r>
            <w:r>
              <w:rPr>
                <w:noProof/>
                <w:webHidden/>
              </w:rPr>
            </w:r>
            <w:r>
              <w:rPr>
                <w:noProof/>
                <w:webHidden/>
              </w:rPr>
              <w:fldChar w:fldCharType="separate"/>
            </w:r>
            <w:r w:rsidR="00954A08">
              <w:rPr>
                <w:noProof/>
                <w:webHidden/>
              </w:rPr>
              <w:t>8</w:t>
            </w:r>
            <w:r>
              <w:rPr>
                <w:noProof/>
                <w:webHidden/>
              </w:rPr>
              <w:fldChar w:fldCharType="end"/>
            </w:r>
          </w:hyperlink>
        </w:p>
        <w:p w:rsidR="00954A08" w:rsidRDefault="000F0BC5">
          <w:pPr>
            <w:pStyle w:val="TOC2"/>
            <w:tabs>
              <w:tab w:val="right" w:leader="dot" w:pos="9350"/>
            </w:tabs>
            <w:rPr>
              <w:noProof/>
            </w:rPr>
          </w:pPr>
          <w:hyperlink w:anchor="_Toc381294318" w:history="1">
            <w:r w:rsidR="00954A08" w:rsidRPr="00E07FF3">
              <w:rPr>
                <w:rStyle w:val="Hyperlink"/>
                <w:rFonts w:eastAsia="Arial"/>
                <w:noProof/>
              </w:rPr>
              <w:t>1.1. Purpose</w:t>
            </w:r>
            <w:r w:rsidR="00954A08">
              <w:rPr>
                <w:noProof/>
                <w:webHidden/>
              </w:rPr>
              <w:tab/>
            </w:r>
            <w:r>
              <w:rPr>
                <w:noProof/>
                <w:webHidden/>
              </w:rPr>
              <w:fldChar w:fldCharType="begin"/>
            </w:r>
            <w:r w:rsidR="00954A08">
              <w:rPr>
                <w:noProof/>
                <w:webHidden/>
              </w:rPr>
              <w:instrText xml:space="preserve"> PAGEREF _Toc381294318 \h </w:instrText>
            </w:r>
            <w:r>
              <w:rPr>
                <w:noProof/>
                <w:webHidden/>
              </w:rPr>
            </w:r>
            <w:r>
              <w:rPr>
                <w:noProof/>
                <w:webHidden/>
              </w:rPr>
              <w:fldChar w:fldCharType="separate"/>
            </w:r>
            <w:r w:rsidR="00954A08">
              <w:rPr>
                <w:noProof/>
                <w:webHidden/>
              </w:rPr>
              <w:t>8</w:t>
            </w:r>
            <w:r>
              <w:rPr>
                <w:noProof/>
                <w:webHidden/>
              </w:rPr>
              <w:fldChar w:fldCharType="end"/>
            </w:r>
          </w:hyperlink>
        </w:p>
        <w:p w:rsidR="00954A08" w:rsidRDefault="000F0BC5">
          <w:pPr>
            <w:pStyle w:val="TOC2"/>
            <w:tabs>
              <w:tab w:val="right" w:leader="dot" w:pos="9350"/>
            </w:tabs>
            <w:rPr>
              <w:noProof/>
            </w:rPr>
          </w:pPr>
          <w:hyperlink w:anchor="_Toc381294319" w:history="1">
            <w:r w:rsidR="00954A08" w:rsidRPr="00E07FF3">
              <w:rPr>
                <w:rStyle w:val="Hyperlink"/>
                <w:rFonts w:eastAsia="Arial"/>
                <w:noProof/>
              </w:rPr>
              <w:t>1.2. Scope</w:t>
            </w:r>
            <w:r w:rsidR="00954A08">
              <w:rPr>
                <w:noProof/>
                <w:webHidden/>
              </w:rPr>
              <w:tab/>
            </w:r>
            <w:r>
              <w:rPr>
                <w:noProof/>
                <w:webHidden/>
              </w:rPr>
              <w:fldChar w:fldCharType="begin"/>
            </w:r>
            <w:r w:rsidR="00954A08">
              <w:rPr>
                <w:noProof/>
                <w:webHidden/>
              </w:rPr>
              <w:instrText xml:space="preserve"> PAGEREF _Toc381294319 \h </w:instrText>
            </w:r>
            <w:r>
              <w:rPr>
                <w:noProof/>
                <w:webHidden/>
              </w:rPr>
            </w:r>
            <w:r>
              <w:rPr>
                <w:noProof/>
                <w:webHidden/>
              </w:rPr>
              <w:fldChar w:fldCharType="separate"/>
            </w:r>
            <w:r w:rsidR="00954A08">
              <w:rPr>
                <w:noProof/>
                <w:webHidden/>
              </w:rPr>
              <w:t>8</w:t>
            </w:r>
            <w:r>
              <w:rPr>
                <w:noProof/>
                <w:webHidden/>
              </w:rPr>
              <w:fldChar w:fldCharType="end"/>
            </w:r>
          </w:hyperlink>
        </w:p>
        <w:p w:rsidR="00954A08" w:rsidRDefault="000F0BC5">
          <w:pPr>
            <w:pStyle w:val="TOC2"/>
            <w:tabs>
              <w:tab w:val="right" w:leader="dot" w:pos="9350"/>
            </w:tabs>
            <w:rPr>
              <w:noProof/>
            </w:rPr>
          </w:pPr>
          <w:hyperlink w:anchor="_Toc381294320" w:history="1">
            <w:r w:rsidR="00954A08" w:rsidRPr="00E07FF3">
              <w:rPr>
                <w:rStyle w:val="Hyperlink"/>
                <w:rFonts w:eastAsia="Arial"/>
                <w:noProof/>
              </w:rPr>
              <w:t>1.3. Overview</w:t>
            </w:r>
            <w:r w:rsidR="00954A08">
              <w:rPr>
                <w:noProof/>
                <w:webHidden/>
              </w:rPr>
              <w:tab/>
            </w:r>
            <w:r>
              <w:rPr>
                <w:noProof/>
                <w:webHidden/>
              </w:rPr>
              <w:fldChar w:fldCharType="begin"/>
            </w:r>
            <w:r w:rsidR="00954A08">
              <w:rPr>
                <w:noProof/>
                <w:webHidden/>
              </w:rPr>
              <w:instrText xml:space="preserve"> PAGEREF _Toc381294320 \h </w:instrText>
            </w:r>
            <w:r>
              <w:rPr>
                <w:noProof/>
                <w:webHidden/>
              </w:rPr>
            </w:r>
            <w:r>
              <w:rPr>
                <w:noProof/>
                <w:webHidden/>
              </w:rPr>
              <w:fldChar w:fldCharType="separate"/>
            </w:r>
            <w:r w:rsidR="00954A08">
              <w:rPr>
                <w:noProof/>
                <w:webHidden/>
              </w:rPr>
              <w:t>8</w:t>
            </w:r>
            <w:r>
              <w:rPr>
                <w:noProof/>
                <w:webHidden/>
              </w:rPr>
              <w:fldChar w:fldCharType="end"/>
            </w:r>
          </w:hyperlink>
        </w:p>
        <w:p w:rsidR="00954A08" w:rsidRDefault="000F0BC5">
          <w:pPr>
            <w:pStyle w:val="TOC1"/>
            <w:tabs>
              <w:tab w:val="right" w:leader="dot" w:pos="9350"/>
            </w:tabs>
            <w:rPr>
              <w:noProof/>
            </w:rPr>
          </w:pPr>
          <w:hyperlink w:anchor="_Toc381294321" w:history="1">
            <w:r w:rsidR="00954A08" w:rsidRPr="00E07FF3">
              <w:rPr>
                <w:rStyle w:val="Hyperlink"/>
                <w:noProof/>
              </w:rPr>
              <w:t>2. Overall Description</w:t>
            </w:r>
            <w:r w:rsidR="00954A08">
              <w:rPr>
                <w:noProof/>
                <w:webHidden/>
              </w:rPr>
              <w:tab/>
            </w:r>
            <w:r>
              <w:rPr>
                <w:noProof/>
                <w:webHidden/>
              </w:rPr>
              <w:fldChar w:fldCharType="begin"/>
            </w:r>
            <w:r w:rsidR="00954A08">
              <w:rPr>
                <w:noProof/>
                <w:webHidden/>
              </w:rPr>
              <w:instrText xml:space="preserve"> PAGEREF _Toc381294321 \h </w:instrText>
            </w:r>
            <w:r>
              <w:rPr>
                <w:noProof/>
                <w:webHidden/>
              </w:rPr>
            </w:r>
            <w:r>
              <w:rPr>
                <w:noProof/>
                <w:webHidden/>
              </w:rPr>
              <w:fldChar w:fldCharType="separate"/>
            </w:r>
            <w:r w:rsidR="00954A08">
              <w:rPr>
                <w:noProof/>
                <w:webHidden/>
              </w:rPr>
              <w:t>8</w:t>
            </w:r>
            <w:r>
              <w:rPr>
                <w:noProof/>
                <w:webHidden/>
              </w:rPr>
              <w:fldChar w:fldCharType="end"/>
            </w:r>
          </w:hyperlink>
        </w:p>
        <w:p w:rsidR="00954A08" w:rsidRDefault="000F0BC5">
          <w:pPr>
            <w:pStyle w:val="TOC2"/>
            <w:tabs>
              <w:tab w:val="right" w:leader="dot" w:pos="9350"/>
            </w:tabs>
            <w:rPr>
              <w:noProof/>
            </w:rPr>
          </w:pPr>
          <w:hyperlink w:anchor="_Toc381294322" w:history="1">
            <w:r w:rsidR="00954A08" w:rsidRPr="00E07FF3">
              <w:rPr>
                <w:rStyle w:val="Hyperlink"/>
                <w:rFonts w:eastAsia="Arial"/>
                <w:noProof/>
              </w:rPr>
              <w:t>2.1. Product Perspective</w:t>
            </w:r>
            <w:r w:rsidR="00954A08">
              <w:rPr>
                <w:noProof/>
                <w:webHidden/>
              </w:rPr>
              <w:tab/>
            </w:r>
            <w:r>
              <w:rPr>
                <w:noProof/>
                <w:webHidden/>
              </w:rPr>
              <w:fldChar w:fldCharType="begin"/>
            </w:r>
            <w:r w:rsidR="00954A08">
              <w:rPr>
                <w:noProof/>
                <w:webHidden/>
              </w:rPr>
              <w:instrText xml:space="preserve"> PAGEREF _Toc381294322 \h </w:instrText>
            </w:r>
            <w:r>
              <w:rPr>
                <w:noProof/>
                <w:webHidden/>
              </w:rPr>
            </w:r>
            <w:r>
              <w:rPr>
                <w:noProof/>
                <w:webHidden/>
              </w:rPr>
              <w:fldChar w:fldCharType="separate"/>
            </w:r>
            <w:r w:rsidR="00954A08">
              <w:rPr>
                <w:noProof/>
                <w:webHidden/>
              </w:rPr>
              <w:t>8</w:t>
            </w:r>
            <w:r>
              <w:rPr>
                <w:noProof/>
                <w:webHidden/>
              </w:rPr>
              <w:fldChar w:fldCharType="end"/>
            </w:r>
          </w:hyperlink>
        </w:p>
        <w:p w:rsidR="00954A08" w:rsidRDefault="000F0BC5">
          <w:pPr>
            <w:pStyle w:val="TOC2"/>
            <w:tabs>
              <w:tab w:val="right" w:leader="dot" w:pos="9350"/>
            </w:tabs>
            <w:rPr>
              <w:noProof/>
            </w:rPr>
          </w:pPr>
          <w:hyperlink w:anchor="_Toc381294323" w:history="1">
            <w:r w:rsidR="00954A08" w:rsidRPr="00E07FF3">
              <w:rPr>
                <w:rStyle w:val="Hyperlink"/>
                <w:rFonts w:eastAsia="Arial"/>
                <w:noProof/>
              </w:rPr>
              <w:t>2.2. Product Functions</w:t>
            </w:r>
            <w:r w:rsidR="00954A08">
              <w:rPr>
                <w:noProof/>
                <w:webHidden/>
              </w:rPr>
              <w:tab/>
            </w:r>
            <w:r>
              <w:rPr>
                <w:noProof/>
                <w:webHidden/>
              </w:rPr>
              <w:fldChar w:fldCharType="begin"/>
            </w:r>
            <w:r w:rsidR="00954A08">
              <w:rPr>
                <w:noProof/>
                <w:webHidden/>
              </w:rPr>
              <w:instrText xml:space="preserve"> PAGEREF _Toc381294323 \h </w:instrText>
            </w:r>
            <w:r>
              <w:rPr>
                <w:noProof/>
                <w:webHidden/>
              </w:rPr>
            </w:r>
            <w:r>
              <w:rPr>
                <w:noProof/>
                <w:webHidden/>
              </w:rPr>
              <w:fldChar w:fldCharType="separate"/>
            </w:r>
            <w:r w:rsidR="00954A08">
              <w:rPr>
                <w:noProof/>
                <w:webHidden/>
              </w:rPr>
              <w:t>9</w:t>
            </w:r>
            <w:r>
              <w:rPr>
                <w:noProof/>
                <w:webHidden/>
              </w:rPr>
              <w:fldChar w:fldCharType="end"/>
            </w:r>
          </w:hyperlink>
        </w:p>
        <w:p w:rsidR="00954A08" w:rsidRDefault="000F0BC5">
          <w:pPr>
            <w:pStyle w:val="TOC2"/>
            <w:tabs>
              <w:tab w:val="right" w:leader="dot" w:pos="9350"/>
            </w:tabs>
            <w:rPr>
              <w:noProof/>
            </w:rPr>
          </w:pPr>
          <w:hyperlink w:anchor="_Toc381294324" w:history="1">
            <w:r w:rsidR="00954A08" w:rsidRPr="00E07FF3">
              <w:rPr>
                <w:rStyle w:val="Hyperlink"/>
                <w:rFonts w:eastAsia="Arial"/>
                <w:noProof/>
              </w:rPr>
              <w:t>2.3. User Characteristics</w:t>
            </w:r>
            <w:r w:rsidR="00954A08">
              <w:rPr>
                <w:noProof/>
                <w:webHidden/>
              </w:rPr>
              <w:tab/>
            </w:r>
            <w:r>
              <w:rPr>
                <w:noProof/>
                <w:webHidden/>
              </w:rPr>
              <w:fldChar w:fldCharType="begin"/>
            </w:r>
            <w:r w:rsidR="00954A08">
              <w:rPr>
                <w:noProof/>
                <w:webHidden/>
              </w:rPr>
              <w:instrText xml:space="preserve"> PAGEREF _Toc381294324 \h </w:instrText>
            </w:r>
            <w:r>
              <w:rPr>
                <w:noProof/>
                <w:webHidden/>
              </w:rPr>
            </w:r>
            <w:r>
              <w:rPr>
                <w:noProof/>
                <w:webHidden/>
              </w:rPr>
              <w:fldChar w:fldCharType="separate"/>
            </w:r>
            <w:r w:rsidR="00954A08">
              <w:rPr>
                <w:noProof/>
                <w:webHidden/>
              </w:rPr>
              <w:t>9</w:t>
            </w:r>
            <w:r>
              <w:rPr>
                <w:noProof/>
                <w:webHidden/>
              </w:rPr>
              <w:fldChar w:fldCharType="end"/>
            </w:r>
          </w:hyperlink>
        </w:p>
        <w:p w:rsidR="00954A08" w:rsidRDefault="000F0BC5">
          <w:pPr>
            <w:pStyle w:val="TOC2"/>
            <w:tabs>
              <w:tab w:val="right" w:leader="dot" w:pos="9350"/>
            </w:tabs>
            <w:rPr>
              <w:noProof/>
            </w:rPr>
          </w:pPr>
          <w:hyperlink w:anchor="_Toc381294325" w:history="1">
            <w:r w:rsidR="00954A08" w:rsidRPr="00E07FF3">
              <w:rPr>
                <w:rStyle w:val="Hyperlink"/>
                <w:rFonts w:eastAsia="Arial"/>
                <w:noProof/>
              </w:rPr>
              <w:t>2.4. Constraints</w:t>
            </w:r>
            <w:r w:rsidR="00954A08">
              <w:rPr>
                <w:noProof/>
                <w:webHidden/>
              </w:rPr>
              <w:tab/>
            </w:r>
            <w:r>
              <w:rPr>
                <w:noProof/>
                <w:webHidden/>
              </w:rPr>
              <w:fldChar w:fldCharType="begin"/>
            </w:r>
            <w:r w:rsidR="00954A08">
              <w:rPr>
                <w:noProof/>
                <w:webHidden/>
              </w:rPr>
              <w:instrText xml:space="preserve"> PAGEREF _Toc381294325 \h </w:instrText>
            </w:r>
            <w:r>
              <w:rPr>
                <w:noProof/>
                <w:webHidden/>
              </w:rPr>
            </w:r>
            <w:r>
              <w:rPr>
                <w:noProof/>
                <w:webHidden/>
              </w:rPr>
              <w:fldChar w:fldCharType="separate"/>
            </w:r>
            <w:r w:rsidR="00954A08">
              <w:rPr>
                <w:noProof/>
                <w:webHidden/>
              </w:rPr>
              <w:t>10</w:t>
            </w:r>
            <w:r>
              <w:rPr>
                <w:noProof/>
                <w:webHidden/>
              </w:rPr>
              <w:fldChar w:fldCharType="end"/>
            </w:r>
          </w:hyperlink>
        </w:p>
        <w:p w:rsidR="00954A08" w:rsidRDefault="000F0BC5">
          <w:pPr>
            <w:pStyle w:val="TOC2"/>
            <w:tabs>
              <w:tab w:val="right" w:leader="dot" w:pos="9350"/>
            </w:tabs>
            <w:rPr>
              <w:noProof/>
            </w:rPr>
          </w:pPr>
          <w:hyperlink w:anchor="_Toc381294326" w:history="1">
            <w:r w:rsidR="00954A08" w:rsidRPr="00E07FF3">
              <w:rPr>
                <w:rStyle w:val="Hyperlink"/>
                <w:rFonts w:eastAsia="Arial"/>
                <w:noProof/>
              </w:rPr>
              <w:t>2.5. Assumptions and Dependencies</w:t>
            </w:r>
            <w:r w:rsidR="00954A08">
              <w:rPr>
                <w:noProof/>
                <w:webHidden/>
              </w:rPr>
              <w:tab/>
            </w:r>
            <w:r>
              <w:rPr>
                <w:noProof/>
                <w:webHidden/>
              </w:rPr>
              <w:fldChar w:fldCharType="begin"/>
            </w:r>
            <w:r w:rsidR="00954A08">
              <w:rPr>
                <w:noProof/>
                <w:webHidden/>
              </w:rPr>
              <w:instrText xml:space="preserve"> PAGEREF _Toc381294326 \h </w:instrText>
            </w:r>
            <w:r>
              <w:rPr>
                <w:noProof/>
                <w:webHidden/>
              </w:rPr>
            </w:r>
            <w:r>
              <w:rPr>
                <w:noProof/>
                <w:webHidden/>
              </w:rPr>
              <w:fldChar w:fldCharType="separate"/>
            </w:r>
            <w:r w:rsidR="00954A08">
              <w:rPr>
                <w:noProof/>
                <w:webHidden/>
              </w:rPr>
              <w:t>10</w:t>
            </w:r>
            <w:r>
              <w:rPr>
                <w:noProof/>
                <w:webHidden/>
              </w:rPr>
              <w:fldChar w:fldCharType="end"/>
            </w:r>
          </w:hyperlink>
        </w:p>
        <w:p w:rsidR="00954A08" w:rsidRDefault="000F0BC5">
          <w:pPr>
            <w:pStyle w:val="TOC1"/>
            <w:tabs>
              <w:tab w:val="right" w:leader="dot" w:pos="9350"/>
            </w:tabs>
            <w:rPr>
              <w:noProof/>
            </w:rPr>
          </w:pPr>
          <w:hyperlink w:anchor="_Toc381294327" w:history="1">
            <w:r w:rsidR="00954A08" w:rsidRPr="00E07FF3">
              <w:rPr>
                <w:rStyle w:val="Hyperlink"/>
                <w:noProof/>
              </w:rPr>
              <w:t>3. Hardware Specification</w:t>
            </w:r>
            <w:r w:rsidR="00954A08">
              <w:rPr>
                <w:noProof/>
                <w:webHidden/>
              </w:rPr>
              <w:tab/>
            </w:r>
            <w:r>
              <w:rPr>
                <w:noProof/>
                <w:webHidden/>
              </w:rPr>
              <w:fldChar w:fldCharType="begin"/>
            </w:r>
            <w:r w:rsidR="00954A08">
              <w:rPr>
                <w:noProof/>
                <w:webHidden/>
              </w:rPr>
              <w:instrText xml:space="preserve"> PAGEREF _Toc381294327 \h </w:instrText>
            </w:r>
            <w:r>
              <w:rPr>
                <w:noProof/>
                <w:webHidden/>
              </w:rPr>
            </w:r>
            <w:r>
              <w:rPr>
                <w:noProof/>
                <w:webHidden/>
              </w:rPr>
              <w:fldChar w:fldCharType="separate"/>
            </w:r>
            <w:r w:rsidR="00954A08">
              <w:rPr>
                <w:noProof/>
                <w:webHidden/>
              </w:rPr>
              <w:t>10</w:t>
            </w:r>
            <w:r>
              <w:rPr>
                <w:noProof/>
                <w:webHidden/>
              </w:rPr>
              <w:fldChar w:fldCharType="end"/>
            </w:r>
          </w:hyperlink>
        </w:p>
        <w:p w:rsidR="00954A08" w:rsidRDefault="000F0BC5">
          <w:pPr>
            <w:pStyle w:val="TOC2"/>
            <w:tabs>
              <w:tab w:val="right" w:leader="dot" w:pos="9350"/>
            </w:tabs>
            <w:rPr>
              <w:noProof/>
            </w:rPr>
          </w:pPr>
          <w:hyperlink w:anchor="_Toc381294328" w:history="1">
            <w:r w:rsidR="00954A08" w:rsidRPr="00E07FF3">
              <w:rPr>
                <w:rStyle w:val="Hyperlink"/>
                <w:rFonts w:eastAsia="Arial"/>
                <w:noProof/>
              </w:rPr>
              <w:t>3.1. Sensor</w:t>
            </w:r>
            <w:r w:rsidR="00954A08">
              <w:rPr>
                <w:noProof/>
                <w:webHidden/>
              </w:rPr>
              <w:tab/>
            </w:r>
            <w:r>
              <w:rPr>
                <w:noProof/>
                <w:webHidden/>
              </w:rPr>
              <w:fldChar w:fldCharType="begin"/>
            </w:r>
            <w:r w:rsidR="00954A08">
              <w:rPr>
                <w:noProof/>
                <w:webHidden/>
              </w:rPr>
              <w:instrText xml:space="preserve"> PAGEREF _Toc381294328 \h </w:instrText>
            </w:r>
            <w:r>
              <w:rPr>
                <w:noProof/>
                <w:webHidden/>
              </w:rPr>
            </w:r>
            <w:r>
              <w:rPr>
                <w:noProof/>
                <w:webHidden/>
              </w:rPr>
              <w:fldChar w:fldCharType="separate"/>
            </w:r>
            <w:r w:rsidR="00954A08">
              <w:rPr>
                <w:noProof/>
                <w:webHidden/>
              </w:rPr>
              <w:t>10</w:t>
            </w:r>
            <w:r>
              <w:rPr>
                <w:noProof/>
                <w:webHidden/>
              </w:rPr>
              <w:fldChar w:fldCharType="end"/>
            </w:r>
          </w:hyperlink>
        </w:p>
        <w:p w:rsidR="00954A08" w:rsidRDefault="000F0BC5">
          <w:pPr>
            <w:pStyle w:val="TOC3"/>
            <w:tabs>
              <w:tab w:val="right" w:leader="dot" w:pos="9350"/>
            </w:tabs>
            <w:rPr>
              <w:noProof/>
            </w:rPr>
          </w:pPr>
          <w:hyperlink w:anchor="_Toc381294329" w:history="1">
            <w:r w:rsidR="00954A08" w:rsidRPr="00E07FF3">
              <w:rPr>
                <w:rStyle w:val="Hyperlink"/>
                <w:rFonts w:eastAsia="Arial"/>
                <w:noProof/>
              </w:rPr>
              <w:t>3.1.1. Functionality</w:t>
            </w:r>
            <w:r w:rsidR="00954A08">
              <w:rPr>
                <w:noProof/>
                <w:webHidden/>
              </w:rPr>
              <w:tab/>
            </w:r>
            <w:r>
              <w:rPr>
                <w:noProof/>
                <w:webHidden/>
              </w:rPr>
              <w:fldChar w:fldCharType="begin"/>
            </w:r>
            <w:r w:rsidR="00954A08">
              <w:rPr>
                <w:noProof/>
                <w:webHidden/>
              </w:rPr>
              <w:instrText xml:space="preserve"> PAGEREF _Toc381294329 \h </w:instrText>
            </w:r>
            <w:r>
              <w:rPr>
                <w:noProof/>
                <w:webHidden/>
              </w:rPr>
            </w:r>
            <w:r>
              <w:rPr>
                <w:noProof/>
                <w:webHidden/>
              </w:rPr>
              <w:fldChar w:fldCharType="separate"/>
            </w:r>
            <w:r w:rsidR="00954A08">
              <w:rPr>
                <w:noProof/>
                <w:webHidden/>
              </w:rPr>
              <w:t>10</w:t>
            </w:r>
            <w:r>
              <w:rPr>
                <w:noProof/>
                <w:webHidden/>
              </w:rPr>
              <w:fldChar w:fldCharType="end"/>
            </w:r>
          </w:hyperlink>
        </w:p>
        <w:p w:rsidR="00954A08" w:rsidRDefault="000F0BC5">
          <w:pPr>
            <w:pStyle w:val="TOC3"/>
            <w:tabs>
              <w:tab w:val="right" w:leader="dot" w:pos="9350"/>
            </w:tabs>
            <w:rPr>
              <w:noProof/>
            </w:rPr>
          </w:pPr>
          <w:hyperlink w:anchor="_Toc381294330" w:history="1">
            <w:r w:rsidR="00954A08" w:rsidRPr="00E07FF3">
              <w:rPr>
                <w:rStyle w:val="Hyperlink"/>
                <w:rFonts w:eastAsia="Arial"/>
                <w:noProof/>
              </w:rPr>
              <w:t>3.1.2. Operational Requirements</w:t>
            </w:r>
            <w:r w:rsidR="00954A08">
              <w:rPr>
                <w:noProof/>
                <w:webHidden/>
              </w:rPr>
              <w:tab/>
            </w:r>
            <w:r>
              <w:rPr>
                <w:noProof/>
                <w:webHidden/>
              </w:rPr>
              <w:fldChar w:fldCharType="begin"/>
            </w:r>
            <w:r w:rsidR="00954A08">
              <w:rPr>
                <w:noProof/>
                <w:webHidden/>
              </w:rPr>
              <w:instrText xml:space="preserve"> PAGEREF _Toc381294330 \h </w:instrText>
            </w:r>
            <w:r>
              <w:rPr>
                <w:noProof/>
                <w:webHidden/>
              </w:rPr>
            </w:r>
            <w:r>
              <w:rPr>
                <w:noProof/>
                <w:webHidden/>
              </w:rPr>
              <w:fldChar w:fldCharType="separate"/>
            </w:r>
            <w:r w:rsidR="00954A08">
              <w:rPr>
                <w:noProof/>
                <w:webHidden/>
              </w:rPr>
              <w:t>10</w:t>
            </w:r>
            <w:r>
              <w:rPr>
                <w:noProof/>
                <w:webHidden/>
              </w:rPr>
              <w:fldChar w:fldCharType="end"/>
            </w:r>
          </w:hyperlink>
        </w:p>
        <w:p w:rsidR="00954A08" w:rsidRDefault="000F0BC5">
          <w:pPr>
            <w:pStyle w:val="TOC3"/>
            <w:tabs>
              <w:tab w:val="right" w:leader="dot" w:pos="9350"/>
            </w:tabs>
            <w:rPr>
              <w:noProof/>
            </w:rPr>
          </w:pPr>
          <w:hyperlink w:anchor="_Toc381294331" w:history="1">
            <w:r w:rsidR="00954A08" w:rsidRPr="00E07FF3">
              <w:rPr>
                <w:rStyle w:val="Hyperlink"/>
                <w:rFonts w:eastAsia="Arial"/>
                <w:noProof/>
              </w:rPr>
              <w:t>3.1.3. QoS Requirements</w:t>
            </w:r>
            <w:r w:rsidR="00954A08">
              <w:rPr>
                <w:noProof/>
                <w:webHidden/>
              </w:rPr>
              <w:tab/>
            </w:r>
            <w:r>
              <w:rPr>
                <w:noProof/>
                <w:webHidden/>
              </w:rPr>
              <w:fldChar w:fldCharType="begin"/>
            </w:r>
            <w:r w:rsidR="00954A08">
              <w:rPr>
                <w:noProof/>
                <w:webHidden/>
              </w:rPr>
              <w:instrText xml:space="preserve"> PAGEREF _Toc381294331 \h </w:instrText>
            </w:r>
            <w:r>
              <w:rPr>
                <w:noProof/>
                <w:webHidden/>
              </w:rPr>
            </w:r>
            <w:r>
              <w:rPr>
                <w:noProof/>
                <w:webHidden/>
              </w:rPr>
              <w:fldChar w:fldCharType="separate"/>
            </w:r>
            <w:r w:rsidR="00954A08">
              <w:rPr>
                <w:noProof/>
                <w:webHidden/>
              </w:rPr>
              <w:t>10</w:t>
            </w:r>
            <w:r>
              <w:rPr>
                <w:noProof/>
                <w:webHidden/>
              </w:rPr>
              <w:fldChar w:fldCharType="end"/>
            </w:r>
          </w:hyperlink>
        </w:p>
        <w:p w:rsidR="00954A08" w:rsidRDefault="000F0BC5">
          <w:pPr>
            <w:pStyle w:val="TOC3"/>
            <w:tabs>
              <w:tab w:val="right" w:leader="dot" w:pos="9350"/>
            </w:tabs>
            <w:rPr>
              <w:noProof/>
            </w:rPr>
          </w:pPr>
          <w:hyperlink w:anchor="_Toc381294332" w:history="1">
            <w:r w:rsidR="00954A08" w:rsidRPr="00E07FF3">
              <w:rPr>
                <w:rStyle w:val="Hyperlink"/>
                <w:rFonts w:eastAsia="Arial"/>
                <w:noProof/>
              </w:rPr>
              <w:t>3.1.4. Parametric Requirements</w:t>
            </w:r>
            <w:r w:rsidR="00954A08">
              <w:rPr>
                <w:noProof/>
                <w:webHidden/>
              </w:rPr>
              <w:tab/>
            </w:r>
            <w:r>
              <w:rPr>
                <w:noProof/>
                <w:webHidden/>
              </w:rPr>
              <w:fldChar w:fldCharType="begin"/>
            </w:r>
            <w:r w:rsidR="00954A08">
              <w:rPr>
                <w:noProof/>
                <w:webHidden/>
              </w:rPr>
              <w:instrText xml:space="preserve"> PAGEREF _Toc381294332 \h </w:instrText>
            </w:r>
            <w:r>
              <w:rPr>
                <w:noProof/>
                <w:webHidden/>
              </w:rPr>
            </w:r>
            <w:r>
              <w:rPr>
                <w:noProof/>
                <w:webHidden/>
              </w:rPr>
              <w:fldChar w:fldCharType="separate"/>
            </w:r>
            <w:r w:rsidR="00954A08">
              <w:rPr>
                <w:noProof/>
                <w:webHidden/>
              </w:rPr>
              <w:t>10</w:t>
            </w:r>
            <w:r>
              <w:rPr>
                <w:noProof/>
                <w:webHidden/>
              </w:rPr>
              <w:fldChar w:fldCharType="end"/>
            </w:r>
          </w:hyperlink>
        </w:p>
        <w:p w:rsidR="00954A08" w:rsidRDefault="000F0BC5">
          <w:pPr>
            <w:pStyle w:val="TOC3"/>
            <w:tabs>
              <w:tab w:val="right" w:leader="dot" w:pos="9350"/>
            </w:tabs>
            <w:rPr>
              <w:noProof/>
            </w:rPr>
          </w:pPr>
          <w:hyperlink w:anchor="_Toc381294333" w:history="1">
            <w:r w:rsidR="00954A08" w:rsidRPr="00E07FF3">
              <w:rPr>
                <w:rStyle w:val="Hyperlink"/>
                <w:rFonts w:eastAsia="Arial"/>
                <w:noProof/>
              </w:rPr>
              <w:t>3.1.5. Design Requirements</w:t>
            </w:r>
            <w:r w:rsidR="00954A08">
              <w:rPr>
                <w:noProof/>
                <w:webHidden/>
              </w:rPr>
              <w:tab/>
            </w:r>
            <w:r>
              <w:rPr>
                <w:noProof/>
                <w:webHidden/>
              </w:rPr>
              <w:fldChar w:fldCharType="begin"/>
            </w:r>
            <w:r w:rsidR="00954A08">
              <w:rPr>
                <w:noProof/>
                <w:webHidden/>
              </w:rPr>
              <w:instrText xml:space="preserve"> PAGEREF _Toc381294333 \h </w:instrText>
            </w:r>
            <w:r>
              <w:rPr>
                <w:noProof/>
                <w:webHidden/>
              </w:rPr>
            </w:r>
            <w:r>
              <w:rPr>
                <w:noProof/>
                <w:webHidden/>
              </w:rPr>
              <w:fldChar w:fldCharType="separate"/>
            </w:r>
            <w:r w:rsidR="00954A08">
              <w:rPr>
                <w:noProof/>
                <w:webHidden/>
              </w:rPr>
              <w:t>10</w:t>
            </w:r>
            <w:r>
              <w:rPr>
                <w:noProof/>
                <w:webHidden/>
              </w:rPr>
              <w:fldChar w:fldCharType="end"/>
            </w:r>
          </w:hyperlink>
        </w:p>
        <w:p w:rsidR="00954A08" w:rsidRDefault="000F0BC5">
          <w:pPr>
            <w:pStyle w:val="TOC2"/>
            <w:tabs>
              <w:tab w:val="right" w:leader="dot" w:pos="9350"/>
            </w:tabs>
            <w:rPr>
              <w:noProof/>
            </w:rPr>
          </w:pPr>
          <w:hyperlink w:anchor="_Toc381294334" w:history="1">
            <w:r w:rsidR="00954A08" w:rsidRPr="00E07FF3">
              <w:rPr>
                <w:rStyle w:val="Hyperlink"/>
                <w:rFonts w:eastAsia="Arial"/>
                <w:noProof/>
              </w:rPr>
              <w:t>3.2. XBee Module</w:t>
            </w:r>
            <w:r w:rsidR="00954A08">
              <w:rPr>
                <w:noProof/>
                <w:webHidden/>
              </w:rPr>
              <w:tab/>
            </w:r>
            <w:r>
              <w:rPr>
                <w:noProof/>
                <w:webHidden/>
              </w:rPr>
              <w:fldChar w:fldCharType="begin"/>
            </w:r>
            <w:r w:rsidR="00954A08">
              <w:rPr>
                <w:noProof/>
                <w:webHidden/>
              </w:rPr>
              <w:instrText xml:space="preserve"> PAGEREF _Toc381294334 \h </w:instrText>
            </w:r>
            <w:r>
              <w:rPr>
                <w:noProof/>
                <w:webHidden/>
              </w:rPr>
            </w:r>
            <w:r>
              <w:rPr>
                <w:noProof/>
                <w:webHidden/>
              </w:rPr>
              <w:fldChar w:fldCharType="separate"/>
            </w:r>
            <w:r w:rsidR="00954A08">
              <w:rPr>
                <w:noProof/>
                <w:webHidden/>
              </w:rPr>
              <w:t>10</w:t>
            </w:r>
            <w:r>
              <w:rPr>
                <w:noProof/>
                <w:webHidden/>
              </w:rPr>
              <w:fldChar w:fldCharType="end"/>
            </w:r>
          </w:hyperlink>
        </w:p>
        <w:p w:rsidR="00954A08" w:rsidRDefault="000F0BC5">
          <w:pPr>
            <w:pStyle w:val="TOC3"/>
            <w:tabs>
              <w:tab w:val="right" w:leader="dot" w:pos="9350"/>
            </w:tabs>
            <w:rPr>
              <w:noProof/>
            </w:rPr>
          </w:pPr>
          <w:hyperlink w:anchor="_Toc381294335" w:history="1">
            <w:r w:rsidR="00954A08" w:rsidRPr="00E07FF3">
              <w:rPr>
                <w:rStyle w:val="Hyperlink"/>
                <w:rFonts w:eastAsia="Arial"/>
                <w:noProof/>
              </w:rPr>
              <w:t>3.2.1. Functionality</w:t>
            </w:r>
            <w:r w:rsidR="00954A08">
              <w:rPr>
                <w:noProof/>
                <w:webHidden/>
              </w:rPr>
              <w:tab/>
            </w:r>
            <w:r>
              <w:rPr>
                <w:noProof/>
                <w:webHidden/>
              </w:rPr>
              <w:fldChar w:fldCharType="begin"/>
            </w:r>
            <w:r w:rsidR="00954A08">
              <w:rPr>
                <w:noProof/>
                <w:webHidden/>
              </w:rPr>
              <w:instrText xml:space="preserve"> PAGEREF _Toc381294335 \h </w:instrText>
            </w:r>
            <w:r>
              <w:rPr>
                <w:noProof/>
                <w:webHidden/>
              </w:rPr>
            </w:r>
            <w:r>
              <w:rPr>
                <w:noProof/>
                <w:webHidden/>
              </w:rPr>
              <w:fldChar w:fldCharType="separate"/>
            </w:r>
            <w:r w:rsidR="00954A08">
              <w:rPr>
                <w:noProof/>
                <w:webHidden/>
              </w:rPr>
              <w:t>10</w:t>
            </w:r>
            <w:r>
              <w:rPr>
                <w:noProof/>
                <w:webHidden/>
              </w:rPr>
              <w:fldChar w:fldCharType="end"/>
            </w:r>
          </w:hyperlink>
        </w:p>
        <w:p w:rsidR="00954A08" w:rsidRDefault="000F0BC5">
          <w:pPr>
            <w:pStyle w:val="TOC3"/>
            <w:tabs>
              <w:tab w:val="right" w:leader="dot" w:pos="9350"/>
            </w:tabs>
            <w:rPr>
              <w:noProof/>
            </w:rPr>
          </w:pPr>
          <w:hyperlink w:anchor="_Toc381294336" w:history="1">
            <w:r w:rsidR="00954A08" w:rsidRPr="00E07FF3">
              <w:rPr>
                <w:rStyle w:val="Hyperlink"/>
                <w:rFonts w:eastAsia="Arial"/>
                <w:noProof/>
              </w:rPr>
              <w:t>3.2.2. Operational Requirements</w:t>
            </w:r>
            <w:r w:rsidR="00954A08">
              <w:rPr>
                <w:noProof/>
                <w:webHidden/>
              </w:rPr>
              <w:tab/>
            </w:r>
            <w:r>
              <w:rPr>
                <w:noProof/>
                <w:webHidden/>
              </w:rPr>
              <w:fldChar w:fldCharType="begin"/>
            </w:r>
            <w:r w:rsidR="00954A08">
              <w:rPr>
                <w:noProof/>
                <w:webHidden/>
              </w:rPr>
              <w:instrText xml:space="preserve"> PAGEREF _Toc381294336 \h </w:instrText>
            </w:r>
            <w:r>
              <w:rPr>
                <w:noProof/>
                <w:webHidden/>
              </w:rPr>
            </w:r>
            <w:r>
              <w:rPr>
                <w:noProof/>
                <w:webHidden/>
              </w:rPr>
              <w:fldChar w:fldCharType="separate"/>
            </w:r>
            <w:r w:rsidR="00954A08">
              <w:rPr>
                <w:noProof/>
                <w:webHidden/>
              </w:rPr>
              <w:t>11</w:t>
            </w:r>
            <w:r>
              <w:rPr>
                <w:noProof/>
                <w:webHidden/>
              </w:rPr>
              <w:fldChar w:fldCharType="end"/>
            </w:r>
          </w:hyperlink>
        </w:p>
        <w:p w:rsidR="00954A08" w:rsidRDefault="000F0BC5">
          <w:pPr>
            <w:pStyle w:val="TOC3"/>
            <w:tabs>
              <w:tab w:val="right" w:leader="dot" w:pos="9350"/>
            </w:tabs>
            <w:rPr>
              <w:noProof/>
            </w:rPr>
          </w:pPr>
          <w:hyperlink w:anchor="_Toc381294337" w:history="1">
            <w:r w:rsidR="00954A08" w:rsidRPr="00E07FF3">
              <w:rPr>
                <w:rStyle w:val="Hyperlink"/>
                <w:rFonts w:eastAsia="Arial"/>
                <w:noProof/>
              </w:rPr>
              <w:t>3.2.3. QoS Requirements</w:t>
            </w:r>
            <w:r w:rsidR="00954A08">
              <w:rPr>
                <w:noProof/>
                <w:webHidden/>
              </w:rPr>
              <w:tab/>
            </w:r>
            <w:r>
              <w:rPr>
                <w:noProof/>
                <w:webHidden/>
              </w:rPr>
              <w:fldChar w:fldCharType="begin"/>
            </w:r>
            <w:r w:rsidR="00954A08">
              <w:rPr>
                <w:noProof/>
                <w:webHidden/>
              </w:rPr>
              <w:instrText xml:space="preserve"> PAGEREF _Toc381294337 \h </w:instrText>
            </w:r>
            <w:r>
              <w:rPr>
                <w:noProof/>
                <w:webHidden/>
              </w:rPr>
            </w:r>
            <w:r>
              <w:rPr>
                <w:noProof/>
                <w:webHidden/>
              </w:rPr>
              <w:fldChar w:fldCharType="separate"/>
            </w:r>
            <w:r w:rsidR="00954A08">
              <w:rPr>
                <w:noProof/>
                <w:webHidden/>
              </w:rPr>
              <w:t>11</w:t>
            </w:r>
            <w:r>
              <w:rPr>
                <w:noProof/>
                <w:webHidden/>
              </w:rPr>
              <w:fldChar w:fldCharType="end"/>
            </w:r>
          </w:hyperlink>
        </w:p>
        <w:p w:rsidR="00954A08" w:rsidRDefault="000F0BC5">
          <w:pPr>
            <w:pStyle w:val="TOC3"/>
            <w:tabs>
              <w:tab w:val="right" w:leader="dot" w:pos="9350"/>
            </w:tabs>
            <w:rPr>
              <w:noProof/>
            </w:rPr>
          </w:pPr>
          <w:hyperlink w:anchor="_Toc381294338" w:history="1">
            <w:r w:rsidR="00954A08" w:rsidRPr="00E07FF3">
              <w:rPr>
                <w:rStyle w:val="Hyperlink"/>
                <w:rFonts w:eastAsia="Arial"/>
                <w:noProof/>
              </w:rPr>
              <w:t>3.2.4. Parametric Requirements</w:t>
            </w:r>
            <w:r w:rsidR="00954A08">
              <w:rPr>
                <w:noProof/>
                <w:webHidden/>
              </w:rPr>
              <w:tab/>
            </w:r>
            <w:r>
              <w:rPr>
                <w:noProof/>
                <w:webHidden/>
              </w:rPr>
              <w:fldChar w:fldCharType="begin"/>
            </w:r>
            <w:r w:rsidR="00954A08">
              <w:rPr>
                <w:noProof/>
                <w:webHidden/>
              </w:rPr>
              <w:instrText xml:space="preserve"> PAGEREF _Toc381294338 \h </w:instrText>
            </w:r>
            <w:r>
              <w:rPr>
                <w:noProof/>
                <w:webHidden/>
              </w:rPr>
            </w:r>
            <w:r>
              <w:rPr>
                <w:noProof/>
                <w:webHidden/>
              </w:rPr>
              <w:fldChar w:fldCharType="separate"/>
            </w:r>
            <w:r w:rsidR="00954A08">
              <w:rPr>
                <w:noProof/>
                <w:webHidden/>
              </w:rPr>
              <w:t>11</w:t>
            </w:r>
            <w:r>
              <w:rPr>
                <w:noProof/>
                <w:webHidden/>
              </w:rPr>
              <w:fldChar w:fldCharType="end"/>
            </w:r>
          </w:hyperlink>
        </w:p>
        <w:p w:rsidR="00954A08" w:rsidRDefault="000F0BC5">
          <w:pPr>
            <w:pStyle w:val="TOC3"/>
            <w:tabs>
              <w:tab w:val="right" w:leader="dot" w:pos="9350"/>
            </w:tabs>
            <w:rPr>
              <w:noProof/>
            </w:rPr>
          </w:pPr>
          <w:hyperlink w:anchor="_Toc381294339" w:history="1">
            <w:r w:rsidR="00954A08" w:rsidRPr="00E07FF3">
              <w:rPr>
                <w:rStyle w:val="Hyperlink"/>
                <w:rFonts w:eastAsia="Arial"/>
                <w:noProof/>
              </w:rPr>
              <w:t>3.2.5. Design Requirements</w:t>
            </w:r>
            <w:r w:rsidR="00954A08">
              <w:rPr>
                <w:noProof/>
                <w:webHidden/>
              </w:rPr>
              <w:tab/>
            </w:r>
            <w:r>
              <w:rPr>
                <w:noProof/>
                <w:webHidden/>
              </w:rPr>
              <w:fldChar w:fldCharType="begin"/>
            </w:r>
            <w:r w:rsidR="00954A08">
              <w:rPr>
                <w:noProof/>
                <w:webHidden/>
              </w:rPr>
              <w:instrText xml:space="preserve"> PAGEREF _Toc381294339 \h </w:instrText>
            </w:r>
            <w:r>
              <w:rPr>
                <w:noProof/>
                <w:webHidden/>
              </w:rPr>
            </w:r>
            <w:r>
              <w:rPr>
                <w:noProof/>
                <w:webHidden/>
              </w:rPr>
              <w:fldChar w:fldCharType="separate"/>
            </w:r>
            <w:r w:rsidR="00954A08">
              <w:rPr>
                <w:noProof/>
                <w:webHidden/>
              </w:rPr>
              <w:t>11</w:t>
            </w:r>
            <w:r>
              <w:rPr>
                <w:noProof/>
                <w:webHidden/>
              </w:rPr>
              <w:fldChar w:fldCharType="end"/>
            </w:r>
          </w:hyperlink>
        </w:p>
        <w:p w:rsidR="00954A08" w:rsidRDefault="000F0BC5">
          <w:pPr>
            <w:pStyle w:val="TOC2"/>
            <w:tabs>
              <w:tab w:val="right" w:leader="dot" w:pos="9350"/>
            </w:tabs>
            <w:rPr>
              <w:noProof/>
            </w:rPr>
          </w:pPr>
          <w:hyperlink w:anchor="_Toc381294340" w:history="1">
            <w:r w:rsidR="00954A08" w:rsidRPr="00E07FF3">
              <w:rPr>
                <w:rStyle w:val="Hyperlink"/>
                <w:rFonts w:eastAsia="Arial"/>
                <w:noProof/>
              </w:rPr>
              <w:t>3.3. Solar Panel</w:t>
            </w:r>
            <w:r w:rsidR="00954A08">
              <w:rPr>
                <w:noProof/>
                <w:webHidden/>
              </w:rPr>
              <w:tab/>
            </w:r>
            <w:r>
              <w:rPr>
                <w:noProof/>
                <w:webHidden/>
              </w:rPr>
              <w:fldChar w:fldCharType="begin"/>
            </w:r>
            <w:r w:rsidR="00954A08">
              <w:rPr>
                <w:noProof/>
                <w:webHidden/>
              </w:rPr>
              <w:instrText xml:space="preserve"> PAGEREF _Toc381294340 \h </w:instrText>
            </w:r>
            <w:r>
              <w:rPr>
                <w:noProof/>
                <w:webHidden/>
              </w:rPr>
            </w:r>
            <w:r>
              <w:rPr>
                <w:noProof/>
                <w:webHidden/>
              </w:rPr>
              <w:fldChar w:fldCharType="separate"/>
            </w:r>
            <w:r w:rsidR="00954A08">
              <w:rPr>
                <w:noProof/>
                <w:webHidden/>
              </w:rPr>
              <w:t>11</w:t>
            </w:r>
            <w:r>
              <w:rPr>
                <w:noProof/>
                <w:webHidden/>
              </w:rPr>
              <w:fldChar w:fldCharType="end"/>
            </w:r>
          </w:hyperlink>
        </w:p>
        <w:p w:rsidR="00954A08" w:rsidRDefault="000F0BC5">
          <w:pPr>
            <w:pStyle w:val="TOC3"/>
            <w:tabs>
              <w:tab w:val="right" w:leader="dot" w:pos="9350"/>
            </w:tabs>
            <w:rPr>
              <w:noProof/>
            </w:rPr>
          </w:pPr>
          <w:hyperlink w:anchor="_Toc381294341" w:history="1">
            <w:r w:rsidR="00954A08" w:rsidRPr="00E07FF3">
              <w:rPr>
                <w:rStyle w:val="Hyperlink"/>
                <w:rFonts w:eastAsia="Arial"/>
                <w:noProof/>
              </w:rPr>
              <w:t>3.3.1. Functionality</w:t>
            </w:r>
            <w:r w:rsidR="00954A08">
              <w:rPr>
                <w:noProof/>
                <w:webHidden/>
              </w:rPr>
              <w:tab/>
            </w:r>
            <w:r>
              <w:rPr>
                <w:noProof/>
                <w:webHidden/>
              </w:rPr>
              <w:fldChar w:fldCharType="begin"/>
            </w:r>
            <w:r w:rsidR="00954A08">
              <w:rPr>
                <w:noProof/>
                <w:webHidden/>
              </w:rPr>
              <w:instrText xml:space="preserve"> PAGEREF _Toc381294341 \h </w:instrText>
            </w:r>
            <w:r>
              <w:rPr>
                <w:noProof/>
                <w:webHidden/>
              </w:rPr>
            </w:r>
            <w:r>
              <w:rPr>
                <w:noProof/>
                <w:webHidden/>
              </w:rPr>
              <w:fldChar w:fldCharType="separate"/>
            </w:r>
            <w:r w:rsidR="00954A08">
              <w:rPr>
                <w:noProof/>
                <w:webHidden/>
              </w:rPr>
              <w:t>11</w:t>
            </w:r>
            <w:r>
              <w:rPr>
                <w:noProof/>
                <w:webHidden/>
              </w:rPr>
              <w:fldChar w:fldCharType="end"/>
            </w:r>
          </w:hyperlink>
        </w:p>
        <w:p w:rsidR="00954A08" w:rsidRDefault="000F0BC5">
          <w:pPr>
            <w:pStyle w:val="TOC3"/>
            <w:tabs>
              <w:tab w:val="right" w:leader="dot" w:pos="9350"/>
            </w:tabs>
            <w:rPr>
              <w:noProof/>
            </w:rPr>
          </w:pPr>
          <w:hyperlink w:anchor="_Toc381294342" w:history="1">
            <w:r w:rsidR="00954A08" w:rsidRPr="00E07FF3">
              <w:rPr>
                <w:rStyle w:val="Hyperlink"/>
                <w:rFonts w:eastAsia="Arial"/>
                <w:noProof/>
              </w:rPr>
              <w:t>3.3.2. Operational Requirements</w:t>
            </w:r>
            <w:r w:rsidR="00954A08">
              <w:rPr>
                <w:noProof/>
                <w:webHidden/>
              </w:rPr>
              <w:tab/>
            </w:r>
            <w:r>
              <w:rPr>
                <w:noProof/>
                <w:webHidden/>
              </w:rPr>
              <w:fldChar w:fldCharType="begin"/>
            </w:r>
            <w:r w:rsidR="00954A08">
              <w:rPr>
                <w:noProof/>
                <w:webHidden/>
              </w:rPr>
              <w:instrText xml:space="preserve"> PAGEREF _Toc381294342 \h </w:instrText>
            </w:r>
            <w:r>
              <w:rPr>
                <w:noProof/>
                <w:webHidden/>
              </w:rPr>
            </w:r>
            <w:r>
              <w:rPr>
                <w:noProof/>
                <w:webHidden/>
              </w:rPr>
              <w:fldChar w:fldCharType="separate"/>
            </w:r>
            <w:r w:rsidR="00954A08">
              <w:rPr>
                <w:noProof/>
                <w:webHidden/>
              </w:rPr>
              <w:t>11</w:t>
            </w:r>
            <w:r>
              <w:rPr>
                <w:noProof/>
                <w:webHidden/>
              </w:rPr>
              <w:fldChar w:fldCharType="end"/>
            </w:r>
          </w:hyperlink>
        </w:p>
        <w:p w:rsidR="00954A08" w:rsidRDefault="000F0BC5">
          <w:pPr>
            <w:pStyle w:val="TOC3"/>
            <w:tabs>
              <w:tab w:val="right" w:leader="dot" w:pos="9350"/>
            </w:tabs>
            <w:rPr>
              <w:noProof/>
            </w:rPr>
          </w:pPr>
          <w:hyperlink w:anchor="_Toc381294343" w:history="1">
            <w:r w:rsidR="00954A08" w:rsidRPr="00E07FF3">
              <w:rPr>
                <w:rStyle w:val="Hyperlink"/>
                <w:rFonts w:eastAsia="Arial"/>
                <w:noProof/>
              </w:rPr>
              <w:t>3.3.3. QoS Requirements</w:t>
            </w:r>
            <w:r w:rsidR="00954A08">
              <w:rPr>
                <w:noProof/>
                <w:webHidden/>
              </w:rPr>
              <w:tab/>
            </w:r>
            <w:r>
              <w:rPr>
                <w:noProof/>
                <w:webHidden/>
              </w:rPr>
              <w:fldChar w:fldCharType="begin"/>
            </w:r>
            <w:r w:rsidR="00954A08">
              <w:rPr>
                <w:noProof/>
                <w:webHidden/>
              </w:rPr>
              <w:instrText xml:space="preserve"> PAGEREF _Toc381294343 \h </w:instrText>
            </w:r>
            <w:r>
              <w:rPr>
                <w:noProof/>
                <w:webHidden/>
              </w:rPr>
            </w:r>
            <w:r>
              <w:rPr>
                <w:noProof/>
                <w:webHidden/>
              </w:rPr>
              <w:fldChar w:fldCharType="separate"/>
            </w:r>
            <w:r w:rsidR="00954A08">
              <w:rPr>
                <w:noProof/>
                <w:webHidden/>
              </w:rPr>
              <w:t>11</w:t>
            </w:r>
            <w:r>
              <w:rPr>
                <w:noProof/>
                <w:webHidden/>
              </w:rPr>
              <w:fldChar w:fldCharType="end"/>
            </w:r>
          </w:hyperlink>
        </w:p>
        <w:p w:rsidR="00954A08" w:rsidRDefault="000F0BC5">
          <w:pPr>
            <w:pStyle w:val="TOC3"/>
            <w:tabs>
              <w:tab w:val="right" w:leader="dot" w:pos="9350"/>
            </w:tabs>
            <w:rPr>
              <w:noProof/>
            </w:rPr>
          </w:pPr>
          <w:hyperlink w:anchor="_Toc381294344" w:history="1">
            <w:r w:rsidR="00954A08" w:rsidRPr="00E07FF3">
              <w:rPr>
                <w:rStyle w:val="Hyperlink"/>
                <w:rFonts w:eastAsia="Arial"/>
                <w:noProof/>
              </w:rPr>
              <w:t>3.3.4. Parametric Requirements</w:t>
            </w:r>
            <w:r w:rsidR="00954A08">
              <w:rPr>
                <w:noProof/>
                <w:webHidden/>
              </w:rPr>
              <w:tab/>
            </w:r>
            <w:r>
              <w:rPr>
                <w:noProof/>
                <w:webHidden/>
              </w:rPr>
              <w:fldChar w:fldCharType="begin"/>
            </w:r>
            <w:r w:rsidR="00954A08">
              <w:rPr>
                <w:noProof/>
                <w:webHidden/>
              </w:rPr>
              <w:instrText xml:space="preserve"> PAGEREF _Toc381294344 \h </w:instrText>
            </w:r>
            <w:r>
              <w:rPr>
                <w:noProof/>
                <w:webHidden/>
              </w:rPr>
            </w:r>
            <w:r>
              <w:rPr>
                <w:noProof/>
                <w:webHidden/>
              </w:rPr>
              <w:fldChar w:fldCharType="separate"/>
            </w:r>
            <w:r w:rsidR="00954A08">
              <w:rPr>
                <w:noProof/>
                <w:webHidden/>
              </w:rPr>
              <w:t>11</w:t>
            </w:r>
            <w:r>
              <w:rPr>
                <w:noProof/>
                <w:webHidden/>
              </w:rPr>
              <w:fldChar w:fldCharType="end"/>
            </w:r>
          </w:hyperlink>
        </w:p>
        <w:p w:rsidR="00954A08" w:rsidRDefault="000F0BC5">
          <w:pPr>
            <w:pStyle w:val="TOC3"/>
            <w:tabs>
              <w:tab w:val="right" w:leader="dot" w:pos="9350"/>
            </w:tabs>
            <w:rPr>
              <w:noProof/>
            </w:rPr>
          </w:pPr>
          <w:hyperlink w:anchor="_Toc381294345" w:history="1">
            <w:r w:rsidR="00954A08" w:rsidRPr="00E07FF3">
              <w:rPr>
                <w:rStyle w:val="Hyperlink"/>
                <w:rFonts w:eastAsia="Arial"/>
                <w:noProof/>
              </w:rPr>
              <w:t>3.3.5. Design Requirements</w:t>
            </w:r>
            <w:r w:rsidR="00954A08">
              <w:rPr>
                <w:noProof/>
                <w:webHidden/>
              </w:rPr>
              <w:tab/>
            </w:r>
            <w:r>
              <w:rPr>
                <w:noProof/>
                <w:webHidden/>
              </w:rPr>
              <w:fldChar w:fldCharType="begin"/>
            </w:r>
            <w:r w:rsidR="00954A08">
              <w:rPr>
                <w:noProof/>
                <w:webHidden/>
              </w:rPr>
              <w:instrText xml:space="preserve"> PAGEREF _Toc381294345 \h </w:instrText>
            </w:r>
            <w:r>
              <w:rPr>
                <w:noProof/>
                <w:webHidden/>
              </w:rPr>
            </w:r>
            <w:r>
              <w:rPr>
                <w:noProof/>
                <w:webHidden/>
              </w:rPr>
              <w:fldChar w:fldCharType="separate"/>
            </w:r>
            <w:r w:rsidR="00954A08">
              <w:rPr>
                <w:noProof/>
                <w:webHidden/>
              </w:rPr>
              <w:t>11</w:t>
            </w:r>
            <w:r>
              <w:rPr>
                <w:noProof/>
                <w:webHidden/>
              </w:rPr>
              <w:fldChar w:fldCharType="end"/>
            </w:r>
          </w:hyperlink>
        </w:p>
        <w:p w:rsidR="00954A08" w:rsidRDefault="000F0BC5">
          <w:pPr>
            <w:pStyle w:val="TOC2"/>
            <w:tabs>
              <w:tab w:val="right" w:leader="dot" w:pos="9350"/>
            </w:tabs>
            <w:rPr>
              <w:noProof/>
            </w:rPr>
          </w:pPr>
          <w:hyperlink w:anchor="_Toc381294346" w:history="1">
            <w:r w:rsidR="00954A08" w:rsidRPr="00E07FF3">
              <w:rPr>
                <w:rStyle w:val="Hyperlink"/>
                <w:rFonts w:eastAsia="Arial"/>
                <w:noProof/>
              </w:rPr>
              <w:t>3.4. Battery</w:t>
            </w:r>
            <w:r w:rsidR="00954A08">
              <w:rPr>
                <w:noProof/>
                <w:webHidden/>
              </w:rPr>
              <w:tab/>
            </w:r>
            <w:r>
              <w:rPr>
                <w:noProof/>
                <w:webHidden/>
              </w:rPr>
              <w:fldChar w:fldCharType="begin"/>
            </w:r>
            <w:r w:rsidR="00954A08">
              <w:rPr>
                <w:noProof/>
                <w:webHidden/>
              </w:rPr>
              <w:instrText xml:space="preserve"> PAGEREF _Toc381294346 \h </w:instrText>
            </w:r>
            <w:r>
              <w:rPr>
                <w:noProof/>
                <w:webHidden/>
              </w:rPr>
            </w:r>
            <w:r>
              <w:rPr>
                <w:noProof/>
                <w:webHidden/>
              </w:rPr>
              <w:fldChar w:fldCharType="separate"/>
            </w:r>
            <w:r w:rsidR="00954A08">
              <w:rPr>
                <w:noProof/>
                <w:webHidden/>
              </w:rPr>
              <w:t>11</w:t>
            </w:r>
            <w:r>
              <w:rPr>
                <w:noProof/>
                <w:webHidden/>
              </w:rPr>
              <w:fldChar w:fldCharType="end"/>
            </w:r>
          </w:hyperlink>
        </w:p>
        <w:p w:rsidR="00954A08" w:rsidRDefault="000F0BC5">
          <w:pPr>
            <w:pStyle w:val="TOC3"/>
            <w:tabs>
              <w:tab w:val="right" w:leader="dot" w:pos="9350"/>
            </w:tabs>
            <w:rPr>
              <w:noProof/>
            </w:rPr>
          </w:pPr>
          <w:hyperlink w:anchor="_Toc381294347" w:history="1">
            <w:r w:rsidR="00954A08" w:rsidRPr="00E07FF3">
              <w:rPr>
                <w:rStyle w:val="Hyperlink"/>
                <w:rFonts w:eastAsia="Arial"/>
                <w:noProof/>
              </w:rPr>
              <w:t>3.4.1. Functionality</w:t>
            </w:r>
            <w:r w:rsidR="00954A08">
              <w:rPr>
                <w:noProof/>
                <w:webHidden/>
              </w:rPr>
              <w:tab/>
            </w:r>
            <w:r>
              <w:rPr>
                <w:noProof/>
                <w:webHidden/>
              </w:rPr>
              <w:fldChar w:fldCharType="begin"/>
            </w:r>
            <w:r w:rsidR="00954A08">
              <w:rPr>
                <w:noProof/>
                <w:webHidden/>
              </w:rPr>
              <w:instrText xml:space="preserve"> PAGEREF _Toc381294347 \h </w:instrText>
            </w:r>
            <w:r>
              <w:rPr>
                <w:noProof/>
                <w:webHidden/>
              </w:rPr>
            </w:r>
            <w:r>
              <w:rPr>
                <w:noProof/>
                <w:webHidden/>
              </w:rPr>
              <w:fldChar w:fldCharType="separate"/>
            </w:r>
            <w:r w:rsidR="00954A08">
              <w:rPr>
                <w:noProof/>
                <w:webHidden/>
              </w:rPr>
              <w:t>11</w:t>
            </w:r>
            <w:r>
              <w:rPr>
                <w:noProof/>
                <w:webHidden/>
              </w:rPr>
              <w:fldChar w:fldCharType="end"/>
            </w:r>
          </w:hyperlink>
        </w:p>
        <w:p w:rsidR="00954A08" w:rsidRDefault="000F0BC5">
          <w:pPr>
            <w:pStyle w:val="TOC3"/>
            <w:tabs>
              <w:tab w:val="right" w:leader="dot" w:pos="9350"/>
            </w:tabs>
            <w:rPr>
              <w:noProof/>
            </w:rPr>
          </w:pPr>
          <w:hyperlink w:anchor="_Toc381294348" w:history="1">
            <w:r w:rsidR="00954A08" w:rsidRPr="00E07FF3">
              <w:rPr>
                <w:rStyle w:val="Hyperlink"/>
                <w:rFonts w:eastAsia="Arial"/>
                <w:noProof/>
              </w:rPr>
              <w:t>3.4.2. Operational Requirements</w:t>
            </w:r>
            <w:r w:rsidR="00954A08">
              <w:rPr>
                <w:noProof/>
                <w:webHidden/>
              </w:rPr>
              <w:tab/>
            </w:r>
            <w:r>
              <w:rPr>
                <w:noProof/>
                <w:webHidden/>
              </w:rPr>
              <w:fldChar w:fldCharType="begin"/>
            </w:r>
            <w:r w:rsidR="00954A08">
              <w:rPr>
                <w:noProof/>
                <w:webHidden/>
              </w:rPr>
              <w:instrText xml:space="preserve"> PAGEREF _Toc381294348 \h </w:instrText>
            </w:r>
            <w:r>
              <w:rPr>
                <w:noProof/>
                <w:webHidden/>
              </w:rPr>
            </w:r>
            <w:r>
              <w:rPr>
                <w:noProof/>
                <w:webHidden/>
              </w:rPr>
              <w:fldChar w:fldCharType="separate"/>
            </w:r>
            <w:r w:rsidR="00954A08">
              <w:rPr>
                <w:noProof/>
                <w:webHidden/>
              </w:rPr>
              <w:t>11</w:t>
            </w:r>
            <w:r>
              <w:rPr>
                <w:noProof/>
                <w:webHidden/>
              </w:rPr>
              <w:fldChar w:fldCharType="end"/>
            </w:r>
          </w:hyperlink>
        </w:p>
        <w:p w:rsidR="00954A08" w:rsidRDefault="000F0BC5">
          <w:pPr>
            <w:pStyle w:val="TOC3"/>
            <w:tabs>
              <w:tab w:val="right" w:leader="dot" w:pos="9350"/>
            </w:tabs>
            <w:rPr>
              <w:noProof/>
            </w:rPr>
          </w:pPr>
          <w:hyperlink w:anchor="_Toc381294349" w:history="1">
            <w:r w:rsidR="00954A08" w:rsidRPr="00E07FF3">
              <w:rPr>
                <w:rStyle w:val="Hyperlink"/>
                <w:rFonts w:eastAsia="Arial"/>
                <w:noProof/>
              </w:rPr>
              <w:t>3.4.3. QoS Requirements</w:t>
            </w:r>
            <w:r w:rsidR="00954A08">
              <w:rPr>
                <w:noProof/>
                <w:webHidden/>
              </w:rPr>
              <w:tab/>
            </w:r>
            <w:r>
              <w:rPr>
                <w:noProof/>
                <w:webHidden/>
              </w:rPr>
              <w:fldChar w:fldCharType="begin"/>
            </w:r>
            <w:r w:rsidR="00954A08">
              <w:rPr>
                <w:noProof/>
                <w:webHidden/>
              </w:rPr>
              <w:instrText xml:space="preserve"> PAGEREF _Toc381294349 \h </w:instrText>
            </w:r>
            <w:r>
              <w:rPr>
                <w:noProof/>
                <w:webHidden/>
              </w:rPr>
            </w:r>
            <w:r>
              <w:rPr>
                <w:noProof/>
                <w:webHidden/>
              </w:rPr>
              <w:fldChar w:fldCharType="separate"/>
            </w:r>
            <w:r w:rsidR="00954A08">
              <w:rPr>
                <w:noProof/>
                <w:webHidden/>
              </w:rPr>
              <w:t>11</w:t>
            </w:r>
            <w:r>
              <w:rPr>
                <w:noProof/>
                <w:webHidden/>
              </w:rPr>
              <w:fldChar w:fldCharType="end"/>
            </w:r>
          </w:hyperlink>
        </w:p>
        <w:p w:rsidR="00954A08" w:rsidRDefault="000F0BC5">
          <w:pPr>
            <w:pStyle w:val="TOC3"/>
            <w:tabs>
              <w:tab w:val="right" w:leader="dot" w:pos="9350"/>
            </w:tabs>
            <w:rPr>
              <w:noProof/>
            </w:rPr>
          </w:pPr>
          <w:hyperlink w:anchor="_Toc381294350" w:history="1">
            <w:r w:rsidR="00954A08" w:rsidRPr="00E07FF3">
              <w:rPr>
                <w:rStyle w:val="Hyperlink"/>
                <w:rFonts w:eastAsia="Arial"/>
                <w:noProof/>
              </w:rPr>
              <w:t>3.4.4. Parametric Requirements</w:t>
            </w:r>
            <w:r w:rsidR="00954A08">
              <w:rPr>
                <w:noProof/>
                <w:webHidden/>
              </w:rPr>
              <w:tab/>
            </w:r>
            <w:r>
              <w:rPr>
                <w:noProof/>
                <w:webHidden/>
              </w:rPr>
              <w:fldChar w:fldCharType="begin"/>
            </w:r>
            <w:r w:rsidR="00954A08">
              <w:rPr>
                <w:noProof/>
                <w:webHidden/>
              </w:rPr>
              <w:instrText xml:space="preserve"> PAGEREF _Toc381294350 \h </w:instrText>
            </w:r>
            <w:r>
              <w:rPr>
                <w:noProof/>
                <w:webHidden/>
              </w:rPr>
            </w:r>
            <w:r>
              <w:rPr>
                <w:noProof/>
                <w:webHidden/>
              </w:rPr>
              <w:fldChar w:fldCharType="separate"/>
            </w:r>
            <w:r w:rsidR="00954A08">
              <w:rPr>
                <w:noProof/>
                <w:webHidden/>
              </w:rPr>
              <w:t>11</w:t>
            </w:r>
            <w:r>
              <w:rPr>
                <w:noProof/>
                <w:webHidden/>
              </w:rPr>
              <w:fldChar w:fldCharType="end"/>
            </w:r>
          </w:hyperlink>
        </w:p>
        <w:p w:rsidR="00954A08" w:rsidRDefault="000F0BC5">
          <w:pPr>
            <w:pStyle w:val="TOC2"/>
            <w:tabs>
              <w:tab w:val="right" w:leader="dot" w:pos="9350"/>
            </w:tabs>
            <w:rPr>
              <w:noProof/>
            </w:rPr>
          </w:pPr>
          <w:hyperlink w:anchor="_Toc381294351" w:history="1">
            <w:r w:rsidR="00954A08" w:rsidRPr="00E07FF3">
              <w:rPr>
                <w:rStyle w:val="Hyperlink"/>
                <w:rFonts w:eastAsia="Arial"/>
                <w:noProof/>
              </w:rPr>
              <w:t>3.5. Controller</w:t>
            </w:r>
            <w:r w:rsidR="00954A08">
              <w:rPr>
                <w:noProof/>
                <w:webHidden/>
              </w:rPr>
              <w:tab/>
            </w:r>
            <w:r>
              <w:rPr>
                <w:noProof/>
                <w:webHidden/>
              </w:rPr>
              <w:fldChar w:fldCharType="begin"/>
            </w:r>
            <w:r w:rsidR="00954A08">
              <w:rPr>
                <w:noProof/>
                <w:webHidden/>
              </w:rPr>
              <w:instrText xml:space="preserve"> PAGEREF _Toc381294351 \h </w:instrText>
            </w:r>
            <w:r>
              <w:rPr>
                <w:noProof/>
                <w:webHidden/>
              </w:rPr>
            </w:r>
            <w:r>
              <w:rPr>
                <w:noProof/>
                <w:webHidden/>
              </w:rPr>
              <w:fldChar w:fldCharType="separate"/>
            </w:r>
            <w:r w:rsidR="00954A08">
              <w:rPr>
                <w:noProof/>
                <w:webHidden/>
              </w:rPr>
              <w:t>12</w:t>
            </w:r>
            <w:r>
              <w:rPr>
                <w:noProof/>
                <w:webHidden/>
              </w:rPr>
              <w:fldChar w:fldCharType="end"/>
            </w:r>
          </w:hyperlink>
        </w:p>
        <w:p w:rsidR="00954A08" w:rsidRDefault="000F0BC5">
          <w:pPr>
            <w:pStyle w:val="TOC3"/>
            <w:tabs>
              <w:tab w:val="right" w:leader="dot" w:pos="9350"/>
            </w:tabs>
            <w:rPr>
              <w:noProof/>
            </w:rPr>
          </w:pPr>
          <w:hyperlink w:anchor="_Toc381294352" w:history="1">
            <w:r w:rsidR="00954A08" w:rsidRPr="00E07FF3">
              <w:rPr>
                <w:rStyle w:val="Hyperlink"/>
                <w:rFonts w:eastAsia="Arial"/>
                <w:noProof/>
              </w:rPr>
              <w:t>3.5.1. Functionality</w:t>
            </w:r>
            <w:r w:rsidR="00954A08">
              <w:rPr>
                <w:noProof/>
                <w:webHidden/>
              </w:rPr>
              <w:tab/>
            </w:r>
            <w:r>
              <w:rPr>
                <w:noProof/>
                <w:webHidden/>
              </w:rPr>
              <w:fldChar w:fldCharType="begin"/>
            </w:r>
            <w:r w:rsidR="00954A08">
              <w:rPr>
                <w:noProof/>
                <w:webHidden/>
              </w:rPr>
              <w:instrText xml:space="preserve"> PAGEREF _Toc381294352 \h </w:instrText>
            </w:r>
            <w:r>
              <w:rPr>
                <w:noProof/>
                <w:webHidden/>
              </w:rPr>
            </w:r>
            <w:r>
              <w:rPr>
                <w:noProof/>
                <w:webHidden/>
              </w:rPr>
              <w:fldChar w:fldCharType="separate"/>
            </w:r>
            <w:r w:rsidR="00954A08">
              <w:rPr>
                <w:noProof/>
                <w:webHidden/>
              </w:rPr>
              <w:t>12</w:t>
            </w:r>
            <w:r>
              <w:rPr>
                <w:noProof/>
                <w:webHidden/>
              </w:rPr>
              <w:fldChar w:fldCharType="end"/>
            </w:r>
          </w:hyperlink>
        </w:p>
        <w:p w:rsidR="00954A08" w:rsidRDefault="000F0BC5">
          <w:pPr>
            <w:pStyle w:val="TOC3"/>
            <w:tabs>
              <w:tab w:val="right" w:leader="dot" w:pos="9350"/>
            </w:tabs>
            <w:rPr>
              <w:noProof/>
            </w:rPr>
          </w:pPr>
          <w:hyperlink w:anchor="_Toc381294353" w:history="1">
            <w:r w:rsidR="00954A08" w:rsidRPr="00E07FF3">
              <w:rPr>
                <w:rStyle w:val="Hyperlink"/>
                <w:rFonts w:eastAsia="Arial"/>
                <w:noProof/>
              </w:rPr>
              <w:t>3.5.2. Operational Requirements</w:t>
            </w:r>
            <w:r w:rsidR="00954A08">
              <w:rPr>
                <w:noProof/>
                <w:webHidden/>
              </w:rPr>
              <w:tab/>
            </w:r>
            <w:r>
              <w:rPr>
                <w:noProof/>
                <w:webHidden/>
              </w:rPr>
              <w:fldChar w:fldCharType="begin"/>
            </w:r>
            <w:r w:rsidR="00954A08">
              <w:rPr>
                <w:noProof/>
                <w:webHidden/>
              </w:rPr>
              <w:instrText xml:space="preserve"> PAGEREF _Toc381294353 \h </w:instrText>
            </w:r>
            <w:r>
              <w:rPr>
                <w:noProof/>
                <w:webHidden/>
              </w:rPr>
            </w:r>
            <w:r>
              <w:rPr>
                <w:noProof/>
                <w:webHidden/>
              </w:rPr>
              <w:fldChar w:fldCharType="separate"/>
            </w:r>
            <w:r w:rsidR="00954A08">
              <w:rPr>
                <w:noProof/>
                <w:webHidden/>
              </w:rPr>
              <w:t>12</w:t>
            </w:r>
            <w:r>
              <w:rPr>
                <w:noProof/>
                <w:webHidden/>
              </w:rPr>
              <w:fldChar w:fldCharType="end"/>
            </w:r>
          </w:hyperlink>
        </w:p>
        <w:p w:rsidR="00954A08" w:rsidRDefault="000F0BC5">
          <w:pPr>
            <w:pStyle w:val="TOC3"/>
            <w:tabs>
              <w:tab w:val="right" w:leader="dot" w:pos="9350"/>
            </w:tabs>
            <w:rPr>
              <w:noProof/>
            </w:rPr>
          </w:pPr>
          <w:hyperlink w:anchor="_Toc381294354" w:history="1">
            <w:r w:rsidR="00954A08" w:rsidRPr="00E07FF3">
              <w:rPr>
                <w:rStyle w:val="Hyperlink"/>
                <w:rFonts w:eastAsia="Arial"/>
                <w:noProof/>
              </w:rPr>
              <w:t>3.5.3. QoS Requirements</w:t>
            </w:r>
            <w:r w:rsidR="00954A08">
              <w:rPr>
                <w:noProof/>
                <w:webHidden/>
              </w:rPr>
              <w:tab/>
            </w:r>
            <w:r>
              <w:rPr>
                <w:noProof/>
                <w:webHidden/>
              </w:rPr>
              <w:fldChar w:fldCharType="begin"/>
            </w:r>
            <w:r w:rsidR="00954A08">
              <w:rPr>
                <w:noProof/>
                <w:webHidden/>
              </w:rPr>
              <w:instrText xml:space="preserve"> PAGEREF _Toc381294354 \h </w:instrText>
            </w:r>
            <w:r>
              <w:rPr>
                <w:noProof/>
                <w:webHidden/>
              </w:rPr>
            </w:r>
            <w:r>
              <w:rPr>
                <w:noProof/>
                <w:webHidden/>
              </w:rPr>
              <w:fldChar w:fldCharType="separate"/>
            </w:r>
            <w:r w:rsidR="00954A08">
              <w:rPr>
                <w:noProof/>
                <w:webHidden/>
              </w:rPr>
              <w:t>12</w:t>
            </w:r>
            <w:r>
              <w:rPr>
                <w:noProof/>
                <w:webHidden/>
              </w:rPr>
              <w:fldChar w:fldCharType="end"/>
            </w:r>
          </w:hyperlink>
        </w:p>
        <w:p w:rsidR="00954A08" w:rsidRDefault="000F0BC5">
          <w:pPr>
            <w:pStyle w:val="TOC3"/>
            <w:tabs>
              <w:tab w:val="right" w:leader="dot" w:pos="9350"/>
            </w:tabs>
            <w:rPr>
              <w:noProof/>
            </w:rPr>
          </w:pPr>
          <w:hyperlink w:anchor="_Toc381294355" w:history="1">
            <w:r w:rsidR="00954A08" w:rsidRPr="00E07FF3">
              <w:rPr>
                <w:rStyle w:val="Hyperlink"/>
                <w:rFonts w:eastAsia="Arial"/>
                <w:noProof/>
              </w:rPr>
              <w:t>3.5.4. Parametric Requirements</w:t>
            </w:r>
            <w:r w:rsidR="00954A08">
              <w:rPr>
                <w:noProof/>
                <w:webHidden/>
              </w:rPr>
              <w:tab/>
            </w:r>
            <w:r>
              <w:rPr>
                <w:noProof/>
                <w:webHidden/>
              </w:rPr>
              <w:fldChar w:fldCharType="begin"/>
            </w:r>
            <w:r w:rsidR="00954A08">
              <w:rPr>
                <w:noProof/>
                <w:webHidden/>
              </w:rPr>
              <w:instrText xml:space="preserve"> PAGEREF _Toc381294355 \h </w:instrText>
            </w:r>
            <w:r>
              <w:rPr>
                <w:noProof/>
                <w:webHidden/>
              </w:rPr>
            </w:r>
            <w:r>
              <w:rPr>
                <w:noProof/>
                <w:webHidden/>
              </w:rPr>
              <w:fldChar w:fldCharType="separate"/>
            </w:r>
            <w:r w:rsidR="00954A08">
              <w:rPr>
                <w:noProof/>
                <w:webHidden/>
              </w:rPr>
              <w:t>12</w:t>
            </w:r>
            <w:r>
              <w:rPr>
                <w:noProof/>
                <w:webHidden/>
              </w:rPr>
              <w:fldChar w:fldCharType="end"/>
            </w:r>
          </w:hyperlink>
        </w:p>
        <w:p w:rsidR="00954A08" w:rsidRDefault="000F0BC5">
          <w:pPr>
            <w:pStyle w:val="TOC3"/>
            <w:tabs>
              <w:tab w:val="right" w:leader="dot" w:pos="9350"/>
            </w:tabs>
            <w:rPr>
              <w:noProof/>
            </w:rPr>
          </w:pPr>
          <w:hyperlink w:anchor="_Toc381294356" w:history="1">
            <w:r w:rsidR="00954A08" w:rsidRPr="00E07FF3">
              <w:rPr>
                <w:rStyle w:val="Hyperlink"/>
                <w:rFonts w:eastAsia="Arial"/>
                <w:noProof/>
              </w:rPr>
              <w:t>3.5.5. Design Requirements</w:t>
            </w:r>
            <w:r w:rsidR="00954A08">
              <w:rPr>
                <w:noProof/>
                <w:webHidden/>
              </w:rPr>
              <w:tab/>
            </w:r>
            <w:r>
              <w:rPr>
                <w:noProof/>
                <w:webHidden/>
              </w:rPr>
              <w:fldChar w:fldCharType="begin"/>
            </w:r>
            <w:r w:rsidR="00954A08">
              <w:rPr>
                <w:noProof/>
                <w:webHidden/>
              </w:rPr>
              <w:instrText xml:space="preserve"> PAGEREF _Toc381294356 \h </w:instrText>
            </w:r>
            <w:r>
              <w:rPr>
                <w:noProof/>
                <w:webHidden/>
              </w:rPr>
            </w:r>
            <w:r>
              <w:rPr>
                <w:noProof/>
                <w:webHidden/>
              </w:rPr>
              <w:fldChar w:fldCharType="separate"/>
            </w:r>
            <w:r w:rsidR="00954A08">
              <w:rPr>
                <w:noProof/>
                <w:webHidden/>
              </w:rPr>
              <w:t>12</w:t>
            </w:r>
            <w:r>
              <w:rPr>
                <w:noProof/>
                <w:webHidden/>
              </w:rPr>
              <w:fldChar w:fldCharType="end"/>
            </w:r>
          </w:hyperlink>
        </w:p>
        <w:p w:rsidR="00954A08" w:rsidRDefault="000F0BC5">
          <w:pPr>
            <w:pStyle w:val="TOC2"/>
            <w:tabs>
              <w:tab w:val="right" w:leader="dot" w:pos="9350"/>
            </w:tabs>
            <w:rPr>
              <w:noProof/>
            </w:rPr>
          </w:pPr>
          <w:hyperlink w:anchor="_Toc381294357" w:history="1">
            <w:r w:rsidR="00954A08" w:rsidRPr="00E07FF3">
              <w:rPr>
                <w:rStyle w:val="Hyperlink"/>
                <w:rFonts w:eastAsia="Arial"/>
                <w:noProof/>
              </w:rPr>
              <w:t>3.6. WiFi Dongle</w:t>
            </w:r>
            <w:r w:rsidR="00954A08">
              <w:rPr>
                <w:noProof/>
                <w:webHidden/>
              </w:rPr>
              <w:tab/>
            </w:r>
            <w:r>
              <w:rPr>
                <w:noProof/>
                <w:webHidden/>
              </w:rPr>
              <w:fldChar w:fldCharType="begin"/>
            </w:r>
            <w:r w:rsidR="00954A08">
              <w:rPr>
                <w:noProof/>
                <w:webHidden/>
              </w:rPr>
              <w:instrText xml:space="preserve"> PAGEREF _Toc381294357 \h </w:instrText>
            </w:r>
            <w:r>
              <w:rPr>
                <w:noProof/>
                <w:webHidden/>
              </w:rPr>
            </w:r>
            <w:r>
              <w:rPr>
                <w:noProof/>
                <w:webHidden/>
              </w:rPr>
              <w:fldChar w:fldCharType="separate"/>
            </w:r>
            <w:r w:rsidR="00954A08">
              <w:rPr>
                <w:noProof/>
                <w:webHidden/>
              </w:rPr>
              <w:t>12</w:t>
            </w:r>
            <w:r>
              <w:rPr>
                <w:noProof/>
                <w:webHidden/>
              </w:rPr>
              <w:fldChar w:fldCharType="end"/>
            </w:r>
          </w:hyperlink>
        </w:p>
        <w:p w:rsidR="00954A08" w:rsidRDefault="000F0BC5">
          <w:pPr>
            <w:pStyle w:val="TOC3"/>
            <w:tabs>
              <w:tab w:val="right" w:leader="dot" w:pos="9350"/>
            </w:tabs>
            <w:rPr>
              <w:noProof/>
            </w:rPr>
          </w:pPr>
          <w:hyperlink w:anchor="_Toc381294358" w:history="1">
            <w:r w:rsidR="00954A08" w:rsidRPr="00E07FF3">
              <w:rPr>
                <w:rStyle w:val="Hyperlink"/>
                <w:rFonts w:eastAsia="Arial"/>
                <w:noProof/>
              </w:rPr>
              <w:t>3.6.1. Functionality</w:t>
            </w:r>
            <w:r w:rsidR="00954A08">
              <w:rPr>
                <w:noProof/>
                <w:webHidden/>
              </w:rPr>
              <w:tab/>
            </w:r>
            <w:r>
              <w:rPr>
                <w:noProof/>
                <w:webHidden/>
              </w:rPr>
              <w:fldChar w:fldCharType="begin"/>
            </w:r>
            <w:r w:rsidR="00954A08">
              <w:rPr>
                <w:noProof/>
                <w:webHidden/>
              </w:rPr>
              <w:instrText xml:space="preserve"> PAGEREF _Toc381294358 \h </w:instrText>
            </w:r>
            <w:r>
              <w:rPr>
                <w:noProof/>
                <w:webHidden/>
              </w:rPr>
            </w:r>
            <w:r>
              <w:rPr>
                <w:noProof/>
                <w:webHidden/>
              </w:rPr>
              <w:fldChar w:fldCharType="separate"/>
            </w:r>
            <w:r w:rsidR="00954A08">
              <w:rPr>
                <w:noProof/>
                <w:webHidden/>
              </w:rPr>
              <w:t>12</w:t>
            </w:r>
            <w:r>
              <w:rPr>
                <w:noProof/>
                <w:webHidden/>
              </w:rPr>
              <w:fldChar w:fldCharType="end"/>
            </w:r>
          </w:hyperlink>
        </w:p>
        <w:p w:rsidR="00954A08" w:rsidRDefault="000F0BC5">
          <w:pPr>
            <w:pStyle w:val="TOC3"/>
            <w:tabs>
              <w:tab w:val="right" w:leader="dot" w:pos="9350"/>
            </w:tabs>
            <w:rPr>
              <w:noProof/>
            </w:rPr>
          </w:pPr>
          <w:hyperlink w:anchor="_Toc381294359" w:history="1">
            <w:r w:rsidR="00954A08" w:rsidRPr="00E07FF3">
              <w:rPr>
                <w:rStyle w:val="Hyperlink"/>
                <w:rFonts w:eastAsia="Arial"/>
                <w:noProof/>
              </w:rPr>
              <w:t>3.6.2. Operational Requirements</w:t>
            </w:r>
            <w:r w:rsidR="00954A08">
              <w:rPr>
                <w:noProof/>
                <w:webHidden/>
              </w:rPr>
              <w:tab/>
            </w:r>
            <w:r>
              <w:rPr>
                <w:noProof/>
                <w:webHidden/>
              </w:rPr>
              <w:fldChar w:fldCharType="begin"/>
            </w:r>
            <w:r w:rsidR="00954A08">
              <w:rPr>
                <w:noProof/>
                <w:webHidden/>
              </w:rPr>
              <w:instrText xml:space="preserve"> PAGEREF _Toc381294359 \h </w:instrText>
            </w:r>
            <w:r>
              <w:rPr>
                <w:noProof/>
                <w:webHidden/>
              </w:rPr>
            </w:r>
            <w:r>
              <w:rPr>
                <w:noProof/>
                <w:webHidden/>
              </w:rPr>
              <w:fldChar w:fldCharType="separate"/>
            </w:r>
            <w:r w:rsidR="00954A08">
              <w:rPr>
                <w:noProof/>
                <w:webHidden/>
              </w:rPr>
              <w:t>12</w:t>
            </w:r>
            <w:r>
              <w:rPr>
                <w:noProof/>
                <w:webHidden/>
              </w:rPr>
              <w:fldChar w:fldCharType="end"/>
            </w:r>
          </w:hyperlink>
        </w:p>
        <w:p w:rsidR="00954A08" w:rsidRDefault="000F0BC5">
          <w:pPr>
            <w:pStyle w:val="TOC3"/>
            <w:tabs>
              <w:tab w:val="right" w:leader="dot" w:pos="9350"/>
            </w:tabs>
            <w:rPr>
              <w:noProof/>
            </w:rPr>
          </w:pPr>
          <w:hyperlink w:anchor="_Toc381294360" w:history="1">
            <w:r w:rsidR="00954A08" w:rsidRPr="00E07FF3">
              <w:rPr>
                <w:rStyle w:val="Hyperlink"/>
                <w:rFonts w:eastAsia="Arial"/>
                <w:noProof/>
              </w:rPr>
              <w:t>3.6.3. QoS Requirements</w:t>
            </w:r>
            <w:r w:rsidR="00954A08">
              <w:rPr>
                <w:noProof/>
                <w:webHidden/>
              </w:rPr>
              <w:tab/>
            </w:r>
            <w:r>
              <w:rPr>
                <w:noProof/>
                <w:webHidden/>
              </w:rPr>
              <w:fldChar w:fldCharType="begin"/>
            </w:r>
            <w:r w:rsidR="00954A08">
              <w:rPr>
                <w:noProof/>
                <w:webHidden/>
              </w:rPr>
              <w:instrText xml:space="preserve"> PAGEREF _Toc381294360 \h </w:instrText>
            </w:r>
            <w:r>
              <w:rPr>
                <w:noProof/>
                <w:webHidden/>
              </w:rPr>
            </w:r>
            <w:r>
              <w:rPr>
                <w:noProof/>
                <w:webHidden/>
              </w:rPr>
              <w:fldChar w:fldCharType="separate"/>
            </w:r>
            <w:r w:rsidR="00954A08">
              <w:rPr>
                <w:noProof/>
                <w:webHidden/>
              </w:rPr>
              <w:t>12</w:t>
            </w:r>
            <w:r>
              <w:rPr>
                <w:noProof/>
                <w:webHidden/>
              </w:rPr>
              <w:fldChar w:fldCharType="end"/>
            </w:r>
          </w:hyperlink>
        </w:p>
        <w:p w:rsidR="00954A08" w:rsidRDefault="000F0BC5">
          <w:pPr>
            <w:pStyle w:val="TOC3"/>
            <w:tabs>
              <w:tab w:val="right" w:leader="dot" w:pos="9350"/>
            </w:tabs>
            <w:rPr>
              <w:noProof/>
            </w:rPr>
          </w:pPr>
          <w:hyperlink w:anchor="_Toc381294361" w:history="1">
            <w:r w:rsidR="00954A08" w:rsidRPr="00E07FF3">
              <w:rPr>
                <w:rStyle w:val="Hyperlink"/>
                <w:rFonts w:eastAsia="Arial"/>
                <w:noProof/>
              </w:rPr>
              <w:t>3.6.4. Parametric Requirements</w:t>
            </w:r>
            <w:r w:rsidR="00954A08">
              <w:rPr>
                <w:noProof/>
                <w:webHidden/>
              </w:rPr>
              <w:tab/>
            </w:r>
            <w:r>
              <w:rPr>
                <w:noProof/>
                <w:webHidden/>
              </w:rPr>
              <w:fldChar w:fldCharType="begin"/>
            </w:r>
            <w:r w:rsidR="00954A08">
              <w:rPr>
                <w:noProof/>
                <w:webHidden/>
              </w:rPr>
              <w:instrText xml:space="preserve"> PAGEREF _Toc381294361 \h </w:instrText>
            </w:r>
            <w:r>
              <w:rPr>
                <w:noProof/>
                <w:webHidden/>
              </w:rPr>
            </w:r>
            <w:r>
              <w:rPr>
                <w:noProof/>
                <w:webHidden/>
              </w:rPr>
              <w:fldChar w:fldCharType="separate"/>
            </w:r>
            <w:r w:rsidR="00954A08">
              <w:rPr>
                <w:noProof/>
                <w:webHidden/>
              </w:rPr>
              <w:t>12</w:t>
            </w:r>
            <w:r>
              <w:rPr>
                <w:noProof/>
                <w:webHidden/>
              </w:rPr>
              <w:fldChar w:fldCharType="end"/>
            </w:r>
          </w:hyperlink>
        </w:p>
        <w:p w:rsidR="00954A08" w:rsidRDefault="000F0BC5">
          <w:pPr>
            <w:pStyle w:val="TOC3"/>
            <w:tabs>
              <w:tab w:val="right" w:leader="dot" w:pos="9350"/>
            </w:tabs>
            <w:rPr>
              <w:noProof/>
            </w:rPr>
          </w:pPr>
          <w:hyperlink w:anchor="_Toc381294362" w:history="1">
            <w:r w:rsidR="00954A08" w:rsidRPr="00E07FF3">
              <w:rPr>
                <w:rStyle w:val="Hyperlink"/>
                <w:rFonts w:eastAsia="Arial"/>
                <w:noProof/>
              </w:rPr>
              <w:t>3.6.5. Design Requirements</w:t>
            </w:r>
            <w:r w:rsidR="00954A08">
              <w:rPr>
                <w:noProof/>
                <w:webHidden/>
              </w:rPr>
              <w:tab/>
            </w:r>
            <w:r>
              <w:rPr>
                <w:noProof/>
                <w:webHidden/>
              </w:rPr>
              <w:fldChar w:fldCharType="begin"/>
            </w:r>
            <w:r w:rsidR="00954A08">
              <w:rPr>
                <w:noProof/>
                <w:webHidden/>
              </w:rPr>
              <w:instrText xml:space="preserve"> PAGEREF _Toc381294362 \h </w:instrText>
            </w:r>
            <w:r>
              <w:rPr>
                <w:noProof/>
                <w:webHidden/>
              </w:rPr>
            </w:r>
            <w:r>
              <w:rPr>
                <w:noProof/>
                <w:webHidden/>
              </w:rPr>
              <w:fldChar w:fldCharType="separate"/>
            </w:r>
            <w:r w:rsidR="00954A08">
              <w:rPr>
                <w:noProof/>
                <w:webHidden/>
              </w:rPr>
              <w:t>12</w:t>
            </w:r>
            <w:r>
              <w:rPr>
                <w:noProof/>
                <w:webHidden/>
              </w:rPr>
              <w:fldChar w:fldCharType="end"/>
            </w:r>
          </w:hyperlink>
        </w:p>
        <w:p w:rsidR="00954A08" w:rsidRDefault="000F0BC5">
          <w:pPr>
            <w:pStyle w:val="TOC1"/>
            <w:tabs>
              <w:tab w:val="right" w:leader="dot" w:pos="9350"/>
            </w:tabs>
            <w:rPr>
              <w:noProof/>
            </w:rPr>
          </w:pPr>
          <w:hyperlink w:anchor="_Toc381294363" w:history="1">
            <w:r w:rsidR="00954A08" w:rsidRPr="00E07FF3">
              <w:rPr>
                <w:rStyle w:val="Hyperlink"/>
                <w:noProof/>
              </w:rPr>
              <w:t>4. External Interface Requirements</w:t>
            </w:r>
            <w:r w:rsidR="00954A08">
              <w:rPr>
                <w:noProof/>
                <w:webHidden/>
              </w:rPr>
              <w:tab/>
            </w:r>
            <w:r>
              <w:rPr>
                <w:noProof/>
                <w:webHidden/>
              </w:rPr>
              <w:fldChar w:fldCharType="begin"/>
            </w:r>
            <w:r w:rsidR="00954A08">
              <w:rPr>
                <w:noProof/>
                <w:webHidden/>
              </w:rPr>
              <w:instrText xml:space="preserve"> PAGEREF _Toc381294363 \h </w:instrText>
            </w:r>
            <w:r>
              <w:rPr>
                <w:noProof/>
                <w:webHidden/>
              </w:rPr>
            </w:r>
            <w:r>
              <w:rPr>
                <w:noProof/>
                <w:webHidden/>
              </w:rPr>
              <w:fldChar w:fldCharType="separate"/>
            </w:r>
            <w:r w:rsidR="00954A08">
              <w:rPr>
                <w:noProof/>
                <w:webHidden/>
              </w:rPr>
              <w:t>12</w:t>
            </w:r>
            <w:r>
              <w:rPr>
                <w:noProof/>
                <w:webHidden/>
              </w:rPr>
              <w:fldChar w:fldCharType="end"/>
            </w:r>
          </w:hyperlink>
        </w:p>
        <w:p w:rsidR="00954A08" w:rsidRDefault="000F0BC5">
          <w:pPr>
            <w:pStyle w:val="TOC2"/>
            <w:tabs>
              <w:tab w:val="right" w:leader="dot" w:pos="9350"/>
            </w:tabs>
            <w:rPr>
              <w:noProof/>
            </w:rPr>
          </w:pPr>
          <w:hyperlink w:anchor="_Toc381294364" w:history="1">
            <w:r w:rsidR="00954A08" w:rsidRPr="00E07FF3">
              <w:rPr>
                <w:rStyle w:val="Hyperlink"/>
                <w:noProof/>
              </w:rPr>
              <w:t>4. 1. User Interfaces</w:t>
            </w:r>
            <w:r w:rsidR="00954A08">
              <w:rPr>
                <w:noProof/>
                <w:webHidden/>
              </w:rPr>
              <w:tab/>
            </w:r>
            <w:r>
              <w:rPr>
                <w:noProof/>
                <w:webHidden/>
              </w:rPr>
              <w:fldChar w:fldCharType="begin"/>
            </w:r>
            <w:r w:rsidR="00954A08">
              <w:rPr>
                <w:noProof/>
                <w:webHidden/>
              </w:rPr>
              <w:instrText xml:space="preserve"> PAGEREF _Toc381294364 \h </w:instrText>
            </w:r>
            <w:r>
              <w:rPr>
                <w:noProof/>
                <w:webHidden/>
              </w:rPr>
            </w:r>
            <w:r>
              <w:rPr>
                <w:noProof/>
                <w:webHidden/>
              </w:rPr>
              <w:fldChar w:fldCharType="separate"/>
            </w:r>
            <w:r w:rsidR="00954A08">
              <w:rPr>
                <w:noProof/>
                <w:webHidden/>
              </w:rPr>
              <w:t>12</w:t>
            </w:r>
            <w:r>
              <w:rPr>
                <w:noProof/>
                <w:webHidden/>
              </w:rPr>
              <w:fldChar w:fldCharType="end"/>
            </w:r>
          </w:hyperlink>
        </w:p>
        <w:p w:rsidR="00954A08" w:rsidRDefault="000F0BC5">
          <w:pPr>
            <w:pStyle w:val="TOC2"/>
            <w:tabs>
              <w:tab w:val="right" w:leader="dot" w:pos="9350"/>
            </w:tabs>
            <w:rPr>
              <w:noProof/>
            </w:rPr>
          </w:pPr>
          <w:hyperlink w:anchor="_Toc381294365" w:history="1">
            <w:r w:rsidR="00954A08" w:rsidRPr="00E07FF3">
              <w:rPr>
                <w:rStyle w:val="Hyperlink"/>
                <w:noProof/>
              </w:rPr>
              <w:t>4. 2. Hardware Interfaces</w:t>
            </w:r>
            <w:r w:rsidR="00954A08">
              <w:rPr>
                <w:noProof/>
                <w:webHidden/>
              </w:rPr>
              <w:tab/>
            </w:r>
            <w:r>
              <w:rPr>
                <w:noProof/>
                <w:webHidden/>
              </w:rPr>
              <w:fldChar w:fldCharType="begin"/>
            </w:r>
            <w:r w:rsidR="00954A08">
              <w:rPr>
                <w:noProof/>
                <w:webHidden/>
              </w:rPr>
              <w:instrText xml:space="preserve"> PAGEREF _Toc381294365 \h </w:instrText>
            </w:r>
            <w:r>
              <w:rPr>
                <w:noProof/>
                <w:webHidden/>
              </w:rPr>
            </w:r>
            <w:r>
              <w:rPr>
                <w:noProof/>
                <w:webHidden/>
              </w:rPr>
              <w:fldChar w:fldCharType="separate"/>
            </w:r>
            <w:r w:rsidR="00954A08">
              <w:rPr>
                <w:noProof/>
                <w:webHidden/>
              </w:rPr>
              <w:t>13</w:t>
            </w:r>
            <w:r>
              <w:rPr>
                <w:noProof/>
                <w:webHidden/>
              </w:rPr>
              <w:fldChar w:fldCharType="end"/>
            </w:r>
          </w:hyperlink>
        </w:p>
        <w:p w:rsidR="00954A08" w:rsidRDefault="000F0BC5">
          <w:pPr>
            <w:pStyle w:val="TOC2"/>
            <w:tabs>
              <w:tab w:val="right" w:leader="dot" w:pos="9350"/>
            </w:tabs>
            <w:rPr>
              <w:noProof/>
            </w:rPr>
          </w:pPr>
          <w:hyperlink w:anchor="_Toc381294366" w:history="1">
            <w:r w:rsidR="00954A08" w:rsidRPr="00E07FF3">
              <w:rPr>
                <w:rStyle w:val="Hyperlink"/>
                <w:noProof/>
              </w:rPr>
              <w:t>4. 3. Software Interfaces</w:t>
            </w:r>
            <w:r w:rsidR="00954A08">
              <w:rPr>
                <w:noProof/>
                <w:webHidden/>
              </w:rPr>
              <w:tab/>
            </w:r>
            <w:r>
              <w:rPr>
                <w:noProof/>
                <w:webHidden/>
              </w:rPr>
              <w:fldChar w:fldCharType="begin"/>
            </w:r>
            <w:r w:rsidR="00954A08">
              <w:rPr>
                <w:noProof/>
                <w:webHidden/>
              </w:rPr>
              <w:instrText xml:space="preserve"> PAGEREF _Toc381294366 \h </w:instrText>
            </w:r>
            <w:r>
              <w:rPr>
                <w:noProof/>
                <w:webHidden/>
              </w:rPr>
            </w:r>
            <w:r>
              <w:rPr>
                <w:noProof/>
                <w:webHidden/>
              </w:rPr>
              <w:fldChar w:fldCharType="separate"/>
            </w:r>
            <w:r w:rsidR="00954A08">
              <w:rPr>
                <w:noProof/>
                <w:webHidden/>
              </w:rPr>
              <w:t>13</w:t>
            </w:r>
            <w:r>
              <w:rPr>
                <w:noProof/>
                <w:webHidden/>
              </w:rPr>
              <w:fldChar w:fldCharType="end"/>
            </w:r>
          </w:hyperlink>
        </w:p>
        <w:p w:rsidR="00954A08" w:rsidRDefault="000F0BC5">
          <w:pPr>
            <w:pStyle w:val="TOC2"/>
            <w:tabs>
              <w:tab w:val="right" w:leader="dot" w:pos="9350"/>
            </w:tabs>
            <w:rPr>
              <w:noProof/>
            </w:rPr>
          </w:pPr>
          <w:hyperlink w:anchor="_Toc381294367" w:history="1">
            <w:r w:rsidR="00954A08" w:rsidRPr="00E07FF3">
              <w:rPr>
                <w:rStyle w:val="Hyperlink"/>
                <w:noProof/>
              </w:rPr>
              <w:t>4. 4. Communication Protocols and Interfaces</w:t>
            </w:r>
            <w:r w:rsidR="00954A08">
              <w:rPr>
                <w:noProof/>
                <w:webHidden/>
              </w:rPr>
              <w:tab/>
            </w:r>
            <w:r>
              <w:rPr>
                <w:noProof/>
                <w:webHidden/>
              </w:rPr>
              <w:fldChar w:fldCharType="begin"/>
            </w:r>
            <w:r w:rsidR="00954A08">
              <w:rPr>
                <w:noProof/>
                <w:webHidden/>
              </w:rPr>
              <w:instrText xml:space="preserve"> PAGEREF _Toc381294367 \h </w:instrText>
            </w:r>
            <w:r>
              <w:rPr>
                <w:noProof/>
                <w:webHidden/>
              </w:rPr>
            </w:r>
            <w:r>
              <w:rPr>
                <w:noProof/>
                <w:webHidden/>
              </w:rPr>
              <w:fldChar w:fldCharType="separate"/>
            </w:r>
            <w:r w:rsidR="00954A08">
              <w:rPr>
                <w:noProof/>
                <w:webHidden/>
              </w:rPr>
              <w:t>13</w:t>
            </w:r>
            <w:r>
              <w:rPr>
                <w:noProof/>
                <w:webHidden/>
              </w:rPr>
              <w:fldChar w:fldCharType="end"/>
            </w:r>
          </w:hyperlink>
        </w:p>
        <w:p w:rsidR="00954A08" w:rsidRDefault="000F0BC5">
          <w:pPr>
            <w:pStyle w:val="TOC1"/>
            <w:tabs>
              <w:tab w:val="right" w:leader="dot" w:pos="9350"/>
            </w:tabs>
            <w:rPr>
              <w:noProof/>
            </w:rPr>
          </w:pPr>
          <w:hyperlink w:anchor="_Toc381294368" w:history="1">
            <w:r w:rsidR="00954A08" w:rsidRPr="00E07FF3">
              <w:rPr>
                <w:rStyle w:val="Hyperlink"/>
                <w:noProof/>
              </w:rPr>
              <w:t>5. System Features</w:t>
            </w:r>
            <w:r w:rsidR="00954A08">
              <w:rPr>
                <w:noProof/>
                <w:webHidden/>
              </w:rPr>
              <w:tab/>
            </w:r>
            <w:r>
              <w:rPr>
                <w:noProof/>
                <w:webHidden/>
              </w:rPr>
              <w:fldChar w:fldCharType="begin"/>
            </w:r>
            <w:r w:rsidR="00954A08">
              <w:rPr>
                <w:noProof/>
                <w:webHidden/>
              </w:rPr>
              <w:instrText xml:space="preserve"> PAGEREF _Toc381294368 \h </w:instrText>
            </w:r>
            <w:r>
              <w:rPr>
                <w:noProof/>
                <w:webHidden/>
              </w:rPr>
            </w:r>
            <w:r>
              <w:rPr>
                <w:noProof/>
                <w:webHidden/>
              </w:rPr>
              <w:fldChar w:fldCharType="separate"/>
            </w:r>
            <w:r w:rsidR="00954A08">
              <w:rPr>
                <w:noProof/>
                <w:webHidden/>
              </w:rPr>
              <w:t>13</w:t>
            </w:r>
            <w:r>
              <w:rPr>
                <w:noProof/>
                <w:webHidden/>
              </w:rPr>
              <w:fldChar w:fldCharType="end"/>
            </w:r>
          </w:hyperlink>
        </w:p>
        <w:p w:rsidR="00954A08" w:rsidRDefault="000F0BC5">
          <w:pPr>
            <w:pStyle w:val="TOC2"/>
            <w:tabs>
              <w:tab w:val="right" w:leader="dot" w:pos="9350"/>
            </w:tabs>
            <w:rPr>
              <w:noProof/>
            </w:rPr>
          </w:pPr>
          <w:hyperlink w:anchor="_Toc381294369" w:history="1">
            <w:r w:rsidR="00954A08" w:rsidRPr="00E07FF3">
              <w:rPr>
                <w:rStyle w:val="Hyperlink"/>
                <w:noProof/>
              </w:rPr>
              <w:t>5.1. Find Vacant Parking Spot</w:t>
            </w:r>
            <w:r w:rsidR="00954A08">
              <w:rPr>
                <w:noProof/>
                <w:webHidden/>
              </w:rPr>
              <w:tab/>
            </w:r>
            <w:r>
              <w:rPr>
                <w:noProof/>
                <w:webHidden/>
              </w:rPr>
              <w:fldChar w:fldCharType="begin"/>
            </w:r>
            <w:r w:rsidR="00954A08">
              <w:rPr>
                <w:noProof/>
                <w:webHidden/>
              </w:rPr>
              <w:instrText xml:space="preserve"> PAGEREF _Toc381294369 \h </w:instrText>
            </w:r>
            <w:r>
              <w:rPr>
                <w:noProof/>
                <w:webHidden/>
              </w:rPr>
            </w:r>
            <w:r>
              <w:rPr>
                <w:noProof/>
                <w:webHidden/>
              </w:rPr>
              <w:fldChar w:fldCharType="separate"/>
            </w:r>
            <w:r w:rsidR="00954A08">
              <w:rPr>
                <w:noProof/>
                <w:webHidden/>
              </w:rPr>
              <w:t>13</w:t>
            </w:r>
            <w:r>
              <w:rPr>
                <w:noProof/>
                <w:webHidden/>
              </w:rPr>
              <w:fldChar w:fldCharType="end"/>
            </w:r>
          </w:hyperlink>
        </w:p>
        <w:p w:rsidR="00954A08" w:rsidRDefault="000F0BC5">
          <w:pPr>
            <w:pStyle w:val="TOC3"/>
            <w:tabs>
              <w:tab w:val="right" w:leader="dot" w:pos="9350"/>
            </w:tabs>
            <w:rPr>
              <w:noProof/>
            </w:rPr>
          </w:pPr>
          <w:hyperlink w:anchor="_Toc381294370" w:history="1">
            <w:r w:rsidR="00954A08" w:rsidRPr="00E07FF3">
              <w:rPr>
                <w:rStyle w:val="Hyperlink"/>
                <w:noProof/>
              </w:rPr>
              <w:t>5.1.1. Description</w:t>
            </w:r>
            <w:r w:rsidR="00954A08">
              <w:rPr>
                <w:noProof/>
                <w:webHidden/>
              </w:rPr>
              <w:tab/>
            </w:r>
            <w:r>
              <w:rPr>
                <w:noProof/>
                <w:webHidden/>
              </w:rPr>
              <w:fldChar w:fldCharType="begin"/>
            </w:r>
            <w:r w:rsidR="00954A08">
              <w:rPr>
                <w:noProof/>
                <w:webHidden/>
              </w:rPr>
              <w:instrText xml:space="preserve"> PAGEREF _Toc381294370 \h </w:instrText>
            </w:r>
            <w:r>
              <w:rPr>
                <w:noProof/>
                <w:webHidden/>
              </w:rPr>
            </w:r>
            <w:r>
              <w:rPr>
                <w:noProof/>
                <w:webHidden/>
              </w:rPr>
              <w:fldChar w:fldCharType="separate"/>
            </w:r>
            <w:r w:rsidR="00954A08">
              <w:rPr>
                <w:noProof/>
                <w:webHidden/>
              </w:rPr>
              <w:t>13</w:t>
            </w:r>
            <w:r>
              <w:rPr>
                <w:noProof/>
                <w:webHidden/>
              </w:rPr>
              <w:fldChar w:fldCharType="end"/>
            </w:r>
          </w:hyperlink>
        </w:p>
        <w:p w:rsidR="00954A08" w:rsidRDefault="000F0BC5">
          <w:pPr>
            <w:pStyle w:val="TOC3"/>
            <w:tabs>
              <w:tab w:val="right" w:leader="dot" w:pos="9350"/>
            </w:tabs>
            <w:rPr>
              <w:noProof/>
            </w:rPr>
          </w:pPr>
          <w:hyperlink w:anchor="_Toc381294371" w:history="1">
            <w:r w:rsidR="00954A08" w:rsidRPr="00E07FF3">
              <w:rPr>
                <w:rStyle w:val="Hyperlink"/>
                <w:noProof/>
              </w:rPr>
              <w:t>5.1.2. Action/result</w:t>
            </w:r>
            <w:r w:rsidR="00954A08">
              <w:rPr>
                <w:noProof/>
                <w:webHidden/>
              </w:rPr>
              <w:tab/>
            </w:r>
            <w:r>
              <w:rPr>
                <w:noProof/>
                <w:webHidden/>
              </w:rPr>
              <w:fldChar w:fldCharType="begin"/>
            </w:r>
            <w:r w:rsidR="00954A08">
              <w:rPr>
                <w:noProof/>
                <w:webHidden/>
              </w:rPr>
              <w:instrText xml:space="preserve"> PAGEREF _Toc381294371 \h </w:instrText>
            </w:r>
            <w:r>
              <w:rPr>
                <w:noProof/>
                <w:webHidden/>
              </w:rPr>
            </w:r>
            <w:r>
              <w:rPr>
                <w:noProof/>
                <w:webHidden/>
              </w:rPr>
              <w:fldChar w:fldCharType="separate"/>
            </w:r>
            <w:r w:rsidR="00954A08">
              <w:rPr>
                <w:noProof/>
                <w:webHidden/>
              </w:rPr>
              <w:t>13</w:t>
            </w:r>
            <w:r>
              <w:rPr>
                <w:noProof/>
                <w:webHidden/>
              </w:rPr>
              <w:fldChar w:fldCharType="end"/>
            </w:r>
          </w:hyperlink>
        </w:p>
        <w:p w:rsidR="00954A08" w:rsidRDefault="000F0BC5">
          <w:pPr>
            <w:pStyle w:val="TOC3"/>
            <w:tabs>
              <w:tab w:val="right" w:leader="dot" w:pos="9350"/>
            </w:tabs>
            <w:rPr>
              <w:noProof/>
            </w:rPr>
          </w:pPr>
          <w:hyperlink w:anchor="_Toc381294372" w:history="1">
            <w:r w:rsidR="00954A08" w:rsidRPr="00E07FF3">
              <w:rPr>
                <w:rStyle w:val="Hyperlink"/>
                <w:noProof/>
              </w:rPr>
              <w:t>5.1.3. Functional Requirements</w:t>
            </w:r>
            <w:r w:rsidR="00954A08">
              <w:rPr>
                <w:noProof/>
                <w:webHidden/>
              </w:rPr>
              <w:tab/>
            </w:r>
            <w:r>
              <w:rPr>
                <w:noProof/>
                <w:webHidden/>
              </w:rPr>
              <w:fldChar w:fldCharType="begin"/>
            </w:r>
            <w:r w:rsidR="00954A08">
              <w:rPr>
                <w:noProof/>
                <w:webHidden/>
              </w:rPr>
              <w:instrText xml:space="preserve"> PAGEREF _Toc381294372 \h </w:instrText>
            </w:r>
            <w:r>
              <w:rPr>
                <w:noProof/>
                <w:webHidden/>
              </w:rPr>
            </w:r>
            <w:r>
              <w:rPr>
                <w:noProof/>
                <w:webHidden/>
              </w:rPr>
              <w:fldChar w:fldCharType="separate"/>
            </w:r>
            <w:r w:rsidR="00954A08">
              <w:rPr>
                <w:noProof/>
                <w:webHidden/>
              </w:rPr>
              <w:t>13</w:t>
            </w:r>
            <w:r>
              <w:rPr>
                <w:noProof/>
                <w:webHidden/>
              </w:rPr>
              <w:fldChar w:fldCharType="end"/>
            </w:r>
          </w:hyperlink>
        </w:p>
        <w:p w:rsidR="00954A08" w:rsidRDefault="000F0BC5">
          <w:pPr>
            <w:pStyle w:val="TOC3"/>
            <w:tabs>
              <w:tab w:val="right" w:leader="dot" w:pos="9350"/>
            </w:tabs>
            <w:rPr>
              <w:noProof/>
            </w:rPr>
          </w:pPr>
          <w:hyperlink w:anchor="_Toc381294373" w:history="1">
            <w:r w:rsidR="00954A08" w:rsidRPr="00E07FF3">
              <w:rPr>
                <w:rStyle w:val="Hyperlink"/>
                <w:noProof/>
              </w:rPr>
              <w:t>5.1.4. NFR</w:t>
            </w:r>
            <w:r w:rsidR="00954A08">
              <w:rPr>
                <w:noProof/>
                <w:webHidden/>
              </w:rPr>
              <w:tab/>
            </w:r>
            <w:r>
              <w:rPr>
                <w:noProof/>
                <w:webHidden/>
              </w:rPr>
              <w:fldChar w:fldCharType="begin"/>
            </w:r>
            <w:r w:rsidR="00954A08">
              <w:rPr>
                <w:noProof/>
                <w:webHidden/>
              </w:rPr>
              <w:instrText xml:space="preserve"> PAGEREF _Toc381294373 \h </w:instrText>
            </w:r>
            <w:r>
              <w:rPr>
                <w:noProof/>
                <w:webHidden/>
              </w:rPr>
            </w:r>
            <w:r>
              <w:rPr>
                <w:noProof/>
                <w:webHidden/>
              </w:rPr>
              <w:fldChar w:fldCharType="separate"/>
            </w:r>
            <w:r w:rsidR="00954A08">
              <w:rPr>
                <w:noProof/>
                <w:webHidden/>
              </w:rPr>
              <w:t>14</w:t>
            </w:r>
            <w:r>
              <w:rPr>
                <w:noProof/>
                <w:webHidden/>
              </w:rPr>
              <w:fldChar w:fldCharType="end"/>
            </w:r>
          </w:hyperlink>
        </w:p>
        <w:p w:rsidR="00954A08" w:rsidRDefault="000F0BC5">
          <w:pPr>
            <w:pStyle w:val="TOC2"/>
            <w:tabs>
              <w:tab w:val="right" w:leader="dot" w:pos="9350"/>
            </w:tabs>
            <w:rPr>
              <w:noProof/>
            </w:rPr>
          </w:pPr>
          <w:hyperlink w:anchor="_Toc381294374" w:history="1">
            <w:r w:rsidR="00954A08" w:rsidRPr="00E07FF3">
              <w:rPr>
                <w:rStyle w:val="Hyperlink"/>
                <w:noProof/>
              </w:rPr>
              <w:t>5.2. Set the number of spots and Color code</w:t>
            </w:r>
            <w:r w:rsidR="00954A08">
              <w:rPr>
                <w:noProof/>
                <w:webHidden/>
              </w:rPr>
              <w:tab/>
            </w:r>
            <w:r>
              <w:rPr>
                <w:noProof/>
                <w:webHidden/>
              </w:rPr>
              <w:fldChar w:fldCharType="begin"/>
            </w:r>
            <w:r w:rsidR="00954A08">
              <w:rPr>
                <w:noProof/>
                <w:webHidden/>
              </w:rPr>
              <w:instrText xml:space="preserve"> PAGEREF _Toc381294374 \h </w:instrText>
            </w:r>
            <w:r>
              <w:rPr>
                <w:noProof/>
                <w:webHidden/>
              </w:rPr>
            </w:r>
            <w:r>
              <w:rPr>
                <w:noProof/>
                <w:webHidden/>
              </w:rPr>
              <w:fldChar w:fldCharType="separate"/>
            </w:r>
            <w:r w:rsidR="00954A08">
              <w:rPr>
                <w:noProof/>
                <w:webHidden/>
              </w:rPr>
              <w:t>14</w:t>
            </w:r>
            <w:r>
              <w:rPr>
                <w:noProof/>
                <w:webHidden/>
              </w:rPr>
              <w:fldChar w:fldCharType="end"/>
            </w:r>
          </w:hyperlink>
        </w:p>
        <w:p w:rsidR="00954A08" w:rsidRDefault="000F0BC5">
          <w:pPr>
            <w:pStyle w:val="TOC3"/>
            <w:tabs>
              <w:tab w:val="right" w:leader="dot" w:pos="9350"/>
            </w:tabs>
            <w:rPr>
              <w:noProof/>
            </w:rPr>
          </w:pPr>
          <w:hyperlink w:anchor="_Toc381294375" w:history="1">
            <w:r w:rsidR="00954A08" w:rsidRPr="00E07FF3">
              <w:rPr>
                <w:rStyle w:val="Hyperlink"/>
                <w:noProof/>
              </w:rPr>
              <w:t>5.2.1. Description</w:t>
            </w:r>
            <w:r w:rsidR="00954A08">
              <w:rPr>
                <w:noProof/>
                <w:webHidden/>
              </w:rPr>
              <w:tab/>
            </w:r>
            <w:r>
              <w:rPr>
                <w:noProof/>
                <w:webHidden/>
              </w:rPr>
              <w:fldChar w:fldCharType="begin"/>
            </w:r>
            <w:r w:rsidR="00954A08">
              <w:rPr>
                <w:noProof/>
                <w:webHidden/>
              </w:rPr>
              <w:instrText xml:space="preserve"> PAGEREF _Toc381294375 \h </w:instrText>
            </w:r>
            <w:r>
              <w:rPr>
                <w:noProof/>
                <w:webHidden/>
              </w:rPr>
            </w:r>
            <w:r>
              <w:rPr>
                <w:noProof/>
                <w:webHidden/>
              </w:rPr>
              <w:fldChar w:fldCharType="separate"/>
            </w:r>
            <w:r w:rsidR="00954A08">
              <w:rPr>
                <w:noProof/>
                <w:webHidden/>
              </w:rPr>
              <w:t>14</w:t>
            </w:r>
            <w:r>
              <w:rPr>
                <w:noProof/>
                <w:webHidden/>
              </w:rPr>
              <w:fldChar w:fldCharType="end"/>
            </w:r>
          </w:hyperlink>
        </w:p>
        <w:p w:rsidR="00954A08" w:rsidRDefault="000F0BC5">
          <w:pPr>
            <w:pStyle w:val="TOC3"/>
            <w:tabs>
              <w:tab w:val="right" w:leader="dot" w:pos="9350"/>
            </w:tabs>
            <w:rPr>
              <w:noProof/>
            </w:rPr>
          </w:pPr>
          <w:hyperlink w:anchor="_Toc381294376" w:history="1">
            <w:r w:rsidR="00954A08" w:rsidRPr="00E07FF3">
              <w:rPr>
                <w:rStyle w:val="Hyperlink"/>
                <w:noProof/>
              </w:rPr>
              <w:t>5.2.2. Action/result</w:t>
            </w:r>
            <w:r w:rsidR="00954A08">
              <w:rPr>
                <w:noProof/>
                <w:webHidden/>
              </w:rPr>
              <w:tab/>
            </w:r>
            <w:r>
              <w:rPr>
                <w:noProof/>
                <w:webHidden/>
              </w:rPr>
              <w:fldChar w:fldCharType="begin"/>
            </w:r>
            <w:r w:rsidR="00954A08">
              <w:rPr>
                <w:noProof/>
                <w:webHidden/>
              </w:rPr>
              <w:instrText xml:space="preserve"> PAGEREF _Toc381294376 \h </w:instrText>
            </w:r>
            <w:r>
              <w:rPr>
                <w:noProof/>
                <w:webHidden/>
              </w:rPr>
            </w:r>
            <w:r>
              <w:rPr>
                <w:noProof/>
                <w:webHidden/>
              </w:rPr>
              <w:fldChar w:fldCharType="separate"/>
            </w:r>
            <w:r w:rsidR="00954A08">
              <w:rPr>
                <w:noProof/>
                <w:webHidden/>
              </w:rPr>
              <w:t>15</w:t>
            </w:r>
            <w:r>
              <w:rPr>
                <w:noProof/>
                <w:webHidden/>
              </w:rPr>
              <w:fldChar w:fldCharType="end"/>
            </w:r>
          </w:hyperlink>
        </w:p>
        <w:p w:rsidR="00954A08" w:rsidRDefault="000F0BC5">
          <w:pPr>
            <w:pStyle w:val="TOC3"/>
            <w:tabs>
              <w:tab w:val="right" w:leader="dot" w:pos="9350"/>
            </w:tabs>
            <w:rPr>
              <w:noProof/>
            </w:rPr>
          </w:pPr>
          <w:hyperlink w:anchor="_Toc381294377" w:history="1">
            <w:r w:rsidR="00954A08" w:rsidRPr="00E07FF3">
              <w:rPr>
                <w:rStyle w:val="Hyperlink"/>
                <w:noProof/>
              </w:rPr>
              <w:t>5.2.3. Functional Requirements</w:t>
            </w:r>
            <w:r w:rsidR="00954A08">
              <w:rPr>
                <w:noProof/>
                <w:webHidden/>
              </w:rPr>
              <w:tab/>
            </w:r>
            <w:r>
              <w:rPr>
                <w:noProof/>
                <w:webHidden/>
              </w:rPr>
              <w:fldChar w:fldCharType="begin"/>
            </w:r>
            <w:r w:rsidR="00954A08">
              <w:rPr>
                <w:noProof/>
                <w:webHidden/>
              </w:rPr>
              <w:instrText xml:space="preserve"> PAGEREF _Toc381294377 \h </w:instrText>
            </w:r>
            <w:r>
              <w:rPr>
                <w:noProof/>
                <w:webHidden/>
              </w:rPr>
            </w:r>
            <w:r>
              <w:rPr>
                <w:noProof/>
                <w:webHidden/>
              </w:rPr>
              <w:fldChar w:fldCharType="separate"/>
            </w:r>
            <w:r w:rsidR="00954A08">
              <w:rPr>
                <w:noProof/>
                <w:webHidden/>
              </w:rPr>
              <w:t>15</w:t>
            </w:r>
            <w:r>
              <w:rPr>
                <w:noProof/>
                <w:webHidden/>
              </w:rPr>
              <w:fldChar w:fldCharType="end"/>
            </w:r>
          </w:hyperlink>
        </w:p>
        <w:p w:rsidR="00954A08" w:rsidRDefault="000F0BC5">
          <w:pPr>
            <w:pStyle w:val="TOC3"/>
            <w:tabs>
              <w:tab w:val="right" w:leader="dot" w:pos="9350"/>
            </w:tabs>
            <w:rPr>
              <w:noProof/>
            </w:rPr>
          </w:pPr>
          <w:hyperlink w:anchor="_Toc381294378" w:history="1">
            <w:r w:rsidR="00954A08" w:rsidRPr="00E07FF3">
              <w:rPr>
                <w:rStyle w:val="Hyperlink"/>
                <w:noProof/>
              </w:rPr>
              <w:t>5.2.4. NFR</w:t>
            </w:r>
            <w:r w:rsidR="00954A08">
              <w:rPr>
                <w:noProof/>
                <w:webHidden/>
              </w:rPr>
              <w:tab/>
            </w:r>
            <w:r>
              <w:rPr>
                <w:noProof/>
                <w:webHidden/>
              </w:rPr>
              <w:fldChar w:fldCharType="begin"/>
            </w:r>
            <w:r w:rsidR="00954A08">
              <w:rPr>
                <w:noProof/>
                <w:webHidden/>
              </w:rPr>
              <w:instrText xml:space="preserve"> PAGEREF _Toc381294378 \h </w:instrText>
            </w:r>
            <w:r>
              <w:rPr>
                <w:noProof/>
                <w:webHidden/>
              </w:rPr>
            </w:r>
            <w:r>
              <w:rPr>
                <w:noProof/>
                <w:webHidden/>
              </w:rPr>
              <w:fldChar w:fldCharType="separate"/>
            </w:r>
            <w:r w:rsidR="00954A08">
              <w:rPr>
                <w:noProof/>
                <w:webHidden/>
              </w:rPr>
              <w:t>15</w:t>
            </w:r>
            <w:r>
              <w:rPr>
                <w:noProof/>
                <w:webHidden/>
              </w:rPr>
              <w:fldChar w:fldCharType="end"/>
            </w:r>
          </w:hyperlink>
        </w:p>
        <w:p w:rsidR="00954A08" w:rsidRDefault="000F0BC5">
          <w:pPr>
            <w:pStyle w:val="TOC2"/>
            <w:tabs>
              <w:tab w:val="right" w:leader="dot" w:pos="9350"/>
            </w:tabs>
            <w:rPr>
              <w:noProof/>
            </w:rPr>
          </w:pPr>
          <w:hyperlink w:anchor="_Toc381294379" w:history="1">
            <w:r w:rsidR="00954A08" w:rsidRPr="00E07FF3">
              <w:rPr>
                <w:rStyle w:val="Hyperlink"/>
                <w:noProof/>
              </w:rPr>
              <w:t>5.3. Partial Open/Closure of parking lots</w:t>
            </w:r>
            <w:r w:rsidR="00954A08">
              <w:rPr>
                <w:noProof/>
                <w:webHidden/>
              </w:rPr>
              <w:tab/>
            </w:r>
            <w:r>
              <w:rPr>
                <w:noProof/>
                <w:webHidden/>
              </w:rPr>
              <w:fldChar w:fldCharType="begin"/>
            </w:r>
            <w:r w:rsidR="00954A08">
              <w:rPr>
                <w:noProof/>
                <w:webHidden/>
              </w:rPr>
              <w:instrText xml:space="preserve"> PAGEREF _Toc381294379 \h </w:instrText>
            </w:r>
            <w:r>
              <w:rPr>
                <w:noProof/>
                <w:webHidden/>
              </w:rPr>
            </w:r>
            <w:r>
              <w:rPr>
                <w:noProof/>
                <w:webHidden/>
              </w:rPr>
              <w:fldChar w:fldCharType="separate"/>
            </w:r>
            <w:r w:rsidR="00954A08">
              <w:rPr>
                <w:noProof/>
                <w:webHidden/>
              </w:rPr>
              <w:t>15</w:t>
            </w:r>
            <w:r>
              <w:rPr>
                <w:noProof/>
                <w:webHidden/>
              </w:rPr>
              <w:fldChar w:fldCharType="end"/>
            </w:r>
          </w:hyperlink>
        </w:p>
        <w:p w:rsidR="00954A08" w:rsidRDefault="000F0BC5">
          <w:pPr>
            <w:pStyle w:val="TOC3"/>
            <w:tabs>
              <w:tab w:val="right" w:leader="dot" w:pos="9350"/>
            </w:tabs>
            <w:rPr>
              <w:noProof/>
            </w:rPr>
          </w:pPr>
          <w:hyperlink w:anchor="_Toc381294380" w:history="1">
            <w:r w:rsidR="00954A08" w:rsidRPr="00E07FF3">
              <w:rPr>
                <w:rStyle w:val="Hyperlink"/>
                <w:noProof/>
              </w:rPr>
              <w:t>5.3.1. Description</w:t>
            </w:r>
            <w:r w:rsidR="00954A08">
              <w:rPr>
                <w:noProof/>
                <w:webHidden/>
              </w:rPr>
              <w:tab/>
            </w:r>
            <w:r>
              <w:rPr>
                <w:noProof/>
                <w:webHidden/>
              </w:rPr>
              <w:fldChar w:fldCharType="begin"/>
            </w:r>
            <w:r w:rsidR="00954A08">
              <w:rPr>
                <w:noProof/>
                <w:webHidden/>
              </w:rPr>
              <w:instrText xml:space="preserve"> PAGEREF _Toc381294380 \h </w:instrText>
            </w:r>
            <w:r>
              <w:rPr>
                <w:noProof/>
                <w:webHidden/>
              </w:rPr>
            </w:r>
            <w:r>
              <w:rPr>
                <w:noProof/>
                <w:webHidden/>
              </w:rPr>
              <w:fldChar w:fldCharType="separate"/>
            </w:r>
            <w:r w:rsidR="00954A08">
              <w:rPr>
                <w:noProof/>
                <w:webHidden/>
              </w:rPr>
              <w:t>15</w:t>
            </w:r>
            <w:r>
              <w:rPr>
                <w:noProof/>
                <w:webHidden/>
              </w:rPr>
              <w:fldChar w:fldCharType="end"/>
            </w:r>
          </w:hyperlink>
        </w:p>
        <w:p w:rsidR="00954A08" w:rsidRDefault="000F0BC5">
          <w:pPr>
            <w:pStyle w:val="TOC3"/>
            <w:tabs>
              <w:tab w:val="right" w:leader="dot" w:pos="9350"/>
            </w:tabs>
            <w:rPr>
              <w:noProof/>
            </w:rPr>
          </w:pPr>
          <w:hyperlink w:anchor="_Toc381294381" w:history="1">
            <w:r w:rsidR="00954A08" w:rsidRPr="00E07FF3">
              <w:rPr>
                <w:rStyle w:val="Hyperlink"/>
                <w:noProof/>
              </w:rPr>
              <w:t>5.3.2. Action/result</w:t>
            </w:r>
            <w:r w:rsidR="00954A08">
              <w:rPr>
                <w:noProof/>
                <w:webHidden/>
              </w:rPr>
              <w:tab/>
            </w:r>
            <w:r>
              <w:rPr>
                <w:noProof/>
                <w:webHidden/>
              </w:rPr>
              <w:fldChar w:fldCharType="begin"/>
            </w:r>
            <w:r w:rsidR="00954A08">
              <w:rPr>
                <w:noProof/>
                <w:webHidden/>
              </w:rPr>
              <w:instrText xml:space="preserve"> PAGEREF _Toc381294381 \h </w:instrText>
            </w:r>
            <w:r>
              <w:rPr>
                <w:noProof/>
                <w:webHidden/>
              </w:rPr>
            </w:r>
            <w:r>
              <w:rPr>
                <w:noProof/>
                <w:webHidden/>
              </w:rPr>
              <w:fldChar w:fldCharType="separate"/>
            </w:r>
            <w:r w:rsidR="00954A08">
              <w:rPr>
                <w:noProof/>
                <w:webHidden/>
              </w:rPr>
              <w:t>15</w:t>
            </w:r>
            <w:r>
              <w:rPr>
                <w:noProof/>
                <w:webHidden/>
              </w:rPr>
              <w:fldChar w:fldCharType="end"/>
            </w:r>
          </w:hyperlink>
        </w:p>
        <w:p w:rsidR="00954A08" w:rsidRDefault="000F0BC5">
          <w:pPr>
            <w:pStyle w:val="TOC3"/>
            <w:tabs>
              <w:tab w:val="right" w:leader="dot" w:pos="9350"/>
            </w:tabs>
            <w:rPr>
              <w:noProof/>
            </w:rPr>
          </w:pPr>
          <w:hyperlink w:anchor="_Toc381294382" w:history="1">
            <w:r w:rsidR="00954A08" w:rsidRPr="00E07FF3">
              <w:rPr>
                <w:rStyle w:val="Hyperlink"/>
                <w:noProof/>
              </w:rPr>
              <w:t>5.3.3. Functional Requirements</w:t>
            </w:r>
            <w:r w:rsidR="00954A08">
              <w:rPr>
                <w:noProof/>
                <w:webHidden/>
              </w:rPr>
              <w:tab/>
            </w:r>
            <w:r>
              <w:rPr>
                <w:noProof/>
                <w:webHidden/>
              </w:rPr>
              <w:fldChar w:fldCharType="begin"/>
            </w:r>
            <w:r w:rsidR="00954A08">
              <w:rPr>
                <w:noProof/>
                <w:webHidden/>
              </w:rPr>
              <w:instrText xml:space="preserve"> PAGEREF _Toc381294382 \h </w:instrText>
            </w:r>
            <w:r>
              <w:rPr>
                <w:noProof/>
                <w:webHidden/>
              </w:rPr>
            </w:r>
            <w:r>
              <w:rPr>
                <w:noProof/>
                <w:webHidden/>
              </w:rPr>
              <w:fldChar w:fldCharType="separate"/>
            </w:r>
            <w:r w:rsidR="00954A08">
              <w:rPr>
                <w:noProof/>
                <w:webHidden/>
              </w:rPr>
              <w:t>15</w:t>
            </w:r>
            <w:r>
              <w:rPr>
                <w:noProof/>
                <w:webHidden/>
              </w:rPr>
              <w:fldChar w:fldCharType="end"/>
            </w:r>
          </w:hyperlink>
        </w:p>
        <w:p w:rsidR="00954A08" w:rsidRDefault="000F0BC5">
          <w:pPr>
            <w:pStyle w:val="TOC2"/>
            <w:tabs>
              <w:tab w:val="right" w:leader="dot" w:pos="9350"/>
            </w:tabs>
            <w:rPr>
              <w:noProof/>
            </w:rPr>
          </w:pPr>
          <w:hyperlink w:anchor="_Toc381294383" w:history="1">
            <w:r w:rsidR="00954A08" w:rsidRPr="00E07FF3">
              <w:rPr>
                <w:rStyle w:val="Hyperlink"/>
                <w:noProof/>
              </w:rPr>
              <w:t>5.4. Full closure of parking lots</w:t>
            </w:r>
            <w:r w:rsidR="00954A08">
              <w:rPr>
                <w:noProof/>
                <w:webHidden/>
              </w:rPr>
              <w:tab/>
            </w:r>
            <w:r>
              <w:rPr>
                <w:noProof/>
                <w:webHidden/>
              </w:rPr>
              <w:fldChar w:fldCharType="begin"/>
            </w:r>
            <w:r w:rsidR="00954A08">
              <w:rPr>
                <w:noProof/>
                <w:webHidden/>
              </w:rPr>
              <w:instrText xml:space="preserve"> PAGEREF _Toc381294383 \h </w:instrText>
            </w:r>
            <w:r>
              <w:rPr>
                <w:noProof/>
                <w:webHidden/>
              </w:rPr>
            </w:r>
            <w:r>
              <w:rPr>
                <w:noProof/>
                <w:webHidden/>
              </w:rPr>
              <w:fldChar w:fldCharType="separate"/>
            </w:r>
            <w:r w:rsidR="00954A08">
              <w:rPr>
                <w:noProof/>
                <w:webHidden/>
              </w:rPr>
              <w:t>16</w:t>
            </w:r>
            <w:r>
              <w:rPr>
                <w:noProof/>
                <w:webHidden/>
              </w:rPr>
              <w:fldChar w:fldCharType="end"/>
            </w:r>
          </w:hyperlink>
        </w:p>
        <w:p w:rsidR="00954A08" w:rsidRDefault="000F0BC5">
          <w:pPr>
            <w:pStyle w:val="TOC3"/>
            <w:tabs>
              <w:tab w:val="right" w:leader="dot" w:pos="9350"/>
            </w:tabs>
            <w:rPr>
              <w:noProof/>
            </w:rPr>
          </w:pPr>
          <w:hyperlink w:anchor="_Toc381294384" w:history="1">
            <w:r w:rsidR="00954A08" w:rsidRPr="00E07FF3">
              <w:rPr>
                <w:rStyle w:val="Hyperlink"/>
                <w:noProof/>
              </w:rPr>
              <w:t>5.4.1. Description</w:t>
            </w:r>
            <w:r w:rsidR="00954A08">
              <w:rPr>
                <w:noProof/>
                <w:webHidden/>
              </w:rPr>
              <w:tab/>
            </w:r>
            <w:r>
              <w:rPr>
                <w:noProof/>
                <w:webHidden/>
              </w:rPr>
              <w:fldChar w:fldCharType="begin"/>
            </w:r>
            <w:r w:rsidR="00954A08">
              <w:rPr>
                <w:noProof/>
                <w:webHidden/>
              </w:rPr>
              <w:instrText xml:space="preserve"> PAGEREF _Toc381294384 \h </w:instrText>
            </w:r>
            <w:r>
              <w:rPr>
                <w:noProof/>
                <w:webHidden/>
              </w:rPr>
            </w:r>
            <w:r>
              <w:rPr>
                <w:noProof/>
                <w:webHidden/>
              </w:rPr>
              <w:fldChar w:fldCharType="separate"/>
            </w:r>
            <w:r w:rsidR="00954A08">
              <w:rPr>
                <w:noProof/>
                <w:webHidden/>
              </w:rPr>
              <w:t>16</w:t>
            </w:r>
            <w:r>
              <w:rPr>
                <w:noProof/>
                <w:webHidden/>
              </w:rPr>
              <w:fldChar w:fldCharType="end"/>
            </w:r>
          </w:hyperlink>
        </w:p>
        <w:p w:rsidR="00954A08" w:rsidRDefault="000F0BC5">
          <w:pPr>
            <w:pStyle w:val="TOC3"/>
            <w:tabs>
              <w:tab w:val="right" w:leader="dot" w:pos="9350"/>
            </w:tabs>
            <w:rPr>
              <w:noProof/>
            </w:rPr>
          </w:pPr>
          <w:hyperlink w:anchor="_Toc381294385" w:history="1">
            <w:r w:rsidR="00954A08" w:rsidRPr="00E07FF3">
              <w:rPr>
                <w:rStyle w:val="Hyperlink"/>
                <w:noProof/>
              </w:rPr>
              <w:t>5.4.2. Action/result</w:t>
            </w:r>
            <w:r w:rsidR="00954A08">
              <w:rPr>
                <w:noProof/>
                <w:webHidden/>
              </w:rPr>
              <w:tab/>
            </w:r>
            <w:r>
              <w:rPr>
                <w:noProof/>
                <w:webHidden/>
              </w:rPr>
              <w:fldChar w:fldCharType="begin"/>
            </w:r>
            <w:r w:rsidR="00954A08">
              <w:rPr>
                <w:noProof/>
                <w:webHidden/>
              </w:rPr>
              <w:instrText xml:space="preserve"> PAGEREF _Toc381294385 \h </w:instrText>
            </w:r>
            <w:r>
              <w:rPr>
                <w:noProof/>
                <w:webHidden/>
              </w:rPr>
            </w:r>
            <w:r>
              <w:rPr>
                <w:noProof/>
                <w:webHidden/>
              </w:rPr>
              <w:fldChar w:fldCharType="separate"/>
            </w:r>
            <w:r w:rsidR="00954A08">
              <w:rPr>
                <w:noProof/>
                <w:webHidden/>
              </w:rPr>
              <w:t>16</w:t>
            </w:r>
            <w:r>
              <w:rPr>
                <w:noProof/>
                <w:webHidden/>
              </w:rPr>
              <w:fldChar w:fldCharType="end"/>
            </w:r>
          </w:hyperlink>
        </w:p>
        <w:p w:rsidR="00954A08" w:rsidRDefault="000F0BC5">
          <w:pPr>
            <w:pStyle w:val="TOC3"/>
            <w:tabs>
              <w:tab w:val="right" w:leader="dot" w:pos="9350"/>
            </w:tabs>
            <w:rPr>
              <w:noProof/>
            </w:rPr>
          </w:pPr>
          <w:hyperlink w:anchor="_Toc381294386" w:history="1">
            <w:r w:rsidR="00954A08" w:rsidRPr="00E07FF3">
              <w:rPr>
                <w:rStyle w:val="Hyperlink"/>
                <w:noProof/>
              </w:rPr>
              <w:t>5.4.3. Functional Requirements</w:t>
            </w:r>
            <w:r w:rsidR="00954A08">
              <w:rPr>
                <w:noProof/>
                <w:webHidden/>
              </w:rPr>
              <w:tab/>
            </w:r>
            <w:r>
              <w:rPr>
                <w:noProof/>
                <w:webHidden/>
              </w:rPr>
              <w:fldChar w:fldCharType="begin"/>
            </w:r>
            <w:r w:rsidR="00954A08">
              <w:rPr>
                <w:noProof/>
                <w:webHidden/>
              </w:rPr>
              <w:instrText xml:space="preserve"> PAGEREF _Toc381294386 \h </w:instrText>
            </w:r>
            <w:r>
              <w:rPr>
                <w:noProof/>
                <w:webHidden/>
              </w:rPr>
            </w:r>
            <w:r>
              <w:rPr>
                <w:noProof/>
                <w:webHidden/>
              </w:rPr>
              <w:fldChar w:fldCharType="separate"/>
            </w:r>
            <w:r w:rsidR="00954A08">
              <w:rPr>
                <w:noProof/>
                <w:webHidden/>
              </w:rPr>
              <w:t>16</w:t>
            </w:r>
            <w:r>
              <w:rPr>
                <w:noProof/>
                <w:webHidden/>
              </w:rPr>
              <w:fldChar w:fldCharType="end"/>
            </w:r>
          </w:hyperlink>
        </w:p>
        <w:p w:rsidR="00954A08" w:rsidRDefault="000F0BC5">
          <w:pPr>
            <w:pStyle w:val="TOC2"/>
            <w:tabs>
              <w:tab w:val="right" w:leader="dot" w:pos="9350"/>
            </w:tabs>
            <w:rPr>
              <w:noProof/>
            </w:rPr>
          </w:pPr>
          <w:hyperlink w:anchor="_Toc381294387" w:history="1">
            <w:r w:rsidR="00954A08" w:rsidRPr="00E07FF3">
              <w:rPr>
                <w:rStyle w:val="Hyperlink"/>
                <w:noProof/>
              </w:rPr>
              <w:t>5.5. Monitor Parking Spots</w:t>
            </w:r>
            <w:r w:rsidR="00954A08">
              <w:rPr>
                <w:noProof/>
                <w:webHidden/>
              </w:rPr>
              <w:tab/>
            </w:r>
            <w:r>
              <w:rPr>
                <w:noProof/>
                <w:webHidden/>
              </w:rPr>
              <w:fldChar w:fldCharType="begin"/>
            </w:r>
            <w:r w:rsidR="00954A08">
              <w:rPr>
                <w:noProof/>
                <w:webHidden/>
              </w:rPr>
              <w:instrText xml:space="preserve"> PAGEREF _Toc381294387 \h </w:instrText>
            </w:r>
            <w:r>
              <w:rPr>
                <w:noProof/>
                <w:webHidden/>
              </w:rPr>
            </w:r>
            <w:r>
              <w:rPr>
                <w:noProof/>
                <w:webHidden/>
              </w:rPr>
              <w:fldChar w:fldCharType="separate"/>
            </w:r>
            <w:r w:rsidR="00954A08">
              <w:rPr>
                <w:noProof/>
                <w:webHidden/>
              </w:rPr>
              <w:t>16</w:t>
            </w:r>
            <w:r>
              <w:rPr>
                <w:noProof/>
                <w:webHidden/>
              </w:rPr>
              <w:fldChar w:fldCharType="end"/>
            </w:r>
          </w:hyperlink>
        </w:p>
        <w:p w:rsidR="00954A08" w:rsidRDefault="000F0BC5">
          <w:pPr>
            <w:pStyle w:val="TOC3"/>
            <w:tabs>
              <w:tab w:val="right" w:leader="dot" w:pos="9350"/>
            </w:tabs>
            <w:rPr>
              <w:noProof/>
            </w:rPr>
          </w:pPr>
          <w:hyperlink w:anchor="_Toc381294388" w:history="1">
            <w:r w:rsidR="00954A08" w:rsidRPr="00E07FF3">
              <w:rPr>
                <w:rStyle w:val="Hyperlink"/>
                <w:noProof/>
              </w:rPr>
              <w:t>5.4.1. Description</w:t>
            </w:r>
            <w:r w:rsidR="00954A08">
              <w:rPr>
                <w:noProof/>
                <w:webHidden/>
              </w:rPr>
              <w:tab/>
            </w:r>
            <w:r>
              <w:rPr>
                <w:noProof/>
                <w:webHidden/>
              </w:rPr>
              <w:fldChar w:fldCharType="begin"/>
            </w:r>
            <w:r w:rsidR="00954A08">
              <w:rPr>
                <w:noProof/>
                <w:webHidden/>
              </w:rPr>
              <w:instrText xml:space="preserve"> PAGEREF _Toc381294388 \h </w:instrText>
            </w:r>
            <w:r>
              <w:rPr>
                <w:noProof/>
                <w:webHidden/>
              </w:rPr>
            </w:r>
            <w:r>
              <w:rPr>
                <w:noProof/>
                <w:webHidden/>
              </w:rPr>
              <w:fldChar w:fldCharType="separate"/>
            </w:r>
            <w:r w:rsidR="00954A08">
              <w:rPr>
                <w:noProof/>
                <w:webHidden/>
              </w:rPr>
              <w:t>16</w:t>
            </w:r>
            <w:r>
              <w:rPr>
                <w:noProof/>
                <w:webHidden/>
              </w:rPr>
              <w:fldChar w:fldCharType="end"/>
            </w:r>
          </w:hyperlink>
        </w:p>
        <w:p w:rsidR="00954A08" w:rsidRDefault="000F0BC5">
          <w:pPr>
            <w:pStyle w:val="TOC3"/>
            <w:tabs>
              <w:tab w:val="right" w:leader="dot" w:pos="9350"/>
            </w:tabs>
            <w:rPr>
              <w:noProof/>
            </w:rPr>
          </w:pPr>
          <w:hyperlink w:anchor="_Toc381294389" w:history="1">
            <w:r w:rsidR="00954A08" w:rsidRPr="00E07FF3">
              <w:rPr>
                <w:rStyle w:val="Hyperlink"/>
                <w:noProof/>
              </w:rPr>
              <w:t>5.4.2. Action/result</w:t>
            </w:r>
            <w:r w:rsidR="00954A08">
              <w:rPr>
                <w:noProof/>
                <w:webHidden/>
              </w:rPr>
              <w:tab/>
            </w:r>
            <w:r>
              <w:rPr>
                <w:noProof/>
                <w:webHidden/>
              </w:rPr>
              <w:fldChar w:fldCharType="begin"/>
            </w:r>
            <w:r w:rsidR="00954A08">
              <w:rPr>
                <w:noProof/>
                <w:webHidden/>
              </w:rPr>
              <w:instrText xml:space="preserve"> PAGEREF _Toc381294389 \h </w:instrText>
            </w:r>
            <w:r>
              <w:rPr>
                <w:noProof/>
                <w:webHidden/>
              </w:rPr>
            </w:r>
            <w:r>
              <w:rPr>
                <w:noProof/>
                <w:webHidden/>
              </w:rPr>
              <w:fldChar w:fldCharType="separate"/>
            </w:r>
            <w:r w:rsidR="00954A08">
              <w:rPr>
                <w:noProof/>
                <w:webHidden/>
              </w:rPr>
              <w:t>16</w:t>
            </w:r>
            <w:r>
              <w:rPr>
                <w:noProof/>
                <w:webHidden/>
              </w:rPr>
              <w:fldChar w:fldCharType="end"/>
            </w:r>
          </w:hyperlink>
        </w:p>
        <w:p w:rsidR="00954A08" w:rsidRDefault="000F0BC5">
          <w:pPr>
            <w:pStyle w:val="TOC3"/>
            <w:tabs>
              <w:tab w:val="right" w:leader="dot" w:pos="9350"/>
            </w:tabs>
            <w:rPr>
              <w:noProof/>
            </w:rPr>
          </w:pPr>
          <w:hyperlink w:anchor="_Toc381294390" w:history="1">
            <w:r w:rsidR="00954A08" w:rsidRPr="00E07FF3">
              <w:rPr>
                <w:rStyle w:val="Hyperlink"/>
                <w:noProof/>
              </w:rPr>
              <w:t>5.4.3. Functional Requirements</w:t>
            </w:r>
            <w:r w:rsidR="00954A08">
              <w:rPr>
                <w:noProof/>
                <w:webHidden/>
              </w:rPr>
              <w:tab/>
            </w:r>
            <w:r>
              <w:rPr>
                <w:noProof/>
                <w:webHidden/>
              </w:rPr>
              <w:fldChar w:fldCharType="begin"/>
            </w:r>
            <w:r w:rsidR="00954A08">
              <w:rPr>
                <w:noProof/>
                <w:webHidden/>
              </w:rPr>
              <w:instrText xml:space="preserve"> PAGEREF _Toc381294390 \h </w:instrText>
            </w:r>
            <w:r>
              <w:rPr>
                <w:noProof/>
                <w:webHidden/>
              </w:rPr>
            </w:r>
            <w:r>
              <w:rPr>
                <w:noProof/>
                <w:webHidden/>
              </w:rPr>
              <w:fldChar w:fldCharType="separate"/>
            </w:r>
            <w:r w:rsidR="00954A08">
              <w:rPr>
                <w:noProof/>
                <w:webHidden/>
              </w:rPr>
              <w:t>16</w:t>
            </w:r>
            <w:r>
              <w:rPr>
                <w:noProof/>
                <w:webHidden/>
              </w:rPr>
              <w:fldChar w:fldCharType="end"/>
            </w:r>
          </w:hyperlink>
        </w:p>
        <w:p w:rsidR="00954A08" w:rsidRDefault="000F0BC5">
          <w:pPr>
            <w:pStyle w:val="TOC1"/>
            <w:tabs>
              <w:tab w:val="right" w:leader="dot" w:pos="9350"/>
            </w:tabs>
            <w:rPr>
              <w:noProof/>
            </w:rPr>
          </w:pPr>
          <w:hyperlink w:anchor="_Toc381294391" w:history="1">
            <w:r w:rsidR="00954A08" w:rsidRPr="00E07FF3">
              <w:rPr>
                <w:rStyle w:val="Hyperlink"/>
                <w:noProof/>
              </w:rPr>
              <w:t>6. Non Functional Requirements</w:t>
            </w:r>
            <w:r w:rsidR="00954A08">
              <w:rPr>
                <w:noProof/>
                <w:webHidden/>
              </w:rPr>
              <w:tab/>
            </w:r>
            <w:r>
              <w:rPr>
                <w:noProof/>
                <w:webHidden/>
              </w:rPr>
              <w:fldChar w:fldCharType="begin"/>
            </w:r>
            <w:r w:rsidR="00954A08">
              <w:rPr>
                <w:noProof/>
                <w:webHidden/>
              </w:rPr>
              <w:instrText xml:space="preserve"> PAGEREF _Toc381294391 \h </w:instrText>
            </w:r>
            <w:r>
              <w:rPr>
                <w:noProof/>
                <w:webHidden/>
              </w:rPr>
            </w:r>
            <w:r>
              <w:rPr>
                <w:noProof/>
                <w:webHidden/>
              </w:rPr>
              <w:fldChar w:fldCharType="separate"/>
            </w:r>
            <w:r w:rsidR="00954A08">
              <w:rPr>
                <w:noProof/>
                <w:webHidden/>
              </w:rPr>
              <w:t>16</w:t>
            </w:r>
            <w:r>
              <w:rPr>
                <w:noProof/>
                <w:webHidden/>
              </w:rPr>
              <w:fldChar w:fldCharType="end"/>
            </w:r>
          </w:hyperlink>
        </w:p>
        <w:p w:rsidR="00954A08" w:rsidRDefault="000F0BC5">
          <w:pPr>
            <w:pStyle w:val="TOC2"/>
            <w:tabs>
              <w:tab w:val="right" w:leader="dot" w:pos="9350"/>
            </w:tabs>
            <w:rPr>
              <w:noProof/>
            </w:rPr>
          </w:pPr>
          <w:hyperlink w:anchor="_Toc381294392" w:history="1">
            <w:r w:rsidR="00954A08" w:rsidRPr="00E07FF3">
              <w:rPr>
                <w:rStyle w:val="Hyperlink"/>
                <w:noProof/>
              </w:rPr>
              <w:t>6.1 Product NFR</w:t>
            </w:r>
            <w:r w:rsidR="00954A08">
              <w:rPr>
                <w:noProof/>
                <w:webHidden/>
              </w:rPr>
              <w:tab/>
            </w:r>
            <w:r>
              <w:rPr>
                <w:noProof/>
                <w:webHidden/>
              </w:rPr>
              <w:fldChar w:fldCharType="begin"/>
            </w:r>
            <w:r w:rsidR="00954A08">
              <w:rPr>
                <w:noProof/>
                <w:webHidden/>
              </w:rPr>
              <w:instrText xml:space="preserve"> PAGEREF _Toc381294392 \h </w:instrText>
            </w:r>
            <w:r>
              <w:rPr>
                <w:noProof/>
                <w:webHidden/>
              </w:rPr>
            </w:r>
            <w:r>
              <w:rPr>
                <w:noProof/>
                <w:webHidden/>
              </w:rPr>
              <w:fldChar w:fldCharType="separate"/>
            </w:r>
            <w:r w:rsidR="00954A08">
              <w:rPr>
                <w:noProof/>
                <w:webHidden/>
              </w:rPr>
              <w:t>16</w:t>
            </w:r>
            <w:r>
              <w:rPr>
                <w:noProof/>
                <w:webHidden/>
              </w:rPr>
              <w:fldChar w:fldCharType="end"/>
            </w:r>
          </w:hyperlink>
        </w:p>
        <w:p w:rsidR="00954A08" w:rsidRDefault="000F0BC5">
          <w:pPr>
            <w:pStyle w:val="TOC3"/>
            <w:tabs>
              <w:tab w:val="right" w:leader="dot" w:pos="9350"/>
            </w:tabs>
            <w:rPr>
              <w:noProof/>
            </w:rPr>
          </w:pPr>
          <w:hyperlink w:anchor="_Toc381294393" w:history="1">
            <w:r w:rsidR="00954A08" w:rsidRPr="00E07FF3">
              <w:rPr>
                <w:rStyle w:val="Hyperlink"/>
                <w:noProof/>
              </w:rPr>
              <w:t>6.1.1 Usability</w:t>
            </w:r>
            <w:r w:rsidR="00954A08">
              <w:rPr>
                <w:noProof/>
                <w:webHidden/>
              </w:rPr>
              <w:tab/>
            </w:r>
            <w:r>
              <w:rPr>
                <w:noProof/>
                <w:webHidden/>
              </w:rPr>
              <w:fldChar w:fldCharType="begin"/>
            </w:r>
            <w:r w:rsidR="00954A08">
              <w:rPr>
                <w:noProof/>
                <w:webHidden/>
              </w:rPr>
              <w:instrText xml:space="preserve"> PAGEREF _Toc381294393 \h </w:instrText>
            </w:r>
            <w:r>
              <w:rPr>
                <w:noProof/>
                <w:webHidden/>
              </w:rPr>
            </w:r>
            <w:r>
              <w:rPr>
                <w:noProof/>
                <w:webHidden/>
              </w:rPr>
              <w:fldChar w:fldCharType="separate"/>
            </w:r>
            <w:r w:rsidR="00954A08">
              <w:rPr>
                <w:noProof/>
                <w:webHidden/>
              </w:rPr>
              <w:t>16</w:t>
            </w:r>
            <w:r>
              <w:rPr>
                <w:noProof/>
                <w:webHidden/>
              </w:rPr>
              <w:fldChar w:fldCharType="end"/>
            </w:r>
          </w:hyperlink>
        </w:p>
        <w:p w:rsidR="00954A08" w:rsidRDefault="000F0BC5">
          <w:pPr>
            <w:pStyle w:val="TOC3"/>
            <w:tabs>
              <w:tab w:val="right" w:leader="dot" w:pos="9350"/>
            </w:tabs>
            <w:rPr>
              <w:noProof/>
            </w:rPr>
          </w:pPr>
          <w:hyperlink w:anchor="_Toc381294394" w:history="1">
            <w:r w:rsidR="00954A08" w:rsidRPr="00E07FF3">
              <w:rPr>
                <w:rStyle w:val="Hyperlink"/>
                <w:noProof/>
              </w:rPr>
              <w:t>6.1.2 Availability</w:t>
            </w:r>
            <w:r w:rsidR="00954A08">
              <w:rPr>
                <w:noProof/>
                <w:webHidden/>
              </w:rPr>
              <w:tab/>
            </w:r>
            <w:r>
              <w:rPr>
                <w:noProof/>
                <w:webHidden/>
              </w:rPr>
              <w:fldChar w:fldCharType="begin"/>
            </w:r>
            <w:r w:rsidR="00954A08">
              <w:rPr>
                <w:noProof/>
                <w:webHidden/>
              </w:rPr>
              <w:instrText xml:space="preserve"> PAGEREF _Toc381294394 \h </w:instrText>
            </w:r>
            <w:r>
              <w:rPr>
                <w:noProof/>
                <w:webHidden/>
              </w:rPr>
            </w:r>
            <w:r>
              <w:rPr>
                <w:noProof/>
                <w:webHidden/>
              </w:rPr>
              <w:fldChar w:fldCharType="separate"/>
            </w:r>
            <w:r w:rsidR="00954A08">
              <w:rPr>
                <w:noProof/>
                <w:webHidden/>
              </w:rPr>
              <w:t>17</w:t>
            </w:r>
            <w:r>
              <w:rPr>
                <w:noProof/>
                <w:webHidden/>
              </w:rPr>
              <w:fldChar w:fldCharType="end"/>
            </w:r>
          </w:hyperlink>
        </w:p>
        <w:p w:rsidR="00954A08" w:rsidRDefault="000F0BC5">
          <w:pPr>
            <w:pStyle w:val="TOC2"/>
            <w:tabs>
              <w:tab w:val="right" w:leader="dot" w:pos="9350"/>
            </w:tabs>
            <w:rPr>
              <w:noProof/>
            </w:rPr>
          </w:pPr>
          <w:hyperlink w:anchor="_Toc381294395" w:history="1">
            <w:r w:rsidR="00954A08" w:rsidRPr="00E07FF3">
              <w:rPr>
                <w:rStyle w:val="Hyperlink"/>
                <w:noProof/>
              </w:rPr>
              <w:t>6.2 Process NFR</w:t>
            </w:r>
            <w:r w:rsidR="00954A08">
              <w:rPr>
                <w:noProof/>
                <w:webHidden/>
              </w:rPr>
              <w:tab/>
            </w:r>
            <w:r>
              <w:rPr>
                <w:noProof/>
                <w:webHidden/>
              </w:rPr>
              <w:fldChar w:fldCharType="begin"/>
            </w:r>
            <w:r w:rsidR="00954A08">
              <w:rPr>
                <w:noProof/>
                <w:webHidden/>
              </w:rPr>
              <w:instrText xml:space="preserve"> PAGEREF _Toc381294395 \h </w:instrText>
            </w:r>
            <w:r>
              <w:rPr>
                <w:noProof/>
                <w:webHidden/>
              </w:rPr>
            </w:r>
            <w:r>
              <w:rPr>
                <w:noProof/>
                <w:webHidden/>
              </w:rPr>
              <w:fldChar w:fldCharType="separate"/>
            </w:r>
            <w:r w:rsidR="00954A08">
              <w:rPr>
                <w:noProof/>
                <w:webHidden/>
              </w:rPr>
              <w:t>17</w:t>
            </w:r>
            <w:r>
              <w:rPr>
                <w:noProof/>
                <w:webHidden/>
              </w:rPr>
              <w:fldChar w:fldCharType="end"/>
            </w:r>
          </w:hyperlink>
        </w:p>
        <w:p w:rsidR="00954A08" w:rsidRDefault="000F0BC5">
          <w:pPr>
            <w:pStyle w:val="TOC3"/>
            <w:tabs>
              <w:tab w:val="right" w:leader="dot" w:pos="9350"/>
            </w:tabs>
            <w:rPr>
              <w:noProof/>
            </w:rPr>
          </w:pPr>
          <w:hyperlink w:anchor="_Toc381294396" w:history="1">
            <w:r w:rsidR="00954A08" w:rsidRPr="00E07FF3">
              <w:rPr>
                <w:rStyle w:val="Hyperlink"/>
                <w:noProof/>
              </w:rPr>
              <w:t>6.2.1 Development</w:t>
            </w:r>
            <w:r w:rsidR="00954A08">
              <w:rPr>
                <w:noProof/>
                <w:webHidden/>
              </w:rPr>
              <w:tab/>
            </w:r>
            <w:r>
              <w:rPr>
                <w:noProof/>
                <w:webHidden/>
              </w:rPr>
              <w:fldChar w:fldCharType="begin"/>
            </w:r>
            <w:r w:rsidR="00954A08">
              <w:rPr>
                <w:noProof/>
                <w:webHidden/>
              </w:rPr>
              <w:instrText xml:space="preserve"> PAGEREF _Toc381294396 \h </w:instrText>
            </w:r>
            <w:r>
              <w:rPr>
                <w:noProof/>
                <w:webHidden/>
              </w:rPr>
            </w:r>
            <w:r>
              <w:rPr>
                <w:noProof/>
                <w:webHidden/>
              </w:rPr>
              <w:fldChar w:fldCharType="separate"/>
            </w:r>
            <w:r w:rsidR="00954A08">
              <w:rPr>
                <w:noProof/>
                <w:webHidden/>
              </w:rPr>
              <w:t>17</w:t>
            </w:r>
            <w:r>
              <w:rPr>
                <w:noProof/>
                <w:webHidden/>
              </w:rPr>
              <w:fldChar w:fldCharType="end"/>
            </w:r>
          </w:hyperlink>
        </w:p>
        <w:p w:rsidR="00954A08" w:rsidRDefault="000F0BC5">
          <w:pPr>
            <w:pStyle w:val="TOC3"/>
            <w:tabs>
              <w:tab w:val="right" w:leader="dot" w:pos="9350"/>
            </w:tabs>
            <w:rPr>
              <w:noProof/>
            </w:rPr>
          </w:pPr>
          <w:hyperlink w:anchor="_Toc381294397" w:history="1">
            <w:r w:rsidR="00954A08" w:rsidRPr="00E07FF3">
              <w:rPr>
                <w:rStyle w:val="Hyperlink"/>
                <w:noProof/>
              </w:rPr>
              <w:t>6.2.2 Case tools</w:t>
            </w:r>
            <w:r w:rsidR="00954A08">
              <w:rPr>
                <w:noProof/>
                <w:webHidden/>
              </w:rPr>
              <w:tab/>
            </w:r>
            <w:r>
              <w:rPr>
                <w:noProof/>
                <w:webHidden/>
              </w:rPr>
              <w:fldChar w:fldCharType="begin"/>
            </w:r>
            <w:r w:rsidR="00954A08">
              <w:rPr>
                <w:noProof/>
                <w:webHidden/>
              </w:rPr>
              <w:instrText xml:space="preserve"> PAGEREF _Toc381294397 \h </w:instrText>
            </w:r>
            <w:r>
              <w:rPr>
                <w:noProof/>
                <w:webHidden/>
              </w:rPr>
            </w:r>
            <w:r>
              <w:rPr>
                <w:noProof/>
                <w:webHidden/>
              </w:rPr>
              <w:fldChar w:fldCharType="separate"/>
            </w:r>
            <w:r w:rsidR="00954A08">
              <w:rPr>
                <w:noProof/>
                <w:webHidden/>
              </w:rPr>
              <w:t>17</w:t>
            </w:r>
            <w:r>
              <w:rPr>
                <w:noProof/>
                <w:webHidden/>
              </w:rPr>
              <w:fldChar w:fldCharType="end"/>
            </w:r>
          </w:hyperlink>
        </w:p>
        <w:p w:rsidR="00954A08" w:rsidRDefault="000F0BC5">
          <w:pPr>
            <w:pStyle w:val="TOC3"/>
            <w:tabs>
              <w:tab w:val="right" w:leader="dot" w:pos="9350"/>
            </w:tabs>
            <w:rPr>
              <w:noProof/>
            </w:rPr>
          </w:pPr>
          <w:hyperlink w:anchor="_Toc381294398" w:history="1">
            <w:r w:rsidR="00954A08" w:rsidRPr="00E07FF3">
              <w:rPr>
                <w:rStyle w:val="Hyperlink"/>
                <w:noProof/>
              </w:rPr>
              <w:t>6.2.3 Documentation</w:t>
            </w:r>
            <w:r w:rsidR="00954A08">
              <w:rPr>
                <w:noProof/>
                <w:webHidden/>
              </w:rPr>
              <w:tab/>
            </w:r>
            <w:r>
              <w:rPr>
                <w:noProof/>
                <w:webHidden/>
              </w:rPr>
              <w:fldChar w:fldCharType="begin"/>
            </w:r>
            <w:r w:rsidR="00954A08">
              <w:rPr>
                <w:noProof/>
                <w:webHidden/>
              </w:rPr>
              <w:instrText xml:space="preserve"> PAGEREF _Toc381294398 \h </w:instrText>
            </w:r>
            <w:r>
              <w:rPr>
                <w:noProof/>
                <w:webHidden/>
              </w:rPr>
            </w:r>
            <w:r>
              <w:rPr>
                <w:noProof/>
                <w:webHidden/>
              </w:rPr>
              <w:fldChar w:fldCharType="separate"/>
            </w:r>
            <w:r w:rsidR="00954A08">
              <w:rPr>
                <w:noProof/>
                <w:webHidden/>
              </w:rPr>
              <w:t>17</w:t>
            </w:r>
            <w:r>
              <w:rPr>
                <w:noProof/>
                <w:webHidden/>
              </w:rPr>
              <w:fldChar w:fldCharType="end"/>
            </w:r>
          </w:hyperlink>
        </w:p>
        <w:p w:rsidR="00954A08" w:rsidRDefault="000F0BC5">
          <w:pPr>
            <w:pStyle w:val="TOC2"/>
            <w:tabs>
              <w:tab w:val="right" w:leader="dot" w:pos="9350"/>
            </w:tabs>
            <w:rPr>
              <w:noProof/>
            </w:rPr>
          </w:pPr>
          <w:hyperlink w:anchor="_Toc381294399" w:history="1">
            <w:r w:rsidR="00954A08" w:rsidRPr="00E07FF3">
              <w:rPr>
                <w:rStyle w:val="Hyperlink"/>
                <w:noProof/>
              </w:rPr>
              <w:t>6.3 External NFR</w:t>
            </w:r>
            <w:r w:rsidR="00954A08">
              <w:rPr>
                <w:noProof/>
                <w:webHidden/>
              </w:rPr>
              <w:tab/>
            </w:r>
            <w:r>
              <w:rPr>
                <w:noProof/>
                <w:webHidden/>
              </w:rPr>
              <w:fldChar w:fldCharType="begin"/>
            </w:r>
            <w:r w:rsidR="00954A08">
              <w:rPr>
                <w:noProof/>
                <w:webHidden/>
              </w:rPr>
              <w:instrText xml:space="preserve"> PAGEREF _Toc381294399 \h </w:instrText>
            </w:r>
            <w:r>
              <w:rPr>
                <w:noProof/>
                <w:webHidden/>
              </w:rPr>
            </w:r>
            <w:r>
              <w:rPr>
                <w:noProof/>
                <w:webHidden/>
              </w:rPr>
              <w:fldChar w:fldCharType="separate"/>
            </w:r>
            <w:r w:rsidR="00954A08">
              <w:rPr>
                <w:noProof/>
                <w:webHidden/>
              </w:rPr>
              <w:t>17</w:t>
            </w:r>
            <w:r>
              <w:rPr>
                <w:noProof/>
                <w:webHidden/>
              </w:rPr>
              <w:fldChar w:fldCharType="end"/>
            </w:r>
          </w:hyperlink>
        </w:p>
        <w:p w:rsidR="00954A08" w:rsidRDefault="000F0BC5">
          <w:pPr>
            <w:pStyle w:val="TOC3"/>
            <w:tabs>
              <w:tab w:val="right" w:leader="dot" w:pos="9350"/>
            </w:tabs>
            <w:rPr>
              <w:noProof/>
            </w:rPr>
          </w:pPr>
          <w:hyperlink w:anchor="_Toc381294400" w:history="1">
            <w:r w:rsidR="00954A08" w:rsidRPr="00E07FF3">
              <w:rPr>
                <w:rStyle w:val="Hyperlink"/>
                <w:noProof/>
              </w:rPr>
              <w:t>6.3.1 University standard</w:t>
            </w:r>
            <w:r w:rsidR="00954A08">
              <w:rPr>
                <w:noProof/>
                <w:webHidden/>
              </w:rPr>
              <w:tab/>
            </w:r>
            <w:r>
              <w:rPr>
                <w:noProof/>
                <w:webHidden/>
              </w:rPr>
              <w:fldChar w:fldCharType="begin"/>
            </w:r>
            <w:r w:rsidR="00954A08">
              <w:rPr>
                <w:noProof/>
                <w:webHidden/>
              </w:rPr>
              <w:instrText xml:space="preserve"> PAGEREF _Toc381294400 \h </w:instrText>
            </w:r>
            <w:r>
              <w:rPr>
                <w:noProof/>
                <w:webHidden/>
              </w:rPr>
            </w:r>
            <w:r>
              <w:rPr>
                <w:noProof/>
                <w:webHidden/>
              </w:rPr>
              <w:fldChar w:fldCharType="separate"/>
            </w:r>
            <w:r w:rsidR="00954A08">
              <w:rPr>
                <w:noProof/>
                <w:webHidden/>
              </w:rPr>
              <w:t>17</w:t>
            </w:r>
            <w:r>
              <w:rPr>
                <w:noProof/>
                <w:webHidden/>
              </w:rPr>
              <w:fldChar w:fldCharType="end"/>
            </w:r>
          </w:hyperlink>
        </w:p>
        <w:p w:rsidR="00954A08" w:rsidRDefault="000F0BC5">
          <w:pPr>
            <w:pStyle w:val="TOC3"/>
            <w:tabs>
              <w:tab w:val="right" w:leader="dot" w:pos="9350"/>
            </w:tabs>
            <w:rPr>
              <w:noProof/>
            </w:rPr>
          </w:pPr>
          <w:hyperlink w:anchor="_Toc381294401" w:history="1">
            <w:r w:rsidR="00954A08" w:rsidRPr="00E07FF3">
              <w:rPr>
                <w:rStyle w:val="Hyperlink"/>
                <w:noProof/>
              </w:rPr>
              <w:t>6.3.2 Device Standard</w:t>
            </w:r>
            <w:r w:rsidR="00954A08">
              <w:rPr>
                <w:noProof/>
                <w:webHidden/>
              </w:rPr>
              <w:tab/>
            </w:r>
            <w:r>
              <w:rPr>
                <w:noProof/>
                <w:webHidden/>
              </w:rPr>
              <w:fldChar w:fldCharType="begin"/>
            </w:r>
            <w:r w:rsidR="00954A08">
              <w:rPr>
                <w:noProof/>
                <w:webHidden/>
              </w:rPr>
              <w:instrText xml:space="preserve"> PAGEREF _Toc381294401 \h </w:instrText>
            </w:r>
            <w:r>
              <w:rPr>
                <w:noProof/>
                <w:webHidden/>
              </w:rPr>
            </w:r>
            <w:r>
              <w:rPr>
                <w:noProof/>
                <w:webHidden/>
              </w:rPr>
              <w:fldChar w:fldCharType="separate"/>
            </w:r>
            <w:r w:rsidR="00954A08">
              <w:rPr>
                <w:noProof/>
                <w:webHidden/>
              </w:rPr>
              <w:t>17</w:t>
            </w:r>
            <w:r>
              <w:rPr>
                <w:noProof/>
                <w:webHidden/>
              </w:rPr>
              <w:fldChar w:fldCharType="end"/>
            </w:r>
          </w:hyperlink>
        </w:p>
        <w:p w:rsidR="00954A08" w:rsidRDefault="000F0BC5">
          <w:pPr>
            <w:pStyle w:val="TOC3"/>
            <w:tabs>
              <w:tab w:val="right" w:leader="dot" w:pos="9350"/>
            </w:tabs>
            <w:rPr>
              <w:noProof/>
            </w:rPr>
          </w:pPr>
          <w:hyperlink w:anchor="_Toc381294402" w:history="1">
            <w:r w:rsidR="00954A08" w:rsidRPr="00E07FF3">
              <w:rPr>
                <w:rStyle w:val="Hyperlink"/>
                <w:rFonts w:eastAsia="Arial"/>
                <w:noProof/>
              </w:rPr>
              <w:t>6.3.3 Server Standard</w:t>
            </w:r>
            <w:r w:rsidR="00954A08">
              <w:rPr>
                <w:noProof/>
                <w:webHidden/>
              </w:rPr>
              <w:tab/>
            </w:r>
            <w:r>
              <w:rPr>
                <w:noProof/>
                <w:webHidden/>
              </w:rPr>
              <w:fldChar w:fldCharType="begin"/>
            </w:r>
            <w:r w:rsidR="00954A08">
              <w:rPr>
                <w:noProof/>
                <w:webHidden/>
              </w:rPr>
              <w:instrText xml:space="preserve"> PAGEREF _Toc381294402 \h </w:instrText>
            </w:r>
            <w:r>
              <w:rPr>
                <w:noProof/>
                <w:webHidden/>
              </w:rPr>
            </w:r>
            <w:r>
              <w:rPr>
                <w:noProof/>
                <w:webHidden/>
              </w:rPr>
              <w:fldChar w:fldCharType="separate"/>
            </w:r>
            <w:r w:rsidR="00954A08">
              <w:rPr>
                <w:noProof/>
                <w:webHidden/>
              </w:rPr>
              <w:t>17</w:t>
            </w:r>
            <w:r>
              <w:rPr>
                <w:noProof/>
                <w:webHidden/>
              </w:rPr>
              <w:fldChar w:fldCharType="end"/>
            </w:r>
          </w:hyperlink>
        </w:p>
        <w:p w:rsidR="00954A08" w:rsidRDefault="000F0BC5">
          <w:pPr>
            <w:pStyle w:val="TOC1"/>
            <w:tabs>
              <w:tab w:val="right" w:leader="dot" w:pos="9350"/>
            </w:tabs>
            <w:rPr>
              <w:noProof/>
            </w:rPr>
          </w:pPr>
          <w:hyperlink w:anchor="_Toc381294403" w:history="1">
            <w:r w:rsidR="00954A08" w:rsidRPr="00E07FF3">
              <w:rPr>
                <w:rStyle w:val="Hyperlink"/>
                <w:noProof/>
              </w:rPr>
              <w:t>Appendix A: Glossary</w:t>
            </w:r>
            <w:r w:rsidR="00954A08">
              <w:rPr>
                <w:noProof/>
                <w:webHidden/>
              </w:rPr>
              <w:tab/>
            </w:r>
            <w:r>
              <w:rPr>
                <w:noProof/>
                <w:webHidden/>
              </w:rPr>
              <w:fldChar w:fldCharType="begin"/>
            </w:r>
            <w:r w:rsidR="00954A08">
              <w:rPr>
                <w:noProof/>
                <w:webHidden/>
              </w:rPr>
              <w:instrText xml:space="preserve"> PAGEREF _Toc381294403 \h </w:instrText>
            </w:r>
            <w:r>
              <w:rPr>
                <w:noProof/>
                <w:webHidden/>
              </w:rPr>
            </w:r>
            <w:r>
              <w:rPr>
                <w:noProof/>
                <w:webHidden/>
              </w:rPr>
              <w:fldChar w:fldCharType="separate"/>
            </w:r>
            <w:r w:rsidR="00954A08">
              <w:rPr>
                <w:noProof/>
                <w:webHidden/>
              </w:rPr>
              <w:t>18</w:t>
            </w:r>
            <w:r>
              <w:rPr>
                <w:noProof/>
                <w:webHidden/>
              </w:rPr>
              <w:fldChar w:fldCharType="end"/>
            </w:r>
          </w:hyperlink>
        </w:p>
        <w:p w:rsidR="00954A08" w:rsidRDefault="000F0BC5">
          <w:pPr>
            <w:pStyle w:val="TOC1"/>
            <w:tabs>
              <w:tab w:val="right" w:leader="dot" w:pos="9350"/>
            </w:tabs>
            <w:rPr>
              <w:noProof/>
            </w:rPr>
          </w:pPr>
          <w:hyperlink w:anchor="_Toc381294404" w:history="1">
            <w:r w:rsidR="00954A08" w:rsidRPr="00E07FF3">
              <w:rPr>
                <w:rStyle w:val="Hyperlink"/>
                <w:noProof/>
              </w:rPr>
              <w:t>Appendix B: References</w:t>
            </w:r>
            <w:r w:rsidR="00954A08">
              <w:rPr>
                <w:noProof/>
                <w:webHidden/>
              </w:rPr>
              <w:tab/>
            </w:r>
            <w:r>
              <w:rPr>
                <w:noProof/>
                <w:webHidden/>
              </w:rPr>
              <w:fldChar w:fldCharType="begin"/>
            </w:r>
            <w:r w:rsidR="00954A08">
              <w:rPr>
                <w:noProof/>
                <w:webHidden/>
              </w:rPr>
              <w:instrText xml:space="preserve"> PAGEREF _Toc381294404 \h </w:instrText>
            </w:r>
            <w:r>
              <w:rPr>
                <w:noProof/>
                <w:webHidden/>
              </w:rPr>
            </w:r>
            <w:r>
              <w:rPr>
                <w:noProof/>
                <w:webHidden/>
              </w:rPr>
              <w:fldChar w:fldCharType="separate"/>
            </w:r>
            <w:r w:rsidR="00954A08">
              <w:rPr>
                <w:noProof/>
                <w:webHidden/>
              </w:rPr>
              <w:t>19</w:t>
            </w:r>
            <w:r>
              <w:rPr>
                <w:noProof/>
                <w:webHidden/>
              </w:rPr>
              <w:fldChar w:fldCharType="end"/>
            </w:r>
          </w:hyperlink>
        </w:p>
        <w:p w:rsidR="003D1267" w:rsidRDefault="000F0BC5">
          <w:r>
            <w:fldChar w:fldCharType="end"/>
          </w:r>
        </w:p>
      </w:sdtContent>
    </w:sdt>
    <w:p w:rsidR="00F57DDB" w:rsidRDefault="00F57DDB" w:rsidP="00BF5E22">
      <w:pPr>
        <w:rPr>
          <w:rFonts w:asciiTheme="majorHAnsi" w:eastAsia="Times New Roman" w:hAnsiTheme="majorHAnsi" w:cstheme="majorBidi"/>
          <w:b/>
          <w:bCs/>
          <w:color w:val="365F91" w:themeColor="accent1" w:themeShade="BF"/>
          <w:sz w:val="28"/>
          <w:szCs w:val="28"/>
        </w:rPr>
      </w:pPr>
    </w:p>
    <w:p w:rsidR="00546C68" w:rsidRDefault="002B20A0" w:rsidP="00546C68">
      <w:pPr>
        <w:pStyle w:val="Heading1"/>
        <w:rPr>
          <w:rFonts w:eastAsia="Times New Roman"/>
        </w:rPr>
      </w:pPr>
      <w:bookmarkStart w:id="7" w:name="_Toc380486855"/>
      <w:bookmarkStart w:id="8" w:name="_Toc381294315"/>
      <w:r>
        <w:rPr>
          <w:rFonts w:eastAsia="Times New Roman"/>
        </w:rPr>
        <w:lastRenderedPageBreak/>
        <w:t>L</w:t>
      </w:r>
      <w:r w:rsidR="00546C68">
        <w:rPr>
          <w:rFonts w:eastAsia="Times New Roman"/>
        </w:rPr>
        <w:t xml:space="preserve">ist of </w:t>
      </w:r>
      <w:bookmarkEnd w:id="7"/>
      <w:r w:rsidR="00546C68">
        <w:rPr>
          <w:rFonts w:eastAsia="Times New Roman"/>
        </w:rPr>
        <w:t>Figures</w:t>
      </w:r>
      <w:bookmarkEnd w:id="8"/>
    </w:p>
    <w:tbl>
      <w:tblPr>
        <w:tblStyle w:val="TableGrid"/>
        <w:tblW w:w="0" w:type="auto"/>
        <w:tblLook w:val="04A0"/>
      </w:tblPr>
      <w:tblGrid>
        <w:gridCol w:w="1582"/>
        <w:gridCol w:w="3793"/>
        <w:gridCol w:w="1638"/>
      </w:tblGrid>
      <w:tr w:rsidR="00831324" w:rsidRPr="00302668" w:rsidTr="00831324">
        <w:tc>
          <w:tcPr>
            <w:tcW w:w="0" w:type="auto"/>
            <w:shd w:val="clear" w:color="auto" w:fill="7F7F7F" w:themeFill="text1" w:themeFillTint="80"/>
          </w:tcPr>
          <w:p w:rsidR="00831324" w:rsidRPr="00302668" w:rsidRDefault="00831324" w:rsidP="00B7331F">
            <w:pPr>
              <w:jc w:val="center"/>
              <w:rPr>
                <w:b/>
                <w:color w:val="FFFFFF" w:themeColor="background1"/>
              </w:rPr>
            </w:pPr>
            <w:r w:rsidRPr="00302668">
              <w:rPr>
                <w:b/>
                <w:color w:val="FFFFFF" w:themeColor="background1"/>
              </w:rPr>
              <w:t>Figure Number</w:t>
            </w:r>
          </w:p>
        </w:tc>
        <w:tc>
          <w:tcPr>
            <w:tcW w:w="0" w:type="auto"/>
            <w:shd w:val="clear" w:color="auto" w:fill="7F7F7F" w:themeFill="text1" w:themeFillTint="80"/>
          </w:tcPr>
          <w:p w:rsidR="00831324" w:rsidRPr="00302668" w:rsidRDefault="00831324" w:rsidP="00B7331F">
            <w:pPr>
              <w:jc w:val="center"/>
              <w:rPr>
                <w:b/>
                <w:color w:val="FFFFFF" w:themeColor="background1"/>
              </w:rPr>
            </w:pPr>
            <w:r w:rsidRPr="00302668">
              <w:rPr>
                <w:b/>
                <w:color w:val="FFFFFF" w:themeColor="background1"/>
              </w:rPr>
              <w:t>Name</w:t>
            </w:r>
          </w:p>
        </w:tc>
        <w:tc>
          <w:tcPr>
            <w:tcW w:w="1638" w:type="dxa"/>
            <w:shd w:val="clear" w:color="auto" w:fill="7F7F7F" w:themeFill="text1" w:themeFillTint="80"/>
          </w:tcPr>
          <w:p w:rsidR="00831324" w:rsidRPr="00302668" w:rsidRDefault="00831324" w:rsidP="00B7331F">
            <w:pPr>
              <w:jc w:val="center"/>
              <w:rPr>
                <w:b/>
                <w:color w:val="FFFFFF" w:themeColor="background1"/>
              </w:rPr>
            </w:pPr>
            <w:r>
              <w:rPr>
                <w:b/>
                <w:color w:val="FFFFFF" w:themeColor="background1"/>
              </w:rPr>
              <w:t>Page</w:t>
            </w:r>
          </w:p>
        </w:tc>
      </w:tr>
      <w:tr w:rsidR="00831324" w:rsidTr="00831324">
        <w:tc>
          <w:tcPr>
            <w:tcW w:w="0" w:type="auto"/>
          </w:tcPr>
          <w:p w:rsidR="00831324" w:rsidRDefault="00831324" w:rsidP="00B7331F">
            <w:pPr>
              <w:jc w:val="center"/>
            </w:pPr>
            <w:r>
              <w:t>Figure 1</w:t>
            </w:r>
          </w:p>
        </w:tc>
        <w:tc>
          <w:tcPr>
            <w:tcW w:w="0" w:type="auto"/>
          </w:tcPr>
          <w:p w:rsidR="00831324" w:rsidRDefault="00831324" w:rsidP="00B7331F">
            <w:pPr>
              <w:jc w:val="center"/>
            </w:pPr>
            <w:r w:rsidRPr="000A395C">
              <w:t>Block diagram</w:t>
            </w:r>
            <w:r>
              <w:t xml:space="preserve"> of the CometPark System</w:t>
            </w:r>
          </w:p>
        </w:tc>
        <w:tc>
          <w:tcPr>
            <w:tcW w:w="1638" w:type="dxa"/>
          </w:tcPr>
          <w:p w:rsidR="00831324" w:rsidRPr="000A395C" w:rsidRDefault="00831324" w:rsidP="00B7331F">
            <w:pPr>
              <w:jc w:val="center"/>
            </w:pPr>
            <w:r>
              <w:t>9</w:t>
            </w:r>
          </w:p>
        </w:tc>
      </w:tr>
    </w:tbl>
    <w:p w:rsidR="00496E1C" w:rsidRPr="00BF5E22" w:rsidRDefault="00496E1C" w:rsidP="000A395C">
      <w:pPr>
        <w:pStyle w:val="TableofFigures"/>
        <w:tabs>
          <w:tab w:val="right" w:leader="dot" w:pos="9350"/>
        </w:tabs>
        <w:rPr>
          <w:rFonts w:asciiTheme="majorHAnsi" w:eastAsia="Times New Roman" w:hAnsiTheme="majorHAnsi" w:cstheme="majorBidi"/>
          <w:b/>
          <w:bCs/>
          <w:color w:val="365F91" w:themeColor="accent1" w:themeShade="BF"/>
          <w:sz w:val="28"/>
          <w:szCs w:val="28"/>
        </w:rPr>
        <w:sectPr w:rsidR="00496E1C" w:rsidRPr="00BF5E22" w:rsidSect="00B301EF">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docGrid w:linePitch="360"/>
        </w:sectPr>
      </w:pPr>
    </w:p>
    <w:p w:rsidR="00546C68" w:rsidRDefault="00546C68" w:rsidP="00546C68">
      <w:pPr>
        <w:pStyle w:val="Heading1"/>
        <w:rPr>
          <w:rFonts w:eastAsia="Times New Roman"/>
        </w:rPr>
      </w:pPr>
      <w:bookmarkStart w:id="9" w:name="_Toc381294316"/>
      <w:bookmarkEnd w:id="5"/>
      <w:r>
        <w:rPr>
          <w:rFonts w:eastAsia="Times New Roman"/>
        </w:rPr>
        <w:lastRenderedPageBreak/>
        <w:t>List of tables</w:t>
      </w:r>
      <w:bookmarkEnd w:id="9"/>
    </w:p>
    <w:tbl>
      <w:tblPr>
        <w:tblStyle w:val="TableGrid"/>
        <w:tblW w:w="0" w:type="auto"/>
        <w:tblLook w:val="04A0"/>
      </w:tblPr>
      <w:tblGrid>
        <w:gridCol w:w="1582"/>
        <w:gridCol w:w="3809"/>
        <w:gridCol w:w="1638"/>
      </w:tblGrid>
      <w:tr w:rsidR="001E49D3" w:rsidRPr="00302668" w:rsidTr="00B7331F">
        <w:tc>
          <w:tcPr>
            <w:tcW w:w="0" w:type="auto"/>
            <w:shd w:val="clear" w:color="auto" w:fill="7F7F7F" w:themeFill="text1" w:themeFillTint="80"/>
          </w:tcPr>
          <w:p w:rsidR="001E49D3" w:rsidRPr="00302668" w:rsidRDefault="001E49D3" w:rsidP="00B7331F">
            <w:pPr>
              <w:jc w:val="center"/>
              <w:rPr>
                <w:b/>
                <w:color w:val="FFFFFF" w:themeColor="background1"/>
              </w:rPr>
            </w:pPr>
            <w:r w:rsidRPr="00302668">
              <w:rPr>
                <w:b/>
                <w:color w:val="FFFFFF" w:themeColor="background1"/>
              </w:rPr>
              <w:t>Figure Number</w:t>
            </w:r>
          </w:p>
        </w:tc>
        <w:tc>
          <w:tcPr>
            <w:tcW w:w="0" w:type="auto"/>
            <w:shd w:val="clear" w:color="auto" w:fill="7F7F7F" w:themeFill="text1" w:themeFillTint="80"/>
          </w:tcPr>
          <w:p w:rsidR="001E49D3" w:rsidRPr="00302668" w:rsidRDefault="001E49D3" w:rsidP="00B7331F">
            <w:pPr>
              <w:jc w:val="center"/>
              <w:rPr>
                <w:b/>
                <w:color w:val="FFFFFF" w:themeColor="background1"/>
              </w:rPr>
            </w:pPr>
            <w:r w:rsidRPr="00302668">
              <w:rPr>
                <w:b/>
                <w:color w:val="FFFFFF" w:themeColor="background1"/>
              </w:rPr>
              <w:t>Name</w:t>
            </w:r>
          </w:p>
        </w:tc>
        <w:tc>
          <w:tcPr>
            <w:tcW w:w="1638" w:type="dxa"/>
            <w:shd w:val="clear" w:color="auto" w:fill="7F7F7F" w:themeFill="text1" w:themeFillTint="80"/>
          </w:tcPr>
          <w:p w:rsidR="001E49D3" w:rsidRPr="00302668" w:rsidRDefault="001E49D3" w:rsidP="00B7331F">
            <w:pPr>
              <w:jc w:val="center"/>
              <w:rPr>
                <w:b/>
                <w:color w:val="FFFFFF" w:themeColor="background1"/>
              </w:rPr>
            </w:pPr>
            <w:r>
              <w:rPr>
                <w:b/>
                <w:color w:val="FFFFFF" w:themeColor="background1"/>
              </w:rPr>
              <w:t>Page</w:t>
            </w:r>
          </w:p>
        </w:tc>
      </w:tr>
      <w:tr w:rsidR="001E49D3" w:rsidRPr="000A395C" w:rsidTr="00B7331F">
        <w:tc>
          <w:tcPr>
            <w:tcW w:w="0" w:type="auto"/>
          </w:tcPr>
          <w:p w:rsidR="001E49D3" w:rsidRDefault="001E49D3" w:rsidP="00B7331F">
            <w:pPr>
              <w:jc w:val="center"/>
            </w:pPr>
            <w:r>
              <w:t>Table 1</w:t>
            </w:r>
          </w:p>
        </w:tc>
        <w:tc>
          <w:tcPr>
            <w:tcW w:w="0" w:type="auto"/>
          </w:tcPr>
          <w:p w:rsidR="001E49D3" w:rsidRPr="005B218A" w:rsidRDefault="001E49D3" w:rsidP="001E49D3">
            <w:r>
              <w:t>Color Codes of UTD Parking Department</w:t>
            </w:r>
          </w:p>
          <w:p w:rsidR="001E49D3" w:rsidRDefault="001E49D3" w:rsidP="00B7331F">
            <w:pPr>
              <w:jc w:val="center"/>
            </w:pPr>
          </w:p>
        </w:tc>
        <w:tc>
          <w:tcPr>
            <w:tcW w:w="1638" w:type="dxa"/>
          </w:tcPr>
          <w:p w:rsidR="001E49D3" w:rsidRPr="000A395C" w:rsidRDefault="001E49D3" w:rsidP="00B7331F">
            <w:pPr>
              <w:jc w:val="center"/>
            </w:pPr>
            <w:r>
              <w:t>15</w:t>
            </w:r>
          </w:p>
        </w:tc>
      </w:tr>
    </w:tbl>
    <w:p w:rsidR="001E49D3" w:rsidRPr="001E49D3" w:rsidRDefault="001E49D3" w:rsidP="001E49D3"/>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46C68" w:rsidRDefault="00546C68" w:rsidP="00515C3D">
      <w:pPr>
        <w:pStyle w:val="Heading1"/>
      </w:pPr>
    </w:p>
    <w:p w:rsidR="0055311F" w:rsidRDefault="0055311F" w:rsidP="00515C3D">
      <w:pPr>
        <w:pStyle w:val="Heading1"/>
      </w:pPr>
    </w:p>
    <w:p w:rsidR="0055311F" w:rsidRDefault="0055311F" w:rsidP="00515C3D">
      <w:pPr>
        <w:pStyle w:val="Heading1"/>
      </w:pPr>
    </w:p>
    <w:p w:rsidR="0055311F" w:rsidRPr="0055311F" w:rsidRDefault="0055311F" w:rsidP="0055311F">
      <w:pPr>
        <w:pStyle w:val="Heading1"/>
      </w:pPr>
    </w:p>
    <w:p w:rsidR="006248E1" w:rsidRPr="006248E1" w:rsidRDefault="006248E1" w:rsidP="006248E1"/>
    <w:p w:rsidR="0055311F" w:rsidRDefault="0055311F" w:rsidP="00515C3D">
      <w:pPr>
        <w:pStyle w:val="Heading2"/>
        <w:rPr>
          <w:rFonts w:eastAsia="Arial"/>
        </w:rPr>
      </w:pPr>
      <w:bookmarkStart w:id="10" w:name="_Toc381294317"/>
      <w:r w:rsidRPr="00515C3D">
        <w:lastRenderedPageBreak/>
        <w:t>1. Introduction</w:t>
      </w:r>
      <w:bookmarkEnd w:id="10"/>
    </w:p>
    <w:p w:rsidR="0002750A" w:rsidRDefault="0002750A" w:rsidP="00515C3D">
      <w:pPr>
        <w:pStyle w:val="Heading2"/>
        <w:rPr>
          <w:rFonts w:eastAsia="Arial"/>
        </w:rPr>
      </w:pPr>
      <w:bookmarkStart w:id="11" w:name="_Toc381294318"/>
      <w:r w:rsidRPr="0002750A">
        <w:rPr>
          <w:rFonts w:eastAsia="Arial"/>
        </w:rPr>
        <w:t>1.1. Purpose</w:t>
      </w:r>
      <w:bookmarkEnd w:id="11"/>
    </w:p>
    <w:p w:rsidR="00E7481C" w:rsidRPr="00A722E6" w:rsidRDefault="00E7481C" w:rsidP="00C64EC5">
      <w:pPr>
        <w:jc w:val="both"/>
      </w:pPr>
      <w:r w:rsidRPr="00E7481C">
        <w:t xml:space="preserve">The purpose of this document is to give a detailed </w:t>
      </w:r>
      <w:r w:rsidR="00CD4851" w:rsidRPr="00A722E6">
        <w:t>explanation</w:t>
      </w:r>
      <w:r w:rsidRPr="00E7481C">
        <w:t xml:space="preserve"> of the requirements </w:t>
      </w:r>
      <w:r w:rsidR="00CD4851" w:rsidRPr="00A722E6">
        <w:t xml:space="preserve">of </w:t>
      </w:r>
      <w:r w:rsidRPr="00E7481C">
        <w:t xml:space="preserve">the </w:t>
      </w:r>
      <w:r w:rsidR="005B44D5">
        <w:t>p</w:t>
      </w:r>
      <w:r w:rsidR="00E30EC3">
        <w:t xml:space="preserve">arking </w:t>
      </w:r>
      <w:r w:rsidR="005B44D5">
        <w:t>s</w:t>
      </w:r>
      <w:r w:rsidR="00E30EC3">
        <w:t xml:space="preserve">pot </w:t>
      </w:r>
      <w:r w:rsidR="005B44D5">
        <w:t>l</w:t>
      </w:r>
      <w:r w:rsidR="00E30EC3">
        <w:t xml:space="preserve">ocating </w:t>
      </w:r>
      <w:r w:rsidR="00CD4851" w:rsidRPr="00A722E6">
        <w:t>system</w:t>
      </w:r>
      <w:r w:rsidR="00941E7C">
        <w:t>,</w:t>
      </w:r>
      <w:r w:rsidR="00CD4851" w:rsidRPr="00A722E6">
        <w:t xml:space="preserve"> </w:t>
      </w:r>
      <w:r w:rsidR="00E30EC3">
        <w:t>“Comet</w:t>
      </w:r>
      <w:r w:rsidRPr="00A722E6">
        <w:t>Park</w:t>
      </w:r>
      <w:r w:rsidR="00CD4851" w:rsidRPr="00A722E6">
        <w:t>”</w:t>
      </w:r>
      <w:r w:rsidRPr="00E7481C">
        <w:t>.</w:t>
      </w:r>
      <w:r w:rsidRPr="00A722E6">
        <w:t xml:space="preserve"> </w:t>
      </w:r>
      <w:r w:rsidR="008561A1">
        <w:t>The</w:t>
      </w:r>
      <w:r w:rsidR="002E695C" w:rsidRPr="002E695C">
        <w:t xml:space="preserve"> document will </w:t>
      </w:r>
      <w:r w:rsidR="002E695C" w:rsidRPr="00A722E6">
        <w:t xml:space="preserve">also </w:t>
      </w:r>
      <w:r w:rsidR="002E695C" w:rsidRPr="002E695C">
        <w:t xml:space="preserve">cover each </w:t>
      </w:r>
      <w:r w:rsidR="002E695C" w:rsidRPr="00A722E6">
        <w:t xml:space="preserve">of the system’s features. </w:t>
      </w:r>
      <w:r w:rsidR="005B44D5">
        <w:t xml:space="preserve">This </w:t>
      </w:r>
      <w:r w:rsidRPr="00E7481C">
        <w:t>document is prima</w:t>
      </w:r>
      <w:r w:rsidR="00D905AF" w:rsidRPr="00A722E6">
        <w:t xml:space="preserve">rily intended to be proposed to </w:t>
      </w:r>
      <w:r w:rsidR="00D905AF" w:rsidRPr="00E7481C">
        <w:t>the development team</w:t>
      </w:r>
      <w:r w:rsidR="00D905AF" w:rsidRPr="00A722E6">
        <w:t xml:space="preserve"> as a</w:t>
      </w:r>
      <w:r w:rsidRPr="00E7481C">
        <w:t xml:space="preserve"> reference for developing the</w:t>
      </w:r>
      <w:r w:rsidR="00D905AF" w:rsidRPr="00A722E6">
        <w:t xml:space="preserve"> first version of the system</w:t>
      </w:r>
      <w:r w:rsidRPr="00E7481C">
        <w:t>.</w:t>
      </w:r>
    </w:p>
    <w:p w:rsidR="0002750A" w:rsidRDefault="0002750A" w:rsidP="00E7481C">
      <w:pPr>
        <w:pStyle w:val="Heading2"/>
        <w:rPr>
          <w:rFonts w:eastAsia="Arial"/>
        </w:rPr>
      </w:pPr>
      <w:bookmarkStart w:id="12" w:name="_Toc381294319"/>
      <w:r w:rsidRPr="0002750A">
        <w:rPr>
          <w:rFonts w:eastAsia="Arial"/>
        </w:rPr>
        <w:t>1.2. Scope</w:t>
      </w:r>
      <w:bookmarkEnd w:id="12"/>
    </w:p>
    <w:p w:rsidR="00817020" w:rsidRDefault="00817020" w:rsidP="00C64EC5">
      <w:pPr>
        <w:jc w:val="both"/>
      </w:pPr>
      <w:r>
        <w:t>The “Co</w:t>
      </w:r>
      <w:r w:rsidR="005B44D5">
        <w:t xml:space="preserve">met Park” is a </w:t>
      </w:r>
      <w:r w:rsidR="00941E7C">
        <w:t xml:space="preserve">parking spot locating </w:t>
      </w:r>
      <w:r w:rsidR="00941E7C" w:rsidRPr="00A722E6">
        <w:t>system</w:t>
      </w:r>
      <w:r w:rsidR="00941E7C">
        <w:t xml:space="preserve"> which helps people to find an</w:t>
      </w:r>
      <w:r>
        <w:t xml:space="preserve"> empty parking spot </w:t>
      </w:r>
      <w:r w:rsidR="00941E7C">
        <w:t>in</w:t>
      </w:r>
      <w:r>
        <w:t xml:space="preserve"> The University of Texas at Dallas parking</w:t>
      </w:r>
      <w:r w:rsidR="00941E7C">
        <w:t xml:space="preserve"> lots</w:t>
      </w:r>
      <w:r>
        <w:t xml:space="preserve"> u</w:t>
      </w:r>
      <w:r w:rsidR="00AA688A">
        <w:t>sing a mobile</w:t>
      </w:r>
      <w:r w:rsidR="00C40875">
        <w:t xml:space="preserve"> application.</w:t>
      </w:r>
      <w:r>
        <w:t xml:space="preserve"> </w:t>
      </w:r>
    </w:p>
    <w:p w:rsidR="00817020" w:rsidRDefault="00F372F7" w:rsidP="00C64EC5">
      <w:pPr>
        <w:jc w:val="both"/>
      </w:pPr>
      <w:r>
        <w:t>The goal of the Comet</w:t>
      </w:r>
      <w:r w:rsidR="008561A1">
        <w:t>Park system is to help the student and staffs of UTD who commute to the campus by car</w:t>
      </w:r>
      <w:r>
        <w:t xml:space="preserve"> in locating </w:t>
      </w:r>
      <w:r w:rsidR="008561A1">
        <w:t>vacant parking spaces on-campus without difficulty. The system will be made available to the users as a mobile application that the users can access from their smart phones.</w:t>
      </w:r>
      <w:r w:rsidR="00817020">
        <w:t xml:space="preserve"> The objective of the sys</w:t>
      </w:r>
      <w:r w:rsidR="008561A1">
        <w:t xml:space="preserve">tem is to provide a solution to the problem of </w:t>
      </w:r>
      <w:r w:rsidR="00817020">
        <w:t>find</w:t>
      </w:r>
      <w:r w:rsidR="008561A1">
        <w:t xml:space="preserve">ing vacant </w:t>
      </w:r>
      <w:r w:rsidR="00817020">
        <w:t>parking spot</w:t>
      </w:r>
      <w:r w:rsidR="008561A1">
        <w:t>s</w:t>
      </w:r>
      <w:r w:rsidR="004E5E2E">
        <w:t xml:space="preserve"> and to achieve maximum </w:t>
      </w:r>
      <w:r w:rsidR="00383A34">
        <w:t>utilization</w:t>
      </w:r>
      <w:r w:rsidR="008561A1">
        <w:t xml:space="preserve"> of the lots</w:t>
      </w:r>
      <w:r w:rsidR="00817020">
        <w:t>.</w:t>
      </w:r>
    </w:p>
    <w:p w:rsidR="0002750A" w:rsidRDefault="0002750A" w:rsidP="00817020">
      <w:pPr>
        <w:pStyle w:val="Heading2"/>
        <w:rPr>
          <w:rFonts w:eastAsia="Arial"/>
        </w:rPr>
      </w:pPr>
      <w:bookmarkStart w:id="13" w:name="_Toc381294320"/>
      <w:r w:rsidRPr="0002750A">
        <w:rPr>
          <w:rFonts w:eastAsia="Arial"/>
        </w:rPr>
        <w:t>1.3. Overview</w:t>
      </w:r>
      <w:bookmarkEnd w:id="13"/>
      <w:r w:rsidRPr="006344D8">
        <w:rPr>
          <w:rFonts w:eastAsia="Arial"/>
        </w:rPr>
        <w:t> </w:t>
      </w:r>
    </w:p>
    <w:p w:rsidR="006248E1" w:rsidRDefault="00086425" w:rsidP="00C64EC5">
      <w:pPr>
        <w:jc w:val="both"/>
      </w:pPr>
      <w:r>
        <w:t>The SRS document describes the “</w:t>
      </w:r>
      <w:r w:rsidR="002435A4">
        <w:t>Comet</w:t>
      </w:r>
      <w:r w:rsidR="002435A4" w:rsidRPr="00A722E6">
        <w:t>Park</w:t>
      </w:r>
      <w:r w:rsidR="002435A4">
        <w:t xml:space="preserve">” parking spot locating </w:t>
      </w:r>
      <w:r>
        <w:t xml:space="preserve">system. </w:t>
      </w:r>
      <w:r w:rsidR="00013D64">
        <w:t xml:space="preserve">The remainder of this document includes </w:t>
      </w:r>
      <w:r>
        <w:t>seven</w:t>
      </w:r>
      <w:r w:rsidR="008A5F30">
        <w:t xml:space="preserve"> chapters</w:t>
      </w:r>
      <w:r w:rsidR="00013D64">
        <w:t xml:space="preserve">. </w:t>
      </w:r>
    </w:p>
    <w:p w:rsidR="00013D64" w:rsidRDefault="00013D64" w:rsidP="00C64EC5">
      <w:pPr>
        <w:jc w:val="both"/>
      </w:pPr>
      <w:r>
        <w:t xml:space="preserve">The second </w:t>
      </w:r>
      <w:r w:rsidR="00086425">
        <w:t>section</w:t>
      </w:r>
      <w:r>
        <w:t xml:space="preserve"> provides an overview of the</w:t>
      </w:r>
      <w:r w:rsidR="004D7080">
        <w:t xml:space="preserve"> overall</w:t>
      </w:r>
      <w:r w:rsidR="004761E4">
        <w:t xml:space="preserve"> system</w:t>
      </w:r>
      <w:r>
        <w:t>. This chapter also introduces</w:t>
      </w:r>
      <w:r w:rsidR="004D7080">
        <w:t xml:space="preserve"> product perspective, functions and user characteristics</w:t>
      </w:r>
      <w:r>
        <w:t>. Further, the chapter also mentions the system constraints and assumptions about the product.</w:t>
      </w:r>
    </w:p>
    <w:p w:rsidR="004D7080" w:rsidRDefault="00013D64" w:rsidP="00C64EC5">
      <w:pPr>
        <w:jc w:val="both"/>
      </w:pPr>
      <w:r>
        <w:t xml:space="preserve">The third chapter provides the </w:t>
      </w:r>
      <w:r w:rsidR="004D7080">
        <w:t>hardware</w:t>
      </w:r>
      <w:r>
        <w:t xml:space="preserve"> specification in </w:t>
      </w:r>
      <w:r w:rsidR="0027027F">
        <w:t>detail</w:t>
      </w:r>
      <w:r w:rsidR="004D7080">
        <w:t xml:space="preserve"> and design requirement</w:t>
      </w:r>
      <w:r w:rsidR="0027027F">
        <w:t>s for each hardware component</w:t>
      </w:r>
      <w:r>
        <w:t>.</w:t>
      </w:r>
      <w:r w:rsidR="004D7080">
        <w:t xml:space="preserve"> </w:t>
      </w:r>
      <w:r>
        <w:t xml:space="preserve">The fourth chapter deals with the </w:t>
      </w:r>
      <w:r w:rsidR="004D7080">
        <w:t>description of the different system interfaces. The fifth chapter provides system features and sixth chapter discuss the non-functional requirements. The seventh chapter discusses the other requirements.</w:t>
      </w:r>
    </w:p>
    <w:p w:rsidR="00817020" w:rsidRDefault="00013D64" w:rsidP="00C64EC5">
      <w:pPr>
        <w:jc w:val="both"/>
      </w:pPr>
      <w:r>
        <w:t>The Appendixes in the end of the document include</w:t>
      </w:r>
      <w:r w:rsidR="0027027F">
        <w:t>s</w:t>
      </w:r>
      <w:r>
        <w:t xml:space="preserve"> the all</w:t>
      </w:r>
      <w:r w:rsidR="004D7080">
        <w:t xml:space="preserve"> references</w:t>
      </w:r>
      <w:r w:rsidR="004D7080" w:rsidRPr="004D7080">
        <w:t xml:space="preserve"> </w:t>
      </w:r>
      <w:r w:rsidR="004D7080">
        <w:t>and glossary</w:t>
      </w:r>
      <w:r>
        <w:t>.</w:t>
      </w:r>
    </w:p>
    <w:p w:rsidR="0002750A" w:rsidRDefault="0002750A" w:rsidP="00515C3D">
      <w:pPr>
        <w:pStyle w:val="Heading1"/>
      </w:pPr>
      <w:bookmarkStart w:id="14" w:name="_Toc381294321"/>
      <w:r w:rsidRPr="00515C3D">
        <w:t>2. Overall Description</w:t>
      </w:r>
      <w:bookmarkEnd w:id="14"/>
    </w:p>
    <w:p w:rsidR="00A722E6" w:rsidRPr="00A722E6" w:rsidRDefault="00A722E6" w:rsidP="00A722E6"/>
    <w:p w:rsidR="0002750A" w:rsidRDefault="0002750A" w:rsidP="00515C3D">
      <w:pPr>
        <w:pStyle w:val="Heading2"/>
        <w:rPr>
          <w:rFonts w:eastAsia="Arial"/>
        </w:rPr>
      </w:pPr>
      <w:bookmarkStart w:id="15" w:name="_Toc381294322"/>
      <w:r w:rsidRPr="0002750A">
        <w:rPr>
          <w:rFonts w:eastAsia="Arial"/>
        </w:rPr>
        <w:t>2.1. Product Perspective</w:t>
      </w:r>
      <w:bookmarkEnd w:id="15"/>
    </w:p>
    <w:p w:rsidR="00F87F72" w:rsidRPr="002C3ACA" w:rsidRDefault="0062569A" w:rsidP="001F2CD9">
      <w:pPr>
        <w:jc w:val="both"/>
      </w:pPr>
      <w:r>
        <w:t>The CometPark system is an independent system and is not a part of a larger system.</w:t>
      </w:r>
      <w:r w:rsidR="00F87F72" w:rsidRPr="002C3ACA">
        <w:t>This system will consist of Se</w:t>
      </w:r>
      <w:r w:rsidR="001D350D">
        <w:t>nsors, Controllers, Server and M</w:t>
      </w:r>
      <w:r w:rsidR="00F87F72" w:rsidRPr="002C3ACA">
        <w:t>obile application</w:t>
      </w:r>
      <w:r w:rsidR="00546A56" w:rsidRPr="002C3ACA">
        <w:t xml:space="preserve">. </w:t>
      </w:r>
      <w:r w:rsidR="0022691C" w:rsidRPr="002C3ACA">
        <w:t>The app</w:t>
      </w:r>
      <w:r w:rsidR="00540FBF">
        <w:t xml:space="preserve">lication </w:t>
      </w:r>
      <w:r w:rsidR="0022691C" w:rsidRPr="002C3ACA">
        <w:t>communicate</w:t>
      </w:r>
      <w:r w:rsidR="00B96651">
        <w:t>s</w:t>
      </w:r>
      <w:r w:rsidR="0022691C" w:rsidRPr="002C3ACA">
        <w:t xml:space="preserve"> with the cloud server</w:t>
      </w:r>
      <w:r w:rsidR="00B96651">
        <w:t xml:space="preserve"> which</w:t>
      </w:r>
      <w:r w:rsidR="0022691C" w:rsidRPr="002C3ACA">
        <w:t xml:space="preserve"> </w:t>
      </w:r>
      <w:r w:rsidR="00B96651">
        <w:t>will have the updated status information by communicating with the controller .</w:t>
      </w:r>
      <w:r w:rsidR="00B92FC8" w:rsidRPr="002C3ACA">
        <w:t>The communication between the controller and</w:t>
      </w:r>
      <w:r w:rsidR="00B96651">
        <w:t xml:space="preserve"> server will be through the internet. The controller receives the status of each parking spot through the XBee transceiver module present on each spot and on the </w:t>
      </w:r>
      <w:r w:rsidR="00B96651">
        <w:lastRenderedPageBreak/>
        <w:t>controller</w:t>
      </w:r>
      <w:r w:rsidR="00B92FC8" w:rsidRPr="002C3ACA">
        <w:t>.</w:t>
      </w:r>
      <w:r w:rsidR="002C3ACA">
        <w:t xml:space="preserve"> </w:t>
      </w:r>
      <w:r w:rsidR="001F2CD9">
        <w:t>Below is the diagram of the CometPark</w:t>
      </w:r>
      <w:r w:rsidR="002C3ACA">
        <w:t xml:space="preserve"> </w:t>
      </w:r>
      <w:r w:rsidR="001F2CD9">
        <w:t>system which</w:t>
      </w:r>
      <w:r w:rsidR="002C3ACA">
        <w:t xml:space="preserve"> illustrates the interactions between the </w:t>
      </w:r>
      <w:r w:rsidR="00C704C6">
        <w:t>sensor, controller, server and mobile</w:t>
      </w:r>
      <w:r w:rsidR="003B5F81">
        <w:t xml:space="preserve"> application</w:t>
      </w:r>
      <w:r w:rsidR="002C3ACA">
        <w:t>.</w:t>
      </w:r>
    </w:p>
    <w:p w:rsidR="00546C68" w:rsidRDefault="00C704C6" w:rsidP="00546C68">
      <w:pPr>
        <w:keepNext/>
        <w:jc w:val="center"/>
      </w:pPr>
      <w:r>
        <w:rPr>
          <w:noProof/>
        </w:rPr>
        <w:drawing>
          <wp:inline distT="0" distB="0" distL="0" distR="0">
            <wp:extent cx="43434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343400" cy="3609975"/>
                    </a:xfrm>
                    <a:prstGeom prst="rect">
                      <a:avLst/>
                    </a:prstGeom>
                  </pic:spPr>
                </pic:pic>
              </a:graphicData>
            </a:graphic>
          </wp:inline>
        </w:drawing>
      </w:r>
    </w:p>
    <w:p w:rsidR="002C3ACA" w:rsidRPr="008D3503" w:rsidRDefault="00546C68" w:rsidP="00546C68">
      <w:pPr>
        <w:pStyle w:val="Caption"/>
        <w:jc w:val="center"/>
        <w:rPr>
          <w:b w:val="0"/>
          <w:sz w:val="22"/>
        </w:rPr>
      </w:pPr>
      <w:bookmarkStart w:id="16" w:name="_Toc380610143"/>
      <w:r w:rsidRPr="008D3503">
        <w:rPr>
          <w:sz w:val="22"/>
        </w:rPr>
        <w:t xml:space="preserve">Figure </w:t>
      </w:r>
      <w:r w:rsidR="000F0BC5" w:rsidRPr="008D3503">
        <w:rPr>
          <w:sz w:val="22"/>
        </w:rPr>
        <w:fldChar w:fldCharType="begin"/>
      </w:r>
      <w:r w:rsidRPr="008D3503">
        <w:rPr>
          <w:sz w:val="22"/>
        </w:rPr>
        <w:instrText xml:space="preserve"> SEQ Figure \* ARABIC </w:instrText>
      </w:r>
      <w:r w:rsidR="000F0BC5" w:rsidRPr="008D3503">
        <w:rPr>
          <w:sz w:val="22"/>
        </w:rPr>
        <w:fldChar w:fldCharType="separate"/>
      </w:r>
      <w:r w:rsidRPr="008D3503">
        <w:rPr>
          <w:noProof/>
          <w:sz w:val="22"/>
        </w:rPr>
        <w:t>1</w:t>
      </w:r>
      <w:r w:rsidR="000F0BC5" w:rsidRPr="008D3503">
        <w:rPr>
          <w:sz w:val="22"/>
        </w:rPr>
        <w:fldChar w:fldCharType="end"/>
      </w:r>
      <w:r w:rsidRPr="008D3503">
        <w:rPr>
          <w:sz w:val="22"/>
        </w:rPr>
        <w:t xml:space="preserve"> Block diagram</w:t>
      </w:r>
      <w:bookmarkEnd w:id="16"/>
      <w:r w:rsidR="00B84A2C">
        <w:rPr>
          <w:sz w:val="22"/>
        </w:rPr>
        <w:t xml:space="preserve"> of the CometPark system</w:t>
      </w:r>
    </w:p>
    <w:p w:rsidR="00715900" w:rsidRDefault="00715900" w:rsidP="00515C3D">
      <w:pPr>
        <w:pStyle w:val="Heading2"/>
        <w:rPr>
          <w:rFonts w:eastAsia="Arial"/>
        </w:rPr>
      </w:pPr>
    </w:p>
    <w:p w:rsidR="0002750A" w:rsidRDefault="0002750A" w:rsidP="00515C3D">
      <w:pPr>
        <w:pStyle w:val="Heading2"/>
        <w:rPr>
          <w:rFonts w:eastAsia="Arial"/>
        </w:rPr>
      </w:pPr>
      <w:bookmarkStart w:id="17" w:name="_Toc381294323"/>
      <w:r w:rsidRPr="0002750A">
        <w:rPr>
          <w:rFonts w:eastAsia="Arial"/>
        </w:rPr>
        <w:t>2.2. Product Functions</w:t>
      </w:r>
      <w:bookmarkEnd w:id="17"/>
    </w:p>
    <w:p w:rsidR="00B92FC8" w:rsidRDefault="00E036A6" w:rsidP="00C64EC5">
      <w:pPr>
        <w:jc w:val="both"/>
      </w:pPr>
      <w:r>
        <w:t>The users of the application will use their smart phone to see the vacant parking spots that are close to them. The number of results to be shown can be set by the user</w:t>
      </w:r>
      <w:r w:rsidR="00B92FC8">
        <w:t>.</w:t>
      </w:r>
      <w:r w:rsidR="009A6F5E">
        <w:t xml:space="preserve"> </w:t>
      </w:r>
      <w:r>
        <w:t>Since the parking system of UTD is based on color coded permits, the system will allow the user to set their color preference. T</w:t>
      </w:r>
      <w:r w:rsidR="00B92FC8">
        <w:t>he administrator of t</w:t>
      </w:r>
      <w:r>
        <w:t>he system will manage the closure of some or all parking lots in case of events that happen in the campus.</w:t>
      </w:r>
    </w:p>
    <w:p w:rsidR="0002750A" w:rsidRDefault="0002750A" w:rsidP="00515C3D">
      <w:pPr>
        <w:pStyle w:val="Heading2"/>
        <w:rPr>
          <w:rFonts w:eastAsia="Arial"/>
        </w:rPr>
      </w:pPr>
      <w:bookmarkStart w:id="18" w:name="_Toc381294324"/>
      <w:r w:rsidRPr="0002750A">
        <w:rPr>
          <w:rFonts w:eastAsia="Arial"/>
        </w:rPr>
        <w:t>2.3. User Characteristics</w:t>
      </w:r>
      <w:bookmarkEnd w:id="18"/>
    </w:p>
    <w:p w:rsidR="00B92FC8" w:rsidRDefault="00D55A91" w:rsidP="00C64EC5">
      <w:pPr>
        <w:jc w:val="both"/>
      </w:pPr>
      <w:r>
        <w:t>There are two types of users that interact with the system</w:t>
      </w:r>
      <w:r w:rsidR="00FA2228">
        <w:t>: T</w:t>
      </w:r>
      <w:r>
        <w:t xml:space="preserve">he </w:t>
      </w:r>
      <w:r w:rsidR="00510B2B">
        <w:t xml:space="preserve">mobile app </w:t>
      </w:r>
      <w:r>
        <w:t>users</w:t>
      </w:r>
      <w:r w:rsidR="00FA2228">
        <w:t>, namely the students and staff</w:t>
      </w:r>
      <w:r>
        <w:t xml:space="preserve"> of </w:t>
      </w:r>
      <w:r w:rsidR="00FA2228">
        <w:t xml:space="preserve">UTD who will interact via </w:t>
      </w:r>
      <w:r>
        <w:t xml:space="preserve">the mobile application </w:t>
      </w:r>
      <w:r w:rsidR="00FA2228">
        <w:t>and the administrator</w:t>
      </w:r>
      <w:r w:rsidR="00950C30">
        <w:t xml:space="preserve"> who </w:t>
      </w:r>
      <w:r w:rsidR="00FA2228">
        <w:t xml:space="preserve">will </w:t>
      </w:r>
      <w:r w:rsidR="00510B2B">
        <w:t>manage the system</w:t>
      </w:r>
      <w:r w:rsidR="00FA2228">
        <w:t xml:space="preserve"> via a</w:t>
      </w:r>
      <w:r w:rsidR="00950C30">
        <w:t xml:space="preserve"> web application</w:t>
      </w:r>
      <w:r>
        <w:t>. Each</w:t>
      </w:r>
      <w:r w:rsidR="00284F81">
        <w:t xml:space="preserve"> of these users has </w:t>
      </w:r>
      <w:r>
        <w:t>different use of the system</w:t>
      </w:r>
      <w:r w:rsidR="00284F81">
        <w:t xml:space="preserve"> and</w:t>
      </w:r>
      <w:r>
        <w:t xml:space="preserve"> so each of them has their own requirements.</w:t>
      </w:r>
    </w:p>
    <w:p w:rsidR="00D55A91" w:rsidRPr="00B92FC8" w:rsidRDefault="00D55A91" w:rsidP="00C64EC5">
      <w:pPr>
        <w:jc w:val="both"/>
      </w:pPr>
      <w:r>
        <w:t xml:space="preserve">The mobile application users </w:t>
      </w:r>
      <w:r w:rsidR="0054597F">
        <w:t>will</w:t>
      </w:r>
      <w:r>
        <w:t xml:space="preserve"> use only the mobile application to find the empty parking spot</w:t>
      </w:r>
      <w:r w:rsidR="003651C8">
        <w:t>s based on the color criteria they want.</w:t>
      </w:r>
      <w:r w:rsidR="00073B0F">
        <w:t xml:space="preserve"> </w:t>
      </w:r>
      <w:r w:rsidR="0062569A">
        <w:t xml:space="preserve">The app users do not require any training or special skills to use the application apart from being able to operate a smart phone. </w:t>
      </w:r>
      <w:r>
        <w:t xml:space="preserve">The admin </w:t>
      </w:r>
      <w:r w:rsidR="00AF226B">
        <w:t>will</w:t>
      </w:r>
      <w:r>
        <w:t xml:space="preserve"> interact with the </w:t>
      </w:r>
      <w:r w:rsidR="00AF226B">
        <w:t xml:space="preserve">web application </w:t>
      </w:r>
      <w:r w:rsidR="004C4F7F">
        <w:t>to</w:t>
      </w:r>
      <w:r>
        <w:t xml:space="preserve"> manage the information about the parking spot</w:t>
      </w:r>
      <w:r w:rsidR="00073B0F">
        <w:t>s</w:t>
      </w:r>
      <w:r w:rsidR="004C4F7F">
        <w:t xml:space="preserve"> and to </w:t>
      </w:r>
      <w:r w:rsidR="00073B0F">
        <w:t xml:space="preserve">inform </w:t>
      </w:r>
      <w:r w:rsidR="004C4F7F">
        <w:t xml:space="preserve">the </w:t>
      </w:r>
      <w:r w:rsidR="00C64EC5">
        <w:t>closure of</w:t>
      </w:r>
      <w:r w:rsidR="004C4F7F">
        <w:t xml:space="preserve"> partial/all </w:t>
      </w:r>
      <w:r w:rsidR="004C4F7F">
        <w:lastRenderedPageBreak/>
        <w:t>parking lots in case of</w:t>
      </w:r>
      <w:r w:rsidR="0043316B">
        <w:t xml:space="preserve"> events or emergencies</w:t>
      </w:r>
      <w:r w:rsidR="00331D18">
        <w:t>.</w:t>
      </w:r>
      <w:r w:rsidR="0062569A">
        <w:t xml:space="preserve"> The administrator of the system</w:t>
      </w:r>
      <w:r w:rsidR="00906D4F">
        <w:t xml:space="preserve"> must undergo a training to understand the web interface of the system</w:t>
      </w:r>
      <w:r w:rsidR="0062569A">
        <w:t xml:space="preserve"> </w:t>
      </w:r>
      <w:r w:rsidR="00906D4F">
        <w:t xml:space="preserve">and the tasks he/she is required to perform. </w:t>
      </w:r>
    </w:p>
    <w:p w:rsidR="0002750A" w:rsidRDefault="0002750A" w:rsidP="00515C3D">
      <w:pPr>
        <w:pStyle w:val="Heading2"/>
        <w:rPr>
          <w:rFonts w:eastAsia="Arial"/>
        </w:rPr>
      </w:pPr>
      <w:bookmarkStart w:id="19" w:name="_Toc381294325"/>
      <w:r w:rsidRPr="0002750A">
        <w:rPr>
          <w:rFonts w:eastAsia="Arial"/>
        </w:rPr>
        <w:t>2.4. Constraints</w:t>
      </w:r>
      <w:bookmarkEnd w:id="19"/>
    </w:p>
    <w:p w:rsidR="00331D18" w:rsidRDefault="00331D18" w:rsidP="00C64EC5">
      <w:pPr>
        <w:jc w:val="both"/>
      </w:pPr>
      <w:r w:rsidRPr="00331D18">
        <w:t xml:space="preserve">The </w:t>
      </w:r>
      <w:r w:rsidR="00E17BB7">
        <w:t>application will run only on smart phones and not in ordinary phones.</w:t>
      </w:r>
    </w:p>
    <w:p w:rsidR="0002750A" w:rsidRDefault="0002750A" w:rsidP="00515C3D">
      <w:pPr>
        <w:pStyle w:val="Heading2"/>
        <w:rPr>
          <w:rFonts w:eastAsia="Arial"/>
        </w:rPr>
      </w:pPr>
      <w:bookmarkStart w:id="20" w:name="_Toc381294326"/>
      <w:r w:rsidRPr="0002750A">
        <w:rPr>
          <w:rFonts w:eastAsia="Arial"/>
        </w:rPr>
        <w:t>2.5. Assumptions and Dependencies</w:t>
      </w:r>
      <w:bookmarkEnd w:id="20"/>
    </w:p>
    <w:p w:rsidR="007845B0" w:rsidRDefault="000F2AEE" w:rsidP="000F2AEE">
      <w:pPr>
        <w:pStyle w:val="ListParagraph"/>
        <w:numPr>
          <w:ilvl w:val="0"/>
          <w:numId w:val="44"/>
        </w:numPr>
        <w:jc w:val="both"/>
      </w:pPr>
      <w:r>
        <w:t>The application</w:t>
      </w:r>
      <w:r w:rsidR="007845B0">
        <w:t xml:space="preserve"> will always be used on </w:t>
      </w:r>
      <w:r w:rsidR="003F7D43">
        <w:t xml:space="preserve">smart </w:t>
      </w:r>
      <w:r w:rsidR="007845B0">
        <w:t>pho</w:t>
      </w:r>
      <w:r w:rsidR="003F7D43">
        <w:t>nes that have GPS capability and a data/wireless connection.</w:t>
      </w:r>
    </w:p>
    <w:p w:rsidR="000F2AEE" w:rsidRDefault="007845B0" w:rsidP="000F2AEE">
      <w:pPr>
        <w:pStyle w:val="ListParagraph"/>
        <w:numPr>
          <w:ilvl w:val="0"/>
          <w:numId w:val="44"/>
        </w:numPr>
        <w:jc w:val="both"/>
      </w:pPr>
      <w:r>
        <w:t>Th</w:t>
      </w:r>
      <w:r w:rsidR="00962F3F">
        <w:t xml:space="preserve">e </w:t>
      </w:r>
      <w:r w:rsidR="003F7D43">
        <w:t xml:space="preserve">CometPark system </w:t>
      </w:r>
      <w:r w:rsidR="00CF23F3">
        <w:t>will use</w:t>
      </w:r>
      <w:r w:rsidR="003F7D43">
        <w:t xml:space="preserve"> </w:t>
      </w:r>
      <w:r w:rsidR="00CF23F3">
        <w:t>w</w:t>
      </w:r>
      <w:r w:rsidR="003F7D43">
        <w:t>ireless</w:t>
      </w:r>
      <w:r w:rsidR="00CF23F3">
        <w:t xml:space="preserve"> network connection</w:t>
      </w:r>
      <w:r w:rsidR="003F7D43">
        <w:t xml:space="preserve"> to fetch</w:t>
      </w:r>
      <w:r>
        <w:t xml:space="preserve"> data from th</w:t>
      </w:r>
      <w:r w:rsidR="003F7D43">
        <w:t>e controllers, hence</w:t>
      </w:r>
      <w:r>
        <w:t xml:space="preserve"> it is essential that there is a </w:t>
      </w:r>
      <w:r w:rsidR="002C3ACA">
        <w:t xml:space="preserve">non-stop </w:t>
      </w:r>
      <w:r>
        <w:t>Comet</w:t>
      </w:r>
      <w:r w:rsidR="00CF23F3">
        <w:t>Net wifi</w:t>
      </w:r>
      <w:r>
        <w:t xml:space="preserve"> connection for the controllers and server to function.</w:t>
      </w:r>
    </w:p>
    <w:p w:rsidR="000F2AEE" w:rsidRDefault="000F2AEE" w:rsidP="000F2AEE">
      <w:pPr>
        <w:pStyle w:val="ListParagraph"/>
        <w:numPr>
          <w:ilvl w:val="0"/>
          <w:numId w:val="44"/>
        </w:numPr>
        <w:jc w:val="both"/>
      </w:pPr>
      <w:r w:rsidRPr="001D0847">
        <w:t xml:space="preserve">The </w:t>
      </w:r>
      <w:r>
        <w:t>parking lots have access to a power source, preferably a renewable energy source.</w:t>
      </w:r>
    </w:p>
    <w:p w:rsidR="000F2AEE" w:rsidRDefault="000F2AEE" w:rsidP="000F2AEE">
      <w:pPr>
        <w:pStyle w:val="ListParagraph"/>
        <w:numPr>
          <w:ilvl w:val="0"/>
          <w:numId w:val="44"/>
        </w:numPr>
        <w:jc w:val="both"/>
      </w:pPr>
      <w:r>
        <w:t>The application will be hosted on a cloud server(AWS) and the availability of the application is dependent on the availability of the web server.</w:t>
      </w:r>
    </w:p>
    <w:p w:rsidR="00CF23F3" w:rsidRDefault="000F2AEE" w:rsidP="00C64EC5">
      <w:pPr>
        <w:pStyle w:val="ListParagraph"/>
        <w:numPr>
          <w:ilvl w:val="0"/>
          <w:numId w:val="44"/>
        </w:numPr>
        <w:jc w:val="both"/>
      </w:pPr>
      <w:r>
        <w:t>The cost and timelines described for this project are based on the estimates for a small number of parking spaces in a single parking lot. Implementing the system on a large scale will have a different budget and timeline.</w:t>
      </w:r>
    </w:p>
    <w:p w:rsidR="0002750A" w:rsidRPr="00515C3D" w:rsidRDefault="0002750A" w:rsidP="00515C3D">
      <w:pPr>
        <w:pStyle w:val="Heading1"/>
      </w:pPr>
      <w:bookmarkStart w:id="21" w:name="_Toc381294327"/>
      <w:r w:rsidRPr="00515C3D">
        <w:t>3. Hardware Specification</w:t>
      </w:r>
      <w:bookmarkEnd w:id="21"/>
    </w:p>
    <w:p w:rsidR="00E929FC" w:rsidRPr="0002750A" w:rsidRDefault="00E929FC" w:rsidP="00E929FC">
      <w:pPr>
        <w:pStyle w:val="Heading2"/>
        <w:rPr>
          <w:rFonts w:eastAsia="Arial"/>
        </w:rPr>
      </w:pPr>
      <w:bookmarkStart w:id="22" w:name="_Toc381294328"/>
      <w:r w:rsidRPr="0002750A">
        <w:rPr>
          <w:rFonts w:eastAsia="Arial"/>
        </w:rPr>
        <w:t xml:space="preserve">3.1. </w:t>
      </w:r>
      <w:r>
        <w:rPr>
          <w:rFonts w:eastAsia="Arial"/>
        </w:rPr>
        <w:t>Sensor</w:t>
      </w:r>
      <w:bookmarkEnd w:id="22"/>
    </w:p>
    <w:p w:rsidR="00E929FC" w:rsidRDefault="00E929FC" w:rsidP="00E929FC">
      <w:pPr>
        <w:pStyle w:val="Heading3"/>
        <w:rPr>
          <w:rFonts w:eastAsia="Arial"/>
        </w:rPr>
      </w:pPr>
      <w:bookmarkStart w:id="23" w:name="_Toc381294329"/>
      <w:r w:rsidRPr="0002750A">
        <w:rPr>
          <w:rFonts w:eastAsia="Arial"/>
        </w:rPr>
        <w:t>3.1.1. Functionality</w:t>
      </w:r>
      <w:bookmarkEnd w:id="23"/>
    </w:p>
    <w:p w:rsidR="00310CDF" w:rsidRPr="00310CDF" w:rsidRDefault="00CA6370" w:rsidP="00310CDF">
      <w:r>
        <w:t>The passive</w:t>
      </w:r>
      <w:r w:rsidR="00310CDF" w:rsidRPr="00CA6370">
        <w:t> </w:t>
      </w:r>
      <w:r w:rsidRPr="00CA6370">
        <w:t>Infrared</w:t>
      </w:r>
      <w:r w:rsidR="00310CDF" w:rsidRPr="00CA6370">
        <w:t> sensor</w:t>
      </w:r>
      <w:r w:rsidR="00AC622A">
        <w:t xml:space="preserve"> will</w:t>
      </w:r>
      <w:r w:rsidRPr="00CA6370">
        <w:t xml:space="preserve"> detect the presence of vehicle </w:t>
      </w:r>
      <w:r w:rsidR="00310CDF" w:rsidRPr="00CA6370">
        <w:t>without any physical contact.</w:t>
      </w:r>
    </w:p>
    <w:p w:rsidR="00E929FC" w:rsidRDefault="00E929FC" w:rsidP="00E929FC">
      <w:pPr>
        <w:pStyle w:val="Heading3"/>
        <w:rPr>
          <w:rFonts w:eastAsia="Arial"/>
        </w:rPr>
      </w:pPr>
      <w:bookmarkStart w:id="24" w:name="_Toc381294330"/>
      <w:r w:rsidRPr="0002750A">
        <w:rPr>
          <w:rFonts w:eastAsia="Arial"/>
        </w:rPr>
        <w:t>3.1.2. Operational Requirements</w:t>
      </w:r>
      <w:bookmarkEnd w:id="24"/>
    </w:p>
    <w:p w:rsidR="00CA6370" w:rsidRPr="00CA6370" w:rsidRDefault="00772FD0" w:rsidP="00772FD0">
      <w:r>
        <w:t>It will send the status to the controller via xBee when there is any change in parking spot availability.</w:t>
      </w:r>
    </w:p>
    <w:p w:rsidR="00E929FC" w:rsidRDefault="00E929FC" w:rsidP="00E929FC">
      <w:pPr>
        <w:pStyle w:val="Heading3"/>
        <w:rPr>
          <w:rFonts w:eastAsia="Arial"/>
        </w:rPr>
      </w:pPr>
      <w:bookmarkStart w:id="25" w:name="_Toc381294331"/>
      <w:r w:rsidRPr="0002750A">
        <w:rPr>
          <w:rFonts w:eastAsia="Arial"/>
        </w:rPr>
        <w:t>3.1.3. QoS Requirements</w:t>
      </w:r>
      <w:bookmarkEnd w:id="25"/>
    </w:p>
    <w:p w:rsidR="00E929FC" w:rsidRDefault="00E929FC" w:rsidP="00E929FC">
      <w:pPr>
        <w:pStyle w:val="Heading3"/>
        <w:rPr>
          <w:rFonts w:eastAsia="Arial"/>
        </w:rPr>
      </w:pPr>
      <w:bookmarkStart w:id="26" w:name="_Toc381294332"/>
      <w:r w:rsidRPr="0002750A">
        <w:rPr>
          <w:rFonts w:eastAsia="Arial"/>
        </w:rPr>
        <w:t>3.1.4. Parametric Requirements</w:t>
      </w:r>
      <w:bookmarkEnd w:id="26"/>
    </w:p>
    <w:p w:rsidR="002B35EC" w:rsidRPr="002B35EC" w:rsidRDefault="002B35EC" w:rsidP="002B35EC">
      <w:r>
        <w:t xml:space="preserve">Operates with 5 to 20 V, power of 65mA, detection range </w:t>
      </w:r>
      <w:r w:rsidR="005F2926" w:rsidRPr="005F2926">
        <w:t>2 M</w:t>
      </w:r>
      <w:r>
        <w:t xml:space="preserve"> and temperature range of -15 ~ to 70 F</w:t>
      </w:r>
    </w:p>
    <w:p w:rsidR="00E929FC" w:rsidRDefault="00E929FC" w:rsidP="00E929FC">
      <w:pPr>
        <w:pStyle w:val="Heading3"/>
        <w:rPr>
          <w:rFonts w:eastAsia="Arial"/>
        </w:rPr>
      </w:pPr>
      <w:bookmarkStart w:id="27" w:name="_Toc381294333"/>
      <w:r w:rsidRPr="0002750A">
        <w:rPr>
          <w:rFonts w:eastAsia="Arial"/>
        </w:rPr>
        <w:t>3.1.5. Design Requirements</w:t>
      </w:r>
      <w:bookmarkEnd w:id="27"/>
    </w:p>
    <w:p w:rsidR="0056598A" w:rsidRDefault="004D1644" w:rsidP="0056598A">
      <w:r>
        <w:t xml:space="preserve">It must be placed </w:t>
      </w:r>
      <w:r w:rsidR="00AC622A">
        <w:t xml:space="preserve">in </w:t>
      </w:r>
      <w:r w:rsidR="009A374C">
        <w:t>close proximity (</w:t>
      </w:r>
      <w:r w:rsidR="00AC622A">
        <w:t>Less than 2</w:t>
      </w:r>
      <w:r w:rsidR="009A374C">
        <w:t xml:space="preserve"> m) to the parking spot</w:t>
      </w:r>
      <w:r w:rsidR="00293AE9">
        <w:t xml:space="preserve"> so that it </w:t>
      </w:r>
      <w:r w:rsidR="0054597F">
        <w:t>will</w:t>
      </w:r>
      <w:r w:rsidR="00293AE9">
        <w:t xml:space="preserve"> spot the vehicle</w:t>
      </w:r>
      <w:r w:rsidR="009A374C">
        <w:t>.</w:t>
      </w:r>
    </w:p>
    <w:p w:rsidR="002B35EC" w:rsidRDefault="002B35EC" w:rsidP="00E929FC">
      <w:pPr>
        <w:pStyle w:val="Heading2"/>
        <w:rPr>
          <w:rFonts w:eastAsia="Arial"/>
        </w:rPr>
      </w:pPr>
    </w:p>
    <w:p w:rsidR="00E929FC" w:rsidRPr="0002750A" w:rsidRDefault="00383A34" w:rsidP="00E929FC">
      <w:pPr>
        <w:pStyle w:val="Heading2"/>
        <w:rPr>
          <w:rFonts w:eastAsia="Arial"/>
        </w:rPr>
      </w:pPr>
      <w:bookmarkStart w:id="28" w:name="_Toc381294334"/>
      <w:r>
        <w:rPr>
          <w:rFonts w:eastAsia="Arial"/>
        </w:rPr>
        <w:t xml:space="preserve">3.2. </w:t>
      </w:r>
      <w:r w:rsidR="00AC622A">
        <w:rPr>
          <w:rFonts w:eastAsia="Arial"/>
        </w:rPr>
        <w:t>X</w:t>
      </w:r>
      <w:r>
        <w:rPr>
          <w:rFonts w:eastAsia="Arial"/>
        </w:rPr>
        <w:t>B</w:t>
      </w:r>
      <w:r w:rsidR="00E929FC">
        <w:rPr>
          <w:rFonts w:eastAsia="Arial"/>
        </w:rPr>
        <w:t>ee</w:t>
      </w:r>
      <w:r w:rsidR="00AC622A">
        <w:rPr>
          <w:rFonts w:eastAsia="Arial"/>
        </w:rPr>
        <w:t xml:space="preserve"> Module</w:t>
      </w:r>
      <w:bookmarkEnd w:id="28"/>
    </w:p>
    <w:p w:rsidR="00E929FC" w:rsidRDefault="00E929FC" w:rsidP="00E929FC">
      <w:pPr>
        <w:pStyle w:val="Heading3"/>
        <w:rPr>
          <w:rFonts w:eastAsia="Arial"/>
        </w:rPr>
      </w:pPr>
      <w:bookmarkStart w:id="29" w:name="_Toc381294335"/>
      <w:r>
        <w:rPr>
          <w:rFonts w:eastAsia="Arial"/>
        </w:rPr>
        <w:t>3.2</w:t>
      </w:r>
      <w:r w:rsidRPr="0002750A">
        <w:rPr>
          <w:rFonts w:eastAsia="Arial"/>
        </w:rPr>
        <w:t>.1. Functionality</w:t>
      </w:r>
      <w:bookmarkEnd w:id="29"/>
    </w:p>
    <w:p w:rsidR="00F667F7" w:rsidRPr="00F667F7" w:rsidRDefault="00F667F7" w:rsidP="00F667F7">
      <w:r>
        <w:t xml:space="preserve">The </w:t>
      </w:r>
      <w:r w:rsidR="00750CE7">
        <w:t>X</w:t>
      </w:r>
      <w:r w:rsidR="00383A34">
        <w:t>B</w:t>
      </w:r>
      <w:r w:rsidR="005309CA">
        <w:t>ee</w:t>
      </w:r>
      <w:r w:rsidR="00AC622A">
        <w:t xml:space="preserve"> module</w:t>
      </w:r>
      <w:r w:rsidR="005309CA">
        <w:t xml:space="preserve"> allows for </w:t>
      </w:r>
      <w:r>
        <w:t>communication between the sensor and the Controller</w:t>
      </w:r>
      <w:r w:rsidR="00F143D7">
        <w:t xml:space="preserve"> using Radio Frequency</w:t>
      </w:r>
      <w:r>
        <w:t>.</w:t>
      </w:r>
    </w:p>
    <w:p w:rsidR="00E929FC" w:rsidRDefault="00E929FC" w:rsidP="00E929FC">
      <w:pPr>
        <w:pStyle w:val="Heading3"/>
        <w:rPr>
          <w:rFonts w:eastAsia="Arial"/>
        </w:rPr>
      </w:pPr>
      <w:bookmarkStart w:id="30" w:name="_Toc381294336"/>
      <w:r>
        <w:rPr>
          <w:rFonts w:eastAsia="Arial"/>
        </w:rPr>
        <w:lastRenderedPageBreak/>
        <w:t>3.2</w:t>
      </w:r>
      <w:r w:rsidRPr="0002750A">
        <w:rPr>
          <w:rFonts w:eastAsia="Arial"/>
        </w:rPr>
        <w:t>.2. Operational Requirements</w:t>
      </w:r>
      <w:bookmarkEnd w:id="30"/>
    </w:p>
    <w:p w:rsidR="00772FD0" w:rsidRPr="00772FD0" w:rsidRDefault="00AC622A" w:rsidP="00772FD0">
      <w:r>
        <w:t>XBee</w:t>
      </w:r>
      <w:r w:rsidR="00772FD0">
        <w:t xml:space="preserve"> </w:t>
      </w:r>
      <w:r>
        <w:t xml:space="preserve">transmitter </w:t>
      </w:r>
      <w:r w:rsidR="00772FD0">
        <w:t>will send the parking spot status message from the sensor to the</w:t>
      </w:r>
      <w:r>
        <w:t xml:space="preserve"> XBee receiver in the</w:t>
      </w:r>
      <w:r w:rsidR="00772FD0">
        <w:t xml:space="preserve"> controller</w:t>
      </w:r>
      <w:r>
        <w:t xml:space="preserve"> side</w:t>
      </w:r>
      <w:r w:rsidR="00772FD0">
        <w:t>.</w:t>
      </w:r>
    </w:p>
    <w:p w:rsidR="00E929FC" w:rsidRDefault="00E929FC" w:rsidP="00E929FC">
      <w:pPr>
        <w:pStyle w:val="Heading3"/>
        <w:rPr>
          <w:rFonts w:eastAsia="Arial"/>
        </w:rPr>
      </w:pPr>
      <w:bookmarkStart w:id="31" w:name="_Toc381294337"/>
      <w:r>
        <w:rPr>
          <w:rFonts w:eastAsia="Arial"/>
        </w:rPr>
        <w:t>3.2</w:t>
      </w:r>
      <w:r w:rsidRPr="0002750A">
        <w:rPr>
          <w:rFonts w:eastAsia="Arial"/>
        </w:rPr>
        <w:t>.3. QoS Requirements</w:t>
      </w:r>
      <w:bookmarkEnd w:id="31"/>
    </w:p>
    <w:p w:rsidR="00E929FC" w:rsidRDefault="00E929FC" w:rsidP="00E929FC">
      <w:pPr>
        <w:pStyle w:val="Heading3"/>
        <w:rPr>
          <w:rFonts w:eastAsia="Arial"/>
        </w:rPr>
      </w:pPr>
      <w:bookmarkStart w:id="32" w:name="_Toc381294338"/>
      <w:r>
        <w:rPr>
          <w:rFonts w:eastAsia="Arial"/>
        </w:rPr>
        <w:t>3.2</w:t>
      </w:r>
      <w:r w:rsidRPr="0002750A">
        <w:rPr>
          <w:rFonts w:eastAsia="Arial"/>
        </w:rPr>
        <w:t>.4. Parametric Requirements</w:t>
      </w:r>
      <w:bookmarkEnd w:id="32"/>
    </w:p>
    <w:p w:rsidR="009A374C" w:rsidRPr="00F667F7" w:rsidRDefault="009A374C" w:rsidP="009A374C">
      <w:r>
        <w:t>Operates with 3.3V and consumes 50 mA power.</w:t>
      </w:r>
    </w:p>
    <w:p w:rsidR="00F143D7" w:rsidRDefault="00E929FC" w:rsidP="00F143D7">
      <w:pPr>
        <w:pStyle w:val="Heading3"/>
        <w:rPr>
          <w:rFonts w:eastAsia="Arial"/>
        </w:rPr>
      </w:pPr>
      <w:bookmarkStart w:id="33" w:name="_Toc381294339"/>
      <w:r>
        <w:rPr>
          <w:rFonts w:eastAsia="Arial"/>
        </w:rPr>
        <w:t>3.2</w:t>
      </w:r>
      <w:r w:rsidRPr="0002750A">
        <w:rPr>
          <w:rFonts w:eastAsia="Arial"/>
        </w:rPr>
        <w:t>.5. Design Requirements</w:t>
      </w:r>
      <w:bookmarkEnd w:id="33"/>
    </w:p>
    <w:p w:rsidR="00383A34" w:rsidRDefault="005309CA" w:rsidP="00870ED8">
      <w:r w:rsidRPr="00F143D7">
        <w:t xml:space="preserve">The </w:t>
      </w:r>
      <w:r w:rsidR="005108C5">
        <w:t>X</w:t>
      </w:r>
      <w:r>
        <w:t>Bee</w:t>
      </w:r>
      <w:r w:rsidR="005108C5">
        <w:t xml:space="preserve"> receiver must </w:t>
      </w:r>
      <w:r w:rsidR="005108C5" w:rsidRPr="002B35EC">
        <w:t>be within the range of</w:t>
      </w:r>
      <w:r w:rsidR="002B35EC" w:rsidRPr="002B35EC">
        <w:t xml:space="preserve"> (300 ft)</w:t>
      </w:r>
      <w:r w:rsidR="005108C5" w:rsidRPr="002B35EC">
        <w:t xml:space="preserve"> the XBee transmitter</w:t>
      </w:r>
      <w:r w:rsidRPr="002B35EC">
        <w:t xml:space="preserve"> to</w:t>
      </w:r>
      <w:r w:rsidR="005108C5" w:rsidRPr="002B35EC">
        <w:t xml:space="preserve"> be able to receive</w:t>
      </w:r>
      <w:r w:rsidRPr="002B35EC">
        <w:t xml:space="preserve"> status signal.</w:t>
      </w:r>
    </w:p>
    <w:p w:rsidR="00870ED8" w:rsidRPr="00870ED8" w:rsidRDefault="00870ED8" w:rsidP="00870ED8"/>
    <w:p w:rsidR="00E929FC" w:rsidRPr="0002750A" w:rsidRDefault="00E929FC" w:rsidP="00E929FC">
      <w:pPr>
        <w:pStyle w:val="Heading2"/>
        <w:rPr>
          <w:rFonts w:eastAsia="Arial"/>
        </w:rPr>
      </w:pPr>
      <w:bookmarkStart w:id="34" w:name="_Toc381294340"/>
      <w:r>
        <w:rPr>
          <w:rFonts w:eastAsia="Arial"/>
        </w:rPr>
        <w:t>3.3. Solar Panel</w:t>
      </w:r>
      <w:bookmarkEnd w:id="34"/>
    </w:p>
    <w:p w:rsidR="00E929FC" w:rsidRDefault="00E929FC" w:rsidP="00E929FC">
      <w:pPr>
        <w:pStyle w:val="Heading3"/>
        <w:rPr>
          <w:rFonts w:eastAsia="Arial"/>
        </w:rPr>
      </w:pPr>
      <w:bookmarkStart w:id="35" w:name="_Toc381294341"/>
      <w:r>
        <w:rPr>
          <w:rFonts w:eastAsia="Arial"/>
        </w:rPr>
        <w:t>3.3</w:t>
      </w:r>
      <w:r w:rsidRPr="0002750A">
        <w:rPr>
          <w:rFonts w:eastAsia="Arial"/>
        </w:rPr>
        <w:t>.1. Functionality</w:t>
      </w:r>
      <w:bookmarkEnd w:id="35"/>
    </w:p>
    <w:p w:rsidR="00E85C53" w:rsidRPr="00E85C53" w:rsidRDefault="00E85C53" w:rsidP="00E85C53">
      <w:r>
        <w:t xml:space="preserve">The function of solar panel is to </w:t>
      </w:r>
      <w:r w:rsidR="00DC01AF">
        <w:t>generate</w:t>
      </w:r>
      <w:r>
        <w:t xml:space="preserve"> electricity from the sun light.</w:t>
      </w:r>
    </w:p>
    <w:p w:rsidR="00E929FC" w:rsidRDefault="00E929FC" w:rsidP="00E929FC">
      <w:pPr>
        <w:pStyle w:val="Heading3"/>
        <w:rPr>
          <w:rFonts w:eastAsia="Arial"/>
        </w:rPr>
      </w:pPr>
      <w:bookmarkStart w:id="36" w:name="_Toc381294342"/>
      <w:r>
        <w:rPr>
          <w:rFonts w:eastAsia="Arial"/>
        </w:rPr>
        <w:t>3.3</w:t>
      </w:r>
      <w:r w:rsidRPr="0002750A">
        <w:rPr>
          <w:rFonts w:eastAsia="Arial"/>
        </w:rPr>
        <w:t>.2. Operational Requirements</w:t>
      </w:r>
      <w:bookmarkEnd w:id="36"/>
    </w:p>
    <w:p w:rsidR="00772FD0" w:rsidRDefault="00772FD0" w:rsidP="00CD0D97">
      <w:pPr>
        <w:rPr>
          <w:b/>
          <w:bCs/>
        </w:rPr>
      </w:pPr>
      <w:r>
        <w:t>Solar panel will charge up the</w:t>
      </w:r>
      <w:r w:rsidRPr="00772FD0">
        <w:t xml:space="preserve"> </w:t>
      </w:r>
      <w:r>
        <w:t>battery</w:t>
      </w:r>
      <w:r w:rsidRPr="00772FD0">
        <w:t xml:space="preserve"> which is then used to power </w:t>
      </w:r>
      <w:r w:rsidR="00DC01AF" w:rsidRPr="00CD0D97">
        <w:t>the sensor and X</w:t>
      </w:r>
      <w:r>
        <w:t>Bee.</w:t>
      </w:r>
    </w:p>
    <w:p w:rsidR="00DC01AF" w:rsidRDefault="00E929FC" w:rsidP="00E929FC">
      <w:pPr>
        <w:pStyle w:val="Heading3"/>
        <w:rPr>
          <w:rFonts w:eastAsia="Arial"/>
        </w:rPr>
      </w:pPr>
      <w:bookmarkStart w:id="37" w:name="_Toc381294343"/>
      <w:r>
        <w:rPr>
          <w:rFonts w:eastAsia="Arial"/>
        </w:rPr>
        <w:t>3.3</w:t>
      </w:r>
      <w:r w:rsidRPr="0002750A">
        <w:rPr>
          <w:rFonts w:eastAsia="Arial"/>
        </w:rPr>
        <w:t>.3. QoS Requirements</w:t>
      </w:r>
      <w:bookmarkEnd w:id="37"/>
    </w:p>
    <w:p w:rsidR="00E929FC" w:rsidRDefault="00E929FC" w:rsidP="00E929FC">
      <w:pPr>
        <w:pStyle w:val="Heading3"/>
        <w:rPr>
          <w:rFonts w:eastAsia="Arial"/>
        </w:rPr>
      </w:pPr>
      <w:bookmarkStart w:id="38" w:name="_Toc381294344"/>
      <w:r>
        <w:rPr>
          <w:rFonts w:eastAsia="Arial"/>
        </w:rPr>
        <w:t>3.3</w:t>
      </w:r>
      <w:r w:rsidRPr="0002750A">
        <w:rPr>
          <w:rFonts w:eastAsia="Arial"/>
        </w:rPr>
        <w:t>.4. Parametric Requirements</w:t>
      </w:r>
      <w:bookmarkEnd w:id="38"/>
    </w:p>
    <w:p w:rsidR="002B35EC" w:rsidRPr="00F667F7" w:rsidRDefault="002B35EC" w:rsidP="002B35EC">
      <w:r>
        <w:t>Generates 6V to the battery.</w:t>
      </w:r>
    </w:p>
    <w:p w:rsidR="00E929FC" w:rsidRDefault="00E929FC" w:rsidP="00E929FC">
      <w:pPr>
        <w:pStyle w:val="Heading3"/>
        <w:rPr>
          <w:rFonts w:eastAsia="Arial"/>
        </w:rPr>
      </w:pPr>
      <w:bookmarkStart w:id="39" w:name="_Toc381294345"/>
      <w:r>
        <w:rPr>
          <w:rFonts w:eastAsia="Arial"/>
        </w:rPr>
        <w:t>3.3</w:t>
      </w:r>
      <w:r w:rsidRPr="0002750A">
        <w:rPr>
          <w:rFonts w:eastAsia="Arial"/>
        </w:rPr>
        <w:t>.5. Design Requirements</w:t>
      </w:r>
      <w:bookmarkEnd w:id="39"/>
    </w:p>
    <w:p w:rsidR="00F143D7" w:rsidRPr="0056598A" w:rsidRDefault="00AE1FE5" w:rsidP="0056598A">
      <w:r>
        <w:t xml:space="preserve">It must be </w:t>
      </w:r>
      <w:r w:rsidR="00F143D7">
        <w:t xml:space="preserve">placed in an open space with </w:t>
      </w:r>
      <w:r>
        <w:t>direct exposure to</w:t>
      </w:r>
      <w:r w:rsidR="00F143D7">
        <w:t xml:space="preserve"> sunlight.</w:t>
      </w:r>
    </w:p>
    <w:p w:rsidR="00E929FC" w:rsidRPr="0002750A" w:rsidRDefault="00E929FC" w:rsidP="00E929FC">
      <w:pPr>
        <w:pStyle w:val="Heading2"/>
        <w:rPr>
          <w:rFonts w:eastAsia="Arial"/>
        </w:rPr>
      </w:pPr>
      <w:bookmarkStart w:id="40" w:name="_Toc381294346"/>
      <w:r>
        <w:rPr>
          <w:rFonts w:eastAsia="Arial"/>
        </w:rPr>
        <w:t>3.4. Battery</w:t>
      </w:r>
      <w:bookmarkEnd w:id="40"/>
    </w:p>
    <w:p w:rsidR="00E929FC" w:rsidRDefault="00E929FC" w:rsidP="00E929FC">
      <w:pPr>
        <w:pStyle w:val="Heading3"/>
        <w:rPr>
          <w:rFonts w:eastAsia="Arial"/>
        </w:rPr>
      </w:pPr>
      <w:bookmarkStart w:id="41" w:name="_Toc381294347"/>
      <w:r>
        <w:rPr>
          <w:rFonts w:eastAsia="Arial"/>
        </w:rPr>
        <w:t>3.4</w:t>
      </w:r>
      <w:r w:rsidRPr="0002750A">
        <w:rPr>
          <w:rFonts w:eastAsia="Arial"/>
        </w:rPr>
        <w:t>.1. Functionality</w:t>
      </w:r>
      <w:bookmarkEnd w:id="41"/>
    </w:p>
    <w:p w:rsidR="00E85C53" w:rsidRPr="00E85C53" w:rsidRDefault="00E85C53" w:rsidP="00E85C53">
      <w:r>
        <w:t>The function o</w:t>
      </w:r>
      <w:r w:rsidR="00772FD0">
        <w:t>f battery is to store</w:t>
      </w:r>
      <w:r w:rsidR="009B0502">
        <w:t xml:space="preserve"> and supply</w:t>
      </w:r>
      <w:r w:rsidR="00772FD0">
        <w:t xml:space="preserve"> power</w:t>
      </w:r>
      <w:r w:rsidR="00A65A35">
        <w:t xml:space="preserve"> to XBee and Sensor</w:t>
      </w:r>
      <w:r w:rsidR="00772FD0">
        <w:t>.</w:t>
      </w:r>
    </w:p>
    <w:p w:rsidR="00E929FC" w:rsidRDefault="00E929FC" w:rsidP="00E929FC">
      <w:pPr>
        <w:pStyle w:val="Heading3"/>
        <w:rPr>
          <w:rFonts w:eastAsia="Arial"/>
        </w:rPr>
      </w:pPr>
      <w:bookmarkStart w:id="42" w:name="_Toc381294348"/>
      <w:r>
        <w:rPr>
          <w:rFonts w:eastAsia="Arial"/>
        </w:rPr>
        <w:t>3.4</w:t>
      </w:r>
      <w:r w:rsidRPr="0002750A">
        <w:rPr>
          <w:rFonts w:eastAsia="Arial"/>
        </w:rPr>
        <w:t>.2. Operational Requirements</w:t>
      </w:r>
      <w:bookmarkEnd w:id="42"/>
    </w:p>
    <w:p w:rsidR="00772FD0" w:rsidRPr="00E85C53" w:rsidRDefault="00772FD0" w:rsidP="00772FD0">
      <w:r>
        <w:t xml:space="preserve">It </w:t>
      </w:r>
      <w:r w:rsidR="00267F32">
        <w:t>stores the</w:t>
      </w:r>
      <w:r>
        <w:t xml:space="preserve"> power from the sola</w:t>
      </w:r>
      <w:r w:rsidR="00160B49">
        <w:t xml:space="preserve">r panel and </w:t>
      </w:r>
      <w:r w:rsidR="00A3037F">
        <w:t>supplies power to</w:t>
      </w:r>
      <w:r w:rsidR="00160B49">
        <w:t xml:space="preserve"> the XB</w:t>
      </w:r>
      <w:r>
        <w:t>ee and sensors.</w:t>
      </w:r>
    </w:p>
    <w:p w:rsidR="00F143D7" w:rsidRPr="00F143D7" w:rsidRDefault="00E929FC" w:rsidP="00F143D7">
      <w:pPr>
        <w:pStyle w:val="Heading3"/>
      </w:pPr>
      <w:bookmarkStart w:id="43" w:name="_Toc381294349"/>
      <w:r>
        <w:rPr>
          <w:rFonts w:eastAsia="Arial"/>
        </w:rPr>
        <w:t>3.4</w:t>
      </w:r>
      <w:r w:rsidRPr="0002750A">
        <w:rPr>
          <w:rFonts w:eastAsia="Arial"/>
        </w:rPr>
        <w:t>.3. QoS Requirements</w:t>
      </w:r>
      <w:bookmarkEnd w:id="43"/>
    </w:p>
    <w:p w:rsidR="00E929FC" w:rsidRDefault="00E929FC" w:rsidP="00E929FC">
      <w:pPr>
        <w:pStyle w:val="Heading3"/>
        <w:rPr>
          <w:rFonts w:eastAsia="Arial"/>
        </w:rPr>
      </w:pPr>
      <w:bookmarkStart w:id="44" w:name="_Toc381294350"/>
      <w:r>
        <w:rPr>
          <w:rFonts w:eastAsia="Arial"/>
        </w:rPr>
        <w:t>3.4</w:t>
      </w:r>
      <w:r w:rsidRPr="0002750A">
        <w:rPr>
          <w:rFonts w:eastAsia="Arial"/>
        </w:rPr>
        <w:t>.4. Parametric Requirements</w:t>
      </w:r>
      <w:bookmarkEnd w:id="44"/>
    </w:p>
    <w:p w:rsidR="00677FB4" w:rsidRDefault="009A374C" w:rsidP="00677FB4">
      <w:r>
        <w:t>The input voltage should be 6V and the temperature should be – 10 ~ +6</w:t>
      </w:r>
      <w:r w:rsidRPr="005764B5">
        <w:t>0</w:t>
      </w:r>
      <w:r>
        <w:t xml:space="preserve"> </w:t>
      </w:r>
      <w:r>
        <w:rPr>
          <w:rFonts w:ascii="Arial" w:hAnsi="Arial" w:cs="Arial"/>
          <w:color w:val="333333"/>
          <w:sz w:val="20"/>
          <w:szCs w:val="20"/>
          <w:shd w:val="clear" w:color="auto" w:fill="FFFFFF"/>
        </w:rPr>
        <w:t>degree C</w:t>
      </w:r>
      <w:r>
        <w:t>.</w:t>
      </w:r>
    </w:p>
    <w:p w:rsidR="00E929FC" w:rsidRDefault="00E929FC" w:rsidP="00677FB4">
      <w:pPr>
        <w:rPr>
          <w:rFonts w:asciiTheme="majorHAnsi" w:eastAsia="Arial" w:hAnsiTheme="majorHAnsi" w:cstheme="majorBidi"/>
          <w:b/>
          <w:bCs/>
          <w:color w:val="4F81BD" w:themeColor="accent1"/>
        </w:rPr>
      </w:pPr>
      <w:r w:rsidRPr="00677FB4">
        <w:rPr>
          <w:rFonts w:asciiTheme="majorHAnsi" w:eastAsia="Arial" w:hAnsiTheme="majorHAnsi" w:cstheme="majorBidi"/>
          <w:b/>
          <w:bCs/>
          <w:color w:val="4F81BD" w:themeColor="accent1"/>
        </w:rPr>
        <w:t>3.4.5. Design Requirements</w:t>
      </w:r>
    </w:p>
    <w:p w:rsidR="000A2D75" w:rsidRPr="009D47A7" w:rsidRDefault="00677FB4" w:rsidP="009D47A7">
      <w:r w:rsidRPr="00677FB4">
        <w:t>None</w:t>
      </w:r>
    </w:p>
    <w:p w:rsidR="00E929FC" w:rsidRPr="0002750A" w:rsidRDefault="00E929FC" w:rsidP="00E929FC">
      <w:pPr>
        <w:pStyle w:val="Heading2"/>
        <w:rPr>
          <w:rFonts w:eastAsia="Arial"/>
        </w:rPr>
      </w:pPr>
      <w:bookmarkStart w:id="45" w:name="_Toc381294351"/>
      <w:r>
        <w:rPr>
          <w:rFonts w:eastAsia="Arial"/>
        </w:rPr>
        <w:lastRenderedPageBreak/>
        <w:t xml:space="preserve">3.5. </w:t>
      </w:r>
      <w:r w:rsidR="00FA4A59">
        <w:rPr>
          <w:rFonts w:eastAsia="Arial"/>
        </w:rPr>
        <w:t>C</w:t>
      </w:r>
      <w:r>
        <w:rPr>
          <w:rFonts w:eastAsia="Arial"/>
        </w:rPr>
        <w:t>ontroller</w:t>
      </w:r>
      <w:bookmarkEnd w:id="45"/>
    </w:p>
    <w:p w:rsidR="00E929FC" w:rsidRDefault="00E929FC" w:rsidP="00E929FC">
      <w:pPr>
        <w:pStyle w:val="Heading3"/>
        <w:rPr>
          <w:rFonts w:eastAsia="Arial"/>
        </w:rPr>
      </w:pPr>
      <w:bookmarkStart w:id="46" w:name="_Toc381294352"/>
      <w:r>
        <w:rPr>
          <w:rFonts w:eastAsia="Arial"/>
        </w:rPr>
        <w:t>3.5</w:t>
      </w:r>
      <w:r w:rsidRPr="0002750A">
        <w:rPr>
          <w:rFonts w:eastAsia="Arial"/>
        </w:rPr>
        <w:t>.1. Functionality</w:t>
      </w:r>
      <w:bookmarkEnd w:id="46"/>
    </w:p>
    <w:p w:rsidR="006367F4" w:rsidRPr="006367F4" w:rsidRDefault="006367F4" w:rsidP="006367F4">
      <w:r>
        <w:t xml:space="preserve">The functionality of the controller is to send the parking spots status to the </w:t>
      </w:r>
      <w:r w:rsidR="009A374C">
        <w:t xml:space="preserve">cloud </w:t>
      </w:r>
      <w:r>
        <w:t>server.</w:t>
      </w:r>
    </w:p>
    <w:p w:rsidR="00E929FC" w:rsidRDefault="00E929FC" w:rsidP="00E929FC">
      <w:pPr>
        <w:pStyle w:val="Heading3"/>
        <w:rPr>
          <w:rFonts w:eastAsia="Arial"/>
        </w:rPr>
      </w:pPr>
      <w:bookmarkStart w:id="47" w:name="_Toc381294353"/>
      <w:r>
        <w:rPr>
          <w:rFonts w:eastAsia="Arial"/>
        </w:rPr>
        <w:t>3.5</w:t>
      </w:r>
      <w:r w:rsidRPr="0002750A">
        <w:rPr>
          <w:rFonts w:eastAsia="Arial"/>
        </w:rPr>
        <w:t>.2. Operational Requirements</w:t>
      </w:r>
      <w:bookmarkEnd w:id="47"/>
    </w:p>
    <w:p w:rsidR="00772FD0" w:rsidRPr="00647B6E" w:rsidRDefault="008827DD" w:rsidP="00C64EC5">
      <w:pPr>
        <w:jc w:val="both"/>
      </w:pPr>
      <w:r>
        <w:t>The</w:t>
      </w:r>
      <w:r w:rsidR="00401073">
        <w:t xml:space="preserve"> X</w:t>
      </w:r>
      <w:r w:rsidR="00383A34">
        <w:t>B</w:t>
      </w:r>
      <w:r w:rsidR="00772FD0" w:rsidRPr="00772FD0">
        <w:t xml:space="preserve">ee receiver </w:t>
      </w:r>
      <w:r>
        <w:t xml:space="preserve">attached to the Raspberry Pi </w:t>
      </w:r>
      <w:r w:rsidR="00772FD0" w:rsidRPr="00772FD0">
        <w:t xml:space="preserve">receives the signal sent from various </w:t>
      </w:r>
      <w:r w:rsidR="00401073">
        <w:t>X</w:t>
      </w:r>
      <w:r w:rsidR="00383A34">
        <w:t>Bee</w:t>
      </w:r>
      <w:r w:rsidR="00772FD0" w:rsidRPr="00772FD0">
        <w:t xml:space="preserve"> transmitters </w:t>
      </w:r>
      <w:r w:rsidR="0079404B">
        <w:t>abo</w:t>
      </w:r>
      <w:r>
        <w:t>ut the parking spot availability and</w:t>
      </w:r>
      <w:r w:rsidR="00183CEE">
        <w:t xml:space="preserve"> will process</w:t>
      </w:r>
      <w:r>
        <w:t xml:space="preserve"> the data</w:t>
      </w:r>
      <w:r w:rsidR="00772FD0">
        <w:t xml:space="preserve"> and </w:t>
      </w:r>
      <w:r>
        <w:t>update</w:t>
      </w:r>
      <w:r w:rsidR="00772FD0">
        <w:t xml:space="preserve"> the status to the cloud server. </w:t>
      </w:r>
    </w:p>
    <w:p w:rsidR="00E929FC" w:rsidRPr="0002750A" w:rsidRDefault="00772FD0" w:rsidP="00E929FC">
      <w:pPr>
        <w:pStyle w:val="Heading3"/>
        <w:rPr>
          <w:rFonts w:eastAsia="Arial"/>
        </w:rPr>
      </w:pPr>
      <w:r>
        <w:rPr>
          <w:rFonts w:eastAsia="Arial"/>
        </w:rPr>
        <w:t xml:space="preserve"> </w:t>
      </w:r>
      <w:bookmarkStart w:id="48" w:name="_Toc381294354"/>
      <w:r w:rsidR="00E929FC">
        <w:rPr>
          <w:rFonts w:eastAsia="Arial"/>
        </w:rPr>
        <w:t>3.5</w:t>
      </w:r>
      <w:r w:rsidR="00E929FC" w:rsidRPr="0002750A">
        <w:rPr>
          <w:rFonts w:eastAsia="Arial"/>
        </w:rPr>
        <w:t>.3. QoS Requirements</w:t>
      </w:r>
      <w:bookmarkEnd w:id="48"/>
    </w:p>
    <w:p w:rsidR="00E929FC" w:rsidRDefault="00E929FC" w:rsidP="00E929FC">
      <w:pPr>
        <w:pStyle w:val="Heading3"/>
        <w:rPr>
          <w:rFonts w:eastAsia="Arial"/>
        </w:rPr>
      </w:pPr>
      <w:bookmarkStart w:id="49" w:name="_Toc381294355"/>
      <w:r>
        <w:rPr>
          <w:rFonts w:eastAsia="Arial"/>
        </w:rPr>
        <w:t>3.5</w:t>
      </w:r>
      <w:r w:rsidRPr="0002750A">
        <w:rPr>
          <w:rFonts w:eastAsia="Arial"/>
        </w:rPr>
        <w:t>.4. Parametric Requirements</w:t>
      </w:r>
      <w:bookmarkEnd w:id="49"/>
    </w:p>
    <w:p w:rsidR="009A374C" w:rsidRPr="00F667F7" w:rsidRDefault="009A374C" w:rsidP="009A374C">
      <w:r>
        <w:t>Operates with 5 V and consumes 700 mA power.</w:t>
      </w:r>
    </w:p>
    <w:p w:rsidR="00E929FC" w:rsidRDefault="00E929FC" w:rsidP="00E929FC">
      <w:pPr>
        <w:pStyle w:val="Heading3"/>
        <w:rPr>
          <w:rFonts w:eastAsia="Arial"/>
        </w:rPr>
      </w:pPr>
      <w:bookmarkStart w:id="50" w:name="_Toc381294356"/>
      <w:r>
        <w:rPr>
          <w:rFonts w:eastAsia="Arial"/>
        </w:rPr>
        <w:t>3.5</w:t>
      </w:r>
      <w:r w:rsidRPr="0002750A">
        <w:rPr>
          <w:rFonts w:eastAsia="Arial"/>
        </w:rPr>
        <w:t>.5. Design Requirements</w:t>
      </w:r>
      <w:bookmarkEnd w:id="50"/>
    </w:p>
    <w:p w:rsidR="003D0677" w:rsidRDefault="008827DD" w:rsidP="005309CA">
      <w:r>
        <w:t>It should be within the Wi-Fi range.</w:t>
      </w:r>
      <w:r w:rsidR="003D0677">
        <w:t xml:space="preserve"> </w:t>
      </w:r>
    </w:p>
    <w:p w:rsidR="005309CA" w:rsidRDefault="003D0677" w:rsidP="005309CA">
      <w:r>
        <w:t xml:space="preserve">It should have an uninterrupted power supply. </w:t>
      </w:r>
    </w:p>
    <w:p w:rsidR="009A374C" w:rsidRPr="005309CA" w:rsidRDefault="009A374C" w:rsidP="005309CA"/>
    <w:p w:rsidR="00E929FC" w:rsidRDefault="00E929FC" w:rsidP="00E929FC">
      <w:pPr>
        <w:pStyle w:val="Heading2"/>
        <w:rPr>
          <w:rFonts w:eastAsia="Arial"/>
        </w:rPr>
      </w:pPr>
      <w:bookmarkStart w:id="51" w:name="_Toc381294357"/>
      <w:r>
        <w:rPr>
          <w:rFonts w:eastAsia="Arial"/>
        </w:rPr>
        <w:t>3.6. WiFi Dongle</w:t>
      </w:r>
      <w:bookmarkEnd w:id="51"/>
    </w:p>
    <w:p w:rsidR="00E929FC" w:rsidRDefault="00E929FC" w:rsidP="00E929FC">
      <w:pPr>
        <w:pStyle w:val="Heading3"/>
        <w:rPr>
          <w:rFonts w:eastAsia="Arial"/>
        </w:rPr>
      </w:pPr>
      <w:bookmarkStart w:id="52" w:name="_Toc381294358"/>
      <w:r>
        <w:rPr>
          <w:rFonts w:eastAsia="Arial"/>
        </w:rPr>
        <w:t>3.6</w:t>
      </w:r>
      <w:r w:rsidRPr="0002750A">
        <w:rPr>
          <w:rFonts w:eastAsia="Arial"/>
        </w:rPr>
        <w:t>.1. Functionality</w:t>
      </w:r>
      <w:bookmarkEnd w:id="52"/>
    </w:p>
    <w:p w:rsidR="0079404B" w:rsidRPr="0079404B" w:rsidRDefault="007F0DE0" w:rsidP="0079404B">
      <w:r w:rsidRPr="007F0DE0">
        <w:t xml:space="preserve">The WI-FI dongle allows the </w:t>
      </w:r>
      <w:r>
        <w:t xml:space="preserve">Raspberry Pi </w:t>
      </w:r>
      <w:r w:rsidRPr="007F0DE0">
        <w:t>controller</w:t>
      </w:r>
      <w:r w:rsidR="0079404B" w:rsidRPr="007F0DE0">
        <w:t xml:space="preserve"> </w:t>
      </w:r>
      <w:r w:rsidR="00552300">
        <w:t xml:space="preserve">to </w:t>
      </w:r>
      <w:r w:rsidR="0079404B" w:rsidRPr="007F0DE0">
        <w:t>connect</w:t>
      </w:r>
      <w:r w:rsidR="00552300">
        <w:t xml:space="preserve"> to</w:t>
      </w:r>
      <w:r w:rsidR="009C37D7">
        <w:t xml:space="preserve"> a wireless network</w:t>
      </w:r>
      <w:r w:rsidR="0079404B" w:rsidRPr="007F0DE0">
        <w:t>. </w:t>
      </w:r>
    </w:p>
    <w:p w:rsidR="00E929FC" w:rsidRDefault="00E929FC" w:rsidP="00E929FC">
      <w:pPr>
        <w:pStyle w:val="Heading3"/>
        <w:rPr>
          <w:rFonts w:eastAsia="Arial"/>
        </w:rPr>
      </w:pPr>
      <w:bookmarkStart w:id="53" w:name="_Toc381294359"/>
      <w:r>
        <w:rPr>
          <w:rFonts w:eastAsia="Arial"/>
        </w:rPr>
        <w:t>3.6</w:t>
      </w:r>
      <w:r w:rsidRPr="0002750A">
        <w:rPr>
          <w:rFonts w:eastAsia="Arial"/>
        </w:rPr>
        <w:t>.2. Operational Requirements</w:t>
      </w:r>
      <w:bookmarkEnd w:id="53"/>
    </w:p>
    <w:p w:rsidR="0079404B" w:rsidRPr="005309CA" w:rsidRDefault="00806DBB" w:rsidP="0079404B">
      <w:r>
        <w:t>It will allow</w:t>
      </w:r>
      <w:r w:rsidR="0079404B">
        <w:t xml:space="preserve"> the Raspberry Pi to send the status of parking spots to the cloud server via WI-FI network.</w:t>
      </w:r>
    </w:p>
    <w:p w:rsidR="00E929FC" w:rsidRDefault="00E929FC" w:rsidP="00E929FC">
      <w:pPr>
        <w:pStyle w:val="Heading3"/>
        <w:rPr>
          <w:rFonts w:eastAsia="Arial"/>
        </w:rPr>
      </w:pPr>
      <w:bookmarkStart w:id="54" w:name="_Toc381294360"/>
      <w:r>
        <w:rPr>
          <w:rFonts w:eastAsia="Arial"/>
        </w:rPr>
        <w:t>3.6</w:t>
      </w:r>
      <w:r w:rsidRPr="0002750A">
        <w:rPr>
          <w:rFonts w:eastAsia="Arial"/>
        </w:rPr>
        <w:t>.3. QoS Requirements</w:t>
      </w:r>
      <w:bookmarkEnd w:id="54"/>
    </w:p>
    <w:p w:rsidR="00E929FC" w:rsidRDefault="00E929FC" w:rsidP="00E929FC">
      <w:pPr>
        <w:pStyle w:val="Heading3"/>
        <w:rPr>
          <w:rFonts w:eastAsia="Arial"/>
        </w:rPr>
      </w:pPr>
      <w:bookmarkStart w:id="55" w:name="_Toc381294361"/>
      <w:r>
        <w:rPr>
          <w:rFonts w:eastAsia="Arial"/>
        </w:rPr>
        <w:t>3.6</w:t>
      </w:r>
      <w:r w:rsidRPr="0002750A">
        <w:rPr>
          <w:rFonts w:eastAsia="Arial"/>
        </w:rPr>
        <w:t>.4. Parametric Requirements</w:t>
      </w:r>
      <w:bookmarkEnd w:id="55"/>
    </w:p>
    <w:p w:rsidR="009A374C" w:rsidRPr="006367F4" w:rsidRDefault="008827DD" w:rsidP="009A374C">
      <w:r>
        <w:t xml:space="preserve">Operates with </w:t>
      </w:r>
      <w:r w:rsidR="009A374C">
        <w:t>5V powered USB port.</w:t>
      </w:r>
    </w:p>
    <w:p w:rsidR="00E929FC" w:rsidRDefault="00E929FC" w:rsidP="00E929FC">
      <w:pPr>
        <w:pStyle w:val="Heading3"/>
        <w:rPr>
          <w:rFonts w:eastAsia="Arial"/>
        </w:rPr>
      </w:pPr>
      <w:bookmarkStart w:id="56" w:name="_Toc381294362"/>
      <w:r>
        <w:rPr>
          <w:rFonts w:eastAsia="Arial"/>
        </w:rPr>
        <w:t>3.6</w:t>
      </w:r>
      <w:r w:rsidRPr="0002750A">
        <w:rPr>
          <w:rFonts w:eastAsia="Arial"/>
        </w:rPr>
        <w:t>.5. Design Requirements</w:t>
      </w:r>
      <w:bookmarkEnd w:id="56"/>
    </w:p>
    <w:p w:rsidR="007F0DE0" w:rsidRPr="002B28D1" w:rsidRDefault="007F0DE0" w:rsidP="007F0DE0">
      <w:r w:rsidRPr="00384E58">
        <w:t>There should not be any interference at 2.4GHz wireless network.</w:t>
      </w:r>
    </w:p>
    <w:p w:rsidR="00587F79" w:rsidRDefault="00587F79" w:rsidP="00587F79">
      <w:pPr>
        <w:pStyle w:val="Heading1"/>
      </w:pPr>
      <w:bookmarkStart w:id="57" w:name="_Toc381294363"/>
      <w:r w:rsidRPr="00587F79">
        <w:t>4. External Interface Requirements</w:t>
      </w:r>
      <w:bookmarkEnd w:id="57"/>
      <w:r w:rsidRPr="00587F79">
        <w:t xml:space="preserve"> </w:t>
      </w:r>
    </w:p>
    <w:p w:rsidR="002345F7" w:rsidRPr="002345F7" w:rsidRDefault="002345F7" w:rsidP="002345F7"/>
    <w:p w:rsidR="00587F79" w:rsidRDefault="00587F79" w:rsidP="00587F79">
      <w:pPr>
        <w:jc w:val="both"/>
      </w:pPr>
      <w:bookmarkStart w:id="58" w:name="_Toc381294364"/>
      <w:r w:rsidRPr="00587F79">
        <w:rPr>
          <w:rStyle w:val="Heading2Char"/>
        </w:rPr>
        <w:t>4. 1. User Interfaces</w:t>
      </w:r>
      <w:bookmarkEnd w:id="58"/>
      <w:r w:rsidRPr="00587F79">
        <w:t xml:space="preserve"> </w:t>
      </w:r>
    </w:p>
    <w:p w:rsidR="00587F79" w:rsidRPr="00587F79" w:rsidRDefault="00587F79" w:rsidP="00587F79">
      <w:pPr>
        <w:jc w:val="both"/>
      </w:pPr>
      <w:r w:rsidRPr="00587F79">
        <w:t xml:space="preserve">The CometPark system will be presented as a mobile application to the users and it will be available as a web interface for the administrator. The layout of the screens of the mobile application and the web interface will be determined in the later stages as the project progresses. </w:t>
      </w:r>
    </w:p>
    <w:p w:rsidR="00587F79" w:rsidRDefault="00587F79" w:rsidP="00587F79">
      <w:pPr>
        <w:jc w:val="both"/>
      </w:pPr>
      <w:bookmarkStart w:id="59" w:name="_Toc381294365"/>
      <w:r w:rsidRPr="00587F79">
        <w:rPr>
          <w:rStyle w:val="Heading2Char"/>
        </w:rPr>
        <w:lastRenderedPageBreak/>
        <w:t>4. 2. Hardware Interfaces</w:t>
      </w:r>
      <w:bookmarkEnd w:id="59"/>
      <w:r w:rsidRPr="00587F79">
        <w:t xml:space="preserve"> </w:t>
      </w:r>
    </w:p>
    <w:p w:rsidR="00587F79" w:rsidRDefault="00587F79" w:rsidP="00587F79">
      <w:pPr>
        <w:jc w:val="both"/>
      </w:pPr>
      <w:r w:rsidRPr="00587F79">
        <w:t xml:space="preserve">The CometPark system has a number of hardware components that will interact with each other to make the parking space information available to the user. The following are the hardware interfaces between the various components of the system. </w:t>
      </w:r>
    </w:p>
    <w:p w:rsidR="00587F79" w:rsidRDefault="00587F79" w:rsidP="00587F79">
      <w:pPr>
        <w:jc w:val="both"/>
      </w:pPr>
      <w:r w:rsidRPr="00587F79">
        <w:t xml:space="preserve">1. XBee Explorer Dongle – To interface the XBee module with the Raspberry Controller </w:t>
      </w:r>
    </w:p>
    <w:p w:rsidR="00587F79" w:rsidRDefault="00587F79" w:rsidP="00587F79">
      <w:pPr>
        <w:jc w:val="both"/>
      </w:pPr>
      <w:r w:rsidRPr="00587F79">
        <w:t xml:space="preserve">2. Wifi Adapter – For wireless network connection between the Controller and the Cloud server </w:t>
      </w:r>
    </w:p>
    <w:p w:rsidR="00587F79" w:rsidRPr="00587F79" w:rsidRDefault="00587F79" w:rsidP="00587F79">
      <w:pPr>
        <w:jc w:val="both"/>
      </w:pPr>
      <w:r w:rsidRPr="00587F79">
        <w:t>3. Resistors to manage voltage differences between the sensors and power source.</w:t>
      </w:r>
    </w:p>
    <w:p w:rsidR="00587F79" w:rsidRDefault="00587F79" w:rsidP="00587F79">
      <w:pPr>
        <w:jc w:val="both"/>
      </w:pPr>
      <w:r w:rsidRPr="00587F79">
        <w:rPr>
          <w:rStyle w:val="Heading2Char"/>
        </w:rPr>
        <w:t xml:space="preserve"> </w:t>
      </w:r>
      <w:bookmarkStart w:id="60" w:name="_Toc381294366"/>
      <w:r w:rsidRPr="00587F79">
        <w:rPr>
          <w:rStyle w:val="Heading2Char"/>
        </w:rPr>
        <w:t>4. 3. Software Interfaces</w:t>
      </w:r>
      <w:bookmarkEnd w:id="60"/>
      <w:r w:rsidRPr="00587F79">
        <w:t xml:space="preserve"> </w:t>
      </w:r>
    </w:p>
    <w:p w:rsidR="00587F79" w:rsidRPr="00587F79" w:rsidRDefault="00587F79" w:rsidP="00587F79">
      <w:pPr>
        <w:jc w:val="both"/>
      </w:pPr>
      <w:r w:rsidRPr="00587F79">
        <w:t xml:space="preserve">The user will be able to access the CometPark system via a mobile interface and the administrator will access the system through a web interface. The system will use REST Web service to process the user request to get the vacant parking spot information. </w:t>
      </w:r>
    </w:p>
    <w:p w:rsidR="00587F79" w:rsidRDefault="00587F79" w:rsidP="00587F79">
      <w:pPr>
        <w:jc w:val="both"/>
        <w:rPr>
          <w:rStyle w:val="Heading2Char"/>
        </w:rPr>
      </w:pPr>
      <w:bookmarkStart w:id="61" w:name="_Toc381294367"/>
      <w:r w:rsidRPr="00587F79">
        <w:rPr>
          <w:rStyle w:val="Heading2Char"/>
        </w:rPr>
        <w:t>4. 4. Communication Protocols and Interfaces</w:t>
      </w:r>
      <w:bookmarkEnd w:id="61"/>
    </w:p>
    <w:p w:rsidR="00B3544A" w:rsidRDefault="00587F79" w:rsidP="00587F79">
      <w:pPr>
        <w:jc w:val="both"/>
      </w:pPr>
      <w:r w:rsidRPr="00587F79">
        <w:t xml:space="preserve"> The communication between the sensors and the Raspberry Pi controller is through XBee module which uses the IEEE 802.15.4 networking protocol and operates on ISM 2.4 GHz. The Raspberry Pi controller communicates with the cloud server through Wi-Fi. The Wi-Fi adapter provides this wireless capability to the controller. The Wi-Fi adapter uses the 802.11n standard and operates on 2.4GHz.</w:t>
      </w:r>
    </w:p>
    <w:p w:rsidR="00597FB7" w:rsidRDefault="00597FB7" w:rsidP="00597FB7">
      <w:pPr>
        <w:pStyle w:val="Heading1"/>
      </w:pPr>
      <w:bookmarkStart w:id="62" w:name="_Toc379403917"/>
      <w:bookmarkStart w:id="63" w:name="_Toc381294368"/>
      <w:r w:rsidRPr="0002750A">
        <w:t>5. System Features</w:t>
      </w:r>
      <w:bookmarkEnd w:id="62"/>
      <w:bookmarkEnd w:id="63"/>
    </w:p>
    <w:p w:rsidR="00597FB7" w:rsidRDefault="00597FB7" w:rsidP="00597FB7">
      <w:pPr>
        <w:pStyle w:val="Heading2"/>
      </w:pPr>
      <w:bookmarkStart w:id="64" w:name="_Toc379403918"/>
      <w:bookmarkStart w:id="65" w:name="_Toc381294369"/>
      <w:r>
        <w:t>5.1</w:t>
      </w:r>
      <w:r w:rsidRPr="0002750A">
        <w:t xml:space="preserve">. </w:t>
      </w:r>
      <w:bookmarkEnd w:id="64"/>
      <w:r w:rsidR="00D94D1F">
        <w:t>Find Vacant Parking Spot</w:t>
      </w:r>
      <w:bookmarkEnd w:id="65"/>
      <w:r w:rsidR="00954A08">
        <w:t xml:space="preserve">  </w:t>
      </w:r>
    </w:p>
    <w:p w:rsidR="00597FB7" w:rsidRPr="007671F6" w:rsidRDefault="00597FB7" w:rsidP="00597FB7">
      <w:r w:rsidRPr="007671F6">
        <w:t>Locate the vacant parking spot</w:t>
      </w:r>
      <w:r>
        <w:t>s</w:t>
      </w:r>
      <w:r w:rsidR="005860E4">
        <w:t xml:space="preserve"> in a parking lot.</w:t>
      </w:r>
    </w:p>
    <w:p w:rsidR="00597FB7" w:rsidRDefault="00597FB7" w:rsidP="00597FB7">
      <w:pPr>
        <w:pStyle w:val="Heading3"/>
      </w:pPr>
      <w:bookmarkStart w:id="66" w:name="_Toc379403919"/>
      <w:bookmarkStart w:id="67" w:name="_Toc381294370"/>
      <w:r>
        <w:t>5.1</w:t>
      </w:r>
      <w:r w:rsidRPr="0002750A">
        <w:t>.1. Description</w:t>
      </w:r>
      <w:bookmarkEnd w:id="66"/>
      <w:bookmarkEnd w:id="67"/>
    </w:p>
    <w:p w:rsidR="00597FB7" w:rsidRPr="00EA25B9" w:rsidRDefault="00597FB7" w:rsidP="00597FB7">
      <w:pPr>
        <w:jc w:val="both"/>
      </w:pPr>
      <w:r w:rsidRPr="00EA25B9">
        <w:t>The primary goal of this project is to help the users locate a vacant spot close to them to park their vehicle. When the user arrives at a location and refreshes the application, the application shall display the unoccupied spot</w:t>
      </w:r>
      <w:r>
        <w:t>s</w:t>
      </w:r>
      <w:r w:rsidR="004F254B">
        <w:t xml:space="preserve"> in the parking lot</w:t>
      </w:r>
      <w:r w:rsidRPr="00EA25B9">
        <w:t>.</w:t>
      </w:r>
    </w:p>
    <w:p w:rsidR="00597FB7" w:rsidRDefault="00597FB7" w:rsidP="00597FB7">
      <w:pPr>
        <w:pStyle w:val="Heading3"/>
      </w:pPr>
      <w:bookmarkStart w:id="68" w:name="_Toc379403920"/>
      <w:bookmarkStart w:id="69" w:name="_Toc381294371"/>
      <w:r>
        <w:t xml:space="preserve">5.1.2. </w:t>
      </w:r>
      <w:r w:rsidRPr="0002750A">
        <w:t>Action/result</w:t>
      </w:r>
      <w:bookmarkEnd w:id="68"/>
      <w:bookmarkEnd w:id="69"/>
    </w:p>
    <w:p w:rsidR="00597FB7" w:rsidRDefault="00597FB7" w:rsidP="00597FB7">
      <w:pPr>
        <w:jc w:val="both"/>
      </w:pPr>
      <w:r>
        <w:t>When the user is near a building in the campus and wants to park his/her vehicle in a nearby parking lot, refreshing the mobile application will display the vacant parking</w:t>
      </w:r>
      <w:r w:rsidR="004F254B">
        <w:t xml:space="preserve"> spots in the lot.</w:t>
      </w:r>
    </w:p>
    <w:p w:rsidR="00597FB7" w:rsidRDefault="00597FB7" w:rsidP="00597FB7">
      <w:pPr>
        <w:pStyle w:val="Heading3"/>
      </w:pPr>
      <w:bookmarkStart w:id="70" w:name="_Toc379403921"/>
      <w:bookmarkStart w:id="71" w:name="_Toc381294372"/>
      <w:r>
        <w:t>5.1</w:t>
      </w:r>
      <w:r w:rsidRPr="0002750A">
        <w:t>.3. Functional Requirements</w:t>
      </w:r>
      <w:bookmarkEnd w:id="70"/>
      <w:bookmarkEnd w:id="71"/>
    </w:p>
    <w:p w:rsidR="00125DDC" w:rsidRDefault="00597FB7" w:rsidP="00597FB7">
      <w:pPr>
        <w:jc w:val="both"/>
        <w:rPr>
          <w:szCs w:val="24"/>
        </w:rPr>
      </w:pPr>
      <w:r w:rsidRPr="00EA25B9">
        <w:rPr>
          <w:szCs w:val="24"/>
        </w:rPr>
        <w:t>FR 1.1 -The CometPark system shall find the vacant parking spot</w:t>
      </w:r>
      <w:r>
        <w:rPr>
          <w:szCs w:val="24"/>
        </w:rPr>
        <w:t>s</w:t>
      </w:r>
      <w:r w:rsidR="00125DDC">
        <w:rPr>
          <w:szCs w:val="24"/>
        </w:rPr>
        <w:t xml:space="preserve"> in a lot.</w:t>
      </w:r>
    </w:p>
    <w:p w:rsidR="00597FB7" w:rsidRPr="00EA25B9" w:rsidRDefault="00597FB7" w:rsidP="00597FB7">
      <w:pPr>
        <w:jc w:val="both"/>
        <w:rPr>
          <w:szCs w:val="24"/>
        </w:rPr>
      </w:pPr>
      <w:r w:rsidRPr="00EA25B9">
        <w:rPr>
          <w:szCs w:val="24"/>
        </w:rPr>
        <w:t xml:space="preserve">FR 1.2 - The system </w:t>
      </w:r>
      <w:r>
        <w:rPr>
          <w:szCs w:val="24"/>
        </w:rPr>
        <w:t xml:space="preserve">shall </w:t>
      </w:r>
      <w:r w:rsidRPr="00EA25B9">
        <w:rPr>
          <w:szCs w:val="24"/>
        </w:rPr>
        <w:t xml:space="preserve">be </w:t>
      </w:r>
      <w:r w:rsidR="00D71415">
        <w:rPr>
          <w:szCs w:val="24"/>
        </w:rPr>
        <w:t xml:space="preserve">available </w:t>
      </w:r>
      <w:r w:rsidRPr="00EA25B9">
        <w:rPr>
          <w:szCs w:val="24"/>
        </w:rPr>
        <w:t>to the user as a mobile application.</w:t>
      </w:r>
    </w:p>
    <w:p w:rsidR="00597FB7" w:rsidRPr="00EA25B9" w:rsidRDefault="00AD23F7" w:rsidP="00597FB7">
      <w:pPr>
        <w:jc w:val="both"/>
        <w:rPr>
          <w:szCs w:val="24"/>
        </w:rPr>
      </w:pPr>
      <w:r>
        <w:rPr>
          <w:szCs w:val="24"/>
        </w:rPr>
        <w:t>FR 1.</w:t>
      </w:r>
      <w:r w:rsidR="00E34C98">
        <w:rPr>
          <w:szCs w:val="24"/>
        </w:rPr>
        <w:t>3</w:t>
      </w:r>
      <w:r w:rsidR="00597FB7">
        <w:rPr>
          <w:szCs w:val="24"/>
        </w:rPr>
        <w:t xml:space="preserve"> – The system shall identify whether or not there are </w:t>
      </w:r>
      <w:r w:rsidR="00597FB7" w:rsidRPr="00EA25B9">
        <w:rPr>
          <w:szCs w:val="24"/>
        </w:rPr>
        <w:t>any vacant parking spot</w:t>
      </w:r>
      <w:r w:rsidR="00597FB7">
        <w:rPr>
          <w:szCs w:val="24"/>
        </w:rPr>
        <w:t>s</w:t>
      </w:r>
      <w:r w:rsidR="00597FB7" w:rsidRPr="00EA25B9">
        <w:rPr>
          <w:szCs w:val="24"/>
        </w:rPr>
        <w:t xml:space="preserve"> in the lot.</w:t>
      </w:r>
    </w:p>
    <w:p w:rsidR="00597FB7" w:rsidRPr="0002750A" w:rsidRDefault="00597FB7" w:rsidP="00597FB7">
      <w:pPr>
        <w:pStyle w:val="Heading3"/>
      </w:pPr>
      <w:bookmarkStart w:id="72" w:name="_Toc379403922"/>
      <w:bookmarkStart w:id="73" w:name="_Toc381294373"/>
      <w:r>
        <w:lastRenderedPageBreak/>
        <w:t>5.1</w:t>
      </w:r>
      <w:r w:rsidRPr="0002750A">
        <w:t>.4. NFR</w:t>
      </w:r>
      <w:bookmarkEnd w:id="72"/>
      <w:bookmarkEnd w:id="73"/>
    </w:p>
    <w:p w:rsidR="00597FB7" w:rsidRDefault="00597FB7" w:rsidP="00597FB7">
      <w:pPr>
        <w:jc w:val="both"/>
        <w:rPr>
          <w:szCs w:val="24"/>
        </w:rPr>
      </w:pPr>
      <w:r w:rsidRPr="0048158C">
        <w:rPr>
          <w:szCs w:val="24"/>
        </w:rPr>
        <w:t>NFR 1</w:t>
      </w:r>
      <w:r w:rsidR="00BE5794">
        <w:rPr>
          <w:szCs w:val="24"/>
        </w:rPr>
        <w:t xml:space="preserve">.1 – Accessibility: The </w:t>
      </w:r>
      <w:r w:rsidR="00AD23F7">
        <w:rPr>
          <w:szCs w:val="24"/>
        </w:rPr>
        <w:t xml:space="preserve">system shall </w:t>
      </w:r>
      <w:r w:rsidR="00B04555">
        <w:rPr>
          <w:szCs w:val="24"/>
        </w:rPr>
        <w:t xml:space="preserve">be accessible to the </w:t>
      </w:r>
      <w:r w:rsidR="00191F5C">
        <w:rPr>
          <w:szCs w:val="24"/>
        </w:rPr>
        <w:t>mobile app users who have internet access.</w:t>
      </w:r>
    </w:p>
    <w:p w:rsidR="00137601" w:rsidRDefault="00137601" w:rsidP="00597FB7">
      <w:pPr>
        <w:jc w:val="both"/>
        <w:rPr>
          <w:szCs w:val="24"/>
        </w:rPr>
      </w:pPr>
    </w:p>
    <w:p w:rsidR="00597FB7" w:rsidRDefault="00597FB7" w:rsidP="00597FB7">
      <w:pPr>
        <w:pStyle w:val="Heading2"/>
      </w:pPr>
      <w:bookmarkStart w:id="74" w:name="_Toc379403923"/>
      <w:bookmarkStart w:id="75" w:name="_Toc381294374"/>
      <w:r>
        <w:t>5.2</w:t>
      </w:r>
      <w:r w:rsidRPr="0002750A">
        <w:t xml:space="preserve">. </w:t>
      </w:r>
      <w:bookmarkEnd w:id="74"/>
      <w:r w:rsidR="002851D4">
        <w:t>Set the Color code</w:t>
      </w:r>
      <w:bookmarkEnd w:id="75"/>
    </w:p>
    <w:p w:rsidR="00597FB7" w:rsidRPr="007671F6" w:rsidRDefault="00597FB7" w:rsidP="00597FB7">
      <w:pPr>
        <w:rPr>
          <w:szCs w:val="24"/>
        </w:rPr>
      </w:pPr>
      <w:r w:rsidRPr="007671F6">
        <w:rPr>
          <w:szCs w:val="24"/>
        </w:rPr>
        <w:t xml:space="preserve">Provide options to the user to </w:t>
      </w:r>
      <w:r w:rsidR="009C174E">
        <w:rPr>
          <w:szCs w:val="24"/>
        </w:rPr>
        <w:t xml:space="preserve">set </w:t>
      </w:r>
      <w:r w:rsidRPr="007671F6">
        <w:rPr>
          <w:szCs w:val="24"/>
        </w:rPr>
        <w:t>the preferred color code.</w:t>
      </w:r>
    </w:p>
    <w:p w:rsidR="00597FB7" w:rsidRDefault="00597FB7" w:rsidP="00597FB7">
      <w:pPr>
        <w:pStyle w:val="Heading3"/>
      </w:pPr>
      <w:bookmarkStart w:id="76" w:name="_Toc381294375"/>
      <w:r>
        <w:t>5.2</w:t>
      </w:r>
      <w:r w:rsidRPr="0002750A">
        <w:t>.1. Description</w:t>
      </w:r>
      <w:bookmarkEnd w:id="76"/>
    </w:p>
    <w:p w:rsidR="0003181A" w:rsidRDefault="00597FB7" w:rsidP="00597FB7">
      <w:pPr>
        <w:rPr>
          <w:szCs w:val="24"/>
        </w:rPr>
      </w:pPr>
      <w:r w:rsidRPr="007671F6">
        <w:rPr>
          <w:szCs w:val="24"/>
        </w:rPr>
        <w:t>According to the current Parking system at UTD, the users purchase parking permit of a particular color and  must park their vehicles only in the spots allocated for that color. To meet this requirement, the application will provide the user with the option to set their preferred color and view only the vacant spots associated with that color.</w:t>
      </w:r>
      <w:r w:rsidR="009706E6">
        <w:rPr>
          <w:szCs w:val="24"/>
        </w:rPr>
        <w:t xml:space="preserve"> </w:t>
      </w:r>
    </w:p>
    <w:p w:rsidR="00597FB7" w:rsidRPr="007671F6" w:rsidRDefault="00597FB7" w:rsidP="00597FB7">
      <w:pPr>
        <w:rPr>
          <w:szCs w:val="24"/>
        </w:rPr>
      </w:pPr>
      <w:r w:rsidRPr="007671F6">
        <w:rPr>
          <w:szCs w:val="24"/>
        </w:rPr>
        <w:t>The following are the options that will be available for the user to choose from:</w:t>
      </w:r>
    </w:p>
    <w:p w:rsidR="00597FB7" w:rsidRPr="007671F6" w:rsidRDefault="00597FB7" w:rsidP="00597FB7">
      <w:pPr>
        <w:rPr>
          <w:szCs w:val="24"/>
        </w:rPr>
      </w:pPr>
      <w:r w:rsidRPr="007671F6">
        <w:rPr>
          <w:szCs w:val="24"/>
        </w:rPr>
        <w:t>1. Green</w:t>
      </w:r>
    </w:p>
    <w:p w:rsidR="00597FB7" w:rsidRPr="007671F6" w:rsidRDefault="00597FB7" w:rsidP="00597FB7">
      <w:pPr>
        <w:rPr>
          <w:szCs w:val="24"/>
        </w:rPr>
      </w:pPr>
      <w:r w:rsidRPr="007671F6">
        <w:rPr>
          <w:szCs w:val="24"/>
        </w:rPr>
        <w:t>2. Gold</w:t>
      </w:r>
    </w:p>
    <w:p w:rsidR="00597FB7" w:rsidRPr="007671F6" w:rsidRDefault="00597FB7" w:rsidP="00597FB7">
      <w:pPr>
        <w:rPr>
          <w:szCs w:val="24"/>
        </w:rPr>
      </w:pPr>
      <w:r w:rsidRPr="007671F6">
        <w:rPr>
          <w:szCs w:val="24"/>
        </w:rPr>
        <w:t>3. Orange</w:t>
      </w:r>
    </w:p>
    <w:p w:rsidR="00597FB7" w:rsidRPr="007671F6" w:rsidRDefault="00597FB7" w:rsidP="00597FB7">
      <w:pPr>
        <w:rPr>
          <w:szCs w:val="24"/>
        </w:rPr>
      </w:pPr>
      <w:r w:rsidRPr="007671F6">
        <w:rPr>
          <w:szCs w:val="24"/>
        </w:rPr>
        <w:t>4. Evening Orange</w:t>
      </w:r>
    </w:p>
    <w:p w:rsidR="00597FB7" w:rsidRPr="007671F6" w:rsidRDefault="00597FB7" w:rsidP="00597FB7">
      <w:pPr>
        <w:rPr>
          <w:szCs w:val="24"/>
        </w:rPr>
      </w:pPr>
      <w:r w:rsidRPr="007671F6">
        <w:rPr>
          <w:szCs w:val="24"/>
        </w:rPr>
        <w:t>5. Purple</w:t>
      </w:r>
    </w:p>
    <w:p w:rsidR="00597FB7" w:rsidRPr="007671F6" w:rsidRDefault="00597FB7" w:rsidP="00597FB7">
      <w:pPr>
        <w:rPr>
          <w:szCs w:val="24"/>
        </w:rPr>
      </w:pPr>
      <w:r w:rsidRPr="007671F6">
        <w:rPr>
          <w:szCs w:val="24"/>
        </w:rPr>
        <w:t xml:space="preserve">6. Handicap </w:t>
      </w:r>
    </w:p>
    <w:p w:rsidR="00597FB7" w:rsidRPr="007671F6" w:rsidRDefault="00597FB7" w:rsidP="00597FB7">
      <w:pPr>
        <w:rPr>
          <w:szCs w:val="24"/>
        </w:rPr>
      </w:pPr>
      <w:r w:rsidRPr="007671F6">
        <w:rPr>
          <w:szCs w:val="24"/>
        </w:rPr>
        <w:t>According to the color code chosen, the available parking spaces in the lots will be determined according to the following table specified by the UTD Parking Department</w:t>
      </w:r>
      <w:r w:rsidR="000A395C">
        <w:rPr>
          <w:szCs w:val="24"/>
        </w:rPr>
        <w:t xml:space="preserve"> in their website</w:t>
      </w:r>
      <w:r w:rsidRPr="007671F6">
        <w:rPr>
          <w:szCs w:val="24"/>
        </w:rPr>
        <w:t>.</w:t>
      </w:r>
    </w:p>
    <w:tbl>
      <w:tblPr>
        <w:tblpPr w:leftFromText="180" w:rightFromText="180" w:vertAnchor="text" w:tblpY="1"/>
        <w:tblOverlap w:val="never"/>
        <w:tblW w:w="9121" w:type="dxa"/>
        <w:shd w:val="clear" w:color="auto" w:fill="FFFFFF"/>
        <w:tblCellMar>
          <w:top w:w="15" w:type="dxa"/>
          <w:left w:w="15" w:type="dxa"/>
          <w:bottom w:w="15" w:type="dxa"/>
          <w:right w:w="15" w:type="dxa"/>
        </w:tblCellMar>
        <w:tblLook w:val="04A0"/>
      </w:tblPr>
      <w:tblGrid>
        <w:gridCol w:w="2273"/>
        <w:gridCol w:w="6848"/>
      </w:tblGrid>
      <w:tr w:rsidR="00597FB7" w:rsidRPr="003B0AE3" w:rsidTr="006A2514">
        <w:tc>
          <w:tcPr>
            <w:tcW w:w="2273" w:type="dxa"/>
            <w:tcBorders>
              <w:bottom w:val="single" w:sz="6" w:space="0" w:color="CCCCCC"/>
              <w:right w:val="single" w:sz="6" w:space="0" w:color="CCCCCC"/>
            </w:tcBorders>
            <w:shd w:val="clear" w:color="auto" w:fill="EEEEEE"/>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b/>
                <w:bCs/>
                <w:color w:val="333333"/>
                <w:sz w:val="20"/>
                <w:szCs w:val="20"/>
              </w:rPr>
              <w:t>Permit Type</w:t>
            </w:r>
            <w:r w:rsidRPr="003B0AE3">
              <w:rPr>
                <w:rFonts w:ascii="Arial" w:eastAsia="Times New Roman" w:hAnsi="Arial" w:cs="Arial"/>
                <w:color w:val="333333"/>
                <w:sz w:val="20"/>
              </w:rPr>
              <w:t> </w:t>
            </w:r>
          </w:p>
        </w:tc>
        <w:tc>
          <w:tcPr>
            <w:tcW w:w="6848" w:type="dxa"/>
            <w:tcBorders>
              <w:top w:val="single" w:sz="6" w:space="0" w:color="CCCCCC"/>
              <w:left w:val="single" w:sz="6" w:space="0" w:color="CCCCCC"/>
              <w:right w:val="single" w:sz="6" w:space="0" w:color="CCCCCC"/>
            </w:tcBorders>
            <w:shd w:val="clear" w:color="auto" w:fill="EEEEEE"/>
            <w:tcMar>
              <w:top w:w="120" w:type="dxa"/>
              <w:left w:w="120" w:type="dxa"/>
              <w:bottom w:w="120" w:type="dxa"/>
              <w:right w:w="120" w:type="dxa"/>
            </w:tcMar>
            <w:hideMark/>
          </w:tcPr>
          <w:p w:rsidR="00597FB7" w:rsidRPr="003B0AE3" w:rsidRDefault="000A395C" w:rsidP="006A2514">
            <w:pPr>
              <w:spacing w:after="0" w:line="240" w:lineRule="auto"/>
              <w:jc w:val="right"/>
              <w:rPr>
                <w:rFonts w:ascii="Arial" w:eastAsia="Times New Roman" w:hAnsi="Arial" w:cs="Arial"/>
                <w:color w:val="333333"/>
                <w:sz w:val="20"/>
                <w:szCs w:val="20"/>
              </w:rPr>
            </w:pPr>
            <w:r>
              <w:rPr>
                <w:rFonts w:ascii="Arial" w:eastAsia="Times New Roman" w:hAnsi="Arial" w:cs="Arial"/>
                <w:b/>
                <w:bCs/>
                <w:color w:val="333333"/>
                <w:sz w:val="20"/>
                <w:szCs w:val="20"/>
              </w:rPr>
              <w:t xml:space="preserve"> </w:t>
            </w:r>
            <w:r w:rsidR="00597FB7" w:rsidRPr="003B0AE3">
              <w:rPr>
                <w:rFonts w:ascii="Arial" w:eastAsia="Times New Roman" w:hAnsi="Arial" w:cs="Arial"/>
                <w:b/>
                <w:bCs/>
                <w:color w:val="333333"/>
                <w:sz w:val="20"/>
                <w:szCs w:val="20"/>
              </w:rPr>
              <w:t>Permissible Parking Areas</w:t>
            </w:r>
          </w:p>
        </w:tc>
      </w:tr>
      <w:tr w:rsidR="00597FB7" w:rsidRPr="003B0AE3" w:rsidTr="006A2514">
        <w:tc>
          <w:tcPr>
            <w:tcW w:w="2273" w:type="dxa"/>
            <w:tcBorders>
              <w:bottom w:val="single" w:sz="6" w:space="0" w:color="CCCCCC"/>
              <w:right w:val="single" w:sz="6" w:space="0" w:color="CCCCCC"/>
            </w:tcBorders>
            <w:shd w:val="clear" w:color="auto" w:fill="0099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Green</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Green and Extended parking areas</w:t>
            </w:r>
          </w:p>
        </w:tc>
      </w:tr>
      <w:tr w:rsidR="00597FB7" w:rsidRPr="003B0AE3" w:rsidTr="006A2514">
        <w:tc>
          <w:tcPr>
            <w:tcW w:w="2273" w:type="dxa"/>
            <w:tcBorders>
              <w:bottom w:val="single" w:sz="6" w:space="0" w:color="CCCCCC"/>
              <w:right w:val="single" w:sz="6" w:space="0" w:color="CCCCCC"/>
            </w:tcBorders>
            <w:shd w:val="clear" w:color="auto" w:fill="FFCC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Gold</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Gold, green and Extended parking areas</w:t>
            </w:r>
          </w:p>
        </w:tc>
      </w:tr>
      <w:tr w:rsidR="00597FB7" w:rsidRPr="003B0AE3" w:rsidTr="006A2514">
        <w:tc>
          <w:tcPr>
            <w:tcW w:w="0" w:type="auto"/>
            <w:tcBorders>
              <w:bottom w:val="single" w:sz="6" w:space="0" w:color="CCCCCC"/>
              <w:right w:val="single" w:sz="6" w:space="0" w:color="CCCCCC"/>
            </w:tcBorders>
            <w:shd w:val="clear" w:color="auto" w:fill="FFFFFF"/>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Pr>
                <w:rFonts w:ascii="Arial" w:eastAsia="Times New Roman" w:hAnsi="Arial" w:cs="Arial"/>
                <w:noProof/>
                <w:color w:val="333333"/>
                <w:sz w:val="20"/>
                <w:szCs w:val="20"/>
              </w:rPr>
              <w:drawing>
                <wp:inline distT="0" distB="0" distL="0" distR="0">
                  <wp:extent cx="1247775" cy="219075"/>
                  <wp:effectExtent l="19050" t="0" r="9525" b="0"/>
                  <wp:docPr id="2" name="Picture 1" descr="Evening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ing Orange"/>
                          <pic:cNvPicPr>
                            <a:picLocks noChangeAspect="1" noChangeArrowheads="1"/>
                          </pic:cNvPicPr>
                        </pic:nvPicPr>
                        <pic:blipFill>
                          <a:blip r:embed="rId13" cstate="print"/>
                          <a:srcRect/>
                          <a:stretch>
                            <a:fillRect/>
                          </a:stretch>
                        </pic:blipFill>
                        <pic:spPr bwMode="auto">
                          <a:xfrm>
                            <a:off x="0" y="0"/>
                            <a:ext cx="1247775" cy="219075"/>
                          </a:xfrm>
                          <a:prstGeom prst="rect">
                            <a:avLst/>
                          </a:prstGeom>
                          <a:noFill/>
                          <a:ln w="9525">
                            <a:noFill/>
                            <a:miter lim="800000"/>
                            <a:headEnd/>
                            <a:tailEnd/>
                          </a:ln>
                        </pic:spPr>
                      </pic:pic>
                    </a:graphicData>
                  </a:graphic>
                </wp:inline>
              </w:drawing>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Orange after 5.P.M ONLY- gold, green and extended parking areas anytime</w:t>
            </w:r>
          </w:p>
        </w:tc>
      </w:tr>
      <w:tr w:rsidR="00597FB7" w:rsidRPr="003B0AE3" w:rsidTr="006A2514">
        <w:tc>
          <w:tcPr>
            <w:tcW w:w="2273" w:type="dxa"/>
            <w:tcBorders>
              <w:bottom w:val="single" w:sz="6" w:space="0" w:color="CCCCCC"/>
              <w:right w:val="single" w:sz="6" w:space="0" w:color="CCCCCC"/>
            </w:tcBorders>
            <w:shd w:val="clear" w:color="auto" w:fill="FF9900"/>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Orange</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Orange, Gold and Green and Extended parking areas</w:t>
            </w:r>
          </w:p>
        </w:tc>
      </w:tr>
      <w:tr w:rsidR="00597FB7" w:rsidRPr="003B0AE3" w:rsidTr="006A2514">
        <w:tc>
          <w:tcPr>
            <w:tcW w:w="2273" w:type="dxa"/>
            <w:tcBorders>
              <w:bottom w:val="single" w:sz="6" w:space="0" w:color="CCCCCC"/>
              <w:right w:val="single" w:sz="6" w:space="0" w:color="CCCCCC"/>
            </w:tcBorders>
            <w:shd w:val="clear" w:color="auto" w:fill="663399"/>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Purple</w:t>
            </w:r>
          </w:p>
        </w:tc>
        <w:tc>
          <w:tcPr>
            <w:tcW w:w="6848" w:type="dxa"/>
            <w:tcBorders>
              <w:left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Purple, Orange, Gold, Green and Extended parking areas</w:t>
            </w:r>
          </w:p>
        </w:tc>
      </w:tr>
      <w:tr w:rsidR="00597FB7" w:rsidRPr="003B0AE3" w:rsidTr="006A2514">
        <w:tc>
          <w:tcPr>
            <w:tcW w:w="2273" w:type="dxa"/>
            <w:tcBorders>
              <w:bottom w:val="single" w:sz="6" w:space="0" w:color="CCCCCC"/>
              <w:right w:val="single" w:sz="6" w:space="0" w:color="CCCCCC"/>
            </w:tcBorders>
            <w:shd w:val="clear" w:color="auto" w:fill="ADD8E6"/>
            <w:tcMar>
              <w:top w:w="120" w:type="dxa"/>
              <w:left w:w="120" w:type="dxa"/>
              <w:bottom w:w="120" w:type="dxa"/>
              <w:right w:w="120" w:type="dxa"/>
            </w:tcMar>
            <w:hideMark/>
          </w:tcPr>
          <w:p w:rsidR="00597FB7" w:rsidRPr="003B0AE3" w:rsidRDefault="00597FB7" w:rsidP="006A2514">
            <w:pPr>
              <w:spacing w:after="0" w:line="240" w:lineRule="auto"/>
              <w:rPr>
                <w:rFonts w:ascii="Arial" w:eastAsia="Times New Roman" w:hAnsi="Arial" w:cs="Arial"/>
                <w:color w:val="333333"/>
                <w:sz w:val="20"/>
                <w:szCs w:val="20"/>
              </w:rPr>
            </w:pPr>
            <w:r w:rsidRPr="003B0AE3">
              <w:rPr>
                <w:rFonts w:ascii="Arial" w:eastAsia="Times New Roman" w:hAnsi="Arial" w:cs="Arial"/>
                <w:color w:val="333333"/>
                <w:sz w:val="20"/>
                <w:szCs w:val="20"/>
              </w:rPr>
              <w:t>Handicap</w:t>
            </w:r>
          </w:p>
        </w:tc>
        <w:tc>
          <w:tcPr>
            <w:tcW w:w="6848" w:type="dxa"/>
            <w:tcBorders>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597FB7" w:rsidRPr="00655A8C" w:rsidRDefault="00597FB7" w:rsidP="006A2514">
            <w:pPr>
              <w:spacing w:after="0" w:line="240" w:lineRule="auto"/>
              <w:jc w:val="right"/>
              <w:rPr>
                <w:szCs w:val="24"/>
              </w:rPr>
            </w:pPr>
            <w:r w:rsidRPr="00655A8C">
              <w:rPr>
                <w:szCs w:val="24"/>
              </w:rPr>
              <w:t>Areas designated for Handicap parking</w:t>
            </w:r>
          </w:p>
        </w:tc>
      </w:tr>
    </w:tbl>
    <w:p w:rsidR="00597FB7" w:rsidRPr="00B84A2C" w:rsidRDefault="000A395C" w:rsidP="00B84A2C">
      <w:pPr>
        <w:pStyle w:val="Caption"/>
        <w:jc w:val="center"/>
        <w:rPr>
          <w:sz w:val="22"/>
        </w:rPr>
      </w:pPr>
      <w:r w:rsidRPr="00B84A2C">
        <w:rPr>
          <w:sz w:val="22"/>
        </w:rPr>
        <w:t xml:space="preserve">TABLE </w:t>
      </w:r>
      <w:r w:rsidR="00B84A2C" w:rsidRPr="00B84A2C">
        <w:rPr>
          <w:sz w:val="22"/>
        </w:rPr>
        <w:t>1:</w:t>
      </w:r>
      <w:r w:rsidRPr="00B84A2C">
        <w:rPr>
          <w:sz w:val="22"/>
        </w:rPr>
        <w:t xml:space="preserve"> COLOR CODES OF THE UTD PARKING DEPARTMENT</w:t>
      </w:r>
    </w:p>
    <w:p w:rsidR="00597FB7" w:rsidRDefault="00597FB7" w:rsidP="00597FB7">
      <w:pPr>
        <w:pStyle w:val="Heading3"/>
      </w:pPr>
      <w:bookmarkStart w:id="77" w:name="_Toc381294376"/>
      <w:r>
        <w:lastRenderedPageBreak/>
        <w:t xml:space="preserve">5.2.2. </w:t>
      </w:r>
      <w:r w:rsidRPr="0002750A">
        <w:t>Action/result</w:t>
      </w:r>
      <w:bookmarkEnd w:id="77"/>
    </w:p>
    <w:p w:rsidR="00597FB7" w:rsidRDefault="00597FB7" w:rsidP="00597FB7">
      <w:pPr>
        <w:jc w:val="both"/>
        <w:rPr>
          <w:sz w:val="24"/>
          <w:szCs w:val="24"/>
        </w:rPr>
      </w:pPr>
      <w:r w:rsidRPr="00655A8C">
        <w:rPr>
          <w:szCs w:val="24"/>
        </w:rPr>
        <w:t xml:space="preserve"> The user can set the color code of their choice from a menu option that the application will provide</w:t>
      </w:r>
      <w:r w:rsidR="003245B7">
        <w:rPr>
          <w:szCs w:val="24"/>
        </w:rPr>
        <w:t xml:space="preserve"> and the number of spots to display</w:t>
      </w:r>
      <w:r w:rsidRPr="00655A8C">
        <w:rPr>
          <w:szCs w:val="24"/>
        </w:rPr>
        <w:t>.</w:t>
      </w:r>
      <w:r>
        <w:rPr>
          <w:szCs w:val="24"/>
        </w:rPr>
        <w:t xml:space="preserve"> </w:t>
      </w:r>
      <w:r w:rsidRPr="00655A8C">
        <w:rPr>
          <w:szCs w:val="24"/>
        </w:rPr>
        <w:t>Th</w:t>
      </w:r>
      <w:r>
        <w:rPr>
          <w:szCs w:val="24"/>
        </w:rPr>
        <w:t>e application will locate</w:t>
      </w:r>
      <w:r w:rsidRPr="00655A8C">
        <w:rPr>
          <w:szCs w:val="24"/>
        </w:rPr>
        <w:t xml:space="preserve"> the nearest available parking spaces that are allocated for the color set by the user</w:t>
      </w:r>
      <w:r w:rsidRPr="0087230A">
        <w:rPr>
          <w:sz w:val="24"/>
          <w:szCs w:val="24"/>
        </w:rPr>
        <w:t>.</w:t>
      </w:r>
    </w:p>
    <w:p w:rsidR="00597FB7" w:rsidRPr="0004783A" w:rsidRDefault="00597FB7" w:rsidP="00597FB7">
      <w:pPr>
        <w:jc w:val="both"/>
        <w:rPr>
          <w:sz w:val="20"/>
          <w:szCs w:val="24"/>
        </w:rPr>
      </w:pPr>
      <w:r w:rsidRPr="0004783A">
        <w:rPr>
          <w:szCs w:val="24"/>
        </w:rPr>
        <w:t xml:space="preserve">This feature will allow the users to see only the </w:t>
      </w:r>
      <w:r w:rsidR="00D72B55">
        <w:rPr>
          <w:szCs w:val="24"/>
        </w:rPr>
        <w:t xml:space="preserve">nearest </w:t>
      </w:r>
      <w:r w:rsidRPr="0004783A">
        <w:rPr>
          <w:szCs w:val="24"/>
        </w:rPr>
        <w:t>vacant spots that correspo</w:t>
      </w:r>
      <w:r w:rsidR="00E60096">
        <w:rPr>
          <w:szCs w:val="24"/>
        </w:rPr>
        <w:t>nd to the user’s parking permit and the number of spots displayed is according to the user’s choice.</w:t>
      </w:r>
    </w:p>
    <w:p w:rsidR="00597FB7" w:rsidRDefault="00597FB7" w:rsidP="00597FB7">
      <w:pPr>
        <w:pStyle w:val="Heading3"/>
      </w:pPr>
      <w:bookmarkStart w:id="78" w:name="_Toc381294377"/>
      <w:r>
        <w:t>5.2</w:t>
      </w:r>
      <w:r w:rsidRPr="0002750A">
        <w:t>.3. Functional Requirements</w:t>
      </w:r>
      <w:bookmarkEnd w:id="78"/>
    </w:p>
    <w:p w:rsidR="00597FB7" w:rsidRDefault="00597FB7" w:rsidP="00597FB7">
      <w:pPr>
        <w:rPr>
          <w:szCs w:val="24"/>
        </w:rPr>
      </w:pPr>
      <w:r w:rsidRPr="00786972">
        <w:rPr>
          <w:szCs w:val="24"/>
        </w:rPr>
        <w:t>FR 2.1-The application shall provide the user with the option to set the color code of their permit.</w:t>
      </w:r>
    </w:p>
    <w:p w:rsidR="00597FB7" w:rsidRDefault="00597FB7" w:rsidP="00597FB7">
      <w:pPr>
        <w:rPr>
          <w:szCs w:val="24"/>
        </w:rPr>
      </w:pPr>
      <w:r w:rsidRPr="00786972">
        <w:rPr>
          <w:szCs w:val="24"/>
        </w:rPr>
        <w:t>FR 2.2- The application shall display only the vacant parking spaces</w:t>
      </w:r>
      <w:r w:rsidR="00BD6507">
        <w:rPr>
          <w:szCs w:val="24"/>
        </w:rPr>
        <w:t xml:space="preserve"> </w:t>
      </w:r>
      <w:r w:rsidRPr="00786972">
        <w:rPr>
          <w:szCs w:val="24"/>
        </w:rPr>
        <w:t>associated with the color chosen by th</w:t>
      </w:r>
      <w:r w:rsidR="00BD6507">
        <w:rPr>
          <w:szCs w:val="24"/>
        </w:rPr>
        <w:t>e user.</w:t>
      </w:r>
    </w:p>
    <w:p w:rsidR="00597FB7" w:rsidRPr="0002750A" w:rsidRDefault="00597FB7" w:rsidP="00597FB7">
      <w:pPr>
        <w:pStyle w:val="Heading3"/>
      </w:pPr>
      <w:bookmarkStart w:id="79" w:name="_Toc381294378"/>
      <w:r>
        <w:t>5.2</w:t>
      </w:r>
      <w:r w:rsidRPr="0002750A">
        <w:t>.4. NFR</w:t>
      </w:r>
      <w:bookmarkEnd w:id="79"/>
    </w:p>
    <w:p w:rsidR="00597FB7" w:rsidRDefault="00597FB7" w:rsidP="00597FB7">
      <w:pPr>
        <w:rPr>
          <w:szCs w:val="24"/>
        </w:rPr>
      </w:pPr>
      <w:r w:rsidRPr="0002750A">
        <w:rPr>
          <w:b/>
          <w:sz w:val="24"/>
          <w:szCs w:val="24"/>
        </w:rPr>
        <w:t xml:space="preserve"> </w:t>
      </w:r>
      <w:r w:rsidRPr="0048158C">
        <w:rPr>
          <w:szCs w:val="24"/>
        </w:rPr>
        <w:t xml:space="preserve">NFR </w:t>
      </w:r>
      <w:r>
        <w:rPr>
          <w:szCs w:val="24"/>
        </w:rPr>
        <w:t>2.1 – Adaptability – The system shall allow the users to set their preferred color parking sp</w:t>
      </w:r>
      <w:r w:rsidR="00345DF9">
        <w:rPr>
          <w:szCs w:val="24"/>
        </w:rPr>
        <w:t>aces that are to be searched</w:t>
      </w:r>
      <w:r>
        <w:rPr>
          <w:szCs w:val="24"/>
        </w:rPr>
        <w:t>.</w:t>
      </w:r>
    </w:p>
    <w:p w:rsidR="00597FB7" w:rsidRDefault="00597FB7" w:rsidP="00597FB7">
      <w:pPr>
        <w:pStyle w:val="Heading2"/>
      </w:pPr>
      <w:bookmarkStart w:id="80" w:name="_Toc381294379"/>
      <w:r>
        <w:t>5.3</w:t>
      </w:r>
      <w:r w:rsidRPr="0002750A">
        <w:t xml:space="preserve">. </w:t>
      </w:r>
      <w:bookmarkEnd w:id="80"/>
      <w:r w:rsidR="0072055B">
        <w:t>Manage parking spots</w:t>
      </w:r>
    </w:p>
    <w:p w:rsidR="00597FB7" w:rsidRPr="0041357B" w:rsidRDefault="00947595" w:rsidP="00597FB7">
      <w:r>
        <w:t>Manage the parking spots in a lot by providing the administrator option to close some or all of the spaces in a lot.</w:t>
      </w:r>
    </w:p>
    <w:p w:rsidR="00597FB7" w:rsidRDefault="00597FB7" w:rsidP="00597FB7">
      <w:pPr>
        <w:pStyle w:val="Heading3"/>
      </w:pPr>
      <w:bookmarkStart w:id="81" w:name="_Toc381294380"/>
      <w:r>
        <w:t>5.3</w:t>
      </w:r>
      <w:r w:rsidRPr="0002750A">
        <w:t>.1. Description</w:t>
      </w:r>
      <w:bookmarkEnd w:id="81"/>
    </w:p>
    <w:p w:rsidR="00597FB7" w:rsidRPr="00786972" w:rsidRDefault="005E0FA4" w:rsidP="00597FB7">
      <w:pPr>
        <w:rPr>
          <w:szCs w:val="24"/>
        </w:rPr>
      </w:pPr>
      <w:r>
        <w:rPr>
          <w:szCs w:val="24"/>
        </w:rPr>
        <w:t>The administrator of the system can manage the individual parking spots in a lot</w:t>
      </w:r>
      <w:r w:rsidR="000D0C4B">
        <w:rPr>
          <w:szCs w:val="24"/>
        </w:rPr>
        <w:t>. In case of any events happening on the campus, some of the spaces in a lot may need to be closed. The administrator of the system can set all or some of the lots as closed.</w:t>
      </w:r>
    </w:p>
    <w:p w:rsidR="00597FB7" w:rsidRDefault="00597FB7" w:rsidP="00597FB7">
      <w:pPr>
        <w:pStyle w:val="Heading3"/>
      </w:pPr>
      <w:bookmarkStart w:id="82" w:name="_Toc381294381"/>
      <w:r>
        <w:t xml:space="preserve">5.3.2. </w:t>
      </w:r>
      <w:r w:rsidRPr="0002750A">
        <w:t>Action/result</w:t>
      </w:r>
      <w:bookmarkEnd w:id="82"/>
    </w:p>
    <w:p w:rsidR="00597FB7" w:rsidRPr="00786972" w:rsidRDefault="00597FB7" w:rsidP="00597FB7">
      <w:pPr>
        <w:jc w:val="both"/>
        <w:rPr>
          <w:szCs w:val="24"/>
        </w:rPr>
      </w:pPr>
      <w:r w:rsidRPr="00786972">
        <w:rPr>
          <w:szCs w:val="24"/>
        </w:rPr>
        <w:t>The administrator of the application marks the parking lots that are closed to</w:t>
      </w:r>
      <w:r w:rsidR="00DA42A6">
        <w:rPr>
          <w:szCs w:val="24"/>
        </w:rPr>
        <w:t xml:space="preserve"> the staff and students</w:t>
      </w:r>
      <w:r w:rsidRPr="00786972">
        <w:rPr>
          <w:szCs w:val="24"/>
        </w:rPr>
        <w:t>. As a result of this feature, when the user searches for a parking spot, the application will not display the spaces in the lots that are marked as closed.</w:t>
      </w:r>
    </w:p>
    <w:p w:rsidR="00597FB7" w:rsidRDefault="00597FB7" w:rsidP="00597FB7">
      <w:pPr>
        <w:pStyle w:val="Heading3"/>
        <w:jc w:val="both"/>
      </w:pPr>
      <w:bookmarkStart w:id="83" w:name="_Toc381294382"/>
      <w:r>
        <w:t>5.3</w:t>
      </w:r>
      <w:r w:rsidRPr="0002750A">
        <w:t>.3. Functional Requirements</w:t>
      </w:r>
      <w:bookmarkEnd w:id="83"/>
    </w:p>
    <w:p w:rsidR="00597FB7" w:rsidRPr="008F06C0" w:rsidRDefault="00597FB7" w:rsidP="00597FB7">
      <w:pPr>
        <w:jc w:val="both"/>
      </w:pPr>
      <w:r>
        <w:t>FR 3.1 – The system shall authenticate the administrator by validating the user credentials.</w:t>
      </w:r>
    </w:p>
    <w:p w:rsidR="00597FB7" w:rsidRDefault="00597FB7" w:rsidP="00597FB7">
      <w:pPr>
        <w:jc w:val="both"/>
        <w:rPr>
          <w:szCs w:val="24"/>
        </w:rPr>
      </w:pPr>
      <w:r w:rsidRPr="008A605F">
        <w:rPr>
          <w:szCs w:val="24"/>
        </w:rPr>
        <w:t>FR 3.</w:t>
      </w:r>
      <w:r>
        <w:rPr>
          <w:szCs w:val="24"/>
        </w:rPr>
        <w:t>2</w:t>
      </w:r>
      <w:r w:rsidRPr="008A605F">
        <w:rPr>
          <w:szCs w:val="24"/>
        </w:rPr>
        <w:t xml:space="preserve"> – The </w:t>
      </w:r>
      <w:r>
        <w:rPr>
          <w:szCs w:val="24"/>
        </w:rPr>
        <w:t xml:space="preserve">system </w:t>
      </w:r>
      <w:r w:rsidR="007628EC">
        <w:rPr>
          <w:szCs w:val="24"/>
        </w:rPr>
        <w:t>shall handle</w:t>
      </w:r>
      <w:r w:rsidRPr="008A605F">
        <w:rPr>
          <w:szCs w:val="24"/>
        </w:rPr>
        <w:t xml:space="preserve"> the partial </w:t>
      </w:r>
      <w:r w:rsidR="00B578AF">
        <w:rPr>
          <w:szCs w:val="24"/>
        </w:rPr>
        <w:t xml:space="preserve">and full </w:t>
      </w:r>
      <w:r w:rsidRPr="008A605F">
        <w:rPr>
          <w:szCs w:val="24"/>
        </w:rPr>
        <w:t xml:space="preserve">closure of parking </w:t>
      </w:r>
      <w:r w:rsidR="00B578AF">
        <w:rPr>
          <w:szCs w:val="24"/>
        </w:rPr>
        <w:t xml:space="preserve">spaces in a lot </w:t>
      </w:r>
      <w:r w:rsidRPr="008A605F">
        <w:rPr>
          <w:szCs w:val="24"/>
        </w:rPr>
        <w:t>by not displaying the spaces indicated as closed by the administrator.</w:t>
      </w:r>
    </w:p>
    <w:p w:rsidR="009217D7" w:rsidRPr="0002750A" w:rsidRDefault="009217D7" w:rsidP="009217D7">
      <w:pPr>
        <w:pStyle w:val="Heading3"/>
      </w:pPr>
      <w:r>
        <w:t>5.3</w:t>
      </w:r>
      <w:r w:rsidRPr="0002750A">
        <w:t>.4. NFR</w:t>
      </w:r>
    </w:p>
    <w:p w:rsidR="009217D7" w:rsidRPr="00CA4C45" w:rsidRDefault="00CA4C45" w:rsidP="00597FB7">
      <w:pPr>
        <w:jc w:val="both"/>
        <w:rPr>
          <w:szCs w:val="24"/>
        </w:rPr>
      </w:pPr>
      <w:r w:rsidRPr="00CA4C45">
        <w:rPr>
          <w:szCs w:val="24"/>
        </w:rPr>
        <w:t xml:space="preserve">NFR 3.1 – Maintainability </w:t>
      </w:r>
      <w:r>
        <w:rPr>
          <w:szCs w:val="24"/>
        </w:rPr>
        <w:t>–</w:t>
      </w:r>
      <w:r w:rsidRPr="00CA4C45">
        <w:rPr>
          <w:szCs w:val="24"/>
        </w:rPr>
        <w:t xml:space="preserve"> </w:t>
      </w:r>
      <w:r>
        <w:rPr>
          <w:szCs w:val="24"/>
        </w:rPr>
        <w:t>The system shall be maintaina</w:t>
      </w:r>
      <w:r w:rsidR="002D5520">
        <w:rPr>
          <w:szCs w:val="24"/>
        </w:rPr>
        <w:t xml:space="preserve">ble by allowing the administrator to manage the opening and closing </w:t>
      </w:r>
      <w:r w:rsidR="00A23F4B">
        <w:rPr>
          <w:szCs w:val="24"/>
        </w:rPr>
        <w:t>of parking spaces in case of issues with the sensor, events on campus.</w:t>
      </w:r>
    </w:p>
    <w:p w:rsidR="00597FB7" w:rsidRDefault="00597FB7" w:rsidP="00597FB7">
      <w:pPr>
        <w:pStyle w:val="Heading2"/>
      </w:pPr>
      <w:bookmarkStart w:id="84" w:name="_Toc381294383"/>
      <w:r>
        <w:t>5.4</w:t>
      </w:r>
      <w:r w:rsidRPr="0002750A">
        <w:t xml:space="preserve">. </w:t>
      </w:r>
      <w:bookmarkEnd w:id="84"/>
      <w:r w:rsidR="00365911">
        <w:t>Configuration Management of the System</w:t>
      </w:r>
    </w:p>
    <w:p w:rsidR="00597FB7" w:rsidRPr="0041357B" w:rsidRDefault="00365911" w:rsidP="00597FB7">
      <w:pPr>
        <w:jc w:val="both"/>
      </w:pPr>
      <w:r>
        <w:t>Manage the initialization and configuration of the system.</w:t>
      </w:r>
    </w:p>
    <w:p w:rsidR="00597FB7" w:rsidRDefault="00597FB7" w:rsidP="00597FB7">
      <w:pPr>
        <w:pStyle w:val="Heading3"/>
      </w:pPr>
      <w:bookmarkStart w:id="85" w:name="_Toc381294384"/>
      <w:r>
        <w:lastRenderedPageBreak/>
        <w:t>5.4</w:t>
      </w:r>
      <w:r w:rsidRPr="0002750A">
        <w:t>.1. Description</w:t>
      </w:r>
      <w:bookmarkEnd w:id="85"/>
    </w:p>
    <w:p w:rsidR="00597FB7" w:rsidRPr="00490286" w:rsidRDefault="00365911" w:rsidP="00597FB7">
      <w:pPr>
        <w:jc w:val="both"/>
      </w:pPr>
      <w:r>
        <w:t>The administrator of the system shall manage the various parameters and configuration of the system such as configuring and managing the</w:t>
      </w:r>
      <w:r w:rsidR="00DE16BA">
        <w:t xml:space="preserve"> </w:t>
      </w:r>
      <w:r w:rsidR="00663547">
        <w:t>cloud service, up</w:t>
      </w:r>
      <w:r w:rsidR="00257A7E">
        <w:t xml:space="preserve"> </w:t>
      </w:r>
      <w:r w:rsidR="00663547">
        <w:t>gradation and migration</w:t>
      </w:r>
      <w:r w:rsidR="00DD0BD2">
        <w:t>.</w:t>
      </w:r>
    </w:p>
    <w:p w:rsidR="00597FB7" w:rsidRDefault="00597FB7" w:rsidP="00597FB7">
      <w:pPr>
        <w:pStyle w:val="Heading3"/>
      </w:pPr>
      <w:bookmarkStart w:id="86" w:name="_Toc381294385"/>
      <w:r>
        <w:t xml:space="preserve">5.4.2. </w:t>
      </w:r>
      <w:r w:rsidRPr="0002750A">
        <w:t>Action/result</w:t>
      </w:r>
      <w:bookmarkEnd w:id="86"/>
    </w:p>
    <w:p w:rsidR="00597FB7" w:rsidRPr="005E0BE7" w:rsidRDefault="00597FB7" w:rsidP="00597FB7">
      <w:pPr>
        <w:jc w:val="both"/>
        <w:rPr>
          <w:szCs w:val="24"/>
        </w:rPr>
      </w:pPr>
      <w:r w:rsidRPr="005E0BE7">
        <w:rPr>
          <w:szCs w:val="24"/>
        </w:rPr>
        <w:t xml:space="preserve">The administrator of the application </w:t>
      </w:r>
      <w:r w:rsidR="00865B34">
        <w:rPr>
          <w:szCs w:val="24"/>
        </w:rPr>
        <w:t xml:space="preserve">shall use the web interface to configure </w:t>
      </w:r>
      <w:r w:rsidR="00DD0BD2">
        <w:rPr>
          <w:szCs w:val="24"/>
        </w:rPr>
        <w:t>the cloud service that is used by the system</w:t>
      </w:r>
      <w:r w:rsidR="00C6747A">
        <w:rPr>
          <w:szCs w:val="24"/>
        </w:rPr>
        <w:t xml:space="preserve"> and to manage the installation, licensing information of the software.</w:t>
      </w:r>
    </w:p>
    <w:p w:rsidR="00597FB7" w:rsidRDefault="00597FB7" w:rsidP="00597FB7">
      <w:pPr>
        <w:pStyle w:val="Heading3"/>
      </w:pPr>
      <w:bookmarkStart w:id="87" w:name="_Toc381294386"/>
      <w:r>
        <w:t>5.4</w:t>
      </w:r>
      <w:r w:rsidRPr="0002750A">
        <w:t>.3. Functional Requirements</w:t>
      </w:r>
      <w:bookmarkEnd w:id="87"/>
    </w:p>
    <w:p w:rsidR="001E6B39" w:rsidRDefault="00137601" w:rsidP="00597FB7">
      <w:pPr>
        <w:jc w:val="both"/>
        <w:rPr>
          <w:szCs w:val="24"/>
        </w:rPr>
      </w:pPr>
      <w:r>
        <w:rPr>
          <w:szCs w:val="24"/>
        </w:rPr>
        <w:t>FR 4</w:t>
      </w:r>
      <w:r w:rsidR="00597FB7" w:rsidRPr="005E0BE7">
        <w:rPr>
          <w:szCs w:val="24"/>
        </w:rPr>
        <w:t xml:space="preserve">.1 –The </w:t>
      </w:r>
      <w:r w:rsidR="00125ACC">
        <w:rPr>
          <w:szCs w:val="24"/>
        </w:rPr>
        <w:t>administrator of the system shall manage the configuration and parameters of the system.</w:t>
      </w:r>
    </w:p>
    <w:p w:rsidR="00B843C9" w:rsidRDefault="00B843C9" w:rsidP="00597FB7">
      <w:pPr>
        <w:jc w:val="both"/>
        <w:rPr>
          <w:sz w:val="24"/>
          <w:szCs w:val="24"/>
        </w:rPr>
      </w:pPr>
    </w:p>
    <w:p w:rsidR="001E6B39" w:rsidRDefault="001E6B39" w:rsidP="001E6B39">
      <w:pPr>
        <w:pStyle w:val="Heading2"/>
      </w:pPr>
      <w:bookmarkStart w:id="88" w:name="_Toc381294387"/>
      <w:r>
        <w:t>5.5</w:t>
      </w:r>
      <w:r w:rsidRPr="0002750A">
        <w:t xml:space="preserve">. </w:t>
      </w:r>
      <w:r>
        <w:t>Monitor Parking Spots</w:t>
      </w:r>
      <w:bookmarkEnd w:id="88"/>
    </w:p>
    <w:p w:rsidR="001E6B39" w:rsidRPr="001E6B39" w:rsidRDefault="001E6B39" w:rsidP="001E6B39">
      <w:r>
        <w:t>Monitor the parking spots in the lot and update the data.</w:t>
      </w:r>
    </w:p>
    <w:p w:rsidR="001E6B39" w:rsidRDefault="001E6B39" w:rsidP="001E6B39">
      <w:pPr>
        <w:pStyle w:val="Heading3"/>
      </w:pPr>
      <w:bookmarkStart w:id="89" w:name="_Toc381294388"/>
      <w:r>
        <w:t>5.4</w:t>
      </w:r>
      <w:r w:rsidRPr="0002750A">
        <w:t>.1. Description</w:t>
      </w:r>
      <w:bookmarkEnd w:id="89"/>
    </w:p>
    <w:p w:rsidR="001E6B39" w:rsidRPr="001E6B39" w:rsidRDefault="001E6B39" w:rsidP="001E6B39">
      <w:r>
        <w:t>The system shall monitor the parking spots in a lot by the use of sensors in each spot and updates the spot’s availability through a controller that communicates the information to the server.</w:t>
      </w:r>
    </w:p>
    <w:p w:rsidR="001E6B39" w:rsidRDefault="001E6B39" w:rsidP="001E6B39">
      <w:pPr>
        <w:pStyle w:val="Heading3"/>
      </w:pPr>
      <w:bookmarkStart w:id="90" w:name="_Toc381294389"/>
      <w:r>
        <w:t xml:space="preserve">5.4.2. </w:t>
      </w:r>
      <w:r w:rsidRPr="0002750A">
        <w:t>Action/result</w:t>
      </w:r>
      <w:bookmarkEnd w:id="90"/>
    </w:p>
    <w:p w:rsidR="00E87418" w:rsidRDefault="000979B5" w:rsidP="00E87418">
      <w:r>
        <w:t>The sensors that are fixed in each parking spot detect the presence of a vehicle and transmit the information to the server via a controller.</w:t>
      </w:r>
    </w:p>
    <w:p w:rsidR="000979B5" w:rsidRPr="00E87418" w:rsidRDefault="000979B5" w:rsidP="00E87418">
      <w:r>
        <w:t>The server updates the information based on the data received from the controller and displays</w:t>
      </w:r>
      <w:r w:rsidR="00DF178F">
        <w:t xml:space="preserve"> it when the mobile application </w:t>
      </w:r>
    </w:p>
    <w:p w:rsidR="001E6B39" w:rsidRDefault="001E6B39" w:rsidP="001E6B39">
      <w:pPr>
        <w:pStyle w:val="Heading3"/>
      </w:pPr>
      <w:bookmarkStart w:id="91" w:name="_Toc381294390"/>
      <w:r>
        <w:t>5.4</w:t>
      </w:r>
      <w:r w:rsidRPr="0002750A">
        <w:t>.3. Functional Requirements</w:t>
      </w:r>
      <w:bookmarkEnd w:id="91"/>
    </w:p>
    <w:p w:rsidR="00B705DD" w:rsidRDefault="00B705DD" w:rsidP="00B705DD">
      <w:pPr>
        <w:jc w:val="both"/>
        <w:rPr>
          <w:szCs w:val="24"/>
        </w:rPr>
      </w:pPr>
      <w:r>
        <w:rPr>
          <w:szCs w:val="24"/>
        </w:rPr>
        <w:t xml:space="preserve">FR 5.1 </w:t>
      </w:r>
      <w:r w:rsidRPr="00EA25B9">
        <w:rPr>
          <w:szCs w:val="24"/>
        </w:rPr>
        <w:t>– The system shall be able to determine the status</w:t>
      </w:r>
      <w:r>
        <w:rPr>
          <w:szCs w:val="24"/>
        </w:rPr>
        <w:t xml:space="preserve"> (available or occupied)</w:t>
      </w:r>
      <w:r w:rsidRPr="00EA25B9">
        <w:rPr>
          <w:szCs w:val="24"/>
        </w:rPr>
        <w:t xml:space="preserve"> of the individual parking spots.</w:t>
      </w:r>
    </w:p>
    <w:p w:rsidR="00CF3861" w:rsidRDefault="00D94BEA" w:rsidP="00D94BEA">
      <w:pPr>
        <w:pStyle w:val="Heading1"/>
      </w:pPr>
      <w:bookmarkStart w:id="92" w:name="_Toc381294391"/>
      <w:r>
        <w:t>6. Non Functional Requirements</w:t>
      </w:r>
      <w:bookmarkEnd w:id="92"/>
    </w:p>
    <w:p w:rsidR="00D94BEA" w:rsidRDefault="00D94BEA" w:rsidP="00D94BEA">
      <w:pPr>
        <w:pStyle w:val="Heading2"/>
      </w:pPr>
      <w:bookmarkStart w:id="93" w:name="_Toc381294392"/>
      <w:r>
        <w:t>6.1 Product NFR</w:t>
      </w:r>
      <w:bookmarkEnd w:id="93"/>
    </w:p>
    <w:p w:rsidR="00615061" w:rsidRDefault="00A24F85" w:rsidP="00A24F85">
      <w:pPr>
        <w:pStyle w:val="Heading3"/>
      </w:pPr>
      <w:bookmarkStart w:id="94" w:name="_Toc381294393"/>
      <w:r>
        <w:t>6.1.1 Usability</w:t>
      </w:r>
      <w:bookmarkEnd w:id="94"/>
    </w:p>
    <w:p w:rsidR="00A24F85" w:rsidRDefault="00597FB7" w:rsidP="00C67C0A">
      <w:pPr>
        <w:jc w:val="both"/>
      </w:pPr>
      <w:r>
        <w:t>The system</w:t>
      </w:r>
      <w:r w:rsidR="00C67C0A" w:rsidRPr="00C67C0A">
        <w:t xml:space="preserve"> shall have an application that runs on the user’s smart phone and </w:t>
      </w:r>
      <w:r w:rsidR="00F01502">
        <w:t xml:space="preserve">the </w:t>
      </w:r>
      <w:r w:rsidR="00C67C0A" w:rsidRPr="00C67C0A">
        <w:t>admin of the system shall have a web interfa</w:t>
      </w:r>
      <w:r w:rsidR="00F01502">
        <w:t>ce to control the entire system, thus making the system easy to use for the respective users.</w:t>
      </w:r>
    </w:p>
    <w:p w:rsidR="00A24F85" w:rsidRDefault="00C67C0A" w:rsidP="00C67C0A">
      <w:pPr>
        <w:pStyle w:val="Heading3"/>
      </w:pPr>
      <w:bookmarkStart w:id="95" w:name="_Toc381294394"/>
      <w:r>
        <w:t>6.1.2</w:t>
      </w:r>
      <w:r w:rsidR="00D768E1">
        <w:t xml:space="preserve"> A</w:t>
      </w:r>
      <w:r w:rsidR="000D3C5F">
        <w:t>vailability</w:t>
      </w:r>
      <w:bookmarkEnd w:id="95"/>
    </w:p>
    <w:p w:rsidR="00D768E1" w:rsidRPr="00D768E1" w:rsidRDefault="00D768E1" w:rsidP="00D768E1">
      <w:r>
        <w:t xml:space="preserve">The system </w:t>
      </w:r>
      <w:r w:rsidR="00E34C98">
        <w:t>will be available for 99.9% of the time since the application is hosted on the Amazon server and as per the SLA mentioned in their website, the service will be</w:t>
      </w:r>
      <w:r w:rsidR="00D96824">
        <w:t xml:space="preserve"> available for 99.9% of the time</w:t>
      </w:r>
      <w:r w:rsidR="00467E46">
        <w:t xml:space="preserve">. The user </w:t>
      </w:r>
      <w:r w:rsidR="00563BF0">
        <w:t xml:space="preserve">will </w:t>
      </w:r>
      <w:r w:rsidR="00467E46">
        <w:t xml:space="preserve">have the option of finding the vacant spot any time. </w:t>
      </w:r>
    </w:p>
    <w:p w:rsidR="00CF3861" w:rsidRDefault="00D94BEA" w:rsidP="00D94BEA">
      <w:pPr>
        <w:pStyle w:val="Heading2"/>
      </w:pPr>
      <w:bookmarkStart w:id="96" w:name="_Toc381294395"/>
      <w:r>
        <w:lastRenderedPageBreak/>
        <w:t xml:space="preserve">6.2 </w:t>
      </w:r>
      <w:r w:rsidR="00CF3861">
        <w:t>Process NFR</w:t>
      </w:r>
      <w:bookmarkEnd w:id="96"/>
    </w:p>
    <w:p w:rsidR="00D2064A" w:rsidRPr="00227F70" w:rsidRDefault="00D94BEA" w:rsidP="00D94BEA">
      <w:pPr>
        <w:pStyle w:val="Heading3"/>
      </w:pPr>
      <w:bookmarkStart w:id="97" w:name="_Toc381294396"/>
      <w:r w:rsidRPr="00227F70">
        <w:t xml:space="preserve">6.2.1 </w:t>
      </w:r>
      <w:r w:rsidR="00D2064A" w:rsidRPr="00227F70">
        <w:t>Development</w:t>
      </w:r>
      <w:bookmarkEnd w:id="97"/>
      <w:r w:rsidR="00D2064A" w:rsidRPr="00227F70">
        <w:t xml:space="preserve"> </w:t>
      </w:r>
    </w:p>
    <w:p w:rsidR="00D2064A" w:rsidRPr="00E14871" w:rsidRDefault="00D2064A" w:rsidP="00E14871">
      <w:pPr>
        <w:jc w:val="both"/>
      </w:pPr>
      <w:r w:rsidRPr="00E14871">
        <w:t>The development process to be used must be explicitly defined and must be based on harmony process for System Engineering.</w:t>
      </w:r>
    </w:p>
    <w:p w:rsidR="00D2064A" w:rsidRPr="00227F70" w:rsidRDefault="00D2064A" w:rsidP="00D94BEA">
      <w:pPr>
        <w:pStyle w:val="Heading3"/>
      </w:pPr>
      <w:r>
        <w:rPr>
          <w:shd w:val="clear" w:color="auto" w:fill="F7F7F7"/>
        </w:rPr>
        <w:t xml:space="preserve"> </w:t>
      </w:r>
      <w:bookmarkStart w:id="98" w:name="_Toc381294397"/>
      <w:r w:rsidR="00D94BEA" w:rsidRPr="00227F70">
        <w:t xml:space="preserve">6.2.2 </w:t>
      </w:r>
      <w:r w:rsidRPr="00227F70">
        <w:t>Case tools</w:t>
      </w:r>
      <w:bookmarkEnd w:id="98"/>
      <w:r w:rsidRPr="00227F70">
        <w:t xml:space="preserve"> </w:t>
      </w:r>
    </w:p>
    <w:p w:rsidR="00D2064A" w:rsidRPr="00E14871" w:rsidRDefault="00D2064A" w:rsidP="00E14871">
      <w:pPr>
        <w:jc w:val="both"/>
      </w:pPr>
      <w:r w:rsidRPr="00E14871">
        <w:t xml:space="preserve">The Comet Park system shall use several CASE tools during various phase of the project lifecycle. This includes </w:t>
      </w:r>
      <w:r w:rsidRPr="00E7541B">
        <w:t>VERSIONONE</w:t>
      </w:r>
      <w:r w:rsidRPr="00E14871">
        <w:t xml:space="preserve"> for project planning management, Astah for UML diagram generation, Github for source code version control, IBM R</w:t>
      </w:r>
      <w:r w:rsidR="006A2514">
        <w:t xml:space="preserve">ational Doors for </w:t>
      </w:r>
      <w:r w:rsidRPr="00E14871">
        <w:t xml:space="preserve">documenting </w:t>
      </w:r>
      <w:r w:rsidR="006A2514">
        <w:t xml:space="preserve">the </w:t>
      </w:r>
      <w:r w:rsidRPr="00E14871">
        <w:t>requirements using IEEE STD 830, IBM</w:t>
      </w:r>
      <w:r w:rsidR="006A2514">
        <w:t xml:space="preserve"> Rhapsody for </w:t>
      </w:r>
      <w:r w:rsidR="00A712AD">
        <w:t>designing the architecture</w:t>
      </w:r>
      <w:r w:rsidRPr="00E14871">
        <w:t xml:space="preserve">, and JUnit for testing. </w:t>
      </w:r>
    </w:p>
    <w:p w:rsidR="00D2064A" w:rsidRPr="00227F70" w:rsidRDefault="00D94BEA" w:rsidP="00D94BEA">
      <w:pPr>
        <w:pStyle w:val="Heading3"/>
      </w:pPr>
      <w:bookmarkStart w:id="99" w:name="_Toc381294398"/>
      <w:r w:rsidRPr="00227F70">
        <w:t xml:space="preserve">6.2.3 </w:t>
      </w:r>
      <w:r w:rsidR="00D2064A" w:rsidRPr="00227F70">
        <w:t>Documentation</w:t>
      </w:r>
      <w:bookmarkEnd w:id="99"/>
      <w:r w:rsidR="00D2064A" w:rsidRPr="00227F70">
        <w:t xml:space="preserve"> </w:t>
      </w:r>
    </w:p>
    <w:p w:rsidR="00C64EC5" w:rsidRDefault="007D4263" w:rsidP="00E14871">
      <w:pPr>
        <w:jc w:val="both"/>
      </w:pPr>
      <w:r>
        <w:t>The CometPark system shall have documents that clearly define its functionality, use cases and architecture. All documentation will be reviewed and updated with every change that is implemented in the system. The documentation shall be maintained in such a way that they</w:t>
      </w:r>
      <w:r w:rsidR="00D2064A" w:rsidRPr="00E14871">
        <w:t xml:space="preserve"> would be traceable and straight forward</w:t>
      </w:r>
      <w:r w:rsidR="00E14871">
        <w:t>.</w:t>
      </w:r>
    </w:p>
    <w:p w:rsidR="00C64EC5" w:rsidRDefault="00C64EC5" w:rsidP="00E929FC"/>
    <w:p w:rsidR="00CF3861" w:rsidRDefault="00D94BEA" w:rsidP="00D94BEA">
      <w:pPr>
        <w:pStyle w:val="Heading2"/>
      </w:pPr>
      <w:bookmarkStart w:id="100" w:name="_Toc381294399"/>
      <w:r>
        <w:t xml:space="preserve">6.3 </w:t>
      </w:r>
      <w:r w:rsidR="00CF3861">
        <w:t>External NFR</w:t>
      </w:r>
      <w:bookmarkEnd w:id="100"/>
    </w:p>
    <w:p w:rsidR="00145DD7" w:rsidRDefault="00D94BEA" w:rsidP="00D94BEA">
      <w:pPr>
        <w:pStyle w:val="Heading3"/>
      </w:pPr>
      <w:bookmarkStart w:id="101" w:name="_Toc381294400"/>
      <w:r>
        <w:t>6.3.1 University standard</w:t>
      </w:r>
      <w:bookmarkEnd w:id="101"/>
    </w:p>
    <w:p w:rsidR="00890553" w:rsidRDefault="00890553" w:rsidP="00E14871">
      <w:pPr>
        <w:jc w:val="both"/>
      </w:pPr>
      <w:r>
        <w:t>The CometPark system shall comply with the standards imposed by UT-Dallas system for the Parking and Tr</w:t>
      </w:r>
      <w:r w:rsidR="00590DD5">
        <w:t>ansportation department, CometN</w:t>
      </w:r>
      <w:r>
        <w:t xml:space="preserve">et Wi-Fi. </w:t>
      </w:r>
    </w:p>
    <w:p w:rsidR="00B3544A" w:rsidRDefault="00D94BEA" w:rsidP="00D94BEA">
      <w:pPr>
        <w:pStyle w:val="Heading3"/>
      </w:pPr>
      <w:bookmarkStart w:id="102" w:name="_Toc381294401"/>
      <w:r>
        <w:t>6.3.2 Device Standard</w:t>
      </w:r>
      <w:bookmarkEnd w:id="102"/>
    </w:p>
    <w:p w:rsidR="00B3544A" w:rsidRPr="00E14871" w:rsidRDefault="00B3544A" w:rsidP="00E14871">
      <w:pPr>
        <w:jc w:val="both"/>
      </w:pPr>
      <w:r w:rsidRPr="00E14871">
        <w:t>The devices used should follow certain standards that are set such that it doesn’t harm the environment. The</w:t>
      </w:r>
      <w:r w:rsidR="00890553" w:rsidRPr="00E14871">
        <w:t xml:space="preserve"> XBee</w:t>
      </w:r>
      <w:r w:rsidRPr="00E14871">
        <w:t xml:space="preserve"> wireless sensor network Standard </w:t>
      </w:r>
      <w:r w:rsidR="00890553" w:rsidRPr="00E14871">
        <w:t xml:space="preserve">ISM 2.4 GHz </w:t>
      </w:r>
      <w:r w:rsidRPr="00E14871">
        <w:t xml:space="preserve">shall be used by the devices for communication. </w:t>
      </w:r>
      <w:r w:rsidR="00890553" w:rsidRPr="00E14871">
        <w:t xml:space="preserve">The Wi-Fi wireless network Standard 2.4 GHz shall be used by the devices for communication. </w:t>
      </w:r>
      <w:r w:rsidRPr="00E14871">
        <w:t xml:space="preserve">Also, </w:t>
      </w:r>
      <w:r w:rsidR="00590DD5">
        <w:t>the products shall follow</w:t>
      </w:r>
      <w:r w:rsidRPr="00E14871">
        <w:t xml:space="preserve"> FCC</w:t>
      </w:r>
      <w:r w:rsidR="00590DD5">
        <w:t>(</w:t>
      </w:r>
      <w:r w:rsidR="00590DD5" w:rsidRPr="00E14871">
        <w:t>Federal Communication Commission</w:t>
      </w:r>
      <w:r w:rsidR="00590DD5">
        <w:t>)</w:t>
      </w:r>
      <w:r w:rsidRPr="00E14871">
        <w:t xml:space="preserve"> radio frequency guidelines. </w:t>
      </w:r>
    </w:p>
    <w:p w:rsidR="00145DD7" w:rsidRPr="00D94BEA" w:rsidRDefault="00D94BEA" w:rsidP="00D94BEA">
      <w:pPr>
        <w:pStyle w:val="Heading3"/>
        <w:rPr>
          <w:rFonts w:eastAsia="Arial"/>
        </w:rPr>
      </w:pPr>
      <w:bookmarkStart w:id="103" w:name="_Toc381294402"/>
      <w:r w:rsidRPr="00D94BEA">
        <w:rPr>
          <w:rFonts w:eastAsia="Arial"/>
        </w:rPr>
        <w:t xml:space="preserve">6.3.3 </w:t>
      </w:r>
      <w:r w:rsidR="00890553" w:rsidRPr="00D94BEA">
        <w:rPr>
          <w:rFonts w:eastAsia="Arial"/>
        </w:rPr>
        <w:t>Server Standard</w:t>
      </w:r>
      <w:bookmarkEnd w:id="103"/>
    </w:p>
    <w:p w:rsidR="00F659F7" w:rsidRDefault="00890553" w:rsidP="006E4A99">
      <w:pPr>
        <w:spacing w:after="192" w:line="336" w:lineRule="atLeast"/>
      </w:pPr>
      <w:r w:rsidRPr="00E14871">
        <w:t>The CometPark system should comply</w:t>
      </w:r>
      <w:r w:rsidR="00F659F7" w:rsidRPr="00E14871">
        <w:t xml:space="preserve"> </w:t>
      </w:r>
      <w:r w:rsidR="00277A1E" w:rsidRPr="00E14871">
        <w:t>with</w:t>
      </w:r>
      <w:r w:rsidR="00F659F7" w:rsidRPr="00E14871">
        <w:t xml:space="preserve"> the policies that are mentioned in Amazon Web Service (AWS) service agreement.</w:t>
      </w:r>
      <w:r w:rsidRPr="00E14871">
        <w:t xml:space="preserve"> The service agreement can be accessed </w:t>
      </w:r>
      <w:r w:rsidR="00B84A2C">
        <w:t xml:space="preserve">on their website : </w:t>
      </w:r>
      <w:hyperlink r:id="rId14" w:history="1">
        <w:r w:rsidR="00277A1E" w:rsidRPr="00E14871">
          <w:t>http://aws.amazon.com/agreement/</w:t>
        </w:r>
      </w:hyperlink>
    </w:p>
    <w:p w:rsidR="00B84A2C" w:rsidRDefault="00B84A2C" w:rsidP="006E4A99">
      <w:pPr>
        <w:spacing w:after="192" w:line="336" w:lineRule="atLeast"/>
      </w:pPr>
    </w:p>
    <w:p w:rsidR="00B84A2C" w:rsidRDefault="00B84A2C" w:rsidP="006E4A99">
      <w:pPr>
        <w:spacing w:after="192" w:line="336" w:lineRule="atLeast"/>
      </w:pPr>
    </w:p>
    <w:p w:rsidR="00B84A2C" w:rsidRDefault="00B84A2C" w:rsidP="006E4A99">
      <w:pPr>
        <w:spacing w:after="192" w:line="336" w:lineRule="atLeast"/>
      </w:pPr>
    </w:p>
    <w:p w:rsidR="00B84A2C" w:rsidRDefault="00B84A2C" w:rsidP="006E4A99">
      <w:pPr>
        <w:spacing w:after="192" w:line="336" w:lineRule="atLeast"/>
      </w:pPr>
    </w:p>
    <w:p w:rsidR="00AB3E54" w:rsidRDefault="00AB3E54" w:rsidP="00AB3E54">
      <w:pPr>
        <w:pStyle w:val="Heading1"/>
        <w:jc w:val="center"/>
      </w:pPr>
      <w:bookmarkStart w:id="104" w:name="_Toc381294403"/>
      <w:r>
        <w:lastRenderedPageBreak/>
        <w:t>Appendix A</w:t>
      </w:r>
      <w:r w:rsidRPr="0002750A">
        <w:t>: Glossary</w:t>
      </w:r>
      <w:bookmarkEnd w:id="104"/>
    </w:p>
    <w:p w:rsidR="00AB3E54" w:rsidRDefault="00AB3E54" w:rsidP="00AB3E54">
      <w:pPr>
        <w:jc w:val="center"/>
        <w:rPr>
          <w:b/>
          <w:bCs/>
          <w:sz w:val="24"/>
          <w:szCs w:val="24"/>
        </w:rPr>
      </w:pPr>
    </w:p>
    <w:tbl>
      <w:tblPr>
        <w:tblW w:w="923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794"/>
        <w:gridCol w:w="7438"/>
      </w:tblGrid>
      <w:tr w:rsidR="00AB3E54" w:rsidRPr="005038FB" w:rsidTr="00B7331F">
        <w:trPr>
          <w:trHeight w:val="259"/>
        </w:trPr>
        <w:tc>
          <w:tcPr>
            <w:tcW w:w="1794" w:type="dxa"/>
            <w:shd w:val="clear" w:color="auto" w:fill="666666"/>
            <w:tcMar>
              <w:top w:w="105" w:type="dxa"/>
              <w:left w:w="105" w:type="dxa"/>
              <w:bottom w:w="105" w:type="dxa"/>
              <w:right w:w="105" w:type="dxa"/>
            </w:tcMar>
            <w:hideMark/>
          </w:tcPr>
          <w:p w:rsidR="00AB3E54" w:rsidRPr="00BA4B3C" w:rsidRDefault="00AB3E54" w:rsidP="00B7331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438" w:type="dxa"/>
            <w:shd w:val="clear" w:color="auto" w:fill="666666"/>
            <w:tcMar>
              <w:top w:w="105" w:type="dxa"/>
              <w:left w:w="105" w:type="dxa"/>
              <w:bottom w:w="105" w:type="dxa"/>
              <w:right w:w="105" w:type="dxa"/>
            </w:tcMar>
            <w:hideMark/>
          </w:tcPr>
          <w:p w:rsidR="00AB3E54" w:rsidRPr="00BA4B3C" w:rsidRDefault="00AB3E54" w:rsidP="00B7331F">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AB3E54" w:rsidRPr="005038FB" w:rsidTr="00B7331F">
        <w:trPr>
          <w:trHeight w:val="406"/>
        </w:trPr>
        <w:tc>
          <w:tcPr>
            <w:tcW w:w="1794" w:type="dxa"/>
            <w:tcMar>
              <w:top w:w="105" w:type="dxa"/>
              <w:left w:w="105" w:type="dxa"/>
              <w:bottom w:w="105" w:type="dxa"/>
              <w:right w:w="105" w:type="dxa"/>
            </w:tcMar>
            <w:hideMark/>
          </w:tcPr>
          <w:p w:rsidR="00AB3E54" w:rsidRPr="00945FA2" w:rsidRDefault="00AB3E54" w:rsidP="00B7331F">
            <w:pPr>
              <w:spacing w:line="0" w:lineRule="atLeast"/>
              <w:rPr>
                <w:rFonts w:cstheme="minorHAnsi"/>
                <w:b/>
                <w:bCs/>
                <w:color w:val="000000"/>
                <w:szCs w:val="24"/>
              </w:rPr>
            </w:pPr>
            <w:r w:rsidRPr="00F73966">
              <w:rPr>
                <w:rFonts w:cstheme="minorHAnsi"/>
                <w:b/>
                <w:bCs/>
                <w:color w:val="000000"/>
                <w:szCs w:val="24"/>
              </w:rPr>
              <w:t xml:space="preserve"> UTD</w:t>
            </w:r>
          </w:p>
        </w:tc>
        <w:tc>
          <w:tcPr>
            <w:tcW w:w="7438" w:type="dxa"/>
            <w:tcMar>
              <w:top w:w="105" w:type="dxa"/>
              <w:left w:w="105" w:type="dxa"/>
              <w:bottom w:w="105" w:type="dxa"/>
              <w:right w:w="105" w:type="dxa"/>
            </w:tcMar>
            <w:hideMark/>
          </w:tcPr>
          <w:p w:rsidR="00AB3E54" w:rsidRPr="00B634F8" w:rsidRDefault="00AB3E54" w:rsidP="00B7331F">
            <w:pPr>
              <w:spacing w:line="0" w:lineRule="atLeast"/>
              <w:rPr>
                <w:rFonts w:cstheme="minorHAnsi"/>
                <w:bCs/>
                <w:color w:val="000000"/>
                <w:szCs w:val="24"/>
              </w:rPr>
            </w:pPr>
            <w:r w:rsidRPr="00B634F8">
              <w:rPr>
                <w:rFonts w:cstheme="minorHAnsi"/>
                <w:bCs/>
                <w:color w:val="000000"/>
                <w:szCs w:val="24"/>
              </w:rPr>
              <w:t>University of Texas at Dallas</w:t>
            </w:r>
          </w:p>
        </w:tc>
      </w:tr>
      <w:tr w:rsidR="00AB3E54" w:rsidRPr="005038FB" w:rsidTr="00B7331F">
        <w:trPr>
          <w:trHeight w:val="340"/>
        </w:trPr>
        <w:tc>
          <w:tcPr>
            <w:tcW w:w="1794" w:type="dxa"/>
            <w:tcMar>
              <w:top w:w="105" w:type="dxa"/>
              <w:left w:w="105" w:type="dxa"/>
              <w:bottom w:w="105" w:type="dxa"/>
              <w:right w:w="105" w:type="dxa"/>
            </w:tcMar>
          </w:tcPr>
          <w:p w:rsidR="00AB3E54" w:rsidRPr="00945FA2" w:rsidRDefault="00AB3E54" w:rsidP="00B7331F">
            <w:pPr>
              <w:spacing w:line="0" w:lineRule="atLeast"/>
              <w:rPr>
                <w:rFonts w:cstheme="minorHAnsi"/>
                <w:b/>
                <w:bCs/>
                <w:color w:val="000000"/>
                <w:szCs w:val="24"/>
              </w:rPr>
            </w:pPr>
            <w:r w:rsidRPr="00945FA2">
              <w:rPr>
                <w:rFonts w:cstheme="minorHAnsi"/>
                <w:b/>
                <w:bCs/>
                <w:color w:val="000000"/>
                <w:szCs w:val="24"/>
              </w:rPr>
              <w:t>AWS</w:t>
            </w:r>
          </w:p>
        </w:tc>
        <w:tc>
          <w:tcPr>
            <w:tcW w:w="7438" w:type="dxa"/>
            <w:tcMar>
              <w:top w:w="105" w:type="dxa"/>
              <w:left w:w="105" w:type="dxa"/>
              <w:bottom w:w="105" w:type="dxa"/>
              <w:right w:w="105" w:type="dxa"/>
            </w:tcMar>
          </w:tcPr>
          <w:p w:rsidR="00AB3E54" w:rsidRPr="00B634F8" w:rsidRDefault="00AB3E54" w:rsidP="00B7331F">
            <w:pPr>
              <w:spacing w:line="0" w:lineRule="atLeast"/>
              <w:rPr>
                <w:rFonts w:cstheme="minorHAnsi"/>
                <w:bCs/>
                <w:color w:val="000000"/>
                <w:szCs w:val="24"/>
              </w:rPr>
            </w:pPr>
            <w:r w:rsidRPr="00B634F8">
              <w:rPr>
                <w:rFonts w:cstheme="minorHAnsi"/>
                <w:bCs/>
                <w:color w:val="000000"/>
                <w:szCs w:val="24"/>
              </w:rPr>
              <w:t>Amazon Web Services</w:t>
            </w:r>
          </w:p>
        </w:tc>
      </w:tr>
      <w:tr w:rsidR="00AB3E54" w:rsidRPr="005038FB" w:rsidTr="00B7331F">
        <w:trPr>
          <w:trHeight w:val="340"/>
        </w:trPr>
        <w:tc>
          <w:tcPr>
            <w:tcW w:w="1794" w:type="dxa"/>
            <w:tcMar>
              <w:top w:w="105" w:type="dxa"/>
              <w:left w:w="105" w:type="dxa"/>
              <w:bottom w:w="105" w:type="dxa"/>
              <w:right w:w="105" w:type="dxa"/>
            </w:tcMar>
          </w:tcPr>
          <w:p w:rsidR="00AB3E54" w:rsidRPr="00945FA2" w:rsidRDefault="005E3A93" w:rsidP="00B7331F">
            <w:pPr>
              <w:spacing w:line="0" w:lineRule="atLeast"/>
              <w:rPr>
                <w:rFonts w:cstheme="minorHAnsi"/>
                <w:b/>
                <w:bCs/>
                <w:color w:val="000000"/>
                <w:szCs w:val="24"/>
              </w:rPr>
            </w:pPr>
            <w:r w:rsidRPr="00945FA2">
              <w:rPr>
                <w:rFonts w:cstheme="minorHAnsi"/>
                <w:b/>
                <w:bCs/>
                <w:color w:val="000000"/>
                <w:szCs w:val="24"/>
              </w:rPr>
              <w:t>IEEE 802.15.4</w:t>
            </w:r>
          </w:p>
        </w:tc>
        <w:tc>
          <w:tcPr>
            <w:tcW w:w="7438" w:type="dxa"/>
            <w:tcMar>
              <w:top w:w="105" w:type="dxa"/>
              <w:left w:w="105" w:type="dxa"/>
              <w:bottom w:w="105" w:type="dxa"/>
              <w:right w:w="105" w:type="dxa"/>
            </w:tcMar>
          </w:tcPr>
          <w:p w:rsidR="00AB3E54" w:rsidRPr="00B634F8" w:rsidRDefault="00945FA2" w:rsidP="00B7331F">
            <w:pPr>
              <w:spacing w:line="0" w:lineRule="atLeast"/>
              <w:rPr>
                <w:rFonts w:cstheme="minorHAnsi"/>
                <w:bCs/>
                <w:color w:val="000000"/>
                <w:szCs w:val="24"/>
              </w:rPr>
            </w:pPr>
            <w:r w:rsidRPr="00B634F8">
              <w:rPr>
                <w:rFonts w:cstheme="minorHAnsi"/>
                <w:bCs/>
                <w:color w:val="000000"/>
                <w:szCs w:val="24"/>
              </w:rPr>
              <w:t>IEEE 802.15.4 is a standard which specifies the physical layer and media access control</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XBee</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The </w:t>
            </w:r>
            <w:r w:rsidRPr="00B634F8">
              <w:rPr>
                <w:rFonts w:cstheme="minorHAnsi"/>
                <w:color w:val="000000"/>
                <w:szCs w:val="24"/>
              </w:rPr>
              <w:t>XBee</w:t>
            </w:r>
            <w:r w:rsidRPr="00B634F8">
              <w:rPr>
                <w:rFonts w:cstheme="minorHAnsi"/>
                <w:bCs/>
                <w:color w:val="000000"/>
                <w:szCs w:val="24"/>
              </w:rPr>
              <w:t> product is a modular product that make deploying wireless technology easy and cost-effective</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FCC</w:t>
            </w:r>
          </w:p>
        </w:tc>
        <w:tc>
          <w:tcPr>
            <w:tcW w:w="7438" w:type="dxa"/>
            <w:tcMar>
              <w:top w:w="105" w:type="dxa"/>
              <w:left w:w="105" w:type="dxa"/>
              <w:bottom w:w="105" w:type="dxa"/>
              <w:right w:w="105" w:type="dxa"/>
            </w:tcMar>
          </w:tcPr>
          <w:p w:rsidR="00945FA2" w:rsidRPr="00B634F8" w:rsidRDefault="00945FA2" w:rsidP="00945FA2">
            <w:pPr>
              <w:shd w:val="clear" w:color="auto" w:fill="FFFFFF"/>
              <w:spacing w:after="0" w:line="234" w:lineRule="atLeast"/>
              <w:rPr>
                <w:rFonts w:cstheme="minorHAnsi"/>
                <w:bCs/>
                <w:color w:val="000000"/>
                <w:szCs w:val="24"/>
              </w:rPr>
            </w:pPr>
            <w:r w:rsidRPr="00B634F8">
              <w:rPr>
                <w:rFonts w:cstheme="minorHAnsi"/>
                <w:bCs/>
                <w:color w:val="000000"/>
                <w:szCs w:val="24"/>
              </w:rPr>
              <w:t>The Federal Communications Commission (FCC) regulates interstate and international communications by radio, television, wire, satellite and cable.</w:t>
            </w:r>
          </w:p>
          <w:p w:rsidR="005E3A93" w:rsidRPr="00B634F8" w:rsidRDefault="005E3A93" w:rsidP="00B7331F">
            <w:pPr>
              <w:spacing w:line="0" w:lineRule="atLeast"/>
              <w:rPr>
                <w:rFonts w:cstheme="minorHAnsi"/>
                <w:bCs/>
                <w:color w:val="000000"/>
                <w:szCs w:val="24"/>
              </w:rPr>
            </w:pP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945FA2">
            <w:pPr>
              <w:shd w:val="clear" w:color="auto" w:fill="FFFFFF"/>
              <w:spacing w:after="0" w:line="234" w:lineRule="atLeast"/>
              <w:rPr>
                <w:rFonts w:cstheme="minorHAnsi"/>
                <w:b/>
                <w:bCs/>
                <w:color w:val="000000"/>
                <w:szCs w:val="24"/>
              </w:rPr>
            </w:pPr>
            <w:r w:rsidRPr="00945FA2">
              <w:rPr>
                <w:rFonts w:cstheme="minorHAnsi"/>
                <w:b/>
                <w:bCs/>
                <w:color w:val="000000"/>
                <w:szCs w:val="24"/>
              </w:rPr>
              <w:t>RF</w:t>
            </w:r>
          </w:p>
        </w:tc>
        <w:tc>
          <w:tcPr>
            <w:tcW w:w="7438" w:type="dxa"/>
            <w:tcMar>
              <w:top w:w="105" w:type="dxa"/>
              <w:left w:w="105" w:type="dxa"/>
              <w:bottom w:w="105" w:type="dxa"/>
              <w:right w:w="105" w:type="dxa"/>
            </w:tcMar>
          </w:tcPr>
          <w:p w:rsidR="005E3A93" w:rsidRPr="00B634F8" w:rsidRDefault="00945FA2" w:rsidP="00945FA2">
            <w:pPr>
              <w:shd w:val="clear" w:color="auto" w:fill="FFFFFF"/>
              <w:spacing w:after="0" w:line="234" w:lineRule="atLeast"/>
              <w:rPr>
                <w:rFonts w:cstheme="minorHAnsi"/>
                <w:bCs/>
                <w:color w:val="000000"/>
                <w:szCs w:val="24"/>
              </w:rPr>
            </w:pPr>
            <w:r w:rsidRPr="00B634F8">
              <w:rPr>
                <w:rFonts w:cstheme="minorHAnsi"/>
                <w:bCs/>
                <w:color w:val="000000"/>
                <w:szCs w:val="24"/>
              </w:rPr>
              <w:t>Radio frequency (RF) in the range of around 3 kHz to 300 GHz</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Astah</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A UML modeling tool</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CASE</w:t>
            </w:r>
          </w:p>
        </w:tc>
        <w:tc>
          <w:tcPr>
            <w:tcW w:w="7438" w:type="dxa"/>
            <w:tcMar>
              <w:top w:w="105" w:type="dxa"/>
              <w:left w:w="105" w:type="dxa"/>
              <w:bottom w:w="105" w:type="dxa"/>
              <w:right w:w="105" w:type="dxa"/>
            </w:tcMar>
          </w:tcPr>
          <w:p w:rsidR="005E3A93" w:rsidRPr="00B634F8" w:rsidRDefault="005E3A93" w:rsidP="00B7331F">
            <w:pPr>
              <w:spacing w:line="0" w:lineRule="atLeast"/>
              <w:rPr>
                <w:rFonts w:cstheme="minorHAnsi"/>
                <w:bCs/>
                <w:color w:val="000000"/>
                <w:szCs w:val="24"/>
              </w:rPr>
            </w:pPr>
            <w:r w:rsidRPr="00B634F8">
              <w:rPr>
                <w:rFonts w:cstheme="minorHAnsi"/>
                <w:bCs/>
                <w:color w:val="000000"/>
                <w:szCs w:val="24"/>
              </w:rPr>
              <w:t>Computer Aided Software Engineering</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REST</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Representational state transfer (REST) is an architectural style consisting of a coordinated set of constraints applied to components, within a distributed hypermedia system.</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Raspberry Pi</w:t>
            </w:r>
          </w:p>
        </w:tc>
        <w:tc>
          <w:tcPr>
            <w:tcW w:w="7438" w:type="dxa"/>
            <w:tcMar>
              <w:top w:w="105" w:type="dxa"/>
              <w:left w:w="105" w:type="dxa"/>
              <w:bottom w:w="105" w:type="dxa"/>
              <w:right w:w="105" w:type="dxa"/>
            </w:tcMar>
          </w:tcPr>
          <w:p w:rsidR="005E3A93" w:rsidRPr="00B634F8" w:rsidRDefault="00945FA2" w:rsidP="00B7331F">
            <w:pPr>
              <w:spacing w:line="0" w:lineRule="atLeast"/>
              <w:rPr>
                <w:rFonts w:cstheme="minorHAnsi"/>
                <w:bCs/>
                <w:color w:val="000000"/>
                <w:szCs w:val="24"/>
              </w:rPr>
            </w:pPr>
            <w:r w:rsidRPr="00B634F8">
              <w:rPr>
                <w:rFonts w:cstheme="minorHAnsi"/>
                <w:bCs/>
                <w:color w:val="000000"/>
                <w:szCs w:val="24"/>
              </w:rPr>
              <w:t>The Raspberry Pi is a credit-card-sized single-board computer for processing the parking data.</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5E3A93" w:rsidP="00B7331F">
            <w:pPr>
              <w:spacing w:line="0" w:lineRule="atLeast"/>
              <w:rPr>
                <w:rFonts w:cstheme="minorHAnsi"/>
                <w:b/>
                <w:bCs/>
                <w:color w:val="000000"/>
                <w:szCs w:val="24"/>
              </w:rPr>
            </w:pPr>
            <w:r w:rsidRPr="00945FA2">
              <w:rPr>
                <w:rFonts w:cstheme="minorHAnsi"/>
                <w:b/>
                <w:bCs/>
                <w:color w:val="000000"/>
                <w:szCs w:val="24"/>
              </w:rPr>
              <w:t>IR Sensor</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A sensor which uses infrared rays and measures a physical quantity and converts it into a signal which can be read by an instrument.</w:t>
            </w:r>
          </w:p>
        </w:tc>
      </w:tr>
      <w:tr w:rsidR="005E3A93" w:rsidRPr="005038FB" w:rsidTr="00B7331F">
        <w:trPr>
          <w:trHeight w:val="340"/>
        </w:trPr>
        <w:tc>
          <w:tcPr>
            <w:tcW w:w="1794" w:type="dxa"/>
            <w:tcMar>
              <w:top w:w="105" w:type="dxa"/>
              <w:left w:w="105" w:type="dxa"/>
              <w:bottom w:w="105" w:type="dxa"/>
              <w:right w:w="105" w:type="dxa"/>
            </w:tcMar>
          </w:tcPr>
          <w:p w:rsidR="005E3A93" w:rsidRPr="00945FA2" w:rsidRDefault="00945FA2" w:rsidP="00B7331F">
            <w:pPr>
              <w:spacing w:line="0" w:lineRule="atLeast"/>
              <w:rPr>
                <w:rFonts w:cstheme="minorHAnsi"/>
                <w:b/>
                <w:bCs/>
                <w:color w:val="000000"/>
                <w:szCs w:val="24"/>
              </w:rPr>
            </w:pPr>
            <w:r w:rsidRPr="00945FA2">
              <w:rPr>
                <w:rFonts w:cstheme="minorHAnsi"/>
                <w:b/>
                <w:bCs/>
                <w:color w:val="000000"/>
                <w:szCs w:val="24"/>
              </w:rPr>
              <w:t>Cloud Server</w:t>
            </w:r>
          </w:p>
        </w:tc>
        <w:tc>
          <w:tcPr>
            <w:tcW w:w="7438" w:type="dxa"/>
            <w:tcMar>
              <w:top w:w="105" w:type="dxa"/>
              <w:left w:w="105" w:type="dxa"/>
              <w:bottom w:w="105" w:type="dxa"/>
              <w:right w:w="105" w:type="dxa"/>
            </w:tcMar>
          </w:tcPr>
          <w:p w:rsidR="005E3A93" w:rsidRPr="00B634F8" w:rsidRDefault="00945FA2" w:rsidP="00945FA2">
            <w:pPr>
              <w:spacing w:line="0" w:lineRule="atLeast"/>
              <w:rPr>
                <w:rFonts w:cstheme="minorHAnsi"/>
                <w:bCs/>
                <w:color w:val="000000"/>
                <w:szCs w:val="24"/>
              </w:rPr>
            </w:pPr>
            <w:r w:rsidRPr="00B634F8">
              <w:rPr>
                <w:rFonts w:cstheme="minorHAnsi"/>
                <w:bCs/>
                <w:color w:val="000000"/>
                <w:szCs w:val="24"/>
              </w:rPr>
              <w:t>Cloud Servers are on-demand virtual machines engineered to deliver performance and reliability.</w:t>
            </w:r>
          </w:p>
        </w:tc>
      </w:tr>
      <w:tr w:rsidR="00945FA2" w:rsidRPr="005038FB" w:rsidTr="00B7331F">
        <w:trPr>
          <w:trHeight w:val="340"/>
        </w:trPr>
        <w:tc>
          <w:tcPr>
            <w:tcW w:w="1794" w:type="dxa"/>
            <w:tcMar>
              <w:top w:w="105" w:type="dxa"/>
              <w:left w:w="105" w:type="dxa"/>
              <w:bottom w:w="105" w:type="dxa"/>
              <w:right w:w="105" w:type="dxa"/>
            </w:tcMar>
          </w:tcPr>
          <w:p w:rsidR="00945FA2" w:rsidRDefault="00945FA2" w:rsidP="00B7331F">
            <w:pPr>
              <w:spacing w:line="0" w:lineRule="atLeast"/>
            </w:pPr>
            <w:r w:rsidRPr="00945FA2">
              <w:rPr>
                <w:rFonts w:cstheme="minorHAnsi"/>
                <w:b/>
                <w:bCs/>
                <w:color w:val="000000"/>
                <w:szCs w:val="24"/>
              </w:rPr>
              <w:t>Wi-Fi Dongle</w:t>
            </w:r>
          </w:p>
        </w:tc>
        <w:tc>
          <w:tcPr>
            <w:tcW w:w="7438" w:type="dxa"/>
            <w:tcMar>
              <w:top w:w="105" w:type="dxa"/>
              <w:left w:w="105" w:type="dxa"/>
              <w:bottom w:w="105" w:type="dxa"/>
              <w:right w:w="105" w:type="dxa"/>
            </w:tcMar>
          </w:tcPr>
          <w:p w:rsidR="00945FA2" w:rsidRPr="00B634F8" w:rsidRDefault="00945FA2" w:rsidP="00B7331F">
            <w:pPr>
              <w:spacing w:line="0" w:lineRule="atLeast"/>
              <w:rPr>
                <w:rFonts w:cstheme="minorHAnsi"/>
                <w:szCs w:val="24"/>
              </w:rPr>
            </w:pPr>
            <w:r w:rsidRPr="00B634F8">
              <w:rPr>
                <w:rFonts w:cstheme="minorHAnsi"/>
                <w:bCs/>
                <w:color w:val="000000"/>
                <w:szCs w:val="24"/>
              </w:rPr>
              <w:t>A Wi-Fi dongle is USB adapter that can be connected to a personal computer or a laptop, to enable it join or connect to a wireless network.</w:t>
            </w:r>
          </w:p>
        </w:tc>
      </w:tr>
    </w:tbl>
    <w:p w:rsidR="00AB3E54" w:rsidRDefault="00AB3E54" w:rsidP="00AB3E54">
      <w:pPr>
        <w:pStyle w:val="Heading1"/>
        <w:jc w:val="center"/>
      </w:pPr>
      <w:bookmarkStart w:id="105" w:name="_Toc380491033"/>
      <w:bookmarkStart w:id="106" w:name="_Toc381294404"/>
      <w:r>
        <w:lastRenderedPageBreak/>
        <w:t>Appendix B</w:t>
      </w:r>
      <w:r w:rsidRPr="0002750A">
        <w:t>: References</w:t>
      </w:r>
      <w:bookmarkEnd w:id="105"/>
      <w:bookmarkEnd w:id="106"/>
    </w:p>
    <w:p w:rsidR="00AB3E54" w:rsidRDefault="00AB3E54" w:rsidP="00AB3E54"/>
    <w:p w:rsidR="00B84A2C" w:rsidRPr="00E14871" w:rsidRDefault="00AB3E54" w:rsidP="006B01F8">
      <w:r>
        <w:t>1.</w:t>
      </w:r>
      <w:r w:rsidRPr="00240320">
        <w:t xml:space="preserve"> </w:t>
      </w:r>
      <w:r w:rsidR="009665F0">
        <w:t xml:space="preserve">Color code of parking permits at UTD : </w:t>
      </w:r>
      <w:hyperlink r:id="rId15" w:history="1">
        <w:r w:rsidRPr="00905E60">
          <w:rPr>
            <w:rStyle w:val="Hyperlink"/>
          </w:rPr>
          <w:t>https://www.utdallas.edu/parking/permits.html</w:t>
        </w:r>
      </w:hyperlink>
    </w:p>
    <w:sectPr w:rsidR="00B84A2C" w:rsidRPr="00E14871" w:rsidSect="00B301EF">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584" w:rsidRDefault="00B94584" w:rsidP="00800DAE">
      <w:pPr>
        <w:spacing w:after="0" w:line="240" w:lineRule="auto"/>
      </w:pPr>
      <w:r>
        <w:separator/>
      </w:r>
    </w:p>
  </w:endnote>
  <w:endnote w:type="continuationSeparator" w:id="0">
    <w:p w:rsidR="00B94584" w:rsidRDefault="00B94584" w:rsidP="00800DAE">
      <w:pPr>
        <w:spacing w:after="0" w:line="240" w:lineRule="auto"/>
      </w:pPr>
      <w:r>
        <w:continuationSeparator/>
      </w:r>
    </w:p>
  </w:endnote>
  <w:endnote w:type="continuationNotice" w:id="1">
    <w:p w:rsidR="00B94584" w:rsidRDefault="00B94584">
      <w:pPr>
        <w:spacing w:after="0" w:line="240" w:lineRule="auto"/>
      </w:pP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1127717"/>
      <w:docPartObj>
        <w:docPartGallery w:val="Page Numbers (Bottom of Page)"/>
        <w:docPartUnique/>
      </w:docPartObj>
    </w:sdtPr>
    <w:sdtEndPr>
      <w:rPr>
        <w:color w:val="808080" w:themeColor="background1" w:themeShade="80"/>
        <w:spacing w:val="60"/>
      </w:rPr>
    </w:sdtEndPr>
    <w:sdtContent>
      <w:p w:rsidR="00CA4C45" w:rsidRDefault="000F0BC5">
        <w:pPr>
          <w:pStyle w:val="Footer"/>
          <w:pBdr>
            <w:top w:val="single" w:sz="4" w:space="1" w:color="D9D9D9" w:themeColor="background1" w:themeShade="D9"/>
          </w:pBdr>
          <w:jc w:val="right"/>
        </w:pPr>
        <w:fldSimple w:instr=" PAGE   \* MERGEFORMAT ">
          <w:r w:rsidR="00125DDC">
            <w:rPr>
              <w:noProof/>
            </w:rPr>
            <w:t>13</w:t>
          </w:r>
        </w:fldSimple>
        <w:r w:rsidR="00CA4C45">
          <w:t xml:space="preserve"> | </w:t>
        </w:r>
        <w:r w:rsidR="00CA4C45" w:rsidRPr="006B01F8">
          <w:rPr>
            <w:color w:val="808080" w:themeColor="background1" w:themeShade="80"/>
            <w:spacing w:val="60"/>
          </w:rPr>
          <w:t>Page</w:t>
        </w:r>
      </w:p>
    </w:sdtContent>
  </w:sdt>
  <w:p w:rsidR="00CA4C45" w:rsidRDefault="00CA4C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0237594"/>
      <w:docPartObj>
        <w:docPartGallery w:val="Page Numbers (Bottom of Page)"/>
        <w:docPartUnique/>
      </w:docPartObj>
    </w:sdtPr>
    <w:sdtEndPr>
      <w:rPr>
        <w:color w:val="808080" w:themeColor="background1" w:themeShade="80"/>
        <w:spacing w:val="60"/>
      </w:rPr>
    </w:sdtEndPr>
    <w:sdtContent>
      <w:p w:rsidR="00CA4C45" w:rsidRDefault="000F0BC5">
        <w:pPr>
          <w:pStyle w:val="Footer"/>
          <w:pBdr>
            <w:top w:val="single" w:sz="4" w:space="1" w:color="D9D9D9" w:themeColor="background1" w:themeShade="D9"/>
          </w:pBdr>
          <w:jc w:val="right"/>
        </w:pPr>
        <w:fldSimple w:instr=" PAGE   \* MERGEFORMAT ">
          <w:r w:rsidR="00257A7E">
            <w:rPr>
              <w:noProof/>
            </w:rPr>
            <w:t>7</w:t>
          </w:r>
        </w:fldSimple>
        <w:r w:rsidR="00CA4C45">
          <w:t xml:space="preserve"> | </w:t>
        </w:r>
        <w:r w:rsidR="00CA4C45" w:rsidRPr="006B01F8">
          <w:rPr>
            <w:color w:val="808080" w:themeColor="background1" w:themeShade="80"/>
            <w:spacing w:val="60"/>
          </w:rPr>
          <w:t>Page</w:t>
        </w:r>
      </w:p>
    </w:sdtContent>
  </w:sdt>
  <w:p w:rsidR="00CA4C45" w:rsidRDefault="00CA4C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584" w:rsidRDefault="00B94584" w:rsidP="00800DAE">
      <w:pPr>
        <w:spacing w:after="0" w:line="240" w:lineRule="auto"/>
      </w:pPr>
      <w:r>
        <w:separator/>
      </w:r>
    </w:p>
  </w:footnote>
  <w:footnote w:type="continuationSeparator" w:id="0">
    <w:p w:rsidR="00B94584" w:rsidRDefault="00B94584" w:rsidP="00800DAE">
      <w:pPr>
        <w:spacing w:after="0" w:line="240" w:lineRule="auto"/>
      </w:pPr>
      <w:r>
        <w:continuationSeparator/>
      </w:r>
    </w:p>
  </w:footnote>
  <w:footnote w:type="continuationNotice" w:id="1">
    <w:p w:rsidR="00B94584" w:rsidRDefault="00B94584">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C45" w:rsidRDefault="00CA4C45">
    <w:pPr>
      <w:pStyle w:val="Header"/>
      <w:jc w:val="right"/>
    </w:pPr>
  </w:p>
  <w:p w:rsidR="00CA4C45" w:rsidRDefault="00CA4C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C45" w:rsidRDefault="00CA4C45">
    <w:pPr>
      <w:pStyle w:val="Header"/>
      <w:jc w:val="right"/>
    </w:pPr>
  </w:p>
  <w:p w:rsidR="00CA4C45" w:rsidRDefault="00CA4C4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6820952"/>
      <w:docPartObj>
        <w:docPartGallery w:val="Page Numbers (Top of Page)"/>
        <w:docPartUnique/>
      </w:docPartObj>
    </w:sdtPr>
    <w:sdtContent>
      <w:p w:rsidR="00CA4C45" w:rsidRDefault="00CA4C45" w:rsidP="009A285A">
        <w:pPr>
          <w:pStyle w:val="Header"/>
        </w:pPr>
        <w:r w:rsidRPr="001165F1">
          <w:t xml:space="preserve">SE 6387: </w:t>
        </w:r>
        <w:r>
          <w:t xml:space="preserve">Advanced Software Engineering </w:t>
        </w:r>
        <w:r>
          <w:tab/>
        </w:r>
        <w:r>
          <w:ptab w:relativeTo="margin" w:alignment="right" w:leader="none"/>
        </w:r>
      </w:p>
    </w:sdtContent>
  </w:sdt>
  <w:p w:rsidR="00CA4C45" w:rsidRDefault="00CA4C4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4C45" w:rsidRDefault="00CA4C45">
    <w:pPr>
      <w:pStyle w:val="Header"/>
    </w:pPr>
    <w:r w:rsidRPr="001165F1">
      <w:t xml:space="preserve">SE 6387: Advanced Software Engineering </w:t>
    </w:r>
    <w:r>
      <w:t xml:space="preserve"> - R. Z. Wenkstern</w:t>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4">
    <w:nsid w:val="00000005"/>
    <w:multiLevelType w:val="hybridMultilevel"/>
    <w:tmpl w:val="EE8E804C"/>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decimal"/>
      <w:lvlText w:val="%1."/>
      <w:lvlJc w:val="left"/>
      <w:pPr>
        <w:tabs>
          <w:tab w:val="num" w:pos="360"/>
        </w:tabs>
        <w:ind w:left="720" w:hanging="360"/>
      </w:pPr>
      <w:rPr>
        <w:rFonts w:ascii="Tahoma" w:eastAsia="Tahoma" w:hAnsi="Tahoma" w:cs="Tahoma"/>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6">
    <w:nsid w:val="00000007"/>
    <w:multiLevelType w:val="multilevel"/>
    <w:tmpl w:val="FA54EAFE"/>
    <w:lvl w:ilvl="0">
      <w:start w:val="1"/>
      <w:numFmt w:val="bullet"/>
      <w:lvlText w:val=""/>
      <w:lvlJc w:val="left"/>
      <w:pPr>
        <w:tabs>
          <w:tab w:val="num" w:pos="720"/>
        </w:tabs>
        <w:ind w:left="720" w:hanging="360"/>
      </w:pPr>
      <w:rPr>
        <w:rFonts w:ascii="Symbol" w:hAnsi="Symbol" w:hint="default"/>
        <w:b w:val="0"/>
        <w:bCs w:val="0"/>
        <w:i w:val="0"/>
        <w:iCs w:val="0"/>
        <w:strike w:val="0"/>
        <w:color w:val="000000"/>
        <w:sz w:val="20"/>
        <w:szCs w:val="22"/>
        <w:u w:val="none"/>
      </w:rPr>
    </w:lvl>
    <w:lvl w:ilvl="1">
      <w:start w:val="1"/>
      <w:numFmt w:val="bullet"/>
      <w:lvlText w:val="o"/>
      <w:lvlJc w:val="left"/>
      <w:pPr>
        <w:tabs>
          <w:tab w:val="num" w:pos="1440"/>
        </w:tabs>
        <w:ind w:left="1440" w:hanging="360"/>
      </w:pPr>
      <w:rPr>
        <w:rFonts w:ascii="Courier New" w:hAnsi="Courier New" w:hint="default"/>
        <w:b w:val="0"/>
        <w:bCs w:val="0"/>
        <w:i w:val="0"/>
        <w:iCs w:val="0"/>
        <w:strike w:val="0"/>
        <w:color w:val="000000"/>
        <w:sz w:val="20"/>
        <w:szCs w:val="22"/>
        <w:u w:val="none"/>
      </w:rPr>
    </w:lvl>
    <w:lvl w:ilvl="2" w:tentative="1">
      <w:start w:val="1"/>
      <w:numFmt w:val="bullet"/>
      <w:lvlText w:val=""/>
      <w:lvlJc w:val="left"/>
      <w:pPr>
        <w:tabs>
          <w:tab w:val="num" w:pos="2160"/>
        </w:tabs>
        <w:ind w:left="2160" w:hanging="360"/>
      </w:pPr>
      <w:rPr>
        <w:rFonts w:ascii="Wingdings" w:hAnsi="Wingdings" w:hint="default"/>
        <w:b w:val="0"/>
        <w:bCs w:val="0"/>
        <w:i w:val="0"/>
        <w:iCs w:val="0"/>
        <w:strike w:val="0"/>
        <w:color w:val="000000"/>
        <w:sz w:val="20"/>
        <w:szCs w:val="22"/>
        <w:u w:val="none"/>
      </w:rPr>
    </w:lvl>
    <w:lvl w:ilvl="3" w:tentative="1">
      <w:start w:val="1"/>
      <w:numFmt w:val="bullet"/>
      <w:lvlText w:val=""/>
      <w:lvlJc w:val="left"/>
      <w:pPr>
        <w:tabs>
          <w:tab w:val="num" w:pos="2880"/>
        </w:tabs>
        <w:ind w:left="2880" w:hanging="360"/>
      </w:pPr>
      <w:rPr>
        <w:rFonts w:ascii="Wingdings" w:hAnsi="Wingdings" w:hint="default"/>
        <w:b w:val="0"/>
        <w:bCs w:val="0"/>
        <w:i w:val="0"/>
        <w:iCs w:val="0"/>
        <w:strike w:val="0"/>
        <w:color w:val="000000"/>
        <w:sz w:val="20"/>
        <w:szCs w:val="22"/>
        <w:u w:val="none"/>
      </w:rPr>
    </w:lvl>
    <w:lvl w:ilvl="4" w:tentative="1">
      <w:start w:val="1"/>
      <w:numFmt w:val="bullet"/>
      <w:lvlText w:val=""/>
      <w:lvlJc w:val="left"/>
      <w:pPr>
        <w:tabs>
          <w:tab w:val="num" w:pos="3600"/>
        </w:tabs>
        <w:ind w:left="3600" w:hanging="360"/>
      </w:pPr>
      <w:rPr>
        <w:rFonts w:ascii="Wingdings" w:hAnsi="Wingdings" w:hint="default"/>
        <w:b w:val="0"/>
        <w:bCs w:val="0"/>
        <w:i w:val="0"/>
        <w:iCs w:val="0"/>
        <w:strike w:val="0"/>
        <w:color w:val="000000"/>
        <w:sz w:val="20"/>
        <w:szCs w:val="22"/>
        <w:u w:val="none"/>
      </w:rPr>
    </w:lvl>
    <w:lvl w:ilvl="5" w:tentative="1">
      <w:start w:val="1"/>
      <w:numFmt w:val="bullet"/>
      <w:lvlText w:val=""/>
      <w:lvlJc w:val="left"/>
      <w:pPr>
        <w:tabs>
          <w:tab w:val="num" w:pos="4320"/>
        </w:tabs>
        <w:ind w:left="4320" w:hanging="360"/>
      </w:pPr>
      <w:rPr>
        <w:rFonts w:ascii="Wingdings" w:hAnsi="Wingdings" w:hint="default"/>
        <w:b w:val="0"/>
        <w:bCs w:val="0"/>
        <w:i w:val="0"/>
        <w:iCs w:val="0"/>
        <w:strike w:val="0"/>
        <w:color w:val="000000"/>
        <w:sz w:val="20"/>
        <w:szCs w:val="22"/>
        <w:u w:val="none"/>
      </w:rPr>
    </w:lvl>
    <w:lvl w:ilvl="6" w:tentative="1">
      <w:start w:val="1"/>
      <w:numFmt w:val="bullet"/>
      <w:lvlText w:val=""/>
      <w:lvlJc w:val="left"/>
      <w:pPr>
        <w:tabs>
          <w:tab w:val="num" w:pos="5040"/>
        </w:tabs>
        <w:ind w:left="5040" w:hanging="360"/>
      </w:pPr>
      <w:rPr>
        <w:rFonts w:ascii="Wingdings" w:hAnsi="Wingdings" w:hint="default"/>
        <w:b w:val="0"/>
        <w:bCs w:val="0"/>
        <w:i w:val="0"/>
        <w:iCs w:val="0"/>
        <w:strike w:val="0"/>
        <w:color w:val="000000"/>
        <w:sz w:val="20"/>
        <w:szCs w:val="22"/>
        <w:u w:val="none"/>
      </w:rPr>
    </w:lvl>
    <w:lvl w:ilvl="7" w:tentative="1">
      <w:start w:val="1"/>
      <w:numFmt w:val="bullet"/>
      <w:lvlText w:val=""/>
      <w:lvlJc w:val="left"/>
      <w:pPr>
        <w:tabs>
          <w:tab w:val="num" w:pos="5760"/>
        </w:tabs>
        <w:ind w:left="5760" w:hanging="360"/>
      </w:pPr>
      <w:rPr>
        <w:rFonts w:ascii="Wingdings" w:hAnsi="Wingdings" w:hint="default"/>
        <w:b w:val="0"/>
        <w:bCs w:val="0"/>
        <w:i w:val="0"/>
        <w:iCs w:val="0"/>
        <w:strike w:val="0"/>
        <w:color w:val="000000"/>
        <w:sz w:val="20"/>
        <w:szCs w:val="22"/>
        <w:u w:val="none"/>
      </w:rPr>
    </w:lvl>
    <w:lvl w:ilvl="8" w:tentative="1">
      <w:start w:val="1"/>
      <w:numFmt w:val="bullet"/>
      <w:lvlText w:val=""/>
      <w:lvlJc w:val="left"/>
      <w:pPr>
        <w:tabs>
          <w:tab w:val="num" w:pos="6480"/>
        </w:tabs>
        <w:ind w:left="6480" w:hanging="360"/>
      </w:pPr>
      <w:rPr>
        <w:rFonts w:ascii="Wingdings" w:hAnsi="Wingdings" w:hint="default"/>
        <w:b w:val="0"/>
        <w:bCs w:val="0"/>
        <w:i w:val="0"/>
        <w:iCs w:val="0"/>
        <w:strike w:val="0"/>
        <w:color w:val="000000"/>
        <w:sz w:val="20"/>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932DAE"/>
    <w:multiLevelType w:val="hybridMultilevel"/>
    <w:tmpl w:val="3408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9B4D87"/>
    <w:multiLevelType w:val="hybridMultilevel"/>
    <w:tmpl w:val="1EC49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283"/>
    <w:multiLevelType w:val="hybridMultilevel"/>
    <w:tmpl w:val="9A309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B8063A"/>
    <w:multiLevelType w:val="hybridMultilevel"/>
    <w:tmpl w:val="329C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CE74EB"/>
    <w:multiLevelType w:val="hybridMultilevel"/>
    <w:tmpl w:val="749A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1255C"/>
    <w:multiLevelType w:val="multilevel"/>
    <w:tmpl w:val="D0389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D8F30CA"/>
    <w:multiLevelType w:val="hybridMultilevel"/>
    <w:tmpl w:val="EA66D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625480"/>
    <w:multiLevelType w:val="hybridMultilevel"/>
    <w:tmpl w:val="E7DEC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0F1C2D"/>
    <w:multiLevelType w:val="hybridMultilevel"/>
    <w:tmpl w:val="3EFA6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6247B4"/>
    <w:multiLevelType w:val="multilevel"/>
    <w:tmpl w:val="F1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683718"/>
    <w:multiLevelType w:val="multilevel"/>
    <w:tmpl w:val="828A6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F034BA"/>
    <w:multiLevelType w:val="multilevel"/>
    <w:tmpl w:val="FA10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EA1B45"/>
    <w:multiLevelType w:val="multilevel"/>
    <w:tmpl w:val="A1A47C7A"/>
    <w:lvl w:ilvl="0">
      <w:start w:val="1"/>
      <w:numFmt w:val="bullet"/>
      <w:lvlText w:val="●"/>
      <w:lvlJc w:val="left"/>
      <w:pPr>
        <w:tabs>
          <w:tab w:val="num" w:pos="720"/>
        </w:tabs>
        <w:ind w:left="720" w:hanging="360"/>
      </w:pPr>
      <w:rPr>
        <w:rFonts w:ascii="Tahoma" w:eastAsia="Tahoma" w:hAnsi="Tahoma" w:cs="Tahoma" w:hint="default"/>
        <w:b w:val="0"/>
        <w:bCs w:val="0"/>
        <w:i w:val="0"/>
        <w:iCs w:val="0"/>
        <w:strike w:val="0"/>
        <w:color w:val="000000"/>
        <w:sz w:val="22"/>
        <w:szCs w:val="22"/>
        <w:u w:val="no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8C4A5D"/>
    <w:multiLevelType w:val="hybridMultilevel"/>
    <w:tmpl w:val="07E41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CC0585"/>
    <w:multiLevelType w:val="hybridMultilevel"/>
    <w:tmpl w:val="470A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7B3C36"/>
    <w:multiLevelType w:val="hybridMultilevel"/>
    <w:tmpl w:val="38E616C2"/>
    <w:lvl w:ilvl="0" w:tplc="04090001">
      <w:start w:val="1"/>
      <w:numFmt w:val="bullet"/>
      <w:lvlText w:val=""/>
      <w:lvlJc w:val="left"/>
      <w:pPr>
        <w:tabs>
          <w:tab w:val="num" w:pos="360"/>
        </w:tabs>
        <w:ind w:left="720" w:hanging="360"/>
      </w:pPr>
      <w:rPr>
        <w:rFonts w:ascii="Symbol" w:hAnsi="Symbol" w:hint="default"/>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Tahoma" w:eastAsia="Tahoma" w:hAnsi="Tahoma" w:cs="Tahoma"/>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Tahoma" w:eastAsia="Tahoma" w:hAnsi="Tahoma" w:cs="Tahoma"/>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Tahoma" w:eastAsia="Tahoma" w:hAnsi="Tahoma" w:cs="Tahoma"/>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Tahoma" w:eastAsia="Tahoma" w:hAnsi="Tahoma" w:cs="Tahoma"/>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Tahoma" w:eastAsia="Tahoma" w:hAnsi="Tahoma" w:cs="Tahoma"/>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Tahoma" w:eastAsia="Tahoma" w:hAnsi="Tahoma" w:cs="Tahoma"/>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Tahoma" w:eastAsia="Tahoma" w:hAnsi="Tahoma" w:cs="Tahoma"/>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Tahoma" w:eastAsia="Tahoma" w:hAnsi="Tahoma" w:cs="Tahoma"/>
        <w:b w:val="0"/>
        <w:bCs w:val="0"/>
        <w:i w:val="0"/>
        <w:iCs w:val="0"/>
        <w:strike w:val="0"/>
        <w:color w:val="000000"/>
        <w:sz w:val="22"/>
        <w:szCs w:val="22"/>
        <w:u w:val="none"/>
      </w:rPr>
    </w:lvl>
  </w:abstractNum>
  <w:abstractNum w:abstractNumId="25">
    <w:nsid w:val="413853E3"/>
    <w:multiLevelType w:val="multilevel"/>
    <w:tmpl w:val="F2D8E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62B1738"/>
    <w:multiLevelType w:val="hybridMultilevel"/>
    <w:tmpl w:val="D0C49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BC86BCB"/>
    <w:multiLevelType w:val="multilevel"/>
    <w:tmpl w:val="49D8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4E73B3"/>
    <w:multiLevelType w:val="multilevel"/>
    <w:tmpl w:val="F48C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B24B23"/>
    <w:multiLevelType w:val="multilevel"/>
    <w:tmpl w:val="A5B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B75792"/>
    <w:multiLevelType w:val="hybridMultilevel"/>
    <w:tmpl w:val="7862A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2C4AD8"/>
    <w:multiLevelType w:val="multilevel"/>
    <w:tmpl w:val="21C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465859"/>
    <w:multiLevelType w:val="hybridMultilevel"/>
    <w:tmpl w:val="33AC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D86A59"/>
    <w:multiLevelType w:val="hybridMultilevel"/>
    <w:tmpl w:val="2EC6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631B0"/>
    <w:multiLevelType w:val="multilevel"/>
    <w:tmpl w:val="B4802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0E6285"/>
    <w:multiLevelType w:val="multilevel"/>
    <w:tmpl w:val="B17E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82112F"/>
    <w:multiLevelType w:val="multilevel"/>
    <w:tmpl w:val="FC74A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4B00FAC"/>
    <w:multiLevelType w:val="multilevel"/>
    <w:tmpl w:val="FA54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B623BE"/>
    <w:multiLevelType w:val="hybridMultilevel"/>
    <w:tmpl w:val="D5A0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7A670A"/>
    <w:multiLevelType w:val="multilevel"/>
    <w:tmpl w:val="4B5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903D41"/>
    <w:multiLevelType w:val="multilevel"/>
    <w:tmpl w:val="46B62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3D11A2"/>
    <w:multiLevelType w:val="hybridMultilevel"/>
    <w:tmpl w:val="5C7C7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623C36"/>
    <w:multiLevelType w:val="hybridMultilevel"/>
    <w:tmpl w:val="4E069B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Wingding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Wingding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nsid w:val="77F83125"/>
    <w:multiLevelType w:val="multilevel"/>
    <w:tmpl w:val="050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CB1A4C"/>
    <w:multiLevelType w:val="hybridMultilevel"/>
    <w:tmpl w:val="B680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6"/>
  </w:num>
  <w:num w:numId="3">
    <w:abstractNumId w:val="19"/>
  </w:num>
  <w:num w:numId="4">
    <w:abstractNumId w:val="29"/>
  </w:num>
  <w:num w:numId="5">
    <w:abstractNumId w:val="43"/>
  </w:num>
  <w:num w:numId="6">
    <w:abstractNumId w:val="13"/>
  </w:num>
  <w:num w:numId="7">
    <w:abstractNumId w:val="14"/>
  </w:num>
  <w:num w:numId="8">
    <w:abstractNumId w:val="20"/>
  </w:num>
  <w:num w:numId="9">
    <w:abstractNumId w:val="28"/>
  </w:num>
  <w:num w:numId="10">
    <w:abstractNumId w:val="39"/>
  </w:num>
  <w:num w:numId="11">
    <w:abstractNumId w:val="31"/>
  </w:num>
  <w:num w:numId="12">
    <w:abstractNumId w:val="40"/>
  </w:num>
  <w:num w:numId="13">
    <w:abstractNumId w:val="18"/>
  </w:num>
  <w:num w:numId="14">
    <w:abstractNumId w:val="27"/>
  </w:num>
  <w:num w:numId="15">
    <w:abstractNumId w:val="34"/>
  </w:num>
  <w:num w:numId="16">
    <w:abstractNumId w:val="25"/>
  </w:num>
  <w:num w:numId="17">
    <w:abstractNumId w:val="38"/>
  </w:num>
  <w:num w:numId="18">
    <w:abstractNumId w:val="32"/>
  </w:num>
  <w:num w:numId="19">
    <w:abstractNumId w:val="15"/>
  </w:num>
  <w:num w:numId="20">
    <w:abstractNumId w:val="30"/>
  </w:num>
  <w:num w:numId="21">
    <w:abstractNumId w:val="41"/>
  </w:num>
  <w:num w:numId="22">
    <w:abstractNumId w:val="11"/>
  </w:num>
  <w:num w:numId="23">
    <w:abstractNumId w:val="10"/>
  </w:num>
  <w:num w:numId="24">
    <w:abstractNumId w:val="0"/>
  </w:num>
  <w:num w:numId="25">
    <w:abstractNumId w:val="1"/>
  </w:num>
  <w:num w:numId="26">
    <w:abstractNumId w:val="2"/>
  </w:num>
  <w:num w:numId="27">
    <w:abstractNumId w:val="3"/>
  </w:num>
  <w:num w:numId="28">
    <w:abstractNumId w:val="4"/>
  </w:num>
  <w:num w:numId="29">
    <w:abstractNumId w:val="5"/>
  </w:num>
  <w:num w:numId="30">
    <w:abstractNumId w:val="6"/>
  </w:num>
  <w:num w:numId="31">
    <w:abstractNumId w:val="33"/>
  </w:num>
  <w:num w:numId="32">
    <w:abstractNumId w:val="17"/>
  </w:num>
  <w:num w:numId="33">
    <w:abstractNumId w:val="35"/>
  </w:num>
  <w:num w:numId="34">
    <w:abstractNumId w:val="9"/>
  </w:num>
  <w:num w:numId="35">
    <w:abstractNumId w:val="24"/>
  </w:num>
  <w:num w:numId="36">
    <w:abstractNumId w:val="7"/>
  </w:num>
  <w:num w:numId="37">
    <w:abstractNumId w:val="21"/>
  </w:num>
  <w:num w:numId="38">
    <w:abstractNumId w:val="22"/>
  </w:num>
  <w:num w:numId="39">
    <w:abstractNumId w:val="16"/>
  </w:num>
  <w:num w:numId="40">
    <w:abstractNumId w:val="23"/>
  </w:num>
  <w:num w:numId="41">
    <w:abstractNumId w:val="26"/>
  </w:num>
  <w:num w:numId="42">
    <w:abstractNumId w:val="42"/>
  </w:num>
  <w:num w:numId="43">
    <w:abstractNumId w:val="8"/>
  </w:num>
  <w:num w:numId="44">
    <w:abstractNumId w:val="12"/>
  </w:num>
  <w:num w:numId="45">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drawingGridHorizontalSpacing w:val="110"/>
  <w:displayHorizontalDrawingGridEvery w:val="2"/>
  <w:characterSpacingControl w:val="doNotCompress"/>
  <w:hdrShapeDefaults>
    <o:shapedefaults v:ext="edit" spidmax="14338"/>
  </w:hdrShapeDefaults>
  <w:footnotePr>
    <w:footnote w:id="-1"/>
    <w:footnote w:id="0"/>
    <w:footnote w:id="1"/>
  </w:footnotePr>
  <w:endnotePr>
    <w:endnote w:id="-1"/>
    <w:endnote w:id="0"/>
    <w:endnote w:id="1"/>
  </w:endnotePr>
  <w:compat>
    <w:useFELayout/>
  </w:compat>
  <w:rsids>
    <w:rsidRoot w:val="00751C21"/>
    <w:rsid w:val="000019A8"/>
    <w:rsid w:val="00012C1E"/>
    <w:rsid w:val="00013D64"/>
    <w:rsid w:val="000156C8"/>
    <w:rsid w:val="00017AE5"/>
    <w:rsid w:val="00023BA3"/>
    <w:rsid w:val="0002750A"/>
    <w:rsid w:val="0003181A"/>
    <w:rsid w:val="00044B20"/>
    <w:rsid w:val="00046500"/>
    <w:rsid w:val="000502E8"/>
    <w:rsid w:val="00056993"/>
    <w:rsid w:val="00063F05"/>
    <w:rsid w:val="00073B0F"/>
    <w:rsid w:val="00074F80"/>
    <w:rsid w:val="00075AB1"/>
    <w:rsid w:val="0008599B"/>
    <w:rsid w:val="00086425"/>
    <w:rsid w:val="000869FC"/>
    <w:rsid w:val="00087432"/>
    <w:rsid w:val="00091F88"/>
    <w:rsid w:val="00092DC9"/>
    <w:rsid w:val="00095102"/>
    <w:rsid w:val="000979B5"/>
    <w:rsid w:val="000A1D1F"/>
    <w:rsid w:val="000A2D75"/>
    <w:rsid w:val="000A3235"/>
    <w:rsid w:val="000A395C"/>
    <w:rsid w:val="000A4B1D"/>
    <w:rsid w:val="000B0B66"/>
    <w:rsid w:val="000C1532"/>
    <w:rsid w:val="000C25F7"/>
    <w:rsid w:val="000C383F"/>
    <w:rsid w:val="000D0043"/>
    <w:rsid w:val="000D0C4B"/>
    <w:rsid w:val="000D10CD"/>
    <w:rsid w:val="000D3C5F"/>
    <w:rsid w:val="000D64C3"/>
    <w:rsid w:val="000E53A4"/>
    <w:rsid w:val="000E6AE0"/>
    <w:rsid w:val="000E7340"/>
    <w:rsid w:val="000F026C"/>
    <w:rsid w:val="000F0BC5"/>
    <w:rsid w:val="000F2AEE"/>
    <w:rsid w:val="000F77A6"/>
    <w:rsid w:val="00104BD1"/>
    <w:rsid w:val="0010536D"/>
    <w:rsid w:val="0011387D"/>
    <w:rsid w:val="00114D11"/>
    <w:rsid w:val="001165F1"/>
    <w:rsid w:val="00123EA2"/>
    <w:rsid w:val="00125ACC"/>
    <w:rsid w:val="00125DDC"/>
    <w:rsid w:val="00132ACB"/>
    <w:rsid w:val="00137601"/>
    <w:rsid w:val="00144276"/>
    <w:rsid w:val="00145DD7"/>
    <w:rsid w:val="00145F67"/>
    <w:rsid w:val="00146455"/>
    <w:rsid w:val="001516B3"/>
    <w:rsid w:val="001550BC"/>
    <w:rsid w:val="00155BE0"/>
    <w:rsid w:val="001573A5"/>
    <w:rsid w:val="0015752E"/>
    <w:rsid w:val="00157B80"/>
    <w:rsid w:val="00160B49"/>
    <w:rsid w:val="00183CEE"/>
    <w:rsid w:val="0018483D"/>
    <w:rsid w:val="00186FE6"/>
    <w:rsid w:val="00187F8B"/>
    <w:rsid w:val="00191F5C"/>
    <w:rsid w:val="00194452"/>
    <w:rsid w:val="0019515F"/>
    <w:rsid w:val="001A0373"/>
    <w:rsid w:val="001A5942"/>
    <w:rsid w:val="001C62A9"/>
    <w:rsid w:val="001D350D"/>
    <w:rsid w:val="001E0F5F"/>
    <w:rsid w:val="001E49D3"/>
    <w:rsid w:val="001E6B39"/>
    <w:rsid w:val="001F2CD9"/>
    <w:rsid w:val="001F7838"/>
    <w:rsid w:val="002078DC"/>
    <w:rsid w:val="00212C8B"/>
    <w:rsid w:val="00214B66"/>
    <w:rsid w:val="00220441"/>
    <w:rsid w:val="0022691C"/>
    <w:rsid w:val="00226D33"/>
    <w:rsid w:val="0022736A"/>
    <w:rsid w:val="00227F70"/>
    <w:rsid w:val="002345F7"/>
    <w:rsid w:val="00240FF9"/>
    <w:rsid w:val="0024328C"/>
    <w:rsid w:val="002435A4"/>
    <w:rsid w:val="00247DD6"/>
    <w:rsid w:val="00247DED"/>
    <w:rsid w:val="00257721"/>
    <w:rsid w:val="00257A7E"/>
    <w:rsid w:val="00267F32"/>
    <w:rsid w:val="0027027F"/>
    <w:rsid w:val="00274552"/>
    <w:rsid w:val="00274B64"/>
    <w:rsid w:val="00275ADD"/>
    <w:rsid w:val="0027698E"/>
    <w:rsid w:val="00277A1E"/>
    <w:rsid w:val="0028058F"/>
    <w:rsid w:val="00280DCE"/>
    <w:rsid w:val="002844FE"/>
    <w:rsid w:val="00284F81"/>
    <w:rsid w:val="002851D4"/>
    <w:rsid w:val="00292DF6"/>
    <w:rsid w:val="00293AE9"/>
    <w:rsid w:val="00294595"/>
    <w:rsid w:val="002A54F8"/>
    <w:rsid w:val="002A630A"/>
    <w:rsid w:val="002B20A0"/>
    <w:rsid w:val="002B28D1"/>
    <w:rsid w:val="002B28E1"/>
    <w:rsid w:val="002B35EC"/>
    <w:rsid w:val="002B7A17"/>
    <w:rsid w:val="002C3ACA"/>
    <w:rsid w:val="002D132C"/>
    <w:rsid w:val="002D16C6"/>
    <w:rsid w:val="002D5520"/>
    <w:rsid w:val="002E1327"/>
    <w:rsid w:val="002E4906"/>
    <w:rsid w:val="002E695C"/>
    <w:rsid w:val="002F5C42"/>
    <w:rsid w:val="002F7151"/>
    <w:rsid w:val="00310CDF"/>
    <w:rsid w:val="0031754A"/>
    <w:rsid w:val="003245B7"/>
    <w:rsid w:val="00326F65"/>
    <w:rsid w:val="00331D18"/>
    <w:rsid w:val="0034087D"/>
    <w:rsid w:val="003458CC"/>
    <w:rsid w:val="00345DF9"/>
    <w:rsid w:val="00347D82"/>
    <w:rsid w:val="003651C8"/>
    <w:rsid w:val="00365911"/>
    <w:rsid w:val="003663F4"/>
    <w:rsid w:val="003802DF"/>
    <w:rsid w:val="00383A34"/>
    <w:rsid w:val="00384E58"/>
    <w:rsid w:val="0039423E"/>
    <w:rsid w:val="003953CA"/>
    <w:rsid w:val="003A0463"/>
    <w:rsid w:val="003A78BF"/>
    <w:rsid w:val="003B502F"/>
    <w:rsid w:val="003B5F81"/>
    <w:rsid w:val="003C11D7"/>
    <w:rsid w:val="003C5229"/>
    <w:rsid w:val="003D0677"/>
    <w:rsid w:val="003D1267"/>
    <w:rsid w:val="003D674B"/>
    <w:rsid w:val="003E15D9"/>
    <w:rsid w:val="003E65C6"/>
    <w:rsid w:val="003F4312"/>
    <w:rsid w:val="003F70FD"/>
    <w:rsid w:val="003F7D43"/>
    <w:rsid w:val="00401073"/>
    <w:rsid w:val="004030A2"/>
    <w:rsid w:val="00404AED"/>
    <w:rsid w:val="00416D6A"/>
    <w:rsid w:val="004233E8"/>
    <w:rsid w:val="00424CE2"/>
    <w:rsid w:val="004316F1"/>
    <w:rsid w:val="0043316B"/>
    <w:rsid w:val="00433E24"/>
    <w:rsid w:val="004347DA"/>
    <w:rsid w:val="004449AD"/>
    <w:rsid w:val="004511BC"/>
    <w:rsid w:val="00456ED3"/>
    <w:rsid w:val="00461D04"/>
    <w:rsid w:val="00465A6B"/>
    <w:rsid w:val="00465C61"/>
    <w:rsid w:val="00467E46"/>
    <w:rsid w:val="00470BD2"/>
    <w:rsid w:val="00474843"/>
    <w:rsid w:val="00475ED8"/>
    <w:rsid w:val="004761E4"/>
    <w:rsid w:val="00482E68"/>
    <w:rsid w:val="00487D28"/>
    <w:rsid w:val="004944C9"/>
    <w:rsid w:val="00494FD1"/>
    <w:rsid w:val="0049553A"/>
    <w:rsid w:val="004959B0"/>
    <w:rsid w:val="00496E1C"/>
    <w:rsid w:val="004B3980"/>
    <w:rsid w:val="004C4F7F"/>
    <w:rsid w:val="004D049F"/>
    <w:rsid w:val="004D1644"/>
    <w:rsid w:val="004D215B"/>
    <w:rsid w:val="004D7080"/>
    <w:rsid w:val="004E1E90"/>
    <w:rsid w:val="004E5E2E"/>
    <w:rsid w:val="004F0170"/>
    <w:rsid w:val="004F254B"/>
    <w:rsid w:val="004F7BB8"/>
    <w:rsid w:val="005038FB"/>
    <w:rsid w:val="0051018B"/>
    <w:rsid w:val="005108C5"/>
    <w:rsid w:val="00510B2B"/>
    <w:rsid w:val="0051112A"/>
    <w:rsid w:val="005143D5"/>
    <w:rsid w:val="00515C3D"/>
    <w:rsid w:val="005165F0"/>
    <w:rsid w:val="00516C0A"/>
    <w:rsid w:val="0052139E"/>
    <w:rsid w:val="0052277E"/>
    <w:rsid w:val="00526C40"/>
    <w:rsid w:val="005309CA"/>
    <w:rsid w:val="005319FB"/>
    <w:rsid w:val="00536984"/>
    <w:rsid w:val="00540FBF"/>
    <w:rsid w:val="0054597F"/>
    <w:rsid w:val="00546A56"/>
    <w:rsid w:val="00546C68"/>
    <w:rsid w:val="00550582"/>
    <w:rsid w:val="00552300"/>
    <w:rsid w:val="0055311F"/>
    <w:rsid w:val="00561479"/>
    <w:rsid w:val="00561BA7"/>
    <w:rsid w:val="00563BF0"/>
    <w:rsid w:val="0056598A"/>
    <w:rsid w:val="00570B39"/>
    <w:rsid w:val="005713DB"/>
    <w:rsid w:val="0057487C"/>
    <w:rsid w:val="00583908"/>
    <w:rsid w:val="005860E4"/>
    <w:rsid w:val="00587F79"/>
    <w:rsid w:val="00590DD5"/>
    <w:rsid w:val="00597FB7"/>
    <w:rsid w:val="005A2975"/>
    <w:rsid w:val="005A4F56"/>
    <w:rsid w:val="005B1E5B"/>
    <w:rsid w:val="005B218A"/>
    <w:rsid w:val="005B3110"/>
    <w:rsid w:val="005B44D5"/>
    <w:rsid w:val="005B611C"/>
    <w:rsid w:val="005C68E1"/>
    <w:rsid w:val="005D516A"/>
    <w:rsid w:val="005D5910"/>
    <w:rsid w:val="005E0FA4"/>
    <w:rsid w:val="005E3A93"/>
    <w:rsid w:val="005E6085"/>
    <w:rsid w:val="005E6881"/>
    <w:rsid w:val="005E6EE9"/>
    <w:rsid w:val="005F2926"/>
    <w:rsid w:val="005F5075"/>
    <w:rsid w:val="00602932"/>
    <w:rsid w:val="00610A2B"/>
    <w:rsid w:val="0061261F"/>
    <w:rsid w:val="00615061"/>
    <w:rsid w:val="00620D2B"/>
    <w:rsid w:val="006248E1"/>
    <w:rsid w:val="0062569A"/>
    <w:rsid w:val="00632265"/>
    <w:rsid w:val="006325CF"/>
    <w:rsid w:val="006344D8"/>
    <w:rsid w:val="006367F4"/>
    <w:rsid w:val="00642AD3"/>
    <w:rsid w:val="0064387E"/>
    <w:rsid w:val="00647B6E"/>
    <w:rsid w:val="006537F4"/>
    <w:rsid w:val="00660D53"/>
    <w:rsid w:val="00660DF5"/>
    <w:rsid w:val="00662B9B"/>
    <w:rsid w:val="00663547"/>
    <w:rsid w:val="00665D8D"/>
    <w:rsid w:val="00673D29"/>
    <w:rsid w:val="00677FB4"/>
    <w:rsid w:val="00680C90"/>
    <w:rsid w:val="00686610"/>
    <w:rsid w:val="006922B9"/>
    <w:rsid w:val="00692C10"/>
    <w:rsid w:val="006A2514"/>
    <w:rsid w:val="006B01F8"/>
    <w:rsid w:val="006B1EB6"/>
    <w:rsid w:val="006C4C1F"/>
    <w:rsid w:val="006D02A2"/>
    <w:rsid w:val="006D6099"/>
    <w:rsid w:val="006D6ADE"/>
    <w:rsid w:val="006E4A99"/>
    <w:rsid w:val="006E590D"/>
    <w:rsid w:val="006F1DE2"/>
    <w:rsid w:val="006F71F4"/>
    <w:rsid w:val="00700C04"/>
    <w:rsid w:val="00715900"/>
    <w:rsid w:val="0072055B"/>
    <w:rsid w:val="00720EBC"/>
    <w:rsid w:val="0072577F"/>
    <w:rsid w:val="007437AB"/>
    <w:rsid w:val="007460DA"/>
    <w:rsid w:val="00747834"/>
    <w:rsid w:val="00750CE7"/>
    <w:rsid w:val="00751C21"/>
    <w:rsid w:val="00753AB5"/>
    <w:rsid w:val="00760432"/>
    <w:rsid w:val="00760BAD"/>
    <w:rsid w:val="0076159B"/>
    <w:rsid w:val="007623FD"/>
    <w:rsid w:val="007628EC"/>
    <w:rsid w:val="00772D00"/>
    <w:rsid w:val="00772FD0"/>
    <w:rsid w:val="00774EE5"/>
    <w:rsid w:val="007845B0"/>
    <w:rsid w:val="0079224D"/>
    <w:rsid w:val="00793F34"/>
    <w:rsid w:val="0079404B"/>
    <w:rsid w:val="0079499E"/>
    <w:rsid w:val="00794BBD"/>
    <w:rsid w:val="007A7691"/>
    <w:rsid w:val="007B1050"/>
    <w:rsid w:val="007B2456"/>
    <w:rsid w:val="007C210D"/>
    <w:rsid w:val="007C7093"/>
    <w:rsid w:val="007D4263"/>
    <w:rsid w:val="007E0E59"/>
    <w:rsid w:val="007E215A"/>
    <w:rsid w:val="007E6CEE"/>
    <w:rsid w:val="007E7DAB"/>
    <w:rsid w:val="007F0DE0"/>
    <w:rsid w:val="007F3650"/>
    <w:rsid w:val="00800DAE"/>
    <w:rsid w:val="00806DBB"/>
    <w:rsid w:val="0081611A"/>
    <w:rsid w:val="008161DE"/>
    <w:rsid w:val="00816592"/>
    <w:rsid w:val="00817020"/>
    <w:rsid w:val="00825AC4"/>
    <w:rsid w:val="00826CB7"/>
    <w:rsid w:val="00831324"/>
    <w:rsid w:val="0084528E"/>
    <w:rsid w:val="00852A9B"/>
    <w:rsid w:val="008550F5"/>
    <w:rsid w:val="008561A1"/>
    <w:rsid w:val="00856A60"/>
    <w:rsid w:val="00861D22"/>
    <w:rsid w:val="0086381A"/>
    <w:rsid w:val="00864EA7"/>
    <w:rsid w:val="00865B34"/>
    <w:rsid w:val="00866B37"/>
    <w:rsid w:val="00870ED8"/>
    <w:rsid w:val="00873BFD"/>
    <w:rsid w:val="00875DEE"/>
    <w:rsid w:val="008827DD"/>
    <w:rsid w:val="00885E88"/>
    <w:rsid w:val="00886A54"/>
    <w:rsid w:val="00886F41"/>
    <w:rsid w:val="00890553"/>
    <w:rsid w:val="0089530E"/>
    <w:rsid w:val="008A553F"/>
    <w:rsid w:val="008A5D7D"/>
    <w:rsid w:val="008A5F30"/>
    <w:rsid w:val="008B0F23"/>
    <w:rsid w:val="008B5FCB"/>
    <w:rsid w:val="008B777F"/>
    <w:rsid w:val="008D3503"/>
    <w:rsid w:val="008D35FB"/>
    <w:rsid w:val="008E34A8"/>
    <w:rsid w:val="008E57E3"/>
    <w:rsid w:val="00904198"/>
    <w:rsid w:val="00906AC8"/>
    <w:rsid w:val="00906D4F"/>
    <w:rsid w:val="00907D4B"/>
    <w:rsid w:val="009217D7"/>
    <w:rsid w:val="00926652"/>
    <w:rsid w:val="00931E91"/>
    <w:rsid w:val="0093716E"/>
    <w:rsid w:val="00941E7C"/>
    <w:rsid w:val="00944F72"/>
    <w:rsid w:val="00945FA2"/>
    <w:rsid w:val="00947595"/>
    <w:rsid w:val="00950C30"/>
    <w:rsid w:val="009535C2"/>
    <w:rsid w:val="00954A08"/>
    <w:rsid w:val="00962F3F"/>
    <w:rsid w:val="009654A2"/>
    <w:rsid w:val="009665F0"/>
    <w:rsid w:val="00966994"/>
    <w:rsid w:val="009706E6"/>
    <w:rsid w:val="00972DD5"/>
    <w:rsid w:val="009842F7"/>
    <w:rsid w:val="00991CBD"/>
    <w:rsid w:val="009957B5"/>
    <w:rsid w:val="0099640B"/>
    <w:rsid w:val="009A252C"/>
    <w:rsid w:val="009A285A"/>
    <w:rsid w:val="009A374C"/>
    <w:rsid w:val="009A5653"/>
    <w:rsid w:val="009A59B3"/>
    <w:rsid w:val="009A5A2B"/>
    <w:rsid w:val="009A6F5E"/>
    <w:rsid w:val="009A7DCF"/>
    <w:rsid w:val="009A7E68"/>
    <w:rsid w:val="009B0502"/>
    <w:rsid w:val="009B24BC"/>
    <w:rsid w:val="009B5DEE"/>
    <w:rsid w:val="009C174E"/>
    <w:rsid w:val="009C37D7"/>
    <w:rsid w:val="009D47A7"/>
    <w:rsid w:val="009E01A0"/>
    <w:rsid w:val="009E2482"/>
    <w:rsid w:val="009E6034"/>
    <w:rsid w:val="009F18BF"/>
    <w:rsid w:val="00A118DC"/>
    <w:rsid w:val="00A13132"/>
    <w:rsid w:val="00A20ADF"/>
    <w:rsid w:val="00A23F4B"/>
    <w:rsid w:val="00A24F85"/>
    <w:rsid w:val="00A252EB"/>
    <w:rsid w:val="00A27DA6"/>
    <w:rsid w:val="00A3037F"/>
    <w:rsid w:val="00A32899"/>
    <w:rsid w:val="00A4101B"/>
    <w:rsid w:val="00A6161F"/>
    <w:rsid w:val="00A65A35"/>
    <w:rsid w:val="00A71281"/>
    <w:rsid w:val="00A712AD"/>
    <w:rsid w:val="00A722E6"/>
    <w:rsid w:val="00A75F42"/>
    <w:rsid w:val="00A77184"/>
    <w:rsid w:val="00A82AC9"/>
    <w:rsid w:val="00A868E5"/>
    <w:rsid w:val="00A91F5B"/>
    <w:rsid w:val="00AA06F9"/>
    <w:rsid w:val="00AA349E"/>
    <w:rsid w:val="00AA688A"/>
    <w:rsid w:val="00AB25A8"/>
    <w:rsid w:val="00AB2884"/>
    <w:rsid w:val="00AB3E54"/>
    <w:rsid w:val="00AC1F28"/>
    <w:rsid w:val="00AC622A"/>
    <w:rsid w:val="00AD23F7"/>
    <w:rsid w:val="00AE1FE5"/>
    <w:rsid w:val="00AE57E0"/>
    <w:rsid w:val="00AF1A06"/>
    <w:rsid w:val="00AF226B"/>
    <w:rsid w:val="00AF300F"/>
    <w:rsid w:val="00B04555"/>
    <w:rsid w:val="00B07DBF"/>
    <w:rsid w:val="00B16C2D"/>
    <w:rsid w:val="00B17C81"/>
    <w:rsid w:val="00B24C99"/>
    <w:rsid w:val="00B301EF"/>
    <w:rsid w:val="00B32DBA"/>
    <w:rsid w:val="00B3544A"/>
    <w:rsid w:val="00B371AA"/>
    <w:rsid w:val="00B475A0"/>
    <w:rsid w:val="00B55C1F"/>
    <w:rsid w:val="00B56787"/>
    <w:rsid w:val="00B578AF"/>
    <w:rsid w:val="00B634F8"/>
    <w:rsid w:val="00B635BF"/>
    <w:rsid w:val="00B705DD"/>
    <w:rsid w:val="00B7331F"/>
    <w:rsid w:val="00B843C9"/>
    <w:rsid w:val="00B84A2C"/>
    <w:rsid w:val="00B92FC8"/>
    <w:rsid w:val="00B94584"/>
    <w:rsid w:val="00B96651"/>
    <w:rsid w:val="00BA4B3C"/>
    <w:rsid w:val="00BB52F0"/>
    <w:rsid w:val="00BC6651"/>
    <w:rsid w:val="00BD3E6B"/>
    <w:rsid w:val="00BD6507"/>
    <w:rsid w:val="00BE5794"/>
    <w:rsid w:val="00BE7017"/>
    <w:rsid w:val="00BF3635"/>
    <w:rsid w:val="00BF5E22"/>
    <w:rsid w:val="00C01463"/>
    <w:rsid w:val="00C02CDF"/>
    <w:rsid w:val="00C0568F"/>
    <w:rsid w:val="00C05F95"/>
    <w:rsid w:val="00C13080"/>
    <w:rsid w:val="00C13183"/>
    <w:rsid w:val="00C16429"/>
    <w:rsid w:val="00C229B4"/>
    <w:rsid w:val="00C40875"/>
    <w:rsid w:val="00C40F54"/>
    <w:rsid w:val="00C50141"/>
    <w:rsid w:val="00C64EC5"/>
    <w:rsid w:val="00C65710"/>
    <w:rsid w:val="00C6747A"/>
    <w:rsid w:val="00C67C0A"/>
    <w:rsid w:val="00C704C6"/>
    <w:rsid w:val="00C95828"/>
    <w:rsid w:val="00CA42A6"/>
    <w:rsid w:val="00CA4C45"/>
    <w:rsid w:val="00CA6370"/>
    <w:rsid w:val="00CA6968"/>
    <w:rsid w:val="00CA7CBD"/>
    <w:rsid w:val="00CB6C86"/>
    <w:rsid w:val="00CC10C8"/>
    <w:rsid w:val="00CC2F29"/>
    <w:rsid w:val="00CC60D8"/>
    <w:rsid w:val="00CC72F6"/>
    <w:rsid w:val="00CC7B84"/>
    <w:rsid w:val="00CD0D97"/>
    <w:rsid w:val="00CD4851"/>
    <w:rsid w:val="00CE048A"/>
    <w:rsid w:val="00CE555E"/>
    <w:rsid w:val="00CF0EA7"/>
    <w:rsid w:val="00CF23F3"/>
    <w:rsid w:val="00CF3861"/>
    <w:rsid w:val="00CF3F30"/>
    <w:rsid w:val="00CF52FB"/>
    <w:rsid w:val="00CF6416"/>
    <w:rsid w:val="00D020E7"/>
    <w:rsid w:val="00D2064A"/>
    <w:rsid w:val="00D2730D"/>
    <w:rsid w:val="00D27369"/>
    <w:rsid w:val="00D37566"/>
    <w:rsid w:val="00D50EB7"/>
    <w:rsid w:val="00D514A3"/>
    <w:rsid w:val="00D55A91"/>
    <w:rsid w:val="00D71415"/>
    <w:rsid w:val="00D72B55"/>
    <w:rsid w:val="00D73BA4"/>
    <w:rsid w:val="00D745E8"/>
    <w:rsid w:val="00D768E1"/>
    <w:rsid w:val="00D81968"/>
    <w:rsid w:val="00D82437"/>
    <w:rsid w:val="00D905AF"/>
    <w:rsid w:val="00D91AC4"/>
    <w:rsid w:val="00D928C6"/>
    <w:rsid w:val="00D94BEA"/>
    <w:rsid w:val="00D94D1F"/>
    <w:rsid w:val="00D96824"/>
    <w:rsid w:val="00D96910"/>
    <w:rsid w:val="00DA42A6"/>
    <w:rsid w:val="00DA5399"/>
    <w:rsid w:val="00DA595A"/>
    <w:rsid w:val="00DA6669"/>
    <w:rsid w:val="00DC01AF"/>
    <w:rsid w:val="00DC7CDB"/>
    <w:rsid w:val="00DD0BD2"/>
    <w:rsid w:val="00DD5571"/>
    <w:rsid w:val="00DD6590"/>
    <w:rsid w:val="00DE16BA"/>
    <w:rsid w:val="00DE2B13"/>
    <w:rsid w:val="00DF178F"/>
    <w:rsid w:val="00DF6E36"/>
    <w:rsid w:val="00E036A6"/>
    <w:rsid w:val="00E12E1A"/>
    <w:rsid w:val="00E146C4"/>
    <w:rsid w:val="00E14871"/>
    <w:rsid w:val="00E17BB7"/>
    <w:rsid w:val="00E22083"/>
    <w:rsid w:val="00E234C6"/>
    <w:rsid w:val="00E23682"/>
    <w:rsid w:val="00E30EC3"/>
    <w:rsid w:val="00E348DF"/>
    <w:rsid w:val="00E34931"/>
    <w:rsid w:val="00E34C98"/>
    <w:rsid w:val="00E35040"/>
    <w:rsid w:val="00E44E72"/>
    <w:rsid w:val="00E45B70"/>
    <w:rsid w:val="00E466B1"/>
    <w:rsid w:val="00E471D7"/>
    <w:rsid w:val="00E5383E"/>
    <w:rsid w:val="00E60096"/>
    <w:rsid w:val="00E67114"/>
    <w:rsid w:val="00E7481C"/>
    <w:rsid w:val="00E7541B"/>
    <w:rsid w:val="00E84385"/>
    <w:rsid w:val="00E85C53"/>
    <w:rsid w:val="00E87418"/>
    <w:rsid w:val="00E92427"/>
    <w:rsid w:val="00E929FC"/>
    <w:rsid w:val="00E971EB"/>
    <w:rsid w:val="00EB022B"/>
    <w:rsid w:val="00EC1FAC"/>
    <w:rsid w:val="00EC5B35"/>
    <w:rsid w:val="00ED0747"/>
    <w:rsid w:val="00ED0F54"/>
    <w:rsid w:val="00ED7B44"/>
    <w:rsid w:val="00EE0D40"/>
    <w:rsid w:val="00EF628A"/>
    <w:rsid w:val="00EF7CD8"/>
    <w:rsid w:val="00F01502"/>
    <w:rsid w:val="00F0726B"/>
    <w:rsid w:val="00F110A2"/>
    <w:rsid w:val="00F143D7"/>
    <w:rsid w:val="00F1772E"/>
    <w:rsid w:val="00F25647"/>
    <w:rsid w:val="00F32033"/>
    <w:rsid w:val="00F36F25"/>
    <w:rsid w:val="00F372F7"/>
    <w:rsid w:val="00F469AD"/>
    <w:rsid w:val="00F57DDB"/>
    <w:rsid w:val="00F61F9A"/>
    <w:rsid w:val="00F63583"/>
    <w:rsid w:val="00F659F7"/>
    <w:rsid w:val="00F667F7"/>
    <w:rsid w:val="00F70B86"/>
    <w:rsid w:val="00F84C7F"/>
    <w:rsid w:val="00F86BC9"/>
    <w:rsid w:val="00F875A5"/>
    <w:rsid w:val="00F87F72"/>
    <w:rsid w:val="00F9194D"/>
    <w:rsid w:val="00F92840"/>
    <w:rsid w:val="00FA0232"/>
    <w:rsid w:val="00FA2228"/>
    <w:rsid w:val="00FA4A59"/>
    <w:rsid w:val="00FB1452"/>
    <w:rsid w:val="00FB2DE9"/>
    <w:rsid w:val="00FC28B5"/>
    <w:rsid w:val="00FC2A80"/>
    <w:rsid w:val="00FC6A46"/>
    <w:rsid w:val="00FD2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6A"/>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template">
    <w:name w:val="template"/>
    <w:basedOn w:val="Normal"/>
    <w:rsid w:val="00331D18"/>
    <w:pPr>
      <w:spacing w:after="0" w:line="240" w:lineRule="exact"/>
    </w:pPr>
    <w:rPr>
      <w:rFonts w:ascii="Arial" w:eastAsia="Times New Roman" w:hAnsi="Arial" w:cs="Times New Roman"/>
      <w:i/>
      <w:szCs w:val="20"/>
    </w:rPr>
  </w:style>
  <w:style w:type="paragraph" w:styleId="BodyText">
    <w:name w:val="Body Text"/>
    <w:basedOn w:val="Normal"/>
    <w:link w:val="BodyTextChar1"/>
    <w:rsid w:val="006248E1"/>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uiPriority w:val="99"/>
    <w:semiHidden/>
    <w:rsid w:val="006248E1"/>
  </w:style>
  <w:style w:type="character" w:customStyle="1" w:styleId="BodyTextChar1">
    <w:name w:val="Body Text Char1"/>
    <w:basedOn w:val="DefaultParagraphFont"/>
    <w:link w:val="BodyText"/>
    <w:rsid w:val="006248E1"/>
    <w:rPr>
      <w:rFonts w:ascii="Times New Roman" w:eastAsia="Times New Roman" w:hAnsi="Times New Roman" w:cs="Times New Roman"/>
      <w:sz w:val="24"/>
      <w:szCs w:val="20"/>
    </w:rPr>
  </w:style>
  <w:style w:type="character" w:customStyle="1" w:styleId="apple-converted-space">
    <w:name w:val="apple-converted-space"/>
    <w:basedOn w:val="DefaultParagraphFont"/>
    <w:rsid w:val="00310CDF"/>
  </w:style>
  <w:style w:type="paragraph" w:styleId="Caption">
    <w:name w:val="caption"/>
    <w:basedOn w:val="Normal"/>
    <w:next w:val="Normal"/>
    <w:uiPriority w:val="35"/>
    <w:unhideWhenUsed/>
    <w:qFormat/>
    <w:rsid w:val="00546C6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96E1C"/>
    <w:pPr>
      <w:spacing w:after="0"/>
    </w:pPr>
  </w:style>
  <w:style w:type="character" w:styleId="Emphasis">
    <w:name w:val="Emphasis"/>
    <w:basedOn w:val="DefaultParagraphFont"/>
    <w:uiPriority w:val="20"/>
    <w:qFormat/>
    <w:rsid w:val="00945FA2"/>
    <w:rPr>
      <w:i/>
      <w:iCs/>
    </w:rPr>
  </w:style>
  <w:style w:type="character" w:customStyle="1" w:styleId="st">
    <w:name w:val="st"/>
    <w:basedOn w:val="DefaultParagraphFont"/>
    <w:rsid w:val="00945F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template">
    <w:name w:val="template"/>
    <w:basedOn w:val="Normal"/>
    <w:rsid w:val="00331D18"/>
    <w:pPr>
      <w:spacing w:after="0" w:line="240" w:lineRule="exact"/>
    </w:pPr>
    <w:rPr>
      <w:rFonts w:ascii="Arial" w:eastAsia="Times New Roman" w:hAnsi="Arial" w:cs="Times New Roman"/>
      <w:i/>
      <w:szCs w:val="20"/>
    </w:rPr>
  </w:style>
  <w:style w:type="paragraph" w:styleId="BodyText">
    <w:name w:val="Body Text"/>
    <w:basedOn w:val="Normal"/>
    <w:link w:val="BodyTextChar1"/>
    <w:rsid w:val="006248E1"/>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uiPriority w:val="99"/>
    <w:semiHidden/>
    <w:rsid w:val="006248E1"/>
  </w:style>
  <w:style w:type="character" w:customStyle="1" w:styleId="BodyTextChar1">
    <w:name w:val="Body Text Char1"/>
    <w:basedOn w:val="DefaultParagraphFont"/>
    <w:link w:val="BodyText"/>
    <w:rsid w:val="006248E1"/>
    <w:rPr>
      <w:rFonts w:ascii="Times New Roman" w:eastAsia="Times New Roman" w:hAnsi="Times New Roman" w:cs="Times New Roman"/>
      <w:sz w:val="24"/>
      <w:szCs w:val="20"/>
    </w:rPr>
  </w:style>
  <w:style w:type="character" w:customStyle="1" w:styleId="apple-converted-space">
    <w:name w:val="apple-converted-space"/>
    <w:basedOn w:val="DefaultParagraphFont"/>
    <w:rsid w:val="00310CDF"/>
  </w:style>
  <w:style w:type="paragraph" w:styleId="Caption">
    <w:name w:val="caption"/>
    <w:basedOn w:val="Normal"/>
    <w:next w:val="Normal"/>
    <w:uiPriority w:val="35"/>
    <w:unhideWhenUsed/>
    <w:qFormat/>
    <w:rsid w:val="00546C68"/>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96E1C"/>
    <w:pPr>
      <w:spacing w:after="0"/>
    </w:pPr>
  </w:style>
</w:styles>
</file>

<file path=word/webSettings.xml><?xml version="1.0" encoding="utf-8"?>
<w:webSettings xmlns:r="http://schemas.openxmlformats.org/officeDocument/2006/relationships" xmlns:w="http://schemas.openxmlformats.org/wordprocessingml/2006/main">
  <w:divs>
    <w:div w:id="201600022">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529610773">
      <w:bodyDiv w:val="1"/>
      <w:marLeft w:val="0"/>
      <w:marRight w:val="0"/>
      <w:marTop w:val="0"/>
      <w:marBottom w:val="0"/>
      <w:divBdr>
        <w:top w:val="none" w:sz="0" w:space="0" w:color="auto"/>
        <w:left w:val="none" w:sz="0" w:space="0" w:color="auto"/>
        <w:bottom w:val="none" w:sz="0" w:space="0" w:color="auto"/>
        <w:right w:val="none" w:sz="0" w:space="0" w:color="auto"/>
      </w:divBdr>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32698058">
      <w:bodyDiv w:val="1"/>
      <w:marLeft w:val="0"/>
      <w:marRight w:val="0"/>
      <w:marTop w:val="0"/>
      <w:marBottom w:val="0"/>
      <w:divBdr>
        <w:top w:val="none" w:sz="0" w:space="0" w:color="auto"/>
        <w:left w:val="none" w:sz="0" w:space="0" w:color="auto"/>
        <w:bottom w:val="none" w:sz="0" w:space="0" w:color="auto"/>
        <w:right w:val="none" w:sz="0" w:space="0" w:color="auto"/>
      </w:divBdr>
      <w:divsChild>
        <w:div w:id="1606646130">
          <w:marLeft w:val="0"/>
          <w:marRight w:val="0"/>
          <w:marTop w:val="0"/>
          <w:marBottom w:val="0"/>
          <w:divBdr>
            <w:top w:val="none" w:sz="0" w:space="0" w:color="auto"/>
            <w:left w:val="none" w:sz="0" w:space="0" w:color="auto"/>
            <w:bottom w:val="none" w:sz="0" w:space="0" w:color="auto"/>
            <w:right w:val="none" w:sz="0" w:space="0" w:color="auto"/>
          </w:divBdr>
          <w:divsChild>
            <w:div w:id="20379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utdallas.edu/parking/permits.html"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ws.amazon.com/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07930-DBA7-4484-A5F4-4D900EE72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19</Pages>
  <Words>4121</Words>
  <Characters>23491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Rekha</cp:lastModifiedBy>
  <cp:revision>29</cp:revision>
  <dcterms:created xsi:type="dcterms:W3CDTF">2014-02-28T02:13:00Z</dcterms:created>
  <dcterms:modified xsi:type="dcterms:W3CDTF">2014-03-02T19:35:00Z</dcterms:modified>
</cp:coreProperties>
</file>