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281" w:rsidRDefault="00A71281"/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9576"/>
      </w:tblGrid>
      <w:tr w:rsidR="00ED0747" w:rsidTr="00ED0747">
        <w:tc>
          <w:tcPr>
            <w:tcW w:w="9576" w:type="dxa"/>
          </w:tcPr>
          <w:p w:rsidR="00ED0747" w:rsidRPr="00C16429" w:rsidRDefault="00BB13BB">
            <w:pPr>
              <w:rPr>
                <w:i/>
              </w:rPr>
            </w:pPr>
            <w:proofErr w:type="spellStart"/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CometPark</w:t>
            </w:r>
            <w:proofErr w:type="spellEnd"/>
          </w:p>
        </w:tc>
      </w:tr>
      <w:tr w:rsidR="00ED0747" w:rsidTr="00ED0747">
        <w:tc>
          <w:tcPr>
            <w:tcW w:w="9576" w:type="dxa"/>
          </w:tcPr>
          <w:p w:rsidR="00ED0747" w:rsidRDefault="00D24908" w:rsidP="002733D0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 xml:space="preserve">System </w:t>
            </w:r>
            <w:r w:rsidR="002733D0">
              <w:rPr>
                <w:b/>
                <w:color w:val="3B3B3B"/>
                <w:sz w:val="80"/>
                <w:szCs w:val="80"/>
              </w:rPr>
              <w:t>Architecture</w:t>
            </w:r>
            <w:r w:rsidR="00BB13BB">
              <w:rPr>
                <w:b/>
                <w:color w:val="3B3B3B"/>
                <w:sz w:val="80"/>
                <w:szCs w:val="80"/>
              </w:rPr>
              <w:t xml:space="preserve"> Document</w:t>
            </w:r>
          </w:p>
        </w:tc>
      </w:tr>
      <w:tr w:rsidR="00ED0747" w:rsidTr="00ED0747">
        <w:tc>
          <w:tcPr>
            <w:tcW w:w="9576" w:type="dxa"/>
          </w:tcPr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R.Z. </w:t>
            </w:r>
            <w:proofErr w:type="spellStart"/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Wenkstern</w:t>
            </w:r>
            <w:proofErr w:type="spellEnd"/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ED0747" w:rsidRPr="00C16429" w:rsidRDefault="004924E9" w:rsidP="001165F1">
            <w:pPr>
              <w:rPr>
                <w:b/>
                <w:i/>
                <w:color w:val="3B3B3B"/>
                <w:sz w:val="80"/>
                <w:szCs w:val="80"/>
              </w:rPr>
            </w:pP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03/09</w:t>
            </w:r>
            <w:r w:rsidR="007C3A7D">
              <w:rPr>
                <w:b/>
                <w:i/>
                <w:color w:val="7F7F7F" w:themeColor="text1" w:themeTint="80"/>
                <w:sz w:val="36"/>
                <w:szCs w:val="36"/>
              </w:rPr>
              <w:t>/2014</w:t>
            </w:r>
          </w:p>
        </w:tc>
      </w:tr>
    </w:tbl>
    <w:p w:rsidR="005D5910" w:rsidRDefault="005D5910"/>
    <w:p w:rsidR="00BD3E6B" w:rsidRDefault="00BD3E6B"/>
    <w:p w:rsidR="00BD3E6B" w:rsidRDefault="00BD3E6B"/>
    <w:p w:rsidR="00BD3E6B" w:rsidRDefault="00BD3E6B"/>
    <w:p w:rsidR="00BD3E6B" w:rsidRDefault="00BD3E6B"/>
    <w:p w:rsidR="00BD3E6B" w:rsidRDefault="00BD3E6B"/>
    <w:tbl>
      <w:tblPr>
        <w:tblStyle w:val="TableGrid"/>
        <w:tblW w:w="0" w:type="auto"/>
        <w:tblInd w:w="5778" w:type="dxa"/>
        <w:tblLook w:val="04A0" w:firstRow="1" w:lastRow="0" w:firstColumn="1" w:lastColumn="0" w:noHBand="0" w:noVBand="1"/>
      </w:tblPr>
      <w:tblGrid>
        <w:gridCol w:w="3798"/>
      </w:tblGrid>
      <w:tr w:rsidR="005D5910" w:rsidTr="00E971EB">
        <w:tc>
          <w:tcPr>
            <w:tcW w:w="3798" w:type="dxa"/>
            <w:shd w:val="clear" w:color="auto" w:fill="595959"/>
          </w:tcPr>
          <w:p w:rsidR="005D5910" w:rsidRPr="000869FC" w:rsidRDefault="001165F1" w:rsidP="005D5910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Group </w:t>
            </w:r>
            <w:r w:rsidR="007C3A7D">
              <w:rPr>
                <w:b/>
                <w:color w:val="FFFFFF" w:themeColor="background1"/>
                <w:sz w:val="24"/>
                <w:szCs w:val="24"/>
              </w:rPr>
              <w:t xml:space="preserve">B </w:t>
            </w:r>
            <w:r w:rsidR="007C3A7D">
              <w:rPr>
                <w:b/>
                <w:i/>
                <w:color w:val="FFFFFF" w:themeColor="background1"/>
                <w:sz w:val="24"/>
                <w:szCs w:val="24"/>
              </w:rPr>
              <w:t>002</w:t>
            </w:r>
          </w:p>
        </w:tc>
      </w:tr>
      <w:tr w:rsidR="007C4AD4" w:rsidRPr="00110E5D" w:rsidTr="00311997">
        <w:tc>
          <w:tcPr>
            <w:tcW w:w="3798" w:type="dxa"/>
          </w:tcPr>
          <w:p w:rsidR="007C4AD4" w:rsidRPr="00110E5D" w:rsidRDefault="007C4AD4" w:rsidP="00311997">
            <w:pPr>
              <w:spacing w:before="120" w:after="120"/>
              <w:jc w:val="center"/>
            </w:pPr>
            <w:proofErr w:type="spellStart"/>
            <w:r w:rsidRPr="00110E5D">
              <w:t>Arunkumar</w:t>
            </w:r>
            <w:proofErr w:type="spellEnd"/>
            <w:r w:rsidRPr="00110E5D">
              <w:t xml:space="preserve"> </w:t>
            </w:r>
            <w:proofErr w:type="spellStart"/>
            <w:r w:rsidRPr="00110E5D">
              <w:t>Manickam</w:t>
            </w:r>
            <w:proofErr w:type="spellEnd"/>
          </w:p>
        </w:tc>
      </w:tr>
      <w:tr w:rsidR="007C4AD4" w:rsidRPr="00110E5D" w:rsidTr="00311997">
        <w:tc>
          <w:tcPr>
            <w:tcW w:w="3798" w:type="dxa"/>
          </w:tcPr>
          <w:p w:rsidR="007C4AD4" w:rsidRPr="00110E5D" w:rsidRDefault="007C4AD4" w:rsidP="00311997">
            <w:pPr>
              <w:spacing w:before="120" w:after="120"/>
              <w:jc w:val="center"/>
            </w:pPr>
            <w:r w:rsidRPr="00110E5D">
              <w:t xml:space="preserve"> </w:t>
            </w:r>
            <w:proofErr w:type="spellStart"/>
            <w:r w:rsidRPr="00110E5D">
              <w:t>Hariprasad</w:t>
            </w:r>
            <w:proofErr w:type="spellEnd"/>
            <w:r w:rsidRPr="00110E5D">
              <w:t xml:space="preserve"> Natarajan</w:t>
            </w:r>
          </w:p>
        </w:tc>
      </w:tr>
      <w:tr w:rsidR="007C4AD4" w:rsidRPr="00110E5D" w:rsidTr="00311997">
        <w:tc>
          <w:tcPr>
            <w:tcW w:w="3798" w:type="dxa"/>
          </w:tcPr>
          <w:p w:rsidR="007C4AD4" w:rsidRPr="00110E5D" w:rsidRDefault="007C4AD4" w:rsidP="00311997">
            <w:pPr>
              <w:spacing w:before="120" w:after="120"/>
              <w:jc w:val="center"/>
            </w:pPr>
            <w:r w:rsidRPr="00110E5D">
              <w:t xml:space="preserve"> </w:t>
            </w:r>
            <w:proofErr w:type="spellStart"/>
            <w:r w:rsidRPr="00110E5D">
              <w:t>Prasanna</w:t>
            </w:r>
            <w:proofErr w:type="spellEnd"/>
            <w:r w:rsidRPr="00110E5D">
              <w:t xml:space="preserve"> </w:t>
            </w:r>
            <w:proofErr w:type="spellStart"/>
            <w:r w:rsidRPr="00110E5D">
              <w:t>Venkatesh</w:t>
            </w:r>
            <w:proofErr w:type="spellEnd"/>
            <w:r>
              <w:t xml:space="preserve"> </w:t>
            </w:r>
            <w:proofErr w:type="spellStart"/>
            <w:r>
              <w:t>Venkitasamy</w:t>
            </w:r>
            <w:proofErr w:type="spellEnd"/>
          </w:p>
        </w:tc>
      </w:tr>
      <w:tr w:rsidR="007C4AD4" w:rsidRPr="00110E5D" w:rsidTr="00311997">
        <w:tc>
          <w:tcPr>
            <w:tcW w:w="3798" w:type="dxa"/>
          </w:tcPr>
          <w:p w:rsidR="007C4AD4" w:rsidRPr="00110E5D" w:rsidRDefault="007C4AD4" w:rsidP="00311997">
            <w:pPr>
              <w:spacing w:before="120" w:after="120"/>
              <w:jc w:val="center"/>
            </w:pPr>
            <w:proofErr w:type="spellStart"/>
            <w:r w:rsidRPr="00110E5D">
              <w:t>Rekha</w:t>
            </w:r>
            <w:proofErr w:type="spellEnd"/>
            <w:r w:rsidRPr="00110E5D">
              <w:t xml:space="preserve"> </w:t>
            </w:r>
            <w:proofErr w:type="spellStart"/>
            <w:r w:rsidRPr="00110E5D">
              <w:t>Muthulakshmi</w:t>
            </w:r>
            <w:proofErr w:type="spellEnd"/>
            <w:r>
              <w:t xml:space="preserve"> </w:t>
            </w:r>
            <w:proofErr w:type="spellStart"/>
            <w:r>
              <w:t>Nachadalingam</w:t>
            </w:r>
            <w:proofErr w:type="spellEnd"/>
          </w:p>
        </w:tc>
      </w:tr>
    </w:tbl>
    <w:p w:rsidR="00C4119D" w:rsidRDefault="00C4119D" w:rsidP="00EE0D40">
      <w:pPr>
        <w:pStyle w:val="Heading1"/>
        <w:rPr>
          <w:rFonts w:eastAsia="Times New Roman"/>
        </w:rPr>
      </w:pPr>
      <w:bookmarkStart w:id="0" w:name="_Toc271638656"/>
      <w:bookmarkStart w:id="1" w:name="_Toc272190278"/>
      <w:bookmarkStart w:id="2" w:name="_Toc272190791"/>
      <w:bookmarkStart w:id="3" w:name="_Toc272996557"/>
    </w:p>
    <w:p w:rsidR="00CA6968" w:rsidRDefault="00EE0D40" w:rsidP="00EE0D40">
      <w:pPr>
        <w:pStyle w:val="Heading1"/>
        <w:rPr>
          <w:rFonts w:eastAsia="Times New Roman"/>
        </w:rPr>
      </w:pPr>
      <w:bookmarkStart w:id="4" w:name="_Toc382150895"/>
      <w:r>
        <w:rPr>
          <w:rFonts w:eastAsia="Times New Roman"/>
        </w:rPr>
        <w:t>Revision History</w:t>
      </w:r>
      <w:bookmarkEnd w:id="0"/>
      <w:bookmarkEnd w:id="1"/>
      <w:bookmarkEnd w:id="2"/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3"/>
        <w:gridCol w:w="1278"/>
        <w:gridCol w:w="5040"/>
        <w:gridCol w:w="2145"/>
      </w:tblGrid>
      <w:tr w:rsidR="0002750A" w:rsidTr="00482807">
        <w:trPr>
          <w:trHeight w:val="611"/>
        </w:trPr>
        <w:tc>
          <w:tcPr>
            <w:tcW w:w="1113" w:type="dxa"/>
            <w:shd w:val="clear" w:color="auto" w:fill="595959"/>
          </w:tcPr>
          <w:p w:rsidR="0002750A" w:rsidRPr="00CA7CBD" w:rsidRDefault="0002750A" w:rsidP="005D516A">
            <w:pPr>
              <w:spacing w:before="80" w:after="80"/>
              <w:jc w:val="center"/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</w:pPr>
            <w:r w:rsidRPr="00CA7CBD"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1278" w:type="dxa"/>
            <w:shd w:val="clear" w:color="auto" w:fill="595959"/>
          </w:tcPr>
          <w:p w:rsidR="0002750A" w:rsidRPr="00CA7CBD" w:rsidRDefault="0002750A" w:rsidP="005D516A">
            <w:pPr>
              <w:spacing w:before="80" w:after="120"/>
              <w:jc w:val="center"/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</w:pPr>
            <w:r w:rsidRPr="00CA7CBD"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5040" w:type="dxa"/>
            <w:shd w:val="clear" w:color="auto" w:fill="595959"/>
          </w:tcPr>
          <w:p w:rsidR="0002750A" w:rsidRPr="00CA7CBD" w:rsidRDefault="008B5FCB" w:rsidP="005D516A">
            <w:pPr>
              <w:spacing w:before="80" w:after="120"/>
              <w:jc w:val="center"/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  <w:t>Decription</w:t>
            </w:r>
            <w:proofErr w:type="spellEnd"/>
          </w:p>
        </w:tc>
        <w:tc>
          <w:tcPr>
            <w:tcW w:w="2145" w:type="dxa"/>
            <w:shd w:val="clear" w:color="auto" w:fill="595959"/>
          </w:tcPr>
          <w:p w:rsidR="0002750A" w:rsidRPr="00CA7CBD" w:rsidRDefault="008B5FCB" w:rsidP="005D516A">
            <w:pPr>
              <w:spacing w:before="80" w:after="120"/>
              <w:jc w:val="center"/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  <w:t>Authors</w:t>
            </w:r>
          </w:p>
        </w:tc>
      </w:tr>
      <w:tr w:rsidR="0002750A" w:rsidTr="00482807">
        <w:tc>
          <w:tcPr>
            <w:tcW w:w="1113" w:type="dxa"/>
          </w:tcPr>
          <w:p w:rsidR="0002750A" w:rsidRDefault="0002750A" w:rsidP="00A27DA6">
            <w:pPr>
              <w:spacing w:before="40" w:after="40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  <w:tc>
          <w:tcPr>
            <w:tcW w:w="1278" w:type="dxa"/>
          </w:tcPr>
          <w:p w:rsidR="0002750A" w:rsidRDefault="007C3A7D" w:rsidP="00D514A3">
            <w:pPr>
              <w:spacing w:before="40" w:after="40"/>
              <w:rPr>
                <w:rFonts w:eastAsia="Times New Roman"/>
              </w:rPr>
            </w:pPr>
            <w:r>
              <w:rPr>
                <w:rFonts w:eastAsia="Times New Roman"/>
              </w:rPr>
              <w:t>03/06/2014</w:t>
            </w:r>
          </w:p>
        </w:tc>
        <w:tc>
          <w:tcPr>
            <w:tcW w:w="5040" w:type="dxa"/>
          </w:tcPr>
          <w:p w:rsidR="0002750A" w:rsidRPr="00CC60D8" w:rsidRDefault="008B5FCB" w:rsidP="0002750A">
            <w:pPr>
              <w:pStyle w:val="ListParagraph"/>
              <w:spacing w:before="40" w:after="40"/>
              <w:ind w:left="342"/>
              <w:rPr>
                <w:rFonts w:eastAsia="Times New Roman"/>
              </w:rPr>
            </w:pPr>
            <w:r>
              <w:rPr>
                <w:rFonts w:eastAsia="Times New Roman"/>
              </w:rPr>
              <w:t>Completed  initial draft</w:t>
            </w:r>
          </w:p>
        </w:tc>
        <w:tc>
          <w:tcPr>
            <w:tcW w:w="2145" w:type="dxa"/>
          </w:tcPr>
          <w:p w:rsidR="0002750A" w:rsidRPr="00CC60D8" w:rsidRDefault="007C3A7D" w:rsidP="008B5FCB">
            <w:pPr>
              <w:pStyle w:val="ListParagraph"/>
              <w:spacing w:before="40" w:after="40"/>
              <w:ind w:left="360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Arunkumar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Hariprasad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Prasanna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Rekha</w:t>
            </w:r>
            <w:proofErr w:type="spellEnd"/>
          </w:p>
        </w:tc>
      </w:tr>
      <w:tr w:rsidR="00482807" w:rsidTr="00482807">
        <w:tc>
          <w:tcPr>
            <w:tcW w:w="1113" w:type="dxa"/>
          </w:tcPr>
          <w:p w:rsidR="00482807" w:rsidRDefault="00482807" w:rsidP="00AE60DC">
            <w:pPr>
              <w:spacing w:before="40" w:after="40"/>
              <w:rPr>
                <w:rFonts w:eastAsia="Times New Roman"/>
              </w:rPr>
            </w:pPr>
            <w:r>
              <w:rPr>
                <w:rFonts w:eastAsia="Times New Roman"/>
              </w:rPr>
              <w:t>2.0</w:t>
            </w:r>
          </w:p>
        </w:tc>
        <w:tc>
          <w:tcPr>
            <w:tcW w:w="1278" w:type="dxa"/>
          </w:tcPr>
          <w:p w:rsidR="00482807" w:rsidRDefault="00482807" w:rsidP="00AE60DC">
            <w:pPr>
              <w:spacing w:before="40" w:after="40"/>
              <w:rPr>
                <w:rFonts w:eastAsia="Times New Roman"/>
              </w:rPr>
            </w:pPr>
            <w:r>
              <w:rPr>
                <w:rFonts w:eastAsia="Times New Roman"/>
              </w:rPr>
              <w:t>03/09/2014</w:t>
            </w:r>
          </w:p>
        </w:tc>
        <w:tc>
          <w:tcPr>
            <w:tcW w:w="5040" w:type="dxa"/>
          </w:tcPr>
          <w:p w:rsidR="00482807" w:rsidRPr="00CC60D8" w:rsidRDefault="00482807" w:rsidP="00AE60DC">
            <w:pPr>
              <w:pStyle w:val="ListParagraph"/>
              <w:spacing w:before="40" w:after="40"/>
              <w:ind w:left="342"/>
              <w:rPr>
                <w:rFonts w:eastAsia="Times New Roman"/>
              </w:rPr>
            </w:pPr>
            <w:r>
              <w:rPr>
                <w:rFonts w:eastAsia="Times New Roman"/>
              </w:rPr>
              <w:t>Updated Sequence and Architecture diagram</w:t>
            </w:r>
          </w:p>
        </w:tc>
        <w:tc>
          <w:tcPr>
            <w:tcW w:w="2145" w:type="dxa"/>
          </w:tcPr>
          <w:p w:rsidR="00482807" w:rsidRPr="00CC60D8" w:rsidRDefault="00482807" w:rsidP="00AE60DC">
            <w:pPr>
              <w:pStyle w:val="ListParagraph"/>
              <w:spacing w:before="40" w:after="40"/>
              <w:ind w:left="360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Arunkumar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Hariprasad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Prasanna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Rekha</w:t>
            </w:r>
            <w:proofErr w:type="spellEnd"/>
          </w:p>
        </w:tc>
      </w:tr>
    </w:tbl>
    <w:p w:rsidR="00800DAE" w:rsidRDefault="00800DAE" w:rsidP="00EE0D40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bookmarkStart w:id="5" w:name="_Toc27120541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3844559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D1710D" w:rsidRDefault="003D1267" w:rsidP="00AF300F">
          <w:pPr>
            <w:pStyle w:val="TOCHeading"/>
            <w:rPr>
              <w:noProof/>
            </w:rPr>
          </w:pPr>
          <w:r>
            <w:t>Contents</w:t>
          </w:r>
          <w:r w:rsidR="00264F4B">
            <w:fldChar w:fldCharType="begin"/>
          </w:r>
          <w:r>
            <w:instrText xml:space="preserve"> TOC \o "1-3" \h \z \u </w:instrText>
          </w:r>
          <w:r w:rsidR="00264F4B">
            <w:fldChar w:fldCharType="separate"/>
          </w:r>
        </w:p>
        <w:p w:rsidR="00D1710D" w:rsidRDefault="00D171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2150895" w:history="1">
            <w:r w:rsidRPr="00382681">
              <w:rPr>
                <w:rStyle w:val="Hyperlink"/>
                <w:rFonts w:eastAsia="Times New Roman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_Toc382150895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10D" w:rsidRDefault="00D171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2150896" w:history="1">
            <w:r w:rsidRPr="00382681">
              <w:rPr>
                <w:rStyle w:val="Hyperlink"/>
                <w:rFonts w:eastAsia="Times New Roman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_Toc382150896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10D" w:rsidRDefault="00D171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2150897" w:history="1">
            <w:r w:rsidRPr="00382681">
              <w:rPr>
                <w:rStyle w:val="Hyperlink"/>
                <w:noProof/>
              </w:rPr>
              <w:t>1. Subsystems 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_Toc382150897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10D" w:rsidRDefault="00D171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2150898" w:history="1">
            <w:r w:rsidRPr="00382681">
              <w:rPr>
                <w:rStyle w:val="Hyperlink"/>
                <w:noProof/>
              </w:rPr>
              <w:t>1.1 Update Parking Spot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_Toc382150898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10D" w:rsidRDefault="00D171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2150899" w:history="1">
            <w:r w:rsidRPr="00382681">
              <w:rPr>
                <w:rStyle w:val="Hyperlink"/>
                <w:noProof/>
              </w:rPr>
              <w:t>1.2 Find Vacant Parking Spot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_Toc382150899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10D" w:rsidRDefault="00D171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2150900" w:history="1">
            <w:r w:rsidRPr="00382681">
              <w:rPr>
                <w:rStyle w:val="Hyperlink"/>
                <w:noProof/>
              </w:rPr>
              <w:t>1.3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_Toc382150900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10D" w:rsidRDefault="00D171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2150901" w:history="1">
            <w:r w:rsidRPr="00382681">
              <w:rPr>
                <w:rStyle w:val="Hyperlink"/>
                <w:noProof/>
              </w:rPr>
              <w:t>1.4 Manage Parking Spot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_Toc382150901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10D" w:rsidRDefault="00D171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2150902" w:history="1">
            <w:r w:rsidRPr="00382681">
              <w:rPr>
                <w:rStyle w:val="Hyperlink"/>
                <w:noProof/>
              </w:rPr>
              <w:t>1.5 Update System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_Toc382150902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10D" w:rsidRDefault="00D171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2150903" w:history="1">
            <w:r w:rsidRPr="00382681">
              <w:rPr>
                <w:rStyle w:val="Hyperlink"/>
                <w:noProof/>
              </w:rPr>
              <w:t>2. System Architecture with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_Toc382150903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10D" w:rsidRDefault="00D171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2150904" w:history="1">
            <w:r w:rsidRPr="00382681">
              <w:rPr>
                <w:rStyle w:val="Hyperlink"/>
                <w:noProof/>
              </w:rPr>
              <w:t>Appendix B: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_Toc382150904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DDB" w:rsidRPr="00D24908" w:rsidRDefault="00264F4B" w:rsidP="00BF5E22">
          <w:pPr>
            <w:sectPr w:rsidR="00F57DDB" w:rsidRPr="00D24908" w:rsidSect="00F57DDB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2240" w:h="15840"/>
              <w:pgMar w:top="1440" w:right="1440" w:bottom="1440" w:left="1440" w:header="720" w:footer="720" w:gutter="0"/>
              <w:cols w:space="720"/>
              <w:titlePg/>
              <w:docGrid w:linePitch="360"/>
            </w:sectPr>
          </w:pPr>
          <w:r>
            <w:fldChar w:fldCharType="end"/>
          </w:r>
        </w:p>
      </w:sdtContent>
    </w:sdt>
    <w:p w:rsidR="0038647D" w:rsidRPr="0038647D" w:rsidRDefault="0038647D" w:rsidP="00D24908">
      <w:pPr>
        <w:pStyle w:val="Heading1"/>
        <w:rPr>
          <w:rFonts w:eastAsia="Times New Roman"/>
        </w:rPr>
      </w:pPr>
      <w:bookmarkStart w:id="6" w:name="_Toc382150896"/>
      <w:bookmarkEnd w:id="5"/>
      <w:r w:rsidRPr="0038647D">
        <w:rPr>
          <w:rFonts w:eastAsia="Times New Roman"/>
        </w:rPr>
        <w:lastRenderedPageBreak/>
        <w:t>List of Figures</w:t>
      </w:r>
      <w:bookmarkEnd w:id="6"/>
    </w:p>
    <w:p w:rsidR="0038647D" w:rsidRPr="0038647D" w:rsidRDefault="0038647D" w:rsidP="0038647D"/>
    <w:p w:rsidR="00D1710D" w:rsidRDefault="0038647D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82150905" w:history="1">
        <w:r w:rsidR="00D1710D" w:rsidRPr="00813EE7">
          <w:rPr>
            <w:rStyle w:val="Hyperlink"/>
            <w:noProof/>
          </w:rPr>
          <w:t>Figure 1 Update Parking Spot Status</w:t>
        </w:r>
        <w:r w:rsidR="00D1710D">
          <w:rPr>
            <w:noProof/>
            <w:webHidden/>
          </w:rPr>
          <w:tab/>
        </w:r>
        <w:r w:rsidR="00D1710D">
          <w:rPr>
            <w:noProof/>
            <w:webHidden/>
          </w:rPr>
          <w:fldChar w:fldCharType="begin"/>
        </w:r>
        <w:r w:rsidR="00D1710D">
          <w:rPr>
            <w:noProof/>
            <w:webHidden/>
          </w:rPr>
          <w:instrText xml:space="preserve"> PAGEREF _Toc382150905 \h </w:instrText>
        </w:r>
        <w:r w:rsidR="00D1710D">
          <w:rPr>
            <w:noProof/>
            <w:webHidden/>
          </w:rPr>
        </w:r>
        <w:r w:rsidR="00D1710D">
          <w:rPr>
            <w:noProof/>
            <w:webHidden/>
          </w:rPr>
          <w:fldChar w:fldCharType="separate"/>
        </w:r>
        <w:r w:rsidR="00D1710D">
          <w:rPr>
            <w:noProof/>
            <w:webHidden/>
          </w:rPr>
          <w:t>2</w:t>
        </w:r>
        <w:r w:rsidR="00D1710D">
          <w:rPr>
            <w:noProof/>
            <w:webHidden/>
          </w:rPr>
          <w:fldChar w:fldCharType="end"/>
        </w:r>
      </w:hyperlink>
    </w:p>
    <w:p w:rsidR="00D1710D" w:rsidRDefault="00D1710D">
      <w:pPr>
        <w:pStyle w:val="TableofFigures"/>
        <w:tabs>
          <w:tab w:val="right" w:leader="dot" w:pos="9350"/>
        </w:tabs>
        <w:rPr>
          <w:noProof/>
        </w:rPr>
      </w:pPr>
      <w:hyperlink w:anchor="_Toc382150906" w:history="1">
        <w:r w:rsidRPr="00813EE7">
          <w:rPr>
            <w:rStyle w:val="Hyperlink"/>
            <w:noProof/>
          </w:rPr>
          <w:t>Figure 2 Find Vacant Parking Spot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_Toc382150906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710D" w:rsidRDefault="00D1710D">
      <w:pPr>
        <w:pStyle w:val="TableofFigures"/>
        <w:tabs>
          <w:tab w:val="right" w:leader="dot" w:pos="9350"/>
        </w:tabs>
        <w:rPr>
          <w:noProof/>
        </w:rPr>
      </w:pPr>
      <w:hyperlink w:anchor="_Toc382150907" w:history="1">
        <w:r w:rsidRPr="00813EE7">
          <w:rPr>
            <w:rStyle w:val="Hyperlink"/>
            <w:noProof/>
          </w:rPr>
          <w:t>Figure 3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_Toc382150907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710D" w:rsidRDefault="00D1710D">
      <w:pPr>
        <w:pStyle w:val="TableofFigures"/>
        <w:tabs>
          <w:tab w:val="right" w:leader="dot" w:pos="9350"/>
        </w:tabs>
        <w:rPr>
          <w:noProof/>
        </w:rPr>
      </w:pPr>
      <w:hyperlink w:anchor="_Toc382150908" w:history="1">
        <w:r w:rsidRPr="00813EE7">
          <w:rPr>
            <w:rStyle w:val="Hyperlink"/>
            <w:noProof/>
          </w:rPr>
          <w:t>Figure 4 Manage Parking Spots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_Toc382150908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710D" w:rsidRDefault="00D1710D">
      <w:pPr>
        <w:pStyle w:val="TableofFigures"/>
        <w:tabs>
          <w:tab w:val="right" w:leader="dot" w:pos="9350"/>
        </w:tabs>
        <w:rPr>
          <w:noProof/>
        </w:rPr>
      </w:pPr>
      <w:hyperlink w:anchor="_Toc382150909" w:history="1">
        <w:r w:rsidRPr="00813EE7">
          <w:rPr>
            <w:rStyle w:val="Hyperlink"/>
            <w:noProof/>
          </w:rPr>
          <w:t>Figure 5 Update System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_Toc382150909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1710D" w:rsidRDefault="00D1710D">
      <w:pPr>
        <w:pStyle w:val="TableofFigures"/>
        <w:tabs>
          <w:tab w:val="right" w:leader="dot" w:pos="9350"/>
        </w:tabs>
        <w:rPr>
          <w:noProof/>
        </w:rPr>
      </w:pPr>
      <w:hyperlink w:anchor="_Toc382150910" w:history="1">
        <w:r w:rsidRPr="00813EE7">
          <w:rPr>
            <w:rStyle w:val="Hyperlink"/>
            <w:noProof/>
          </w:rPr>
          <w:t>Figure 6 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_Toc382150910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8647D" w:rsidRDefault="0038647D" w:rsidP="00D24908">
      <w:pPr>
        <w:pStyle w:val="Heading1"/>
      </w:pPr>
      <w:r>
        <w:fldChar w:fldCharType="end"/>
      </w:r>
      <w:bookmarkStart w:id="7" w:name="_GoBack"/>
      <w:bookmarkEnd w:id="7"/>
    </w:p>
    <w:p w:rsidR="0038647D" w:rsidRDefault="0038647D" w:rsidP="00D24908">
      <w:pPr>
        <w:pStyle w:val="Heading1"/>
      </w:pPr>
    </w:p>
    <w:p w:rsidR="0038647D" w:rsidRDefault="0038647D" w:rsidP="0038647D"/>
    <w:p w:rsidR="0038647D" w:rsidRDefault="0038647D" w:rsidP="0038647D"/>
    <w:p w:rsidR="0038647D" w:rsidRDefault="0038647D" w:rsidP="0038647D"/>
    <w:p w:rsidR="0038647D" w:rsidRDefault="0038647D" w:rsidP="0038647D"/>
    <w:p w:rsidR="0038647D" w:rsidRDefault="0038647D" w:rsidP="0038647D"/>
    <w:p w:rsidR="0038647D" w:rsidRDefault="0038647D" w:rsidP="0038647D"/>
    <w:p w:rsidR="0038647D" w:rsidRDefault="0038647D" w:rsidP="0038647D"/>
    <w:p w:rsidR="0038647D" w:rsidRDefault="0038647D" w:rsidP="0038647D"/>
    <w:p w:rsidR="0038647D" w:rsidRDefault="0038647D" w:rsidP="0038647D"/>
    <w:p w:rsidR="0038647D" w:rsidRDefault="0038647D" w:rsidP="0038647D"/>
    <w:p w:rsidR="0038647D" w:rsidRDefault="0038647D" w:rsidP="0038647D"/>
    <w:p w:rsidR="0038647D" w:rsidRDefault="0038647D" w:rsidP="0038647D"/>
    <w:p w:rsidR="0038647D" w:rsidRDefault="0038647D" w:rsidP="0038647D"/>
    <w:p w:rsidR="0038647D" w:rsidRDefault="0038647D" w:rsidP="0038647D"/>
    <w:p w:rsidR="0038647D" w:rsidRDefault="0038647D" w:rsidP="0038647D"/>
    <w:p w:rsidR="0038647D" w:rsidRPr="0038647D" w:rsidRDefault="0038647D" w:rsidP="0038647D"/>
    <w:p w:rsidR="007F755D" w:rsidRDefault="00D24908" w:rsidP="00D24908">
      <w:pPr>
        <w:pStyle w:val="Heading1"/>
        <w:rPr>
          <w:noProof/>
        </w:rPr>
      </w:pPr>
      <w:bookmarkStart w:id="8" w:name="_Toc382150897"/>
      <w:r>
        <w:lastRenderedPageBreak/>
        <w:t xml:space="preserve">1. </w:t>
      </w:r>
      <w:r w:rsidR="002733D0">
        <w:t>Subsy</w:t>
      </w:r>
      <w:r w:rsidR="007F755D">
        <w:t>stems Sequence Diagrams</w:t>
      </w:r>
      <w:bookmarkEnd w:id="8"/>
      <w:r w:rsidR="007F755D">
        <w:rPr>
          <w:noProof/>
        </w:rPr>
        <w:t xml:space="preserve"> </w:t>
      </w:r>
    </w:p>
    <w:p w:rsidR="00C92879" w:rsidRDefault="00C92879" w:rsidP="00C92879"/>
    <w:p w:rsidR="00C92879" w:rsidRPr="00C92879" w:rsidRDefault="00C92879" w:rsidP="00C92879">
      <w:pPr>
        <w:pStyle w:val="Heading2"/>
      </w:pPr>
      <w:bookmarkStart w:id="9" w:name="_Toc382150898"/>
      <w:r>
        <w:t>1.1 Update Parking Spot Status</w:t>
      </w:r>
      <w:bookmarkEnd w:id="9"/>
    </w:p>
    <w:p w:rsidR="007F755D" w:rsidRDefault="00F624BD" w:rsidP="007F755D">
      <w:pPr>
        <w:keepNext/>
      </w:pPr>
      <w:r>
        <w:rPr>
          <w:noProof/>
        </w:rPr>
        <w:drawing>
          <wp:inline distT="0" distB="0" distL="0" distR="0">
            <wp:extent cx="5943600" cy="4002656"/>
            <wp:effectExtent l="0" t="0" r="0" b="0"/>
            <wp:docPr id="6" name="Picture 6" descr="C:\Users\axm126230\Desktop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xm126230\Desktop\Capture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55D" w:rsidRDefault="007F755D" w:rsidP="007F755D">
      <w:pPr>
        <w:pStyle w:val="Caption"/>
        <w:jc w:val="center"/>
      </w:pPr>
      <w:bookmarkStart w:id="10" w:name="_Toc382150905"/>
      <w:r>
        <w:t xml:space="preserve">Figure </w:t>
      </w:r>
      <w:r w:rsidR="006D6F26">
        <w:fldChar w:fldCharType="begin"/>
      </w:r>
      <w:r w:rsidR="006D6F26">
        <w:instrText xml:space="preserve"> SEQ Figure \* ARABIC </w:instrText>
      </w:r>
      <w:r w:rsidR="006D6F26">
        <w:fldChar w:fldCharType="separate"/>
      </w:r>
      <w:r>
        <w:rPr>
          <w:noProof/>
        </w:rPr>
        <w:t>1</w:t>
      </w:r>
      <w:r w:rsidR="006D6F26">
        <w:rPr>
          <w:noProof/>
        </w:rPr>
        <w:fldChar w:fldCharType="end"/>
      </w:r>
      <w:r>
        <w:t xml:space="preserve"> Update Parking Spot Status</w:t>
      </w:r>
      <w:bookmarkEnd w:id="10"/>
    </w:p>
    <w:p w:rsidR="007F755D" w:rsidRDefault="007F755D" w:rsidP="007F755D"/>
    <w:p w:rsidR="007F755D" w:rsidRDefault="007F755D" w:rsidP="007F755D"/>
    <w:p w:rsidR="007F755D" w:rsidRDefault="007F755D" w:rsidP="007F755D"/>
    <w:p w:rsidR="007F755D" w:rsidRDefault="007F755D" w:rsidP="007F755D"/>
    <w:p w:rsidR="0007012D" w:rsidRDefault="0007012D" w:rsidP="007F755D"/>
    <w:p w:rsidR="0007012D" w:rsidRDefault="0007012D" w:rsidP="007F755D"/>
    <w:p w:rsidR="00F624BD" w:rsidRDefault="00F624BD" w:rsidP="007F755D"/>
    <w:p w:rsidR="00F624BD" w:rsidRDefault="00F624BD" w:rsidP="007F755D"/>
    <w:p w:rsidR="007F755D" w:rsidRDefault="007F755D" w:rsidP="007F755D"/>
    <w:p w:rsidR="007F755D" w:rsidRDefault="00C92879" w:rsidP="00C92879">
      <w:pPr>
        <w:pStyle w:val="Heading2"/>
      </w:pPr>
      <w:bookmarkStart w:id="11" w:name="_Toc382150899"/>
      <w:r>
        <w:lastRenderedPageBreak/>
        <w:t>1.2 Find Vacant Parking Spot</w:t>
      </w:r>
      <w:bookmarkEnd w:id="11"/>
    </w:p>
    <w:p w:rsidR="007F755D" w:rsidRDefault="007F755D" w:rsidP="007F755D"/>
    <w:p w:rsidR="007F755D" w:rsidRDefault="00F624BD" w:rsidP="007F755D">
      <w:pPr>
        <w:keepNext/>
      </w:pPr>
      <w:r>
        <w:rPr>
          <w:noProof/>
        </w:rPr>
        <w:drawing>
          <wp:inline distT="0" distB="0" distL="0" distR="0">
            <wp:extent cx="5936869" cy="4244196"/>
            <wp:effectExtent l="0" t="0" r="0" b="0"/>
            <wp:docPr id="7" name="Picture 7" descr="C:\Users\axm126230\Desktop\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xm126230\Desktop\Capture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55D" w:rsidRDefault="007F755D" w:rsidP="007F755D">
      <w:pPr>
        <w:pStyle w:val="Caption"/>
        <w:jc w:val="center"/>
      </w:pPr>
      <w:bookmarkStart w:id="12" w:name="_Toc382150906"/>
      <w:r>
        <w:t xml:space="preserve">Figure </w:t>
      </w:r>
      <w:r w:rsidR="006D6F26">
        <w:fldChar w:fldCharType="begin"/>
      </w:r>
      <w:r w:rsidR="006D6F26">
        <w:instrText xml:space="preserve"> SEQ Figure \* ARABIC </w:instrText>
      </w:r>
      <w:r w:rsidR="006D6F26">
        <w:fldChar w:fldCharType="separate"/>
      </w:r>
      <w:r>
        <w:rPr>
          <w:noProof/>
        </w:rPr>
        <w:t>2</w:t>
      </w:r>
      <w:r w:rsidR="006D6F26">
        <w:rPr>
          <w:noProof/>
        </w:rPr>
        <w:fldChar w:fldCharType="end"/>
      </w:r>
      <w:r>
        <w:t xml:space="preserve"> Find Vacant Parking Spot</w:t>
      </w:r>
      <w:bookmarkEnd w:id="12"/>
    </w:p>
    <w:p w:rsidR="007F755D" w:rsidRDefault="007F755D" w:rsidP="007F755D"/>
    <w:p w:rsidR="007F755D" w:rsidRDefault="007F755D" w:rsidP="007F755D"/>
    <w:p w:rsidR="007F755D" w:rsidRDefault="007F755D" w:rsidP="007F755D"/>
    <w:p w:rsidR="007F755D" w:rsidRDefault="007F755D" w:rsidP="007F755D"/>
    <w:p w:rsidR="007F755D" w:rsidRDefault="0028140E" w:rsidP="0093183F">
      <w:pPr>
        <w:pStyle w:val="Heading2"/>
      </w:pPr>
      <w:bookmarkStart w:id="13" w:name="_Toc382150900"/>
      <w:r>
        <w:lastRenderedPageBreak/>
        <w:t xml:space="preserve">1.3 </w:t>
      </w:r>
      <w:r w:rsidR="00895B10">
        <w:t>Login</w:t>
      </w:r>
      <w:bookmarkEnd w:id="13"/>
    </w:p>
    <w:p w:rsidR="007F755D" w:rsidRDefault="00F624BD" w:rsidP="007F755D">
      <w:pPr>
        <w:keepNext/>
      </w:pPr>
      <w:r>
        <w:rPr>
          <w:noProof/>
        </w:rPr>
        <w:drawing>
          <wp:inline distT="0" distB="0" distL="0" distR="0">
            <wp:extent cx="5943600" cy="4873924"/>
            <wp:effectExtent l="0" t="0" r="0" b="0"/>
            <wp:docPr id="8" name="Picture 8" descr="C:\Users\axm126230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xm126230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55D" w:rsidRPr="007F755D" w:rsidRDefault="007F755D" w:rsidP="007F755D">
      <w:pPr>
        <w:pStyle w:val="Caption"/>
        <w:jc w:val="center"/>
      </w:pPr>
      <w:bookmarkStart w:id="14" w:name="_Toc382150907"/>
      <w:r>
        <w:t xml:space="preserve">Figure </w:t>
      </w:r>
      <w:r w:rsidR="006D6F26">
        <w:fldChar w:fldCharType="begin"/>
      </w:r>
      <w:r w:rsidR="006D6F26">
        <w:instrText xml:space="preserve"> SEQ Figure \* ARABIC </w:instrText>
      </w:r>
      <w:r w:rsidR="006D6F26">
        <w:fldChar w:fldCharType="separate"/>
      </w:r>
      <w:r>
        <w:rPr>
          <w:noProof/>
        </w:rPr>
        <w:t>3</w:t>
      </w:r>
      <w:r w:rsidR="006D6F26">
        <w:rPr>
          <w:noProof/>
        </w:rPr>
        <w:fldChar w:fldCharType="end"/>
      </w:r>
      <w:r>
        <w:t xml:space="preserve"> Login</w:t>
      </w:r>
      <w:bookmarkEnd w:id="14"/>
    </w:p>
    <w:p w:rsidR="00D24F7C" w:rsidRDefault="00D24F7C" w:rsidP="00B854AA"/>
    <w:p w:rsidR="00D24F7C" w:rsidRDefault="00D24F7C" w:rsidP="00B854AA"/>
    <w:p w:rsidR="00D24F7C" w:rsidRDefault="00D24F7C" w:rsidP="00B854AA"/>
    <w:p w:rsidR="00D24F7C" w:rsidRDefault="00D24F7C" w:rsidP="00B854AA"/>
    <w:p w:rsidR="00D24F7C" w:rsidRDefault="00D24F7C" w:rsidP="00B854AA"/>
    <w:p w:rsidR="00D24F7C" w:rsidRDefault="00D24F7C" w:rsidP="00B854AA"/>
    <w:p w:rsidR="00D24F7C" w:rsidRDefault="00C15038" w:rsidP="00C45191">
      <w:pPr>
        <w:pStyle w:val="Heading2"/>
      </w:pPr>
      <w:bookmarkStart w:id="15" w:name="_Toc382150901"/>
      <w:r>
        <w:lastRenderedPageBreak/>
        <w:t>1.4 Manage Parking Spot</w:t>
      </w:r>
      <w:bookmarkEnd w:id="15"/>
    </w:p>
    <w:p w:rsidR="007F755D" w:rsidRDefault="00F624BD" w:rsidP="00B854AA">
      <w:r>
        <w:rPr>
          <w:noProof/>
        </w:rPr>
        <w:drawing>
          <wp:inline distT="0" distB="0" distL="0" distR="0">
            <wp:extent cx="5942719" cy="5270739"/>
            <wp:effectExtent l="0" t="0" r="0" b="0"/>
            <wp:docPr id="11" name="Picture 11" descr="C:\Users\axm126230\Desktop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xm126230\Desktop\Capture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50A" w:rsidRDefault="007F755D" w:rsidP="007F755D">
      <w:pPr>
        <w:pStyle w:val="Caption"/>
        <w:jc w:val="center"/>
      </w:pPr>
      <w:bookmarkStart w:id="16" w:name="_Toc382150908"/>
      <w:r>
        <w:t xml:space="preserve">Figure </w:t>
      </w:r>
      <w:r w:rsidR="006D6F26">
        <w:fldChar w:fldCharType="begin"/>
      </w:r>
      <w:r w:rsidR="006D6F26">
        <w:instrText xml:space="preserve"> SEQ Figure \* ARABIC </w:instrText>
      </w:r>
      <w:r w:rsidR="006D6F26">
        <w:fldChar w:fldCharType="separate"/>
      </w:r>
      <w:r>
        <w:rPr>
          <w:noProof/>
        </w:rPr>
        <w:t>4</w:t>
      </w:r>
      <w:r w:rsidR="006D6F26">
        <w:rPr>
          <w:noProof/>
        </w:rPr>
        <w:fldChar w:fldCharType="end"/>
      </w:r>
      <w:r>
        <w:t xml:space="preserve"> Manage Parking Spots</w:t>
      </w:r>
      <w:bookmarkEnd w:id="16"/>
    </w:p>
    <w:p w:rsidR="007F755D" w:rsidRDefault="00C92879" w:rsidP="00C92879">
      <w:pPr>
        <w:pStyle w:val="Heading2"/>
      </w:pPr>
      <w:bookmarkStart w:id="17" w:name="_Toc382150902"/>
      <w:r>
        <w:lastRenderedPageBreak/>
        <w:t>1.5 Update System Configuration</w:t>
      </w:r>
      <w:bookmarkEnd w:id="17"/>
    </w:p>
    <w:p w:rsidR="007F755D" w:rsidRDefault="00F624BD" w:rsidP="007F755D">
      <w:pPr>
        <w:keepNext/>
      </w:pPr>
      <w:r>
        <w:rPr>
          <w:noProof/>
        </w:rPr>
        <w:drawing>
          <wp:inline distT="0" distB="0" distL="0" distR="0">
            <wp:extent cx="5943600" cy="4934309"/>
            <wp:effectExtent l="0" t="0" r="0" b="0"/>
            <wp:docPr id="12" name="Picture 12" descr="C:\Users\axm126230\Desktop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xm126230\Desktop\Capture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47D" w:rsidRDefault="007F755D" w:rsidP="007F755D">
      <w:pPr>
        <w:pStyle w:val="Caption"/>
        <w:jc w:val="center"/>
      </w:pPr>
      <w:bookmarkStart w:id="18" w:name="_Toc382150909"/>
      <w:r>
        <w:t xml:space="preserve">Figure </w:t>
      </w:r>
      <w:r w:rsidR="006D6F26">
        <w:fldChar w:fldCharType="begin"/>
      </w:r>
      <w:r w:rsidR="006D6F26">
        <w:instrText xml:space="preserve"> SEQ Figure \* ARABIC </w:instrText>
      </w:r>
      <w:r w:rsidR="006D6F26">
        <w:fldChar w:fldCharType="separate"/>
      </w:r>
      <w:proofErr w:type="gramStart"/>
      <w:r>
        <w:rPr>
          <w:noProof/>
        </w:rPr>
        <w:t>5</w:t>
      </w:r>
      <w:r w:rsidR="006D6F26">
        <w:rPr>
          <w:noProof/>
        </w:rPr>
        <w:fldChar w:fldCharType="end"/>
      </w:r>
      <w:r>
        <w:t xml:space="preserve"> Update System Configuration</w:t>
      </w:r>
      <w:bookmarkEnd w:id="18"/>
      <w:proofErr w:type="gramEnd"/>
    </w:p>
    <w:p w:rsidR="0038647D" w:rsidRDefault="0038647D" w:rsidP="0038647D"/>
    <w:p w:rsidR="0038647D" w:rsidRDefault="0038647D" w:rsidP="0038647D"/>
    <w:p w:rsidR="0038647D" w:rsidRDefault="0038647D" w:rsidP="0038647D"/>
    <w:p w:rsidR="007F755D" w:rsidRDefault="007F755D" w:rsidP="0038647D"/>
    <w:p w:rsidR="007F755D" w:rsidRDefault="007F755D" w:rsidP="0038647D"/>
    <w:p w:rsidR="007F755D" w:rsidRDefault="007F755D" w:rsidP="0038647D"/>
    <w:p w:rsidR="007B5C37" w:rsidRDefault="007B5C37" w:rsidP="0038647D"/>
    <w:p w:rsidR="007F755D" w:rsidRPr="0038647D" w:rsidRDefault="007F755D" w:rsidP="0038647D"/>
    <w:p w:rsidR="00D24908" w:rsidRDefault="00D24908" w:rsidP="002733D0">
      <w:pPr>
        <w:pStyle w:val="Heading1"/>
      </w:pPr>
      <w:bookmarkStart w:id="19" w:name="_Toc382150903"/>
      <w:r w:rsidRPr="00D24908">
        <w:lastRenderedPageBreak/>
        <w:t>2.</w:t>
      </w:r>
      <w:r>
        <w:t xml:space="preserve"> </w:t>
      </w:r>
      <w:r w:rsidRPr="00D24908">
        <w:t xml:space="preserve">System </w:t>
      </w:r>
      <w:r w:rsidR="002733D0">
        <w:t>Architecture with Operations</w:t>
      </w:r>
      <w:bookmarkEnd w:id="19"/>
    </w:p>
    <w:p w:rsidR="0038647D" w:rsidRPr="0038647D" w:rsidRDefault="0038647D" w:rsidP="0038647D"/>
    <w:p w:rsidR="0038647D" w:rsidRDefault="00F624BD" w:rsidP="0038647D">
      <w:pPr>
        <w:keepNext/>
      </w:pPr>
      <w:r>
        <w:rPr>
          <w:noProof/>
        </w:rPr>
        <w:drawing>
          <wp:inline distT="0" distB="0" distL="0" distR="0">
            <wp:extent cx="6167887" cy="4934309"/>
            <wp:effectExtent l="0" t="0" r="0" b="0"/>
            <wp:docPr id="13" name="Picture 13" descr="C:\Users\axm126230\Desktop\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xm126230\Desktop\Architectur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445" cy="493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47D" w:rsidRPr="0038647D" w:rsidRDefault="0038647D" w:rsidP="0038647D">
      <w:pPr>
        <w:pStyle w:val="Caption"/>
        <w:jc w:val="center"/>
        <w:rPr>
          <w:sz w:val="20"/>
        </w:rPr>
      </w:pPr>
      <w:bookmarkStart w:id="20" w:name="_Toc382150910"/>
      <w:r w:rsidRPr="0038647D">
        <w:rPr>
          <w:sz w:val="20"/>
        </w:rPr>
        <w:t xml:space="preserve">Figure </w:t>
      </w:r>
      <w:r w:rsidRPr="0038647D">
        <w:rPr>
          <w:sz w:val="20"/>
        </w:rPr>
        <w:fldChar w:fldCharType="begin"/>
      </w:r>
      <w:r w:rsidRPr="0038647D">
        <w:rPr>
          <w:sz w:val="20"/>
        </w:rPr>
        <w:instrText xml:space="preserve"> SEQ Figure \* ARABIC </w:instrText>
      </w:r>
      <w:r w:rsidRPr="0038647D">
        <w:rPr>
          <w:sz w:val="20"/>
        </w:rPr>
        <w:fldChar w:fldCharType="separate"/>
      </w:r>
      <w:r w:rsidR="007F755D">
        <w:rPr>
          <w:noProof/>
          <w:sz w:val="20"/>
        </w:rPr>
        <w:t>6</w:t>
      </w:r>
      <w:r w:rsidRPr="0038647D">
        <w:rPr>
          <w:sz w:val="20"/>
        </w:rPr>
        <w:fldChar w:fldCharType="end"/>
      </w:r>
      <w:r w:rsidRPr="0038647D">
        <w:rPr>
          <w:sz w:val="20"/>
        </w:rPr>
        <w:t xml:space="preserve"> System Architecture</w:t>
      </w:r>
      <w:bookmarkEnd w:id="20"/>
    </w:p>
    <w:p w:rsidR="0002750A" w:rsidRDefault="0002750A" w:rsidP="0002750A">
      <w:pPr>
        <w:rPr>
          <w:b/>
          <w:bCs/>
          <w:sz w:val="24"/>
          <w:szCs w:val="24"/>
        </w:rPr>
      </w:pPr>
    </w:p>
    <w:p w:rsidR="0002750A" w:rsidRDefault="000275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02750A" w:rsidRDefault="002F7151" w:rsidP="00515C3D">
      <w:pPr>
        <w:pStyle w:val="Heading1"/>
        <w:jc w:val="center"/>
      </w:pPr>
      <w:bookmarkStart w:id="21" w:name="_Toc382150904"/>
      <w:r>
        <w:lastRenderedPageBreak/>
        <w:t>Appendix B</w:t>
      </w:r>
      <w:r w:rsidR="0002750A" w:rsidRPr="0002750A">
        <w:t>: References</w:t>
      </w:r>
      <w:bookmarkEnd w:id="21"/>
    </w:p>
    <w:p w:rsidR="00A13524" w:rsidRDefault="00A13524" w:rsidP="00A13524"/>
    <w:p w:rsidR="00A13524" w:rsidRDefault="00A13524" w:rsidP="00A13524">
      <w:r>
        <w:t xml:space="preserve">1. IBM Rational Rhapsody Tutorial </w:t>
      </w:r>
      <w:hyperlink r:id="rId21" w:history="1">
        <w:r w:rsidRPr="000B56D4">
          <w:rPr>
            <w:rStyle w:val="Hyperlink"/>
          </w:rPr>
          <w:t>http://publib.boulder.ibm.com/infocenter/rsdp/v1r0m0/topic/com.ibm.help.download.rhapsody.doc/pdf75/tutorialcpp.pdf</w:t>
        </w:r>
      </w:hyperlink>
    </w:p>
    <w:p w:rsidR="00A13524" w:rsidRPr="00A13524" w:rsidRDefault="00A13524" w:rsidP="00A13524"/>
    <w:p w:rsidR="0002750A" w:rsidRDefault="0002750A">
      <w:pPr>
        <w:rPr>
          <w:b/>
          <w:bCs/>
          <w:sz w:val="24"/>
          <w:szCs w:val="24"/>
        </w:rPr>
      </w:pPr>
    </w:p>
    <w:sectPr w:rsidR="0002750A" w:rsidSect="00F57DDB">
      <w:headerReference w:type="default" r:id="rId22"/>
      <w:headerReference w:type="first" r:id="rId2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F26" w:rsidRDefault="006D6F26" w:rsidP="00800DAE">
      <w:pPr>
        <w:spacing w:after="0" w:line="240" w:lineRule="auto"/>
      </w:pPr>
      <w:r>
        <w:separator/>
      </w:r>
    </w:p>
  </w:endnote>
  <w:endnote w:type="continuationSeparator" w:id="0">
    <w:p w:rsidR="006D6F26" w:rsidRDefault="006D6F26" w:rsidP="00800DAE">
      <w:pPr>
        <w:spacing w:after="0" w:line="240" w:lineRule="auto"/>
      </w:pPr>
      <w:r>
        <w:continuationSeparator/>
      </w:r>
    </w:p>
  </w:endnote>
  <w:endnote w:type="continuationNotice" w:id="1">
    <w:p w:rsidR="006D6F26" w:rsidRDefault="006D6F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19D" w:rsidRDefault="00C4119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904069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F7151" w:rsidRDefault="00264F4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2F7151">
          <w:instrText xml:space="preserve"> PAGE   \* MERGEFORMAT </w:instrText>
        </w:r>
        <w:r>
          <w:fldChar w:fldCharType="separate"/>
        </w:r>
        <w:r w:rsidR="00D1710D">
          <w:rPr>
            <w:noProof/>
          </w:rPr>
          <w:t>2</w:t>
        </w:r>
        <w:r>
          <w:rPr>
            <w:noProof/>
          </w:rPr>
          <w:fldChar w:fldCharType="end"/>
        </w:r>
        <w:r w:rsidR="002F7151">
          <w:t xml:space="preserve"> | </w:t>
        </w:r>
        <w:r w:rsidR="002F7151">
          <w:rPr>
            <w:color w:val="808080" w:themeColor="background1" w:themeShade="80"/>
            <w:spacing w:val="60"/>
          </w:rPr>
          <w:t>Page</w:t>
        </w:r>
      </w:p>
    </w:sdtContent>
  </w:sdt>
  <w:p w:rsidR="000F026C" w:rsidRDefault="000F026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19D" w:rsidRDefault="00C411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F26" w:rsidRDefault="006D6F26" w:rsidP="00800DAE">
      <w:pPr>
        <w:spacing w:after="0" w:line="240" w:lineRule="auto"/>
      </w:pPr>
      <w:r>
        <w:separator/>
      </w:r>
    </w:p>
  </w:footnote>
  <w:footnote w:type="continuationSeparator" w:id="0">
    <w:p w:rsidR="006D6F26" w:rsidRDefault="006D6F26" w:rsidP="00800DAE">
      <w:pPr>
        <w:spacing w:after="0" w:line="240" w:lineRule="auto"/>
      </w:pPr>
      <w:r>
        <w:continuationSeparator/>
      </w:r>
    </w:p>
  </w:footnote>
  <w:footnote w:type="continuationNotice" w:id="1">
    <w:p w:rsidR="006D6F26" w:rsidRDefault="006D6F2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19D" w:rsidRDefault="00C4119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8445613"/>
      <w:docPartObj>
        <w:docPartGallery w:val="Page Numbers (Top of Page)"/>
        <w:docPartUnique/>
      </w:docPartObj>
    </w:sdtPr>
    <w:sdtEndPr/>
    <w:sdtContent>
      <w:p w:rsidR="000F026C" w:rsidRDefault="001165F1" w:rsidP="009A285A">
        <w:pPr>
          <w:pStyle w:val="Header"/>
        </w:pPr>
        <w:r w:rsidRPr="001165F1">
          <w:t xml:space="preserve">SE 6387: </w:t>
        </w:r>
        <w:r>
          <w:t xml:space="preserve">Advanced Software Engineering </w:t>
        </w:r>
        <w:r w:rsidR="00C4119D">
          <w:t xml:space="preserve">- R. Z. </w:t>
        </w:r>
        <w:proofErr w:type="spellStart"/>
        <w:r w:rsidR="00C4119D">
          <w:t>Wenkstern</w:t>
        </w:r>
        <w:proofErr w:type="spellEnd"/>
        <w:r>
          <w:tab/>
        </w:r>
        <w:r w:rsidR="000F026C">
          <w:ptab w:relativeTo="margin" w:alignment="right" w:leader="none"/>
        </w:r>
        <w:r w:rsidR="00264F4B">
          <w:fldChar w:fldCharType="begin"/>
        </w:r>
        <w:r w:rsidR="007E215A">
          <w:instrText xml:space="preserve"> PAGE   \* MERGEFORMAT </w:instrText>
        </w:r>
        <w:r w:rsidR="00264F4B">
          <w:fldChar w:fldCharType="separate"/>
        </w:r>
        <w:r w:rsidR="00D1710D">
          <w:rPr>
            <w:noProof/>
          </w:rPr>
          <w:t>8</w:t>
        </w:r>
        <w:r w:rsidR="00264F4B">
          <w:rPr>
            <w:noProof/>
          </w:rPr>
          <w:fldChar w:fldCharType="end"/>
        </w:r>
      </w:p>
    </w:sdtContent>
  </w:sdt>
  <w:p w:rsidR="000F026C" w:rsidRDefault="000F026C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26C" w:rsidRDefault="001165F1">
    <w:pPr>
      <w:pStyle w:val="Header"/>
    </w:pPr>
    <w:r w:rsidRPr="001165F1">
      <w:t xml:space="preserve">SE 6387: Advanced Software </w:t>
    </w:r>
    <w:proofErr w:type="gramStart"/>
    <w:r w:rsidRPr="001165F1">
      <w:t xml:space="preserve">Engineering </w:t>
    </w:r>
    <w:r w:rsidR="00826CB7">
      <w:t xml:space="preserve"> -</w:t>
    </w:r>
    <w:proofErr w:type="gramEnd"/>
    <w:r w:rsidR="00826CB7">
      <w:t xml:space="preserve"> R. Z. </w:t>
    </w:r>
    <w:proofErr w:type="spellStart"/>
    <w:r w:rsidR="00826CB7">
      <w:t>Wenkstern</w:t>
    </w:r>
    <w:proofErr w:type="spellEnd"/>
    <w:r w:rsidR="000F026C">
      <w:ptab w:relativeTo="margin" w:alignment="right" w:leader="none"/>
    </w:r>
    <w:r w:rsidR="00264F4B">
      <w:fldChar w:fldCharType="begin"/>
    </w:r>
    <w:r w:rsidR="007E215A">
      <w:instrText xml:space="preserve"> PAGE   \* MERGEFORMAT </w:instrText>
    </w:r>
    <w:r w:rsidR="00264F4B">
      <w:fldChar w:fldCharType="separate"/>
    </w:r>
    <w:r w:rsidR="00D1710D">
      <w:rPr>
        <w:noProof/>
      </w:rPr>
      <w:t>1</w:t>
    </w:r>
    <w:r w:rsidR="00264F4B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EE8E80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</w:abstractNum>
  <w:abstractNum w:abstractNumId="7">
    <w:nsid w:val="00000008"/>
    <w:multiLevelType w:val="hybridMultilevel"/>
    <w:tmpl w:val="0000000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>
    <w:nsid w:val="0F932DAE"/>
    <w:multiLevelType w:val="hybridMultilevel"/>
    <w:tmpl w:val="3408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9B4D87"/>
    <w:multiLevelType w:val="hybridMultilevel"/>
    <w:tmpl w:val="1EC4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547283"/>
    <w:multiLevelType w:val="hybridMultilevel"/>
    <w:tmpl w:val="9A30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CE74EB"/>
    <w:multiLevelType w:val="hybridMultilevel"/>
    <w:tmpl w:val="749A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1255C"/>
    <w:multiLevelType w:val="multilevel"/>
    <w:tmpl w:val="D03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F30CA"/>
    <w:multiLevelType w:val="hybridMultilevel"/>
    <w:tmpl w:val="EA6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625480"/>
    <w:multiLevelType w:val="hybridMultilevel"/>
    <w:tmpl w:val="E7D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0F1C2D"/>
    <w:multiLevelType w:val="hybridMultilevel"/>
    <w:tmpl w:val="3EFA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6247B4"/>
    <w:multiLevelType w:val="multilevel"/>
    <w:tmpl w:val="F19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683718"/>
    <w:multiLevelType w:val="multilevel"/>
    <w:tmpl w:val="828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F034BA"/>
    <w:multiLevelType w:val="multilevel"/>
    <w:tmpl w:val="FA10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EA1B45"/>
    <w:multiLevelType w:val="multilevel"/>
    <w:tmpl w:val="A1A47C7A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F8C4A5D"/>
    <w:multiLevelType w:val="hybridMultilevel"/>
    <w:tmpl w:val="07E41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2CC0585"/>
    <w:multiLevelType w:val="hybridMultilevel"/>
    <w:tmpl w:val="470A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7B3C36"/>
    <w:multiLevelType w:val="hybridMultilevel"/>
    <w:tmpl w:val="38E616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3">
    <w:nsid w:val="413853E3"/>
    <w:multiLevelType w:val="multilevel"/>
    <w:tmpl w:val="F2D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62B1738"/>
    <w:multiLevelType w:val="hybridMultilevel"/>
    <w:tmpl w:val="D0C49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898315D"/>
    <w:multiLevelType w:val="multilevel"/>
    <w:tmpl w:val="EA8ECE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6">
    <w:nsid w:val="4BC86BCB"/>
    <w:multiLevelType w:val="multilevel"/>
    <w:tmpl w:val="49D8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DB32015"/>
    <w:multiLevelType w:val="multilevel"/>
    <w:tmpl w:val="BD46C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>
    <w:nsid w:val="514E73B3"/>
    <w:multiLevelType w:val="multilevel"/>
    <w:tmpl w:val="F48C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B24B23"/>
    <w:multiLevelType w:val="multilevel"/>
    <w:tmpl w:val="A5B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3B75792"/>
    <w:multiLevelType w:val="hybridMultilevel"/>
    <w:tmpl w:val="7862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2C4AD8"/>
    <w:multiLevelType w:val="multilevel"/>
    <w:tmpl w:val="21C2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465859"/>
    <w:multiLevelType w:val="hybridMultilevel"/>
    <w:tmpl w:val="33AC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D86A59"/>
    <w:multiLevelType w:val="hybridMultilevel"/>
    <w:tmpl w:val="2EC6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1631B0"/>
    <w:multiLevelType w:val="multilevel"/>
    <w:tmpl w:val="B48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F0E6285"/>
    <w:multiLevelType w:val="multilevel"/>
    <w:tmpl w:val="B17E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482112F"/>
    <w:multiLevelType w:val="multilevel"/>
    <w:tmpl w:val="FC7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4B00FAC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DB623BE"/>
    <w:multiLevelType w:val="hybridMultilevel"/>
    <w:tmpl w:val="D5A0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7A670A"/>
    <w:multiLevelType w:val="multilevel"/>
    <w:tmpl w:val="4B5C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F903D41"/>
    <w:multiLevelType w:val="multilevel"/>
    <w:tmpl w:val="46B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03D11A2"/>
    <w:multiLevelType w:val="hybridMultilevel"/>
    <w:tmpl w:val="5C7C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F83125"/>
    <w:multiLevelType w:val="multilevel"/>
    <w:tmpl w:val="050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6"/>
  </w:num>
  <w:num w:numId="3">
    <w:abstractNumId w:val="17"/>
  </w:num>
  <w:num w:numId="4">
    <w:abstractNumId w:val="29"/>
  </w:num>
  <w:num w:numId="5">
    <w:abstractNumId w:val="42"/>
  </w:num>
  <w:num w:numId="6">
    <w:abstractNumId w:val="11"/>
  </w:num>
  <w:num w:numId="7">
    <w:abstractNumId w:val="12"/>
  </w:num>
  <w:num w:numId="8">
    <w:abstractNumId w:val="18"/>
  </w:num>
  <w:num w:numId="9">
    <w:abstractNumId w:val="28"/>
  </w:num>
  <w:num w:numId="10">
    <w:abstractNumId w:val="39"/>
  </w:num>
  <w:num w:numId="11">
    <w:abstractNumId w:val="31"/>
  </w:num>
  <w:num w:numId="12">
    <w:abstractNumId w:val="40"/>
  </w:num>
  <w:num w:numId="13">
    <w:abstractNumId w:val="16"/>
  </w:num>
  <w:num w:numId="14">
    <w:abstractNumId w:val="26"/>
  </w:num>
  <w:num w:numId="15">
    <w:abstractNumId w:val="34"/>
  </w:num>
  <w:num w:numId="16">
    <w:abstractNumId w:val="23"/>
  </w:num>
  <w:num w:numId="17">
    <w:abstractNumId w:val="38"/>
  </w:num>
  <w:num w:numId="18">
    <w:abstractNumId w:val="32"/>
  </w:num>
  <w:num w:numId="19">
    <w:abstractNumId w:val="13"/>
  </w:num>
  <w:num w:numId="20">
    <w:abstractNumId w:val="30"/>
  </w:num>
  <w:num w:numId="21">
    <w:abstractNumId w:val="41"/>
  </w:num>
  <w:num w:numId="22">
    <w:abstractNumId w:val="10"/>
  </w:num>
  <w:num w:numId="23">
    <w:abstractNumId w:val="9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4"/>
  </w:num>
  <w:num w:numId="29">
    <w:abstractNumId w:val="5"/>
  </w:num>
  <w:num w:numId="30">
    <w:abstractNumId w:val="6"/>
  </w:num>
  <w:num w:numId="31">
    <w:abstractNumId w:val="33"/>
  </w:num>
  <w:num w:numId="32">
    <w:abstractNumId w:val="15"/>
  </w:num>
  <w:num w:numId="33">
    <w:abstractNumId w:val="35"/>
  </w:num>
  <w:num w:numId="34">
    <w:abstractNumId w:val="8"/>
  </w:num>
  <w:num w:numId="35">
    <w:abstractNumId w:val="22"/>
  </w:num>
  <w:num w:numId="36">
    <w:abstractNumId w:val="7"/>
  </w:num>
  <w:num w:numId="37">
    <w:abstractNumId w:val="19"/>
  </w:num>
  <w:num w:numId="38">
    <w:abstractNumId w:val="20"/>
  </w:num>
  <w:num w:numId="39">
    <w:abstractNumId w:val="14"/>
  </w:num>
  <w:num w:numId="40">
    <w:abstractNumId w:val="21"/>
  </w:num>
  <w:num w:numId="41">
    <w:abstractNumId w:val="24"/>
  </w:num>
  <w:num w:numId="42">
    <w:abstractNumId w:val="27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</w:compat>
  <w:rsids>
    <w:rsidRoot w:val="00751C21"/>
    <w:rsid w:val="00012C1E"/>
    <w:rsid w:val="000156C8"/>
    <w:rsid w:val="00023BA3"/>
    <w:rsid w:val="0002750A"/>
    <w:rsid w:val="00044B20"/>
    <w:rsid w:val="00046500"/>
    <w:rsid w:val="00056993"/>
    <w:rsid w:val="00063F05"/>
    <w:rsid w:val="0007012D"/>
    <w:rsid w:val="00074F80"/>
    <w:rsid w:val="00075AB1"/>
    <w:rsid w:val="0008599B"/>
    <w:rsid w:val="000869FC"/>
    <w:rsid w:val="00092DC9"/>
    <w:rsid w:val="000A3235"/>
    <w:rsid w:val="000A4B1D"/>
    <w:rsid w:val="000B0B66"/>
    <w:rsid w:val="000C1532"/>
    <w:rsid w:val="000C25F7"/>
    <w:rsid w:val="000C3B66"/>
    <w:rsid w:val="000D10CD"/>
    <w:rsid w:val="000D64C3"/>
    <w:rsid w:val="000F026C"/>
    <w:rsid w:val="000F77A6"/>
    <w:rsid w:val="00104BD1"/>
    <w:rsid w:val="0010536D"/>
    <w:rsid w:val="0011387D"/>
    <w:rsid w:val="001165F1"/>
    <w:rsid w:val="00123EA2"/>
    <w:rsid w:val="00132ACB"/>
    <w:rsid w:val="00144276"/>
    <w:rsid w:val="00146455"/>
    <w:rsid w:val="001516B3"/>
    <w:rsid w:val="00155BE0"/>
    <w:rsid w:val="0015752E"/>
    <w:rsid w:val="00157B80"/>
    <w:rsid w:val="0018483D"/>
    <w:rsid w:val="00187F8B"/>
    <w:rsid w:val="0019515F"/>
    <w:rsid w:val="001A0373"/>
    <w:rsid w:val="001C62A9"/>
    <w:rsid w:val="001E0F5F"/>
    <w:rsid w:val="001F7838"/>
    <w:rsid w:val="002078DC"/>
    <w:rsid w:val="00212C8B"/>
    <w:rsid w:val="00220441"/>
    <w:rsid w:val="00226D33"/>
    <w:rsid w:val="00240FF9"/>
    <w:rsid w:val="00247DED"/>
    <w:rsid w:val="00264F4B"/>
    <w:rsid w:val="002733D0"/>
    <w:rsid w:val="00274552"/>
    <w:rsid w:val="00274B64"/>
    <w:rsid w:val="0028058F"/>
    <w:rsid w:val="0028140E"/>
    <w:rsid w:val="002844FE"/>
    <w:rsid w:val="00292DF6"/>
    <w:rsid w:val="002A54F8"/>
    <w:rsid w:val="002A630A"/>
    <w:rsid w:val="002B28E1"/>
    <w:rsid w:val="002B7A17"/>
    <w:rsid w:val="002D132C"/>
    <w:rsid w:val="002E1327"/>
    <w:rsid w:val="002E4906"/>
    <w:rsid w:val="002F5C42"/>
    <w:rsid w:val="002F7151"/>
    <w:rsid w:val="0031754A"/>
    <w:rsid w:val="00326F65"/>
    <w:rsid w:val="003458CC"/>
    <w:rsid w:val="00347D82"/>
    <w:rsid w:val="003663F4"/>
    <w:rsid w:val="0038647D"/>
    <w:rsid w:val="003953CA"/>
    <w:rsid w:val="003A0463"/>
    <w:rsid w:val="003B502F"/>
    <w:rsid w:val="003C11D7"/>
    <w:rsid w:val="003D1267"/>
    <w:rsid w:val="003D674B"/>
    <w:rsid w:val="003E15D9"/>
    <w:rsid w:val="003E65C6"/>
    <w:rsid w:val="003F4312"/>
    <w:rsid w:val="00404AED"/>
    <w:rsid w:val="004233E8"/>
    <w:rsid w:val="00424CE2"/>
    <w:rsid w:val="004347DA"/>
    <w:rsid w:val="00456ED3"/>
    <w:rsid w:val="00465A6B"/>
    <w:rsid w:val="00465C61"/>
    <w:rsid w:val="00470BD2"/>
    <w:rsid w:val="00474843"/>
    <w:rsid w:val="00475ED8"/>
    <w:rsid w:val="00482807"/>
    <w:rsid w:val="00487D28"/>
    <w:rsid w:val="004924E9"/>
    <w:rsid w:val="004944C9"/>
    <w:rsid w:val="00494FD1"/>
    <w:rsid w:val="0049553A"/>
    <w:rsid w:val="004B3980"/>
    <w:rsid w:val="004D215B"/>
    <w:rsid w:val="004F7BB8"/>
    <w:rsid w:val="005038FB"/>
    <w:rsid w:val="0051018B"/>
    <w:rsid w:val="0051112A"/>
    <w:rsid w:val="005143D5"/>
    <w:rsid w:val="00515C3D"/>
    <w:rsid w:val="005165F0"/>
    <w:rsid w:val="0052139E"/>
    <w:rsid w:val="0052277E"/>
    <w:rsid w:val="00526C40"/>
    <w:rsid w:val="005319FB"/>
    <w:rsid w:val="00536984"/>
    <w:rsid w:val="00550582"/>
    <w:rsid w:val="00561479"/>
    <w:rsid w:val="00561BA7"/>
    <w:rsid w:val="00570B39"/>
    <w:rsid w:val="005713DB"/>
    <w:rsid w:val="0057487C"/>
    <w:rsid w:val="00583908"/>
    <w:rsid w:val="005A4F56"/>
    <w:rsid w:val="005B1E5B"/>
    <w:rsid w:val="005C68E1"/>
    <w:rsid w:val="005D516A"/>
    <w:rsid w:val="005D5910"/>
    <w:rsid w:val="005E6085"/>
    <w:rsid w:val="005E6881"/>
    <w:rsid w:val="005F5075"/>
    <w:rsid w:val="00602932"/>
    <w:rsid w:val="00610A2B"/>
    <w:rsid w:val="00632265"/>
    <w:rsid w:val="006325CF"/>
    <w:rsid w:val="00642AD3"/>
    <w:rsid w:val="0064387E"/>
    <w:rsid w:val="006537F4"/>
    <w:rsid w:val="00660DF5"/>
    <w:rsid w:val="00673D29"/>
    <w:rsid w:val="006922B9"/>
    <w:rsid w:val="006B1EB6"/>
    <w:rsid w:val="006C4C1F"/>
    <w:rsid w:val="006D02A2"/>
    <w:rsid w:val="006D6099"/>
    <w:rsid w:val="006D6F26"/>
    <w:rsid w:val="006E590D"/>
    <w:rsid w:val="006F71F4"/>
    <w:rsid w:val="00700C04"/>
    <w:rsid w:val="0072577F"/>
    <w:rsid w:val="0072684F"/>
    <w:rsid w:val="007437AB"/>
    <w:rsid w:val="007460DA"/>
    <w:rsid w:val="00751C21"/>
    <w:rsid w:val="00753AB5"/>
    <w:rsid w:val="0076159B"/>
    <w:rsid w:val="007623FD"/>
    <w:rsid w:val="0079224D"/>
    <w:rsid w:val="00793F34"/>
    <w:rsid w:val="007A7691"/>
    <w:rsid w:val="007B2456"/>
    <w:rsid w:val="007B5C37"/>
    <w:rsid w:val="007C3A7D"/>
    <w:rsid w:val="007C4AD4"/>
    <w:rsid w:val="007C7093"/>
    <w:rsid w:val="007E215A"/>
    <w:rsid w:val="007E7DAB"/>
    <w:rsid w:val="007F755D"/>
    <w:rsid w:val="00800DAE"/>
    <w:rsid w:val="0081611A"/>
    <w:rsid w:val="008161DE"/>
    <w:rsid w:val="00825AC4"/>
    <w:rsid w:val="00826CB7"/>
    <w:rsid w:val="0084528E"/>
    <w:rsid w:val="00852A9B"/>
    <w:rsid w:val="008550F5"/>
    <w:rsid w:val="0086381A"/>
    <w:rsid w:val="00864EA7"/>
    <w:rsid w:val="008664E6"/>
    <w:rsid w:val="00866B37"/>
    <w:rsid w:val="00873BFD"/>
    <w:rsid w:val="00885E88"/>
    <w:rsid w:val="00886F41"/>
    <w:rsid w:val="0089530E"/>
    <w:rsid w:val="00895B10"/>
    <w:rsid w:val="008A553F"/>
    <w:rsid w:val="008A5D7D"/>
    <w:rsid w:val="008B5FCB"/>
    <w:rsid w:val="008D35FB"/>
    <w:rsid w:val="008E34A8"/>
    <w:rsid w:val="00904198"/>
    <w:rsid w:val="00906AC8"/>
    <w:rsid w:val="00907D4B"/>
    <w:rsid w:val="00926652"/>
    <w:rsid w:val="0093183F"/>
    <w:rsid w:val="0093716E"/>
    <w:rsid w:val="00941684"/>
    <w:rsid w:val="00944F72"/>
    <w:rsid w:val="009508FC"/>
    <w:rsid w:val="009535C2"/>
    <w:rsid w:val="009654A2"/>
    <w:rsid w:val="00972DD5"/>
    <w:rsid w:val="009842F7"/>
    <w:rsid w:val="009957B5"/>
    <w:rsid w:val="0099640B"/>
    <w:rsid w:val="009A03D5"/>
    <w:rsid w:val="009A285A"/>
    <w:rsid w:val="009A5653"/>
    <w:rsid w:val="009A59B3"/>
    <w:rsid w:val="009A7DCF"/>
    <w:rsid w:val="009A7E68"/>
    <w:rsid w:val="009B24BC"/>
    <w:rsid w:val="009B2945"/>
    <w:rsid w:val="009B5DEE"/>
    <w:rsid w:val="009E01A0"/>
    <w:rsid w:val="009E2482"/>
    <w:rsid w:val="009F18BF"/>
    <w:rsid w:val="00A118DC"/>
    <w:rsid w:val="00A13132"/>
    <w:rsid w:val="00A13524"/>
    <w:rsid w:val="00A20ADF"/>
    <w:rsid w:val="00A252EB"/>
    <w:rsid w:val="00A27DA6"/>
    <w:rsid w:val="00A32899"/>
    <w:rsid w:val="00A4101B"/>
    <w:rsid w:val="00A6161F"/>
    <w:rsid w:val="00A71281"/>
    <w:rsid w:val="00A75F42"/>
    <w:rsid w:val="00A82AC9"/>
    <w:rsid w:val="00A868E5"/>
    <w:rsid w:val="00A91F5B"/>
    <w:rsid w:val="00AA349E"/>
    <w:rsid w:val="00AB25A8"/>
    <w:rsid w:val="00AB2884"/>
    <w:rsid w:val="00AC1F28"/>
    <w:rsid w:val="00AF1A06"/>
    <w:rsid w:val="00AF300F"/>
    <w:rsid w:val="00B07DBF"/>
    <w:rsid w:val="00B16C2D"/>
    <w:rsid w:val="00B17C81"/>
    <w:rsid w:val="00B24C99"/>
    <w:rsid w:val="00B32DBA"/>
    <w:rsid w:val="00B475A0"/>
    <w:rsid w:val="00B635BF"/>
    <w:rsid w:val="00B854AA"/>
    <w:rsid w:val="00BA4B3C"/>
    <w:rsid w:val="00BB13BB"/>
    <w:rsid w:val="00BD3E6B"/>
    <w:rsid w:val="00BE7017"/>
    <w:rsid w:val="00BF5E22"/>
    <w:rsid w:val="00C02CDF"/>
    <w:rsid w:val="00C05F95"/>
    <w:rsid w:val="00C13080"/>
    <w:rsid w:val="00C15038"/>
    <w:rsid w:val="00C16429"/>
    <w:rsid w:val="00C20ECD"/>
    <w:rsid w:val="00C229B4"/>
    <w:rsid w:val="00C31695"/>
    <w:rsid w:val="00C4119D"/>
    <w:rsid w:val="00C45191"/>
    <w:rsid w:val="00C65710"/>
    <w:rsid w:val="00C8543D"/>
    <w:rsid w:val="00C92879"/>
    <w:rsid w:val="00C95828"/>
    <w:rsid w:val="00CA42A6"/>
    <w:rsid w:val="00CA6968"/>
    <w:rsid w:val="00CA7CBD"/>
    <w:rsid w:val="00CC10C8"/>
    <w:rsid w:val="00CC60D8"/>
    <w:rsid w:val="00CC7B84"/>
    <w:rsid w:val="00CE555E"/>
    <w:rsid w:val="00CF0EA7"/>
    <w:rsid w:val="00CF3F30"/>
    <w:rsid w:val="00CF52FB"/>
    <w:rsid w:val="00CF6416"/>
    <w:rsid w:val="00D1710D"/>
    <w:rsid w:val="00D24908"/>
    <w:rsid w:val="00D24F7C"/>
    <w:rsid w:val="00D27369"/>
    <w:rsid w:val="00D37566"/>
    <w:rsid w:val="00D514A3"/>
    <w:rsid w:val="00D73BA4"/>
    <w:rsid w:val="00D745E8"/>
    <w:rsid w:val="00D81968"/>
    <w:rsid w:val="00D82437"/>
    <w:rsid w:val="00D91AC4"/>
    <w:rsid w:val="00D96910"/>
    <w:rsid w:val="00DA595A"/>
    <w:rsid w:val="00DA6669"/>
    <w:rsid w:val="00DC7CDB"/>
    <w:rsid w:val="00DD6590"/>
    <w:rsid w:val="00DF1F16"/>
    <w:rsid w:val="00DF6E36"/>
    <w:rsid w:val="00E12E1A"/>
    <w:rsid w:val="00E146C4"/>
    <w:rsid w:val="00E22083"/>
    <w:rsid w:val="00E234C6"/>
    <w:rsid w:val="00E23682"/>
    <w:rsid w:val="00E35040"/>
    <w:rsid w:val="00E44E72"/>
    <w:rsid w:val="00E466B1"/>
    <w:rsid w:val="00E471D7"/>
    <w:rsid w:val="00E478B6"/>
    <w:rsid w:val="00E5383E"/>
    <w:rsid w:val="00E84385"/>
    <w:rsid w:val="00E87F1A"/>
    <w:rsid w:val="00E971EB"/>
    <w:rsid w:val="00EA55FB"/>
    <w:rsid w:val="00EC1FAC"/>
    <w:rsid w:val="00EC5B35"/>
    <w:rsid w:val="00ED0747"/>
    <w:rsid w:val="00ED0F54"/>
    <w:rsid w:val="00EE0D40"/>
    <w:rsid w:val="00EF628A"/>
    <w:rsid w:val="00EF7CD8"/>
    <w:rsid w:val="00F0726B"/>
    <w:rsid w:val="00F110A2"/>
    <w:rsid w:val="00F1772E"/>
    <w:rsid w:val="00F25647"/>
    <w:rsid w:val="00F32033"/>
    <w:rsid w:val="00F57DDB"/>
    <w:rsid w:val="00F61F9A"/>
    <w:rsid w:val="00F624BD"/>
    <w:rsid w:val="00F63583"/>
    <w:rsid w:val="00F70B86"/>
    <w:rsid w:val="00F84C7F"/>
    <w:rsid w:val="00F86BC9"/>
    <w:rsid w:val="00F9194D"/>
    <w:rsid w:val="00F92840"/>
    <w:rsid w:val="00FB1452"/>
    <w:rsid w:val="00FB2DE9"/>
    <w:rsid w:val="00FC28B5"/>
    <w:rsid w:val="00FD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F4B"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8647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8647D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hyperlink" Target="http://publib.boulder.ibm.com/infocenter/rsdp/v1r0m0/topic/com.ibm.help.download.rhapsody.doc/pdf75/tutorialcpp.pdf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23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image" Target="media/image5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1EB5A-9C5B-405D-AF54-07E253161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</dc:creator>
  <cp:lastModifiedBy>supporttech</cp:lastModifiedBy>
  <cp:revision>7</cp:revision>
  <dcterms:created xsi:type="dcterms:W3CDTF">2014-03-06T04:53:00Z</dcterms:created>
  <dcterms:modified xsi:type="dcterms:W3CDTF">2014-03-09T22:52:00Z</dcterms:modified>
</cp:coreProperties>
</file>