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442DC" w:rsidP="001165F1">
            <w:pPr>
              <w:rPr>
                <w:b/>
                <w:i/>
                <w:color w:val="3B3B3B"/>
                <w:sz w:val="80"/>
                <w:szCs w:val="80"/>
              </w:rPr>
            </w:pPr>
            <w:r>
              <w:rPr>
                <w:b/>
                <w:i/>
                <w:color w:val="7F7F7F" w:themeColor="text1" w:themeTint="80"/>
                <w:sz w:val="36"/>
                <w:szCs w:val="36"/>
              </w:rPr>
              <w:t>04/19</w:t>
            </w:r>
            <w:r w:rsidR="00772D00">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694509"/>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r w:rsidR="006F1DE2" w:rsidTr="00FC2A80">
        <w:tc>
          <w:tcPr>
            <w:tcW w:w="1113" w:type="dxa"/>
          </w:tcPr>
          <w:p w:rsidR="006F1DE2" w:rsidRDefault="006F1DE2" w:rsidP="00A27DA6">
            <w:pPr>
              <w:spacing w:before="40" w:after="40"/>
              <w:rPr>
                <w:rFonts w:eastAsia="Times New Roman"/>
              </w:rPr>
            </w:pPr>
            <w:r>
              <w:rPr>
                <w:rFonts w:eastAsia="Times New Roman"/>
              </w:rPr>
              <w:t>2.0</w:t>
            </w:r>
          </w:p>
        </w:tc>
        <w:tc>
          <w:tcPr>
            <w:tcW w:w="1278" w:type="dxa"/>
          </w:tcPr>
          <w:p w:rsidR="006F1DE2" w:rsidRDefault="006F1DE2" w:rsidP="00D514A3">
            <w:pPr>
              <w:spacing w:before="40" w:after="40"/>
              <w:rPr>
                <w:rFonts w:eastAsia="Times New Roman"/>
              </w:rPr>
            </w:pPr>
            <w:r>
              <w:rPr>
                <w:rFonts w:eastAsia="Times New Roman"/>
              </w:rPr>
              <w:t>02/27/2014</w:t>
            </w:r>
          </w:p>
        </w:tc>
        <w:tc>
          <w:tcPr>
            <w:tcW w:w="4377" w:type="dxa"/>
          </w:tcPr>
          <w:p w:rsidR="006F1DE2" w:rsidRDefault="006F1DE2" w:rsidP="0002750A">
            <w:pPr>
              <w:pStyle w:val="ListParagraph"/>
              <w:spacing w:before="40" w:after="40"/>
              <w:ind w:left="342"/>
              <w:rPr>
                <w:rFonts w:eastAsia="Times New Roman"/>
              </w:rPr>
            </w:pPr>
            <w:r>
              <w:rPr>
                <w:rFonts w:eastAsia="Times New Roman"/>
              </w:rPr>
              <w:t>Made changes as per review comments</w:t>
            </w:r>
          </w:p>
        </w:tc>
        <w:tc>
          <w:tcPr>
            <w:tcW w:w="2808" w:type="dxa"/>
          </w:tcPr>
          <w:p w:rsidR="006F1DE2" w:rsidRDefault="006F1DE2" w:rsidP="008B5FCB">
            <w:pPr>
              <w:pStyle w:val="ListParagraph"/>
              <w:spacing w:before="40" w:after="40"/>
              <w:ind w:left="360"/>
              <w:rPr>
                <w:rFonts w:eastAsia="Times New Roman"/>
              </w:rPr>
            </w:pPr>
            <w:r>
              <w:rPr>
                <w:rFonts w:eastAsia="Times New Roman"/>
              </w:rPr>
              <w:t>Rekha</w:t>
            </w:r>
          </w:p>
        </w:tc>
      </w:tr>
      <w:tr w:rsidR="00017AE5" w:rsidTr="00FC2A80">
        <w:tc>
          <w:tcPr>
            <w:tcW w:w="1113" w:type="dxa"/>
          </w:tcPr>
          <w:p w:rsidR="00017AE5" w:rsidRDefault="00017AE5" w:rsidP="00A27DA6">
            <w:pPr>
              <w:spacing w:before="40" w:after="40"/>
              <w:rPr>
                <w:rFonts w:eastAsia="Times New Roman"/>
              </w:rPr>
            </w:pPr>
            <w:r>
              <w:rPr>
                <w:rFonts w:eastAsia="Times New Roman"/>
              </w:rPr>
              <w:t>3.0</w:t>
            </w:r>
          </w:p>
        </w:tc>
        <w:tc>
          <w:tcPr>
            <w:tcW w:w="1278" w:type="dxa"/>
          </w:tcPr>
          <w:p w:rsidR="00017AE5" w:rsidRDefault="00017AE5" w:rsidP="00D514A3">
            <w:pPr>
              <w:spacing w:before="40" w:after="40"/>
              <w:rPr>
                <w:rFonts w:eastAsia="Times New Roman"/>
              </w:rPr>
            </w:pPr>
            <w:r>
              <w:rPr>
                <w:rFonts w:eastAsia="Times New Roman"/>
              </w:rPr>
              <w:t>0</w:t>
            </w:r>
            <w:r w:rsidR="00095102">
              <w:rPr>
                <w:rFonts w:eastAsia="Times New Roman"/>
              </w:rPr>
              <w:t>3</w:t>
            </w:r>
            <w:r>
              <w:rPr>
                <w:rFonts w:eastAsia="Times New Roman"/>
              </w:rPr>
              <w:t>/</w:t>
            </w:r>
            <w:r w:rsidR="00095102">
              <w:rPr>
                <w:rFonts w:eastAsia="Times New Roman"/>
              </w:rPr>
              <w:t>04/2014</w:t>
            </w:r>
          </w:p>
        </w:tc>
        <w:tc>
          <w:tcPr>
            <w:tcW w:w="4377" w:type="dxa"/>
          </w:tcPr>
          <w:p w:rsidR="00017AE5" w:rsidRDefault="00095102" w:rsidP="0002750A">
            <w:pPr>
              <w:pStyle w:val="ListParagraph"/>
              <w:spacing w:before="40" w:after="40"/>
              <w:ind w:left="342"/>
              <w:rPr>
                <w:rFonts w:eastAsia="Times New Roman"/>
              </w:rPr>
            </w:pPr>
            <w:r>
              <w:rPr>
                <w:rFonts w:eastAsia="Times New Roman"/>
              </w:rPr>
              <w:t>Refined the system features and the requirements</w:t>
            </w:r>
          </w:p>
        </w:tc>
        <w:tc>
          <w:tcPr>
            <w:tcW w:w="2808" w:type="dxa"/>
          </w:tcPr>
          <w:p w:rsidR="00017AE5" w:rsidRDefault="00095102" w:rsidP="008B5FCB">
            <w:pPr>
              <w:pStyle w:val="ListParagraph"/>
              <w:spacing w:before="40" w:after="40"/>
              <w:ind w:left="360"/>
              <w:rPr>
                <w:rFonts w:eastAsia="Times New Roman"/>
              </w:rPr>
            </w:pPr>
            <w:r>
              <w:rPr>
                <w:rFonts w:eastAsia="Times New Roman"/>
              </w:rPr>
              <w:t>Rekha,Prasanna, Arun,Hari</w:t>
            </w:r>
          </w:p>
        </w:tc>
      </w:tr>
      <w:tr w:rsidR="007442DC" w:rsidTr="00FC2A80">
        <w:tc>
          <w:tcPr>
            <w:tcW w:w="1113" w:type="dxa"/>
          </w:tcPr>
          <w:p w:rsidR="007442DC" w:rsidRDefault="007442DC" w:rsidP="00A27DA6">
            <w:pPr>
              <w:spacing w:before="40" w:after="40"/>
              <w:rPr>
                <w:rFonts w:eastAsia="Times New Roman"/>
              </w:rPr>
            </w:pPr>
            <w:r>
              <w:rPr>
                <w:rFonts w:eastAsia="Times New Roman"/>
              </w:rPr>
              <w:t>4.0</w:t>
            </w:r>
          </w:p>
        </w:tc>
        <w:tc>
          <w:tcPr>
            <w:tcW w:w="1278" w:type="dxa"/>
          </w:tcPr>
          <w:p w:rsidR="007442DC" w:rsidRDefault="007442DC" w:rsidP="00D514A3">
            <w:pPr>
              <w:spacing w:before="40" w:after="40"/>
              <w:rPr>
                <w:rFonts w:eastAsia="Times New Roman"/>
              </w:rPr>
            </w:pPr>
            <w:r>
              <w:rPr>
                <w:rFonts w:eastAsia="Times New Roman"/>
              </w:rPr>
              <w:t>04/19/2014</w:t>
            </w:r>
          </w:p>
        </w:tc>
        <w:tc>
          <w:tcPr>
            <w:tcW w:w="4377" w:type="dxa"/>
          </w:tcPr>
          <w:p w:rsidR="007442DC" w:rsidRDefault="007442DC" w:rsidP="0002750A">
            <w:pPr>
              <w:pStyle w:val="ListParagraph"/>
              <w:spacing w:before="40" w:after="40"/>
              <w:ind w:left="342"/>
              <w:rPr>
                <w:rFonts w:eastAsia="Times New Roman"/>
              </w:rPr>
            </w:pPr>
            <w:r>
              <w:rPr>
                <w:rFonts w:eastAsia="Times New Roman"/>
              </w:rPr>
              <w:t>Reviewed all the sections and updated</w:t>
            </w:r>
          </w:p>
        </w:tc>
        <w:tc>
          <w:tcPr>
            <w:tcW w:w="2808" w:type="dxa"/>
          </w:tcPr>
          <w:p w:rsidR="007442DC" w:rsidRDefault="007442DC" w:rsidP="008B5FCB">
            <w:pPr>
              <w:pStyle w:val="ListParagraph"/>
              <w:spacing w:before="40" w:after="40"/>
              <w:ind w:left="360"/>
              <w:rPr>
                <w:rFonts w:eastAsia="Times New Roman"/>
              </w:rPr>
            </w:pPr>
            <w:r>
              <w:rPr>
                <w:rFonts w:eastAsia="Times New Roman"/>
              </w:rPr>
              <w:t>Rekha,Prasanna, Arun,Hari</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8C6ED7" w:rsidRDefault="003D1267" w:rsidP="00AF300F">
          <w:pPr>
            <w:pStyle w:val="TOCHeading"/>
            <w:rPr>
              <w:noProof/>
            </w:rPr>
          </w:pPr>
          <w:r>
            <w:t>Contents</w:t>
          </w:r>
          <w:bookmarkStart w:id="6" w:name="_GoBack"/>
          <w:bookmarkEnd w:id="6"/>
          <w:r w:rsidR="001135B5" w:rsidRPr="001135B5">
            <w:fldChar w:fldCharType="begin"/>
          </w:r>
          <w:r>
            <w:instrText xml:space="preserve"> TOC \o "1-3" \h \z \u </w:instrText>
          </w:r>
          <w:r w:rsidR="001135B5" w:rsidRPr="001135B5">
            <w:fldChar w:fldCharType="separate"/>
          </w:r>
        </w:p>
        <w:p w:rsidR="008C6ED7" w:rsidRDefault="001135B5">
          <w:pPr>
            <w:pStyle w:val="TOC1"/>
            <w:tabs>
              <w:tab w:val="right" w:leader="dot" w:pos="9350"/>
            </w:tabs>
            <w:rPr>
              <w:noProof/>
            </w:rPr>
          </w:pPr>
          <w:hyperlink w:anchor="_Toc381694509" w:history="1">
            <w:r w:rsidR="008C6ED7" w:rsidRPr="00275C34">
              <w:rPr>
                <w:rStyle w:val="Hyperlink"/>
                <w:rFonts w:eastAsia="Times New Roman"/>
                <w:noProof/>
              </w:rPr>
              <w:t>Revision History</w:t>
            </w:r>
            <w:r w:rsidR="008C6ED7">
              <w:rPr>
                <w:noProof/>
                <w:webHidden/>
              </w:rPr>
              <w:tab/>
            </w:r>
            <w:r>
              <w:rPr>
                <w:noProof/>
                <w:webHidden/>
              </w:rPr>
              <w:fldChar w:fldCharType="begin"/>
            </w:r>
            <w:r w:rsidR="008C6ED7">
              <w:rPr>
                <w:noProof/>
                <w:webHidden/>
              </w:rPr>
              <w:instrText xml:space="preserve"> PAGEREF _Toc381694509 \h </w:instrText>
            </w:r>
            <w:r>
              <w:rPr>
                <w:noProof/>
                <w:webHidden/>
              </w:rPr>
            </w:r>
            <w:r>
              <w:rPr>
                <w:noProof/>
                <w:webHidden/>
              </w:rPr>
              <w:fldChar w:fldCharType="separate"/>
            </w:r>
            <w:r w:rsidR="008C6ED7">
              <w:rPr>
                <w:noProof/>
                <w:webHidden/>
              </w:rPr>
              <w:t>2</w:t>
            </w:r>
            <w:r>
              <w:rPr>
                <w:noProof/>
                <w:webHidden/>
              </w:rPr>
              <w:fldChar w:fldCharType="end"/>
            </w:r>
          </w:hyperlink>
        </w:p>
        <w:p w:rsidR="008C6ED7" w:rsidRDefault="001135B5">
          <w:pPr>
            <w:pStyle w:val="TOC1"/>
            <w:tabs>
              <w:tab w:val="right" w:leader="dot" w:pos="9350"/>
            </w:tabs>
            <w:rPr>
              <w:noProof/>
            </w:rPr>
          </w:pPr>
          <w:hyperlink w:anchor="_Toc381694510" w:history="1">
            <w:r w:rsidR="008C6ED7" w:rsidRPr="00275C34">
              <w:rPr>
                <w:rStyle w:val="Hyperlink"/>
                <w:rFonts w:eastAsia="Times New Roman"/>
                <w:noProof/>
              </w:rPr>
              <w:t>List of Figures</w:t>
            </w:r>
            <w:r w:rsidR="008C6ED7">
              <w:rPr>
                <w:noProof/>
                <w:webHidden/>
              </w:rPr>
              <w:tab/>
            </w:r>
            <w:r>
              <w:rPr>
                <w:noProof/>
                <w:webHidden/>
              </w:rPr>
              <w:fldChar w:fldCharType="begin"/>
            </w:r>
            <w:r w:rsidR="008C6ED7">
              <w:rPr>
                <w:noProof/>
                <w:webHidden/>
              </w:rPr>
              <w:instrText xml:space="preserve"> PAGEREF _Toc381694510 \h </w:instrText>
            </w:r>
            <w:r>
              <w:rPr>
                <w:noProof/>
                <w:webHidden/>
              </w:rPr>
            </w:r>
            <w:r>
              <w:rPr>
                <w:noProof/>
                <w:webHidden/>
              </w:rPr>
              <w:fldChar w:fldCharType="separate"/>
            </w:r>
            <w:r w:rsidR="008C6ED7">
              <w:rPr>
                <w:noProof/>
                <w:webHidden/>
              </w:rPr>
              <w:t>6</w:t>
            </w:r>
            <w:r>
              <w:rPr>
                <w:noProof/>
                <w:webHidden/>
              </w:rPr>
              <w:fldChar w:fldCharType="end"/>
            </w:r>
          </w:hyperlink>
        </w:p>
        <w:p w:rsidR="008C6ED7" w:rsidRDefault="001135B5">
          <w:pPr>
            <w:pStyle w:val="TOC1"/>
            <w:tabs>
              <w:tab w:val="right" w:leader="dot" w:pos="9350"/>
            </w:tabs>
            <w:rPr>
              <w:noProof/>
            </w:rPr>
          </w:pPr>
          <w:hyperlink w:anchor="_Toc381694511" w:history="1">
            <w:r w:rsidR="008C6ED7" w:rsidRPr="00275C34">
              <w:rPr>
                <w:rStyle w:val="Hyperlink"/>
                <w:rFonts w:eastAsia="Times New Roman"/>
                <w:noProof/>
              </w:rPr>
              <w:t>List of tables</w:t>
            </w:r>
            <w:r w:rsidR="008C6ED7">
              <w:rPr>
                <w:noProof/>
                <w:webHidden/>
              </w:rPr>
              <w:tab/>
            </w:r>
            <w:r>
              <w:rPr>
                <w:noProof/>
                <w:webHidden/>
              </w:rPr>
              <w:fldChar w:fldCharType="begin"/>
            </w:r>
            <w:r w:rsidR="008C6ED7">
              <w:rPr>
                <w:noProof/>
                <w:webHidden/>
              </w:rPr>
              <w:instrText xml:space="preserve"> PAGEREF _Toc381694511 \h </w:instrText>
            </w:r>
            <w:r>
              <w:rPr>
                <w:noProof/>
                <w:webHidden/>
              </w:rPr>
            </w:r>
            <w:r>
              <w:rPr>
                <w:noProof/>
                <w:webHidden/>
              </w:rPr>
              <w:fldChar w:fldCharType="separate"/>
            </w:r>
            <w:r w:rsidR="008C6ED7">
              <w:rPr>
                <w:noProof/>
                <w:webHidden/>
              </w:rPr>
              <w:t>7</w:t>
            </w:r>
            <w:r>
              <w:rPr>
                <w:noProof/>
                <w:webHidden/>
              </w:rPr>
              <w:fldChar w:fldCharType="end"/>
            </w:r>
          </w:hyperlink>
        </w:p>
        <w:p w:rsidR="008C6ED7" w:rsidRDefault="001135B5">
          <w:pPr>
            <w:pStyle w:val="TOC2"/>
            <w:tabs>
              <w:tab w:val="right" w:leader="dot" w:pos="9350"/>
            </w:tabs>
            <w:rPr>
              <w:noProof/>
            </w:rPr>
          </w:pPr>
          <w:hyperlink w:anchor="_Toc381694512" w:history="1">
            <w:r w:rsidR="008C6ED7" w:rsidRPr="00275C34">
              <w:rPr>
                <w:rStyle w:val="Hyperlink"/>
                <w:noProof/>
              </w:rPr>
              <w:t>1. Introduction</w:t>
            </w:r>
            <w:r w:rsidR="008C6ED7">
              <w:rPr>
                <w:noProof/>
                <w:webHidden/>
              </w:rPr>
              <w:tab/>
            </w:r>
            <w:r>
              <w:rPr>
                <w:noProof/>
                <w:webHidden/>
              </w:rPr>
              <w:fldChar w:fldCharType="begin"/>
            </w:r>
            <w:r w:rsidR="008C6ED7">
              <w:rPr>
                <w:noProof/>
                <w:webHidden/>
              </w:rPr>
              <w:instrText xml:space="preserve"> PAGEREF _Toc381694512 \h </w:instrText>
            </w:r>
            <w:r>
              <w:rPr>
                <w:noProof/>
                <w:webHidden/>
              </w:rPr>
            </w:r>
            <w:r>
              <w:rPr>
                <w:noProof/>
                <w:webHidden/>
              </w:rPr>
              <w:fldChar w:fldCharType="separate"/>
            </w:r>
            <w:r w:rsidR="008C6ED7">
              <w:rPr>
                <w:noProof/>
                <w:webHidden/>
              </w:rPr>
              <w:t>8</w:t>
            </w:r>
            <w:r>
              <w:rPr>
                <w:noProof/>
                <w:webHidden/>
              </w:rPr>
              <w:fldChar w:fldCharType="end"/>
            </w:r>
          </w:hyperlink>
        </w:p>
        <w:p w:rsidR="008C6ED7" w:rsidRDefault="001135B5">
          <w:pPr>
            <w:pStyle w:val="TOC2"/>
            <w:tabs>
              <w:tab w:val="right" w:leader="dot" w:pos="9350"/>
            </w:tabs>
            <w:rPr>
              <w:noProof/>
            </w:rPr>
          </w:pPr>
          <w:hyperlink w:anchor="_Toc381694513" w:history="1">
            <w:r w:rsidR="008C6ED7" w:rsidRPr="00275C34">
              <w:rPr>
                <w:rStyle w:val="Hyperlink"/>
                <w:rFonts w:eastAsia="Arial"/>
                <w:noProof/>
              </w:rPr>
              <w:t>1.1. Purpose</w:t>
            </w:r>
            <w:r w:rsidR="008C6ED7">
              <w:rPr>
                <w:noProof/>
                <w:webHidden/>
              </w:rPr>
              <w:tab/>
            </w:r>
            <w:r>
              <w:rPr>
                <w:noProof/>
                <w:webHidden/>
              </w:rPr>
              <w:fldChar w:fldCharType="begin"/>
            </w:r>
            <w:r w:rsidR="008C6ED7">
              <w:rPr>
                <w:noProof/>
                <w:webHidden/>
              </w:rPr>
              <w:instrText xml:space="preserve"> PAGEREF _Toc381694513 \h </w:instrText>
            </w:r>
            <w:r>
              <w:rPr>
                <w:noProof/>
                <w:webHidden/>
              </w:rPr>
            </w:r>
            <w:r>
              <w:rPr>
                <w:noProof/>
                <w:webHidden/>
              </w:rPr>
              <w:fldChar w:fldCharType="separate"/>
            </w:r>
            <w:r w:rsidR="008C6ED7">
              <w:rPr>
                <w:noProof/>
                <w:webHidden/>
              </w:rPr>
              <w:t>8</w:t>
            </w:r>
            <w:r>
              <w:rPr>
                <w:noProof/>
                <w:webHidden/>
              </w:rPr>
              <w:fldChar w:fldCharType="end"/>
            </w:r>
          </w:hyperlink>
        </w:p>
        <w:p w:rsidR="008C6ED7" w:rsidRDefault="001135B5">
          <w:pPr>
            <w:pStyle w:val="TOC2"/>
            <w:tabs>
              <w:tab w:val="right" w:leader="dot" w:pos="9350"/>
            </w:tabs>
            <w:rPr>
              <w:noProof/>
            </w:rPr>
          </w:pPr>
          <w:hyperlink w:anchor="_Toc381694514" w:history="1">
            <w:r w:rsidR="008C6ED7" w:rsidRPr="00275C34">
              <w:rPr>
                <w:rStyle w:val="Hyperlink"/>
                <w:rFonts w:eastAsia="Arial"/>
                <w:noProof/>
              </w:rPr>
              <w:t>1.2. Scope</w:t>
            </w:r>
            <w:r w:rsidR="008C6ED7">
              <w:rPr>
                <w:noProof/>
                <w:webHidden/>
              </w:rPr>
              <w:tab/>
            </w:r>
            <w:r>
              <w:rPr>
                <w:noProof/>
                <w:webHidden/>
              </w:rPr>
              <w:fldChar w:fldCharType="begin"/>
            </w:r>
            <w:r w:rsidR="008C6ED7">
              <w:rPr>
                <w:noProof/>
                <w:webHidden/>
              </w:rPr>
              <w:instrText xml:space="preserve"> PAGEREF _Toc381694514 \h </w:instrText>
            </w:r>
            <w:r>
              <w:rPr>
                <w:noProof/>
                <w:webHidden/>
              </w:rPr>
            </w:r>
            <w:r>
              <w:rPr>
                <w:noProof/>
                <w:webHidden/>
              </w:rPr>
              <w:fldChar w:fldCharType="separate"/>
            </w:r>
            <w:r w:rsidR="008C6ED7">
              <w:rPr>
                <w:noProof/>
                <w:webHidden/>
              </w:rPr>
              <w:t>8</w:t>
            </w:r>
            <w:r>
              <w:rPr>
                <w:noProof/>
                <w:webHidden/>
              </w:rPr>
              <w:fldChar w:fldCharType="end"/>
            </w:r>
          </w:hyperlink>
        </w:p>
        <w:p w:rsidR="008C6ED7" w:rsidRDefault="001135B5">
          <w:pPr>
            <w:pStyle w:val="TOC2"/>
            <w:tabs>
              <w:tab w:val="right" w:leader="dot" w:pos="9350"/>
            </w:tabs>
            <w:rPr>
              <w:noProof/>
            </w:rPr>
          </w:pPr>
          <w:hyperlink w:anchor="_Toc381694515" w:history="1">
            <w:r w:rsidR="008C6ED7" w:rsidRPr="00275C34">
              <w:rPr>
                <w:rStyle w:val="Hyperlink"/>
                <w:rFonts w:eastAsia="Arial"/>
                <w:noProof/>
              </w:rPr>
              <w:t>1.3. Overview</w:t>
            </w:r>
            <w:r w:rsidR="008C6ED7">
              <w:rPr>
                <w:noProof/>
                <w:webHidden/>
              </w:rPr>
              <w:tab/>
            </w:r>
            <w:r>
              <w:rPr>
                <w:noProof/>
                <w:webHidden/>
              </w:rPr>
              <w:fldChar w:fldCharType="begin"/>
            </w:r>
            <w:r w:rsidR="008C6ED7">
              <w:rPr>
                <w:noProof/>
                <w:webHidden/>
              </w:rPr>
              <w:instrText xml:space="preserve"> PAGEREF _Toc381694515 \h </w:instrText>
            </w:r>
            <w:r>
              <w:rPr>
                <w:noProof/>
                <w:webHidden/>
              </w:rPr>
            </w:r>
            <w:r>
              <w:rPr>
                <w:noProof/>
                <w:webHidden/>
              </w:rPr>
              <w:fldChar w:fldCharType="separate"/>
            </w:r>
            <w:r w:rsidR="008C6ED7">
              <w:rPr>
                <w:noProof/>
                <w:webHidden/>
              </w:rPr>
              <w:t>8</w:t>
            </w:r>
            <w:r>
              <w:rPr>
                <w:noProof/>
                <w:webHidden/>
              </w:rPr>
              <w:fldChar w:fldCharType="end"/>
            </w:r>
          </w:hyperlink>
        </w:p>
        <w:p w:rsidR="008C6ED7" w:rsidRDefault="001135B5">
          <w:pPr>
            <w:pStyle w:val="TOC1"/>
            <w:tabs>
              <w:tab w:val="right" w:leader="dot" w:pos="9350"/>
            </w:tabs>
            <w:rPr>
              <w:noProof/>
            </w:rPr>
          </w:pPr>
          <w:hyperlink w:anchor="_Toc381694516" w:history="1">
            <w:r w:rsidR="008C6ED7" w:rsidRPr="00275C34">
              <w:rPr>
                <w:rStyle w:val="Hyperlink"/>
                <w:noProof/>
              </w:rPr>
              <w:t>2. Overall Description</w:t>
            </w:r>
            <w:r w:rsidR="008C6ED7">
              <w:rPr>
                <w:noProof/>
                <w:webHidden/>
              </w:rPr>
              <w:tab/>
            </w:r>
            <w:r>
              <w:rPr>
                <w:noProof/>
                <w:webHidden/>
              </w:rPr>
              <w:fldChar w:fldCharType="begin"/>
            </w:r>
            <w:r w:rsidR="008C6ED7">
              <w:rPr>
                <w:noProof/>
                <w:webHidden/>
              </w:rPr>
              <w:instrText xml:space="preserve"> PAGEREF _Toc381694516 \h </w:instrText>
            </w:r>
            <w:r>
              <w:rPr>
                <w:noProof/>
                <w:webHidden/>
              </w:rPr>
            </w:r>
            <w:r>
              <w:rPr>
                <w:noProof/>
                <w:webHidden/>
              </w:rPr>
              <w:fldChar w:fldCharType="separate"/>
            </w:r>
            <w:r w:rsidR="008C6ED7">
              <w:rPr>
                <w:noProof/>
                <w:webHidden/>
              </w:rPr>
              <w:t>8</w:t>
            </w:r>
            <w:r>
              <w:rPr>
                <w:noProof/>
                <w:webHidden/>
              </w:rPr>
              <w:fldChar w:fldCharType="end"/>
            </w:r>
          </w:hyperlink>
        </w:p>
        <w:p w:rsidR="008C6ED7" w:rsidRDefault="001135B5">
          <w:pPr>
            <w:pStyle w:val="TOC2"/>
            <w:tabs>
              <w:tab w:val="right" w:leader="dot" w:pos="9350"/>
            </w:tabs>
            <w:rPr>
              <w:noProof/>
            </w:rPr>
          </w:pPr>
          <w:hyperlink w:anchor="_Toc381694517" w:history="1">
            <w:r w:rsidR="008C6ED7" w:rsidRPr="00275C34">
              <w:rPr>
                <w:rStyle w:val="Hyperlink"/>
                <w:rFonts w:eastAsia="Arial"/>
                <w:noProof/>
              </w:rPr>
              <w:t>2.1. Product Perspective</w:t>
            </w:r>
            <w:r w:rsidR="008C6ED7">
              <w:rPr>
                <w:noProof/>
                <w:webHidden/>
              </w:rPr>
              <w:tab/>
            </w:r>
            <w:r>
              <w:rPr>
                <w:noProof/>
                <w:webHidden/>
              </w:rPr>
              <w:fldChar w:fldCharType="begin"/>
            </w:r>
            <w:r w:rsidR="008C6ED7">
              <w:rPr>
                <w:noProof/>
                <w:webHidden/>
              </w:rPr>
              <w:instrText xml:space="preserve"> PAGEREF _Toc381694517 \h </w:instrText>
            </w:r>
            <w:r>
              <w:rPr>
                <w:noProof/>
                <w:webHidden/>
              </w:rPr>
            </w:r>
            <w:r>
              <w:rPr>
                <w:noProof/>
                <w:webHidden/>
              </w:rPr>
              <w:fldChar w:fldCharType="separate"/>
            </w:r>
            <w:r w:rsidR="008C6ED7">
              <w:rPr>
                <w:noProof/>
                <w:webHidden/>
              </w:rPr>
              <w:t>8</w:t>
            </w:r>
            <w:r>
              <w:rPr>
                <w:noProof/>
                <w:webHidden/>
              </w:rPr>
              <w:fldChar w:fldCharType="end"/>
            </w:r>
          </w:hyperlink>
        </w:p>
        <w:p w:rsidR="008C6ED7" w:rsidRDefault="001135B5">
          <w:pPr>
            <w:pStyle w:val="TOC2"/>
            <w:tabs>
              <w:tab w:val="right" w:leader="dot" w:pos="9350"/>
            </w:tabs>
            <w:rPr>
              <w:noProof/>
            </w:rPr>
          </w:pPr>
          <w:hyperlink w:anchor="_Toc381694518" w:history="1">
            <w:r w:rsidR="008C6ED7" w:rsidRPr="00275C34">
              <w:rPr>
                <w:rStyle w:val="Hyperlink"/>
                <w:rFonts w:eastAsia="Arial"/>
                <w:noProof/>
              </w:rPr>
              <w:t>2.2. Product Functions</w:t>
            </w:r>
            <w:r w:rsidR="008C6ED7">
              <w:rPr>
                <w:noProof/>
                <w:webHidden/>
              </w:rPr>
              <w:tab/>
            </w:r>
            <w:r>
              <w:rPr>
                <w:noProof/>
                <w:webHidden/>
              </w:rPr>
              <w:fldChar w:fldCharType="begin"/>
            </w:r>
            <w:r w:rsidR="008C6ED7">
              <w:rPr>
                <w:noProof/>
                <w:webHidden/>
              </w:rPr>
              <w:instrText xml:space="preserve"> PAGEREF _Toc381694518 \h </w:instrText>
            </w:r>
            <w:r>
              <w:rPr>
                <w:noProof/>
                <w:webHidden/>
              </w:rPr>
            </w:r>
            <w:r>
              <w:rPr>
                <w:noProof/>
                <w:webHidden/>
              </w:rPr>
              <w:fldChar w:fldCharType="separate"/>
            </w:r>
            <w:r w:rsidR="008C6ED7">
              <w:rPr>
                <w:noProof/>
                <w:webHidden/>
              </w:rPr>
              <w:t>9</w:t>
            </w:r>
            <w:r>
              <w:rPr>
                <w:noProof/>
                <w:webHidden/>
              </w:rPr>
              <w:fldChar w:fldCharType="end"/>
            </w:r>
          </w:hyperlink>
        </w:p>
        <w:p w:rsidR="008C6ED7" w:rsidRDefault="001135B5">
          <w:pPr>
            <w:pStyle w:val="TOC2"/>
            <w:tabs>
              <w:tab w:val="right" w:leader="dot" w:pos="9350"/>
            </w:tabs>
            <w:rPr>
              <w:noProof/>
            </w:rPr>
          </w:pPr>
          <w:hyperlink w:anchor="_Toc381694519" w:history="1">
            <w:r w:rsidR="008C6ED7" w:rsidRPr="00275C34">
              <w:rPr>
                <w:rStyle w:val="Hyperlink"/>
                <w:rFonts w:eastAsia="Arial"/>
                <w:noProof/>
              </w:rPr>
              <w:t>2.3. User Characteristics</w:t>
            </w:r>
            <w:r w:rsidR="008C6ED7">
              <w:rPr>
                <w:noProof/>
                <w:webHidden/>
              </w:rPr>
              <w:tab/>
            </w:r>
            <w:r>
              <w:rPr>
                <w:noProof/>
                <w:webHidden/>
              </w:rPr>
              <w:fldChar w:fldCharType="begin"/>
            </w:r>
            <w:r w:rsidR="008C6ED7">
              <w:rPr>
                <w:noProof/>
                <w:webHidden/>
              </w:rPr>
              <w:instrText xml:space="preserve"> PAGEREF _Toc381694519 \h </w:instrText>
            </w:r>
            <w:r>
              <w:rPr>
                <w:noProof/>
                <w:webHidden/>
              </w:rPr>
            </w:r>
            <w:r>
              <w:rPr>
                <w:noProof/>
                <w:webHidden/>
              </w:rPr>
              <w:fldChar w:fldCharType="separate"/>
            </w:r>
            <w:r w:rsidR="008C6ED7">
              <w:rPr>
                <w:noProof/>
                <w:webHidden/>
              </w:rPr>
              <w:t>9</w:t>
            </w:r>
            <w:r>
              <w:rPr>
                <w:noProof/>
                <w:webHidden/>
              </w:rPr>
              <w:fldChar w:fldCharType="end"/>
            </w:r>
          </w:hyperlink>
        </w:p>
        <w:p w:rsidR="008C6ED7" w:rsidRDefault="001135B5">
          <w:pPr>
            <w:pStyle w:val="TOC2"/>
            <w:tabs>
              <w:tab w:val="right" w:leader="dot" w:pos="9350"/>
            </w:tabs>
            <w:rPr>
              <w:noProof/>
            </w:rPr>
          </w:pPr>
          <w:hyperlink w:anchor="_Toc381694520" w:history="1">
            <w:r w:rsidR="008C6ED7" w:rsidRPr="00275C34">
              <w:rPr>
                <w:rStyle w:val="Hyperlink"/>
                <w:rFonts w:eastAsia="Arial"/>
                <w:noProof/>
              </w:rPr>
              <w:t>2.4. Constraints</w:t>
            </w:r>
            <w:r w:rsidR="008C6ED7">
              <w:rPr>
                <w:noProof/>
                <w:webHidden/>
              </w:rPr>
              <w:tab/>
            </w:r>
            <w:r>
              <w:rPr>
                <w:noProof/>
                <w:webHidden/>
              </w:rPr>
              <w:fldChar w:fldCharType="begin"/>
            </w:r>
            <w:r w:rsidR="008C6ED7">
              <w:rPr>
                <w:noProof/>
                <w:webHidden/>
              </w:rPr>
              <w:instrText xml:space="preserve"> PAGEREF _Toc381694520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2"/>
            <w:tabs>
              <w:tab w:val="right" w:leader="dot" w:pos="9350"/>
            </w:tabs>
            <w:rPr>
              <w:noProof/>
            </w:rPr>
          </w:pPr>
          <w:hyperlink w:anchor="_Toc381694521" w:history="1">
            <w:r w:rsidR="008C6ED7" w:rsidRPr="00275C34">
              <w:rPr>
                <w:rStyle w:val="Hyperlink"/>
                <w:rFonts w:eastAsia="Arial"/>
                <w:noProof/>
              </w:rPr>
              <w:t>2.5. Assumptions and Dependencies</w:t>
            </w:r>
            <w:r w:rsidR="008C6ED7">
              <w:rPr>
                <w:noProof/>
                <w:webHidden/>
              </w:rPr>
              <w:tab/>
            </w:r>
            <w:r>
              <w:rPr>
                <w:noProof/>
                <w:webHidden/>
              </w:rPr>
              <w:fldChar w:fldCharType="begin"/>
            </w:r>
            <w:r w:rsidR="008C6ED7">
              <w:rPr>
                <w:noProof/>
                <w:webHidden/>
              </w:rPr>
              <w:instrText xml:space="preserve"> PAGEREF _Toc381694521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1"/>
            <w:tabs>
              <w:tab w:val="right" w:leader="dot" w:pos="9350"/>
            </w:tabs>
            <w:rPr>
              <w:noProof/>
            </w:rPr>
          </w:pPr>
          <w:hyperlink w:anchor="_Toc381694522" w:history="1">
            <w:r w:rsidR="008C6ED7" w:rsidRPr="00275C34">
              <w:rPr>
                <w:rStyle w:val="Hyperlink"/>
                <w:noProof/>
              </w:rPr>
              <w:t>3. Hardware Specification</w:t>
            </w:r>
            <w:r w:rsidR="008C6ED7">
              <w:rPr>
                <w:noProof/>
                <w:webHidden/>
              </w:rPr>
              <w:tab/>
            </w:r>
            <w:r>
              <w:rPr>
                <w:noProof/>
                <w:webHidden/>
              </w:rPr>
              <w:fldChar w:fldCharType="begin"/>
            </w:r>
            <w:r w:rsidR="008C6ED7">
              <w:rPr>
                <w:noProof/>
                <w:webHidden/>
              </w:rPr>
              <w:instrText xml:space="preserve"> PAGEREF _Toc381694522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2"/>
            <w:tabs>
              <w:tab w:val="right" w:leader="dot" w:pos="9350"/>
            </w:tabs>
            <w:rPr>
              <w:noProof/>
            </w:rPr>
          </w:pPr>
          <w:hyperlink w:anchor="_Toc381694523" w:history="1">
            <w:r w:rsidR="008C6ED7" w:rsidRPr="00275C34">
              <w:rPr>
                <w:rStyle w:val="Hyperlink"/>
                <w:rFonts w:eastAsia="Arial"/>
                <w:noProof/>
              </w:rPr>
              <w:t>3.1. Sensor</w:t>
            </w:r>
            <w:r w:rsidR="008C6ED7">
              <w:rPr>
                <w:noProof/>
                <w:webHidden/>
              </w:rPr>
              <w:tab/>
            </w:r>
            <w:r>
              <w:rPr>
                <w:noProof/>
                <w:webHidden/>
              </w:rPr>
              <w:fldChar w:fldCharType="begin"/>
            </w:r>
            <w:r w:rsidR="008C6ED7">
              <w:rPr>
                <w:noProof/>
                <w:webHidden/>
              </w:rPr>
              <w:instrText xml:space="preserve"> PAGEREF _Toc381694523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24" w:history="1">
            <w:r w:rsidR="008C6ED7" w:rsidRPr="00275C34">
              <w:rPr>
                <w:rStyle w:val="Hyperlink"/>
                <w:rFonts w:eastAsia="Arial"/>
                <w:noProof/>
              </w:rPr>
              <w:t>3.1.1. Functionality</w:t>
            </w:r>
            <w:r w:rsidR="008C6ED7">
              <w:rPr>
                <w:noProof/>
                <w:webHidden/>
              </w:rPr>
              <w:tab/>
            </w:r>
            <w:r>
              <w:rPr>
                <w:noProof/>
                <w:webHidden/>
              </w:rPr>
              <w:fldChar w:fldCharType="begin"/>
            </w:r>
            <w:r w:rsidR="008C6ED7">
              <w:rPr>
                <w:noProof/>
                <w:webHidden/>
              </w:rPr>
              <w:instrText xml:space="preserve"> PAGEREF _Toc381694524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25" w:history="1">
            <w:r w:rsidR="008C6ED7" w:rsidRPr="00275C34">
              <w:rPr>
                <w:rStyle w:val="Hyperlink"/>
                <w:rFonts w:eastAsia="Arial"/>
                <w:noProof/>
              </w:rPr>
              <w:t>3.1.2. Operational Requirements</w:t>
            </w:r>
            <w:r w:rsidR="008C6ED7">
              <w:rPr>
                <w:noProof/>
                <w:webHidden/>
              </w:rPr>
              <w:tab/>
            </w:r>
            <w:r>
              <w:rPr>
                <w:noProof/>
                <w:webHidden/>
              </w:rPr>
              <w:fldChar w:fldCharType="begin"/>
            </w:r>
            <w:r w:rsidR="008C6ED7">
              <w:rPr>
                <w:noProof/>
                <w:webHidden/>
              </w:rPr>
              <w:instrText xml:space="preserve"> PAGEREF _Toc381694525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26" w:history="1">
            <w:r w:rsidR="008C6ED7" w:rsidRPr="00275C34">
              <w:rPr>
                <w:rStyle w:val="Hyperlink"/>
                <w:rFonts w:eastAsia="Arial"/>
                <w:noProof/>
              </w:rPr>
              <w:t>3.1.3. QoS Requirements</w:t>
            </w:r>
            <w:r w:rsidR="008C6ED7">
              <w:rPr>
                <w:noProof/>
                <w:webHidden/>
              </w:rPr>
              <w:tab/>
            </w:r>
            <w:r>
              <w:rPr>
                <w:noProof/>
                <w:webHidden/>
              </w:rPr>
              <w:fldChar w:fldCharType="begin"/>
            </w:r>
            <w:r w:rsidR="008C6ED7">
              <w:rPr>
                <w:noProof/>
                <w:webHidden/>
              </w:rPr>
              <w:instrText xml:space="preserve"> PAGEREF _Toc381694526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27" w:history="1">
            <w:r w:rsidR="008C6ED7" w:rsidRPr="00275C34">
              <w:rPr>
                <w:rStyle w:val="Hyperlink"/>
                <w:rFonts w:eastAsia="Arial"/>
                <w:noProof/>
              </w:rPr>
              <w:t>3.1.4. Parametric Requirements</w:t>
            </w:r>
            <w:r w:rsidR="008C6ED7">
              <w:rPr>
                <w:noProof/>
                <w:webHidden/>
              </w:rPr>
              <w:tab/>
            </w:r>
            <w:r>
              <w:rPr>
                <w:noProof/>
                <w:webHidden/>
              </w:rPr>
              <w:fldChar w:fldCharType="begin"/>
            </w:r>
            <w:r w:rsidR="008C6ED7">
              <w:rPr>
                <w:noProof/>
                <w:webHidden/>
              </w:rPr>
              <w:instrText xml:space="preserve"> PAGEREF _Toc381694527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28" w:history="1">
            <w:r w:rsidR="008C6ED7" w:rsidRPr="00275C34">
              <w:rPr>
                <w:rStyle w:val="Hyperlink"/>
                <w:rFonts w:eastAsia="Arial"/>
                <w:noProof/>
              </w:rPr>
              <w:t>3.1.5. Design Requirements</w:t>
            </w:r>
            <w:r w:rsidR="008C6ED7">
              <w:rPr>
                <w:noProof/>
                <w:webHidden/>
              </w:rPr>
              <w:tab/>
            </w:r>
            <w:r>
              <w:rPr>
                <w:noProof/>
                <w:webHidden/>
              </w:rPr>
              <w:fldChar w:fldCharType="begin"/>
            </w:r>
            <w:r w:rsidR="008C6ED7">
              <w:rPr>
                <w:noProof/>
                <w:webHidden/>
              </w:rPr>
              <w:instrText xml:space="preserve"> PAGEREF _Toc381694528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2"/>
            <w:tabs>
              <w:tab w:val="right" w:leader="dot" w:pos="9350"/>
            </w:tabs>
            <w:rPr>
              <w:noProof/>
            </w:rPr>
          </w:pPr>
          <w:hyperlink w:anchor="_Toc381694529" w:history="1">
            <w:r w:rsidR="008C6ED7" w:rsidRPr="00275C34">
              <w:rPr>
                <w:rStyle w:val="Hyperlink"/>
                <w:rFonts w:eastAsia="Arial"/>
                <w:noProof/>
              </w:rPr>
              <w:t>3.2. XBee Module</w:t>
            </w:r>
            <w:r w:rsidR="008C6ED7">
              <w:rPr>
                <w:noProof/>
                <w:webHidden/>
              </w:rPr>
              <w:tab/>
            </w:r>
            <w:r>
              <w:rPr>
                <w:noProof/>
                <w:webHidden/>
              </w:rPr>
              <w:fldChar w:fldCharType="begin"/>
            </w:r>
            <w:r w:rsidR="008C6ED7">
              <w:rPr>
                <w:noProof/>
                <w:webHidden/>
              </w:rPr>
              <w:instrText xml:space="preserve"> PAGEREF _Toc381694529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30" w:history="1">
            <w:r w:rsidR="008C6ED7" w:rsidRPr="00275C34">
              <w:rPr>
                <w:rStyle w:val="Hyperlink"/>
                <w:rFonts w:eastAsia="Arial"/>
                <w:noProof/>
              </w:rPr>
              <w:t>3.2.1. Functionality</w:t>
            </w:r>
            <w:r w:rsidR="008C6ED7">
              <w:rPr>
                <w:noProof/>
                <w:webHidden/>
              </w:rPr>
              <w:tab/>
            </w:r>
            <w:r>
              <w:rPr>
                <w:noProof/>
                <w:webHidden/>
              </w:rPr>
              <w:fldChar w:fldCharType="begin"/>
            </w:r>
            <w:r w:rsidR="008C6ED7">
              <w:rPr>
                <w:noProof/>
                <w:webHidden/>
              </w:rPr>
              <w:instrText xml:space="preserve"> PAGEREF _Toc381694530 \h </w:instrText>
            </w:r>
            <w:r>
              <w:rPr>
                <w:noProof/>
                <w:webHidden/>
              </w:rPr>
            </w:r>
            <w:r>
              <w:rPr>
                <w:noProof/>
                <w:webHidden/>
              </w:rPr>
              <w:fldChar w:fldCharType="separate"/>
            </w:r>
            <w:r w:rsidR="008C6ED7">
              <w:rPr>
                <w:noProof/>
                <w:webHidden/>
              </w:rPr>
              <w:t>10</w:t>
            </w:r>
            <w:r>
              <w:rPr>
                <w:noProof/>
                <w:webHidden/>
              </w:rPr>
              <w:fldChar w:fldCharType="end"/>
            </w:r>
          </w:hyperlink>
        </w:p>
        <w:p w:rsidR="008C6ED7" w:rsidRDefault="001135B5">
          <w:pPr>
            <w:pStyle w:val="TOC3"/>
            <w:tabs>
              <w:tab w:val="right" w:leader="dot" w:pos="9350"/>
            </w:tabs>
            <w:rPr>
              <w:noProof/>
            </w:rPr>
          </w:pPr>
          <w:hyperlink w:anchor="_Toc381694531" w:history="1">
            <w:r w:rsidR="008C6ED7" w:rsidRPr="00275C34">
              <w:rPr>
                <w:rStyle w:val="Hyperlink"/>
                <w:rFonts w:eastAsia="Arial"/>
                <w:noProof/>
              </w:rPr>
              <w:t>3.2.2. Operational Requirements</w:t>
            </w:r>
            <w:r w:rsidR="008C6ED7">
              <w:rPr>
                <w:noProof/>
                <w:webHidden/>
              </w:rPr>
              <w:tab/>
            </w:r>
            <w:r>
              <w:rPr>
                <w:noProof/>
                <w:webHidden/>
              </w:rPr>
              <w:fldChar w:fldCharType="begin"/>
            </w:r>
            <w:r w:rsidR="008C6ED7">
              <w:rPr>
                <w:noProof/>
                <w:webHidden/>
              </w:rPr>
              <w:instrText xml:space="preserve"> PAGEREF _Toc381694531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2" w:history="1">
            <w:r w:rsidR="008C6ED7" w:rsidRPr="00275C34">
              <w:rPr>
                <w:rStyle w:val="Hyperlink"/>
                <w:rFonts w:eastAsia="Arial"/>
                <w:noProof/>
              </w:rPr>
              <w:t>3.2.3. QoS Requirements</w:t>
            </w:r>
            <w:r w:rsidR="008C6ED7">
              <w:rPr>
                <w:noProof/>
                <w:webHidden/>
              </w:rPr>
              <w:tab/>
            </w:r>
            <w:r>
              <w:rPr>
                <w:noProof/>
                <w:webHidden/>
              </w:rPr>
              <w:fldChar w:fldCharType="begin"/>
            </w:r>
            <w:r w:rsidR="008C6ED7">
              <w:rPr>
                <w:noProof/>
                <w:webHidden/>
              </w:rPr>
              <w:instrText xml:space="preserve"> PAGEREF _Toc381694532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3" w:history="1">
            <w:r w:rsidR="008C6ED7" w:rsidRPr="00275C34">
              <w:rPr>
                <w:rStyle w:val="Hyperlink"/>
                <w:rFonts w:eastAsia="Arial"/>
                <w:noProof/>
              </w:rPr>
              <w:t>3.2.4. Parametric Requirements</w:t>
            </w:r>
            <w:r w:rsidR="008C6ED7">
              <w:rPr>
                <w:noProof/>
                <w:webHidden/>
              </w:rPr>
              <w:tab/>
            </w:r>
            <w:r>
              <w:rPr>
                <w:noProof/>
                <w:webHidden/>
              </w:rPr>
              <w:fldChar w:fldCharType="begin"/>
            </w:r>
            <w:r w:rsidR="008C6ED7">
              <w:rPr>
                <w:noProof/>
                <w:webHidden/>
              </w:rPr>
              <w:instrText xml:space="preserve"> PAGEREF _Toc381694533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4" w:history="1">
            <w:r w:rsidR="008C6ED7" w:rsidRPr="00275C34">
              <w:rPr>
                <w:rStyle w:val="Hyperlink"/>
                <w:rFonts w:eastAsia="Arial"/>
                <w:noProof/>
              </w:rPr>
              <w:t>3.2.5. Design Requirements</w:t>
            </w:r>
            <w:r w:rsidR="008C6ED7">
              <w:rPr>
                <w:noProof/>
                <w:webHidden/>
              </w:rPr>
              <w:tab/>
            </w:r>
            <w:r>
              <w:rPr>
                <w:noProof/>
                <w:webHidden/>
              </w:rPr>
              <w:fldChar w:fldCharType="begin"/>
            </w:r>
            <w:r w:rsidR="008C6ED7">
              <w:rPr>
                <w:noProof/>
                <w:webHidden/>
              </w:rPr>
              <w:instrText xml:space="preserve"> PAGEREF _Toc381694534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2"/>
            <w:tabs>
              <w:tab w:val="right" w:leader="dot" w:pos="9350"/>
            </w:tabs>
            <w:rPr>
              <w:noProof/>
            </w:rPr>
          </w:pPr>
          <w:hyperlink w:anchor="_Toc381694535" w:history="1">
            <w:r w:rsidR="008C6ED7" w:rsidRPr="00275C34">
              <w:rPr>
                <w:rStyle w:val="Hyperlink"/>
                <w:rFonts w:eastAsia="Arial"/>
                <w:noProof/>
              </w:rPr>
              <w:t>3.3. Solar Panel</w:t>
            </w:r>
            <w:r w:rsidR="008C6ED7">
              <w:rPr>
                <w:noProof/>
                <w:webHidden/>
              </w:rPr>
              <w:tab/>
            </w:r>
            <w:r>
              <w:rPr>
                <w:noProof/>
                <w:webHidden/>
              </w:rPr>
              <w:fldChar w:fldCharType="begin"/>
            </w:r>
            <w:r w:rsidR="008C6ED7">
              <w:rPr>
                <w:noProof/>
                <w:webHidden/>
              </w:rPr>
              <w:instrText xml:space="preserve"> PAGEREF _Toc381694535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6" w:history="1">
            <w:r w:rsidR="008C6ED7" w:rsidRPr="00275C34">
              <w:rPr>
                <w:rStyle w:val="Hyperlink"/>
                <w:rFonts w:eastAsia="Arial"/>
                <w:noProof/>
              </w:rPr>
              <w:t>3.3.1. Functionality</w:t>
            </w:r>
            <w:r w:rsidR="008C6ED7">
              <w:rPr>
                <w:noProof/>
                <w:webHidden/>
              </w:rPr>
              <w:tab/>
            </w:r>
            <w:r>
              <w:rPr>
                <w:noProof/>
                <w:webHidden/>
              </w:rPr>
              <w:fldChar w:fldCharType="begin"/>
            </w:r>
            <w:r w:rsidR="008C6ED7">
              <w:rPr>
                <w:noProof/>
                <w:webHidden/>
              </w:rPr>
              <w:instrText xml:space="preserve"> PAGEREF _Toc381694536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7" w:history="1">
            <w:r w:rsidR="008C6ED7" w:rsidRPr="00275C34">
              <w:rPr>
                <w:rStyle w:val="Hyperlink"/>
                <w:rFonts w:eastAsia="Arial"/>
                <w:noProof/>
              </w:rPr>
              <w:t>3.3.2. Operational Requirements</w:t>
            </w:r>
            <w:r w:rsidR="008C6ED7">
              <w:rPr>
                <w:noProof/>
                <w:webHidden/>
              </w:rPr>
              <w:tab/>
            </w:r>
            <w:r>
              <w:rPr>
                <w:noProof/>
                <w:webHidden/>
              </w:rPr>
              <w:fldChar w:fldCharType="begin"/>
            </w:r>
            <w:r w:rsidR="008C6ED7">
              <w:rPr>
                <w:noProof/>
                <w:webHidden/>
              </w:rPr>
              <w:instrText xml:space="preserve"> PAGEREF _Toc381694537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8" w:history="1">
            <w:r w:rsidR="008C6ED7" w:rsidRPr="00275C34">
              <w:rPr>
                <w:rStyle w:val="Hyperlink"/>
                <w:rFonts w:eastAsia="Arial"/>
                <w:noProof/>
              </w:rPr>
              <w:t>3.3.3. QoS Requirements</w:t>
            </w:r>
            <w:r w:rsidR="008C6ED7">
              <w:rPr>
                <w:noProof/>
                <w:webHidden/>
              </w:rPr>
              <w:tab/>
            </w:r>
            <w:r>
              <w:rPr>
                <w:noProof/>
                <w:webHidden/>
              </w:rPr>
              <w:fldChar w:fldCharType="begin"/>
            </w:r>
            <w:r w:rsidR="008C6ED7">
              <w:rPr>
                <w:noProof/>
                <w:webHidden/>
              </w:rPr>
              <w:instrText xml:space="preserve"> PAGEREF _Toc381694538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39" w:history="1">
            <w:r w:rsidR="008C6ED7" w:rsidRPr="00275C34">
              <w:rPr>
                <w:rStyle w:val="Hyperlink"/>
                <w:rFonts w:eastAsia="Arial"/>
                <w:noProof/>
              </w:rPr>
              <w:t>3.3.4. Parametric Requirements</w:t>
            </w:r>
            <w:r w:rsidR="008C6ED7">
              <w:rPr>
                <w:noProof/>
                <w:webHidden/>
              </w:rPr>
              <w:tab/>
            </w:r>
            <w:r>
              <w:rPr>
                <w:noProof/>
                <w:webHidden/>
              </w:rPr>
              <w:fldChar w:fldCharType="begin"/>
            </w:r>
            <w:r w:rsidR="008C6ED7">
              <w:rPr>
                <w:noProof/>
                <w:webHidden/>
              </w:rPr>
              <w:instrText xml:space="preserve"> PAGEREF _Toc381694539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40" w:history="1">
            <w:r w:rsidR="008C6ED7" w:rsidRPr="00275C34">
              <w:rPr>
                <w:rStyle w:val="Hyperlink"/>
                <w:rFonts w:eastAsia="Arial"/>
                <w:noProof/>
              </w:rPr>
              <w:t>3.3.5. Design Requirements</w:t>
            </w:r>
            <w:r w:rsidR="008C6ED7">
              <w:rPr>
                <w:noProof/>
                <w:webHidden/>
              </w:rPr>
              <w:tab/>
            </w:r>
            <w:r>
              <w:rPr>
                <w:noProof/>
                <w:webHidden/>
              </w:rPr>
              <w:fldChar w:fldCharType="begin"/>
            </w:r>
            <w:r w:rsidR="008C6ED7">
              <w:rPr>
                <w:noProof/>
                <w:webHidden/>
              </w:rPr>
              <w:instrText xml:space="preserve"> PAGEREF _Toc381694540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2"/>
            <w:tabs>
              <w:tab w:val="right" w:leader="dot" w:pos="9350"/>
            </w:tabs>
            <w:rPr>
              <w:noProof/>
            </w:rPr>
          </w:pPr>
          <w:hyperlink w:anchor="_Toc381694541" w:history="1">
            <w:r w:rsidR="008C6ED7" w:rsidRPr="00275C34">
              <w:rPr>
                <w:rStyle w:val="Hyperlink"/>
                <w:rFonts w:eastAsia="Arial"/>
                <w:noProof/>
              </w:rPr>
              <w:t>3.4. Battery</w:t>
            </w:r>
            <w:r w:rsidR="008C6ED7">
              <w:rPr>
                <w:noProof/>
                <w:webHidden/>
              </w:rPr>
              <w:tab/>
            </w:r>
            <w:r>
              <w:rPr>
                <w:noProof/>
                <w:webHidden/>
              </w:rPr>
              <w:fldChar w:fldCharType="begin"/>
            </w:r>
            <w:r w:rsidR="008C6ED7">
              <w:rPr>
                <w:noProof/>
                <w:webHidden/>
              </w:rPr>
              <w:instrText xml:space="preserve"> PAGEREF _Toc381694541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42" w:history="1">
            <w:r w:rsidR="008C6ED7" w:rsidRPr="00275C34">
              <w:rPr>
                <w:rStyle w:val="Hyperlink"/>
                <w:rFonts w:eastAsia="Arial"/>
                <w:noProof/>
              </w:rPr>
              <w:t>3.4.1. Functionality</w:t>
            </w:r>
            <w:r w:rsidR="008C6ED7">
              <w:rPr>
                <w:noProof/>
                <w:webHidden/>
              </w:rPr>
              <w:tab/>
            </w:r>
            <w:r>
              <w:rPr>
                <w:noProof/>
                <w:webHidden/>
              </w:rPr>
              <w:fldChar w:fldCharType="begin"/>
            </w:r>
            <w:r w:rsidR="008C6ED7">
              <w:rPr>
                <w:noProof/>
                <w:webHidden/>
              </w:rPr>
              <w:instrText xml:space="preserve"> PAGEREF _Toc381694542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43" w:history="1">
            <w:r w:rsidR="008C6ED7" w:rsidRPr="00275C34">
              <w:rPr>
                <w:rStyle w:val="Hyperlink"/>
                <w:rFonts w:eastAsia="Arial"/>
                <w:noProof/>
              </w:rPr>
              <w:t>3.4.2. Operational Requirements</w:t>
            </w:r>
            <w:r w:rsidR="008C6ED7">
              <w:rPr>
                <w:noProof/>
                <w:webHidden/>
              </w:rPr>
              <w:tab/>
            </w:r>
            <w:r>
              <w:rPr>
                <w:noProof/>
                <w:webHidden/>
              </w:rPr>
              <w:fldChar w:fldCharType="begin"/>
            </w:r>
            <w:r w:rsidR="008C6ED7">
              <w:rPr>
                <w:noProof/>
                <w:webHidden/>
              </w:rPr>
              <w:instrText xml:space="preserve"> PAGEREF _Toc381694543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44" w:history="1">
            <w:r w:rsidR="008C6ED7" w:rsidRPr="00275C34">
              <w:rPr>
                <w:rStyle w:val="Hyperlink"/>
                <w:rFonts w:eastAsia="Arial"/>
                <w:noProof/>
              </w:rPr>
              <w:t>3.4.3. QoS Requirements</w:t>
            </w:r>
            <w:r w:rsidR="008C6ED7">
              <w:rPr>
                <w:noProof/>
                <w:webHidden/>
              </w:rPr>
              <w:tab/>
            </w:r>
            <w:r>
              <w:rPr>
                <w:noProof/>
                <w:webHidden/>
              </w:rPr>
              <w:fldChar w:fldCharType="begin"/>
            </w:r>
            <w:r w:rsidR="008C6ED7">
              <w:rPr>
                <w:noProof/>
                <w:webHidden/>
              </w:rPr>
              <w:instrText xml:space="preserve"> PAGEREF _Toc381694544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3"/>
            <w:tabs>
              <w:tab w:val="right" w:leader="dot" w:pos="9350"/>
            </w:tabs>
            <w:rPr>
              <w:noProof/>
            </w:rPr>
          </w:pPr>
          <w:hyperlink w:anchor="_Toc381694545" w:history="1">
            <w:r w:rsidR="008C6ED7" w:rsidRPr="00275C34">
              <w:rPr>
                <w:rStyle w:val="Hyperlink"/>
                <w:rFonts w:eastAsia="Arial"/>
                <w:noProof/>
              </w:rPr>
              <w:t>3.4.4. Parametric Requirements</w:t>
            </w:r>
            <w:r w:rsidR="008C6ED7">
              <w:rPr>
                <w:noProof/>
                <w:webHidden/>
              </w:rPr>
              <w:tab/>
            </w:r>
            <w:r>
              <w:rPr>
                <w:noProof/>
                <w:webHidden/>
              </w:rPr>
              <w:fldChar w:fldCharType="begin"/>
            </w:r>
            <w:r w:rsidR="008C6ED7">
              <w:rPr>
                <w:noProof/>
                <w:webHidden/>
              </w:rPr>
              <w:instrText xml:space="preserve"> PAGEREF _Toc381694545 \h </w:instrText>
            </w:r>
            <w:r>
              <w:rPr>
                <w:noProof/>
                <w:webHidden/>
              </w:rPr>
            </w:r>
            <w:r>
              <w:rPr>
                <w:noProof/>
                <w:webHidden/>
              </w:rPr>
              <w:fldChar w:fldCharType="separate"/>
            </w:r>
            <w:r w:rsidR="008C6ED7">
              <w:rPr>
                <w:noProof/>
                <w:webHidden/>
              </w:rPr>
              <w:t>11</w:t>
            </w:r>
            <w:r>
              <w:rPr>
                <w:noProof/>
                <w:webHidden/>
              </w:rPr>
              <w:fldChar w:fldCharType="end"/>
            </w:r>
          </w:hyperlink>
        </w:p>
        <w:p w:rsidR="008C6ED7" w:rsidRDefault="001135B5">
          <w:pPr>
            <w:pStyle w:val="TOC2"/>
            <w:tabs>
              <w:tab w:val="right" w:leader="dot" w:pos="9350"/>
            </w:tabs>
            <w:rPr>
              <w:noProof/>
            </w:rPr>
          </w:pPr>
          <w:hyperlink w:anchor="_Toc381694546" w:history="1">
            <w:r w:rsidR="008C6ED7" w:rsidRPr="00275C34">
              <w:rPr>
                <w:rStyle w:val="Hyperlink"/>
                <w:rFonts w:eastAsia="Arial"/>
                <w:noProof/>
              </w:rPr>
              <w:t>3.5. Controller</w:t>
            </w:r>
            <w:r w:rsidR="008C6ED7">
              <w:rPr>
                <w:noProof/>
                <w:webHidden/>
              </w:rPr>
              <w:tab/>
            </w:r>
            <w:r>
              <w:rPr>
                <w:noProof/>
                <w:webHidden/>
              </w:rPr>
              <w:fldChar w:fldCharType="begin"/>
            </w:r>
            <w:r w:rsidR="008C6ED7">
              <w:rPr>
                <w:noProof/>
                <w:webHidden/>
              </w:rPr>
              <w:instrText xml:space="preserve"> PAGEREF _Toc381694546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47" w:history="1">
            <w:r w:rsidR="008C6ED7" w:rsidRPr="00275C34">
              <w:rPr>
                <w:rStyle w:val="Hyperlink"/>
                <w:rFonts w:eastAsia="Arial"/>
                <w:noProof/>
              </w:rPr>
              <w:t>3.5.1. Functionality</w:t>
            </w:r>
            <w:r w:rsidR="008C6ED7">
              <w:rPr>
                <w:noProof/>
                <w:webHidden/>
              </w:rPr>
              <w:tab/>
            </w:r>
            <w:r>
              <w:rPr>
                <w:noProof/>
                <w:webHidden/>
              </w:rPr>
              <w:fldChar w:fldCharType="begin"/>
            </w:r>
            <w:r w:rsidR="008C6ED7">
              <w:rPr>
                <w:noProof/>
                <w:webHidden/>
              </w:rPr>
              <w:instrText xml:space="preserve"> PAGEREF _Toc381694547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48" w:history="1">
            <w:r w:rsidR="008C6ED7" w:rsidRPr="00275C34">
              <w:rPr>
                <w:rStyle w:val="Hyperlink"/>
                <w:rFonts w:eastAsia="Arial"/>
                <w:noProof/>
              </w:rPr>
              <w:t>3.5.2. Operational Requirements</w:t>
            </w:r>
            <w:r w:rsidR="008C6ED7">
              <w:rPr>
                <w:noProof/>
                <w:webHidden/>
              </w:rPr>
              <w:tab/>
            </w:r>
            <w:r>
              <w:rPr>
                <w:noProof/>
                <w:webHidden/>
              </w:rPr>
              <w:fldChar w:fldCharType="begin"/>
            </w:r>
            <w:r w:rsidR="008C6ED7">
              <w:rPr>
                <w:noProof/>
                <w:webHidden/>
              </w:rPr>
              <w:instrText xml:space="preserve"> PAGEREF _Toc381694548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49" w:history="1">
            <w:r w:rsidR="008C6ED7" w:rsidRPr="00275C34">
              <w:rPr>
                <w:rStyle w:val="Hyperlink"/>
                <w:rFonts w:eastAsia="Arial"/>
                <w:noProof/>
              </w:rPr>
              <w:t>3.5.3. QoS Requirements</w:t>
            </w:r>
            <w:r w:rsidR="008C6ED7">
              <w:rPr>
                <w:noProof/>
                <w:webHidden/>
              </w:rPr>
              <w:tab/>
            </w:r>
            <w:r>
              <w:rPr>
                <w:noProof/>
                <w:webHidden/>
              </w:rPr>
              <w:fldChar w:fldCharType="begin"/>
            </w:r>
            <w:r w:rsidR="008C6ED7">
              <w:rPr>
                <w:noProof/>
                <w:webHidden/>
              </w:rPr>
              <w:instrText xml:space="preserve"> PAGEREF _Toc381694549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0" w:history="1">
            <w:r w:rsidR="008C6ED7" w:rsidRPr="00275C34">
              <w:rPr>
                <w:rStyle w:val="Hyperlink"/>
                <w:rFonts w:eastAsia="Arial"/>
                <w:noProof/>
              </w:rPr>
              <w:t>3.5.4. Parametric Requirements</w:t>
            </w:r>
            <w:r w:rsidR="008C6ED7">
              <w:rPr>
                <w:noProof/>
                <w:webHidden/>
              </w:rPr>
              <w:tab/>
            </w:r>
            <w:r>
              <w:rPr>
                <w:noProof/>
                <w:webHidden/>
              </w:rPr>
              <w:fldChar w:fldCharType="begin"/>
            </w:r>
            <w:r w:rsidR="008C6ED7">
              <w:rPr>
                <w:noProof/>
                <w:webHidden/>
              </w:rPr>
              <w:instrText xml:space="preserve"> PAGEREF _Toc381694550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1" w:history="1">
            <w:r w:rsidR="008C6ED7" w:rsidRPr="00275C34">
              <w:rPr>
                <w:rStyle w:val="Hyperlink"/>
                <w:rFonts w:eastAsia="Arial"/>
                <w:noProof/>
              </w:rPr>
              <w:t>3.5.5. Design Requirements</w:t>
            </w:r>
            <w:r w:rsidR="008C6ED7">
              <w:rPr>
                <w:noProof/>
                <w:webHidden/>
              </w:rPr>
              <w:tab/>
            </w:r>
            <w:r>
              <w:rPr>
                <w:noProof/>
                <w:webHidden/>
              </w:rPr>
              <w:fldChar w:fldCharType="begin"/>
            </w:r>
            <w:r w:rsidR="008C6ED7">
              <w:rPr>
                <w:noProof/>
                <w:webHidden/>
              </w:rPr>
              <w:instrText xml:space="preserve"> PAGEREF _Toc381694551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2"/>
            <w:tabs>
              <w:tab w:val="right" w:leader="dot" w:pos="9350"/>
            </w:tabs>
            <w:rPr>
              <w:noProof/>
            </w:rPr>
          </w:pPr>
          <w:hyperlink w:anchor="_Toc381694552" w:history="1">
            <w:r w:rsidR="008C6ED7" w:rsidRPr="00275C34">
              <w:rPr>
                <w:rStyle w:val="Hyperlink"/>
                <w:rFonts w:eastAsia="Arial"/>
                <w:noProof/>
              </w:rPr>
              <w:t>3.6. WiFi Dongle</w:t>
            </w:r>
            <w:r w:rsidR="008C6ED7">
              <w:rPr>
                <w:noProof/>
                <w:webHidden/>
              </w:rPr>
              <w:tab/>
            </w:r>
            <w:r>
              <w:rPr>
                <w:noProof/>
                <w:webHidden/>
              </w:rPr>
              <w:fldChar w:fldCharType="begin"/>
            </w:r>
            <w:r w:rsidR="008C6ED7">
              <w:rPr>
                <w:noProof/>
                <w:webHidden/>
              </w:rPr>
              <w:instrText xml:space="preserve"> PAGEREF _Toc381694552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3" w:history="1">
            <w:r w:rsidR="008C6ED7" w:rsidRPr="00275C34">
              <w:rPr>
                <w:rStyle w:val="Hyperlink"/>
                <w:rFonts w:eastAsia="Arial"/>
                <w:noProof/>
              </w:rPr>
              <w:t>3.6.1. Functionality</w:t>
            </w:r>
            <w:r w:rsidR="008C6ED7">
              <w:rPr>
                <w:noProof/>
                <w:webHidden/>
              </w:rPr>
              <w:tab/>
            </w:r>
            <w:r>
              <w:rPr>
                <w:noProof/>
                <w:webHidden/>
              </w:rPr>
              <w:fldChar w:fldCharType="begin"/>
            </w:r>
            <w:r w:rsidR="008C6ED7">
              <w:rPr>
                <w:noProof/>
                <w:webHidden/>
              </w:rPr>
              <w:instrText xml:space="preserve"> PAGEREF _Toc381694553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4" w:history="1">
            <w:r w:rsidR="008C6ED7" w:rsidRPr="00275C34">
              <w:rPr>
                <w:rStyle w:val="Hyperlink"/>
                <w:rFonts w:eastAsia="Arial"/>
                <w:noProof/>
              </w:rPr>
              <w:t>3.6.2. Operational Requirements</w:t>
            </w:r>
            <w:r w:rsidR="008C6ED7">
              <w:rPr>
                <w:noProof/>
                <w:webHidden/>
              </w:rPr>
              <w:tab/>
            </w:r>
            <w:r>
              <w:rPr>
                <w:noProof/>
                <w:webHidden/>
              </w:rPr>
              <w:fldChar w:fldCharType="begin"/>
            </w:r>
            <w:r w:rsidR="008C6ED7">
              <w:rPr>
                <w:noProof/>
                <w:webHidden/>
              </w:rPr>
              <w:instrText xml:space="preserve"> PAGEREF _Toc381694554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5" w:history="1">
            <w:r w:rsidR="008C6ED7" w:rsidRPr="00275C34">
              <w:rPr>
                <w:rStyle w:val="Hyperlink"/>
                <w:rFonts w:eastAsia="Arial"/>
                <w:noProof/>
              </w:rPr>
              <w:t>3.6.3. QoS Requirements</w:t>
            </w:r>
            <w:r w:rsidR="008C6ED7">
              <w:rPr>
                <w:noProof/>
                <w:webHidden/>
              </w:rPr>
              <w:tab/>
            </w:r>
            <w:r>
              <w:rPr>
                <w:noProof/>
                <w:webHidden/>
              </w:rPr>
              <w:fldChar w:fldCharType="begin"/>
            </w:r>
            <w:r w:rsidR="008C6ED7">
              <w:rPr>
                <w:noProof/>
                <w:webHidden/>
              </w:rPr>
              <w:instrText xml:space="preserve"> PAGEREF _Toc381694555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6" w:history="1">
            <w:r w:rsidR="008C6ED7" w:rsidRPr="00275C34">
              <w:rPr>
                <w:rStyle w:val="Hyperlink"/>
                <w:rFonts w:eastAsia="Arial"/>
                <w:noProof/>
              </w:rPr>
              <w:t>3.6.4. Parametric Requirements</w:t>
            </w:r>
            <w:r w:rsidR="008C6ED7">
              <w:rPr>
                <w:noProof/>
                <w:webHidden/>
              </w:rPr>
              <w:tab/>
            </w:r>
            <w:r>
              <w:rPr>
                <w:noProof/>
                <w:webHidden/>
              </w:rPr>
              <w:fldChar w:fldCharType="begin"/>
            </w:r>
            <w:r w:rsidR="008C6ED7">
              <w:rPr>
                <w:noProof/>
                <w:webHidden/>
              </w:rPr>
              <w:instrText xml:space="preserve"> PAGEREF _Toc381694556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3"/>
            <w:tabs>
              <w:tab w:val="right" w:leader="dot" w:pos="9350"/>
            </w:tabs>
            <w:rPr>
              <w:noProof/>
            </w:rPr>
          </w:pPr>
          <w:hyperlink w:anchor="_Toc381694557" w:history="1">
            <w:r w:rsidR="008C6ED7" w:rsidRPr="00275C34">
              <w:rPr>
                <w:rStyle w:val="Hyperlink"/>
                <w:rFonts w:eastAsia="Arial"/>
                <w:noProof/>
              </w:rPr>
              <w:t>3.6.5. Design Requirements</w:t>
            </w:r>
            <w:r w:rsidR="008C6ED7">
              <w:rPr>
                <w:noProof/>
                <w:webHidden/>
              </w:rPr>
              <w:tab/>
            </w:r>
            <w:r>
              <w:rPr>
                <w:noProof/>
                <w:webHidden/>
              </w:rPr>
              <w:fldChar w:fldCharType="begin"/>
            </w:r>
            <w:r w:rsidR="008C6ED7">
              <w:rPr>
                <w:noProof/>
                <w:webHidden/>
              </w:rPr>
              <w:instrText xml:space="preserve"> PAGEREF _Toc381694557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1"/>
            <w:tabs>
              <w:tab w:val="right" w:leader="dot" w:pos="9350"/>
            </w:tabs>
            <w:rPr>
              <w:noProof/>
            </w:rPr>
          </w:pPr>
          <w:hyperlink w:anchor="_Toc381694558" w:history="1">
            <w:r w:rsidR="008C6ED7" w:rsidRPr="00275C34">
              <w:rPr>
                <w:rStyle w:val="Hyperlink"/>
                <w:noProof/>
              </w:rPr>
              <w:t>4. External Interface Requirements</w:t>
            </w:r>
            <w:r w:rsidR="008C6ED7">
              <w:rPr>
                <w:noProof/>
                <w:webHidden/>
              </w:rPr>
              <w:tab/>
            </w:r>
            <w:r>
              <w:rPr>
                <w:noProof/>
                <w:webHidden/>
              </w:rPr>
              <w:fldChar w:fldCharType="begin"/>
            </w:r>
            <w:r w:rsidR="008C6ED7">
              <w:rPr>
                <w:noProof/>
                <w:webHidden/>
              </w:rPr>
              <w:instrText xml:space="preserve"> PAGEREF _Toc381694558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2"/>
            <w:tabs>
              <w:tab w:val="right" w:leader="dot" w:pos="9350"/>
            </w:tabs>
            <w:rPr>
              <w:noProof/>
            </w:rPr>
          </w:pPr>
          <w:hyperlink w:anchor="_Toc381694559" w:history="1">
            <w:r w:rsidR="008C6ED7" w:rsidRPr="00275C34">
              <w:rPr>
                <w:rStyle w:val="Hyperlink"/>
                <w:noProof/>
              </w:rPr>
              <w:t>4. 1. User Interfaces</w:t>
            </w:r>
            <w:r w:rsidR="008C6ED7">
              <w:rPr>
                <w:noProof/>
                <w:webHidden/>
              </w:rPr>
              <w:tab/>
            </w:r>
            <w:r>
              <w:rPr>
                <w:noProof/>
                <w:webHidden/>
              </w:rPr>
              <w:fldChar w:fldCharType="begin"/>
            </w:r>
            <w:r w:rsidR="008C6ED7">
              <w:rPr>
                <w:noProof/>
                <w:webHidden/>
              </w:rPr>
              <w:instrText xml:space="preserve"> PAGEREF _Toc381694559 \h </w:instrText>
            </w:r>
            <w:r>
              <w:rPr>
                <w:noProof/>
                <w:webHidden/>
              </w:rPr>
            </w:r>
            <w:r>
              <w:rPr>
                <w:noProof/>
                <w:webHidden/>
              </w:rPr>
              <w:fldChar w:fldCharType="separate"/>
            </w:r>
            <w:r w:rsidR="008C6ED7">
              <w:rPr>
                <w:noProof/>
                <w:webHidden/>
              </w:rPr>
              <w:t>12</w:t>
            </w:r>
            <w:r>
              <w:rPr>
                <w:noProof/>
                <w:webHidden/>
              </w:rPr>
              <w:fldChar w:fldCharType="end"/>
            </w:r>
          </w:hyperlink>
        </w:p>
        <w:p w:rsidR="008C6ED7" w:rsidRDefault="001135B5">
          <w:pPr>
            <w:pStyle w:val="TOC2"/>
            <w:tabs>
              <w:tab w:val="right" w:leader="dot" w:pos="9350"/>
            </w:tabs>
            <w:rPr>
              <w:noProof/>
            </w:rPr>
          </w:pPr>
          <w:hyperlink w:anchor="_Toc381694560" w:history="1">
            <w:r w:rsidR="008C6ED7" w:rsidRPr="00275C34">
              <w:rPr>
                <w:rStyle w:val="Hyperlink"/>
                <w:noProof/>
              </w:rPr>
              <w:t>4. 2. Hardware Interfaces</w:t>
            </w:r>
            <w:r w:rsidR="008C6ED7">
              <w:rPr>
                <w:noProof/>
                <w:webHidden/>
              </w:rPr>
              <w:tab/>
            </w:r>
            <w:r>
              <w:rPr>
                <w:noProof/>
                <w:webHidden/>
              </w:rPr>
              <w:fldChar w:fldCharType="begin"/>
            </w:r>
            <w:r w:rsidR="008C6ED7">
              <w:rPr>
                <w:noProof/>
                <w:webHidden/>
              </w:rPr>
              <w:instrText xml:space="preserve"> PAGEREF _Toc381694560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2"/>
            <w:tabs>
              <w:tab w:val="right" w:leader="dot" w:pos="9350"/>
            </w:tabs>
            <w:rPr>
              <w:noProof/>
            </w:rPr>
          </w:pPr>
          <w:hyperlink w:anchor="_Toc381694561" w:history="1">
            <w:r w:rsidR="008C6ED7" w:rsidRPr="00275C34">
              <w:rPr>
                <w:rStyle w:val="Hyperlink"/>
                <w:noProof/>
              </w:rPr>
              <w:t>4. 3. Software Interfaces</w:t>
            </w:r>
            <w:r w:rsidR="008C6ED7">
              <w:rPr>
                <w:noProof/>
                <w:webHidden/>
              </w:rPr>
              <w:tab/>
            </w:r>
            <w:r>
              <w:rPr>
                <w:noProof/>
                <w:webHidden/>
              </w:rPr>
              <w:fldChar w:fldCharType="begin"/>
            </w:r>
            <w:r w:rsidR="008C6ED7">
              <w:rPr>
                <w:noProof/>
                <w:webHidden/>
              </w:rPr>
              <w:instrText xml:space="preserve"> PAGEREF _Toc381694561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2"/>
            <w:tabs>
              <w:tab w:val="right" w:leader="dot" w:pos="9350"/>
            </w:tabs>
            <w:rPr>
              <w:noProof/>
            </w:rPr>
          </w:pPr>
          <w:hyperlink w:anchor="_Toc381694562" w:history="1">
            <w:r w:rsidR="008C6ED7" w:rsidRPr="00275C34">
              <w:rPr>
                <w:rStyle w:val="Hyperlink"/>
                <w:noProof/>
              </w:rPr>
              <w:t>4. 4. Communication Protocols and Interfaces</w:t>
            </w:r>
            <w:r w:rsidR="008C6ED7">
              <w:rPr>
                <w:noProof/>
                <w:webHidden/>
              </w:rPr>
              <w:tab/>
            </w:r>
            <w:r>
              <w:rPr>
                <w:noProof/>
                <w:webHidden/>
              </w:rPr>
              <w:fldChar w:fldCharType="begin"/>
            </w:r>
            <w:r w:rsidR="008C6ED7">
              <w:rPr>
                <w:noProof/>
                <w:webHidden/>
              </w:rPr>
              <w:instrText xml:space="preserve"> PAGEREF _Toc381694562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1"/>
            <w:tabs>
              <w:tab w:val="right" w:leader="dot" w:pos="9350"/>
            </w:tabs>
            <w:rPr>
              <w:noProof/>
            </w:rPr>
          </w:pPr>
          <w:hyperlink w:anchor="_Toc381694563" w:history="1">
            <w:r w:rsidR="008C6ED7" w:rsidRPr="00275C34">
              <w:rPr>
                <w:rStyle w:val="Hyperlink"/>
                <w:noProof/>
              </w:rPr>
              <w:t>5. System Features</w:t>
            </w:r>
            <w:r w:rsidR="008C6ED7">
              <w:rPr>
                <w:noProof/>
                <w:webHidden/>
              </w:rPr>
              <w:tab/>
            </w:r>
            <w:r>
              <w:rPr>
                <w:noProof/>
                <w:webHidden/>
              </w:rPr>
              <w:fldChar w:fldCharType="begin"/>
            </w:r>
            <w:r w:rsidR="008C6ED7">
              <w:rPr>
                <w:noProof/>
                <w:webHidden/>
              </w:rPr>
              <w:instrText xml:space="preserve"> PAGEREF _Toc381694563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2"/>
            <w:tabs>
              <w:tab w:val="right" w:leader="dot" w:pos="9350"/>
            </w:tabs>
            <w:rPr>
              <w:noProof/>
            </w:rPr>
          </w:pPr>
          <w:hyperlink w:anchor="_Toc381694564" w:history="1">
            <w:r w:rsidR="008C6ED7" w:rsidRPr="00275C34">
              <w:rPr>
                <w:rStyle w:val="Hyperlink"/>
                <w:noProof/>
              </w:rPr>
              <w:t>5.1. Find Vacant Parking Spot</w:t>
            </w:r>
            <w:r w:rsidR="008C6ED7">
              <w:rPr>
                <w:noProof/>
                <w:webHidden/>
              </w:rPr>
              <w:tab/>
            </w:r>
            <w:r>
              <w:rPr>
                <w:noProof/>
                <w:webHidden/>
              </w:rPr>
              <w:fldChar w:fldCharType="begin"/>
            </w:r>
            <w:r w:rsidR="008C6ED7">
              <w:rPr>
                <w:noProof/>
                <w:webHidden/>
              </w:rPr>
              <w:instrText xml:space="preserve"> PAGEREF _Toc381694564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3"/>
            <w:tabs>
              <w:tab w:val="right" w:leader="dot" w:pos="9350"/>
            </w:tabs>
            <w:rPr>
              <w:noProof/>
            </w:rPr>
          </w:pPr>
          <w:hyperlink w:anchor="_Toc381694565" w:history="1">
            <w:r w:rsidR="008C6ED7" w:rsidRPr="00275C34">
              <w:rPr>
                <w:rStyle w:val="Hyperlink"/>
                <w:noProof/>
              </w:rPr>
              <w:t>5.1.1. Description</w:t>
            </w:r>
            <w:r w:rsidR="008C6ED7">
              <w:rPr>
                <w:noProof/>
                <w:webHidden/>
              </w:rPr>
              <w:tab/>
            </w:r>
            <w:r>
              <w:rPr>
                <w:noProof/>
                <w:webHidden/>
              </w:rPr>
              <w:fldChar w:fldCharType="begin"/>
            </w:r>
            <w:r w:rsidR="008C6ED7">
              <w:rPr>
                <w:noProof/>
                <w:webHidden/>
              </w:rPr>
              <w:instrText xml:space="preserve"> PAGEREF _Toc381694565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3"/>
            <w:tabs>
              <w:tab w:val="right" w:leader="dot" w:pos="9350"/>
            </w:tabs>
            <w:rPr>
              <w:noProof/>
            </w:rPr>
          </w:pPr>
          <w:hyperlink w:anchor="_Toc381694566" w:history="1">
            <w:r w:rsidR="008C6ED7" w:rsidRPr="00275C34">
              <w:rPr>
                <w:rStyle w:val="Hyperlink"/>
                <w:noProof/>
              </w:rPr>
              <w:t>5.1.2. Action/result</w:t>
            </w:r>
            <w:r w:rsidR="008C6ED7">
              <w:rPr>
                <w:noProof/>
                <w:webHidden/>
              </w:rPr>
              <w:tab/>
            </w:r>
            <w:r>
              <w:rPr>
                <w:noProof/>
                <w:webHidden/>
              </w:rPr>
              <w:fldChar w:fldCharType="begin"/>
            </w:r>
            <w:r w:rsidR="008C6ED7">
              <w:rPr>
                <w:noProof/>
                <w:webHidden/>
              </w:rPr>
              <w:instrText xml:space="preserve"> PAGEREF _Toc381694566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3"/>
            <w:tabs>
              <w:tab w:val="right" w:leader="dot" w:pos="9350"/>
            </w:tabs>
            <w:rPr>
              <w:noProof/>
            </w:rPr>
          </w:pPr>
          <w:hyperlink w:anchor="_Toc381694567" w:history="1">
            <w:r w:rsidR="008C6ED7" w:rsidRPr="00275C34">
              <w:rPr>
                <w:rStyle w:val="Hyperlink"/>
                <w:noProof/>
              </w:rPr>
              <w:t>5.1.3. Functional Requirements</w:t>
            </w:r>
            <w:r w:rsidR="008C6ED7">
              <w:rPr>
                <w:noProof/>
                <w:webHidden/>
              </w:rPr>
              <w:tab/>
            </w:r>
            <w:r>
              <w:rPr>
                <w:noProof/>
                <w:webHidden/>
              </w:rPr>
              <w:fldChar w:fldCharType="begin"/>
            </w:r>
            <w:r w:rsidR="008C6ED7">
              <w:rPr>
                <w:noProof/>
                <w:webHidden/>
              </w:rPr>
              <w:instrText xml:space="preserve"> PAGEREF _Toc381694567 \h </w:instrText>
            </w:r>
            <w:r>
              <w:rPr>
                <w:noProof/>
                <w:webHidden/>
              </w:rPr>
            </w:r>
            <w:r>
              <w:rPr>
                <w:noProof/>
                <w:webHidden/>
              </w:rPr>
              <w:fldChar w:fldCharType="separate"/>
            </w:r>
            <w:r w:rsidR="008C6ED7">
              <w:rPr>
                <w:noProof/>
                <w:webHidden/>
              </w:rPr>
              <w:t>13</w:t>
            </w:r>
            <w:r>
              <w:rPr>
                <w:noProof/>
                <w:webHidden/>
              </w:rPr>
              <w:fldChar w:fldCharType="end"/>
            </w:r>
          </w:hyperlink>
        </w:p>
        <w:p w:rsidR="008C6ED7" w:rsidRDefault="001135B5">
          <w:pPr>
            <w:pStyle w:val="TOC3"/>
            <w:tabs>
              <w:tab w:val="right" w:leader="dot" w:pos="9350"/>
            </w:tabs>
            <w:rPr>
              <w:noProof/>
            </w:rPr>
          </w:pPr>
          <w:hyperlink w:anchor="_Toc381694568" w:history="1">
            <w:r w:rsidR="008C6ED7" w:rsidRPr="00275C34">
              <w:rPr>
                <w:rStyle w:val="Hyperlink"/>
                <w:noProof/>
              </w:rPr>
              <w:t>5.1.4. NFR</w:t>
            </w:r>
            <w:r w:rsidR="008C6ED7">
              <w:rPr>
                <w:noProof/>
                <w:webHidden/>
              </w:rPr>
              <w:tab/>
            </w:r>
            <w:r>
              <w:rPr>
                <w:noProof/>
                <w:webHidden/>
              </w:rPr>
              <w:fldChar w:fldCharType="begin"/>
            </w:r>
            <w:r w:rsidR="008C6ED7">
              <w:rPr>
                <w:noProof/>
                <w:webHidden/>
              </w:rPr>
              <w:instrText xml:space="preserve"> PAGEREF _Toc381694568 \h </w:instrText>
            </w:r>
            <w:r>
              <w:rPr>
                <w:noProof/>
                <w:webHidden/>
              </w:rPr>
            </w:r>
            <w:r>
              <w:rPr>
                <w:noProof/>
                <w:webHidden/>
              </w:rPr>
              <w:fldChar w:fldCharType="separate"/>
            </w:r>
            <w:r w:rsidR="008C6ED7">
              <w:rPr>
                <w:noProof/>
                <w:webHidden/>
              </w:rPr>
              <w:t>14</w:t>
            </w:r>
            <w:r>
              <w:rPr>
                <w:noProof/>
                <w:webHidden/>
              </w:rPr>
              <w:fldChar w:fldCharType="end"/>
            </w:r>
          </w:hyperlink>
        </w:p>
        <w:p w:rsidR="008C6ED7" w:rsidRDefault="001135B5">
          <w:pPr>
            <w:pStyle w:val="TOC2"/>
            <w:tabs>
              <w:tab w:val="right" w:leader="dot" w:pos="9350"/>
            </w:tabs>
            <w:rPr>
              <w:noProof/>
            </w:rPr>
          </w:pPr>
          <w:hyperlink w:anchor="_Toc381694569" w:history="1">
            <w:r w:rsidR="008C6ED7" w:rsidRPr="00275C34">
              <w:rPr>
                <w:rStyle w:val="Hyperlink"/>
                <w:noProof/>
              </w:rPr>
              <w:t>5.2. Set the Color code</w:t>
            </w:r>
            <w:r w:rsidR="008C6ED7">
              <w:rPr>
                <w:noProof/>
                <w:webHidden/>
              </w:rPr>
              <w:tab/>
            </w:r>
            <w:r>
              <w:rPr>
                <w:noProof/>
                <w:webHidden/>
              </w:rPr>
              <w:fldChar w:fldCharType="begin"/>
            </w:r>
            <w:r w:rsidR="008C6ED7">
              <w:rPr>
                <w:noProof/>
                <w:webHidden/>
              </w:rPr>
              <w:instrText xml:space="preserve"> PAGEREF _Toc381694569 \h </w:instrText>
            </w:r>
            <w:r>
              <w:rPr>
                <w:noProof/>
                <w:webHidden/>
              </w:rPr>
            </w:r>
            <w:r>
              <w:rPr>
                <w:noProof/>
                <w:webHidden/>
              </w:rPr>
              <w:fldChar w:fldCharType="separate"/>
            </w:r>
            <w:r w:rsidR="008C6ED7">
              <w:rPr>
                <w:noProof/>
                <w:webHidden/>
              </w:rPr>
              <w:t>14</w:t>
            </w:r>
            <w:r>
              <w:rPr>
                <w:noProof/>
                <w:webHidden/>
              </w:rPr>
              <w:fldChar w:fldCharType="end"/>
            </w:r>
          </w:hyperlink>
        </w:p>
        <w:p w:rsidR="008C6ED7" w:rsidRDefault="001135B5">
          <w:pPr>
            <w:pStyle w:val="TOC3"/>
            <w:tabs>
              <w:tab w:val="right" w:leader="dot" w:pos="9350"/>
            </w:tabs>
            <w:rPr>
              <w:noProof/>
            </w:rPr>
          </w:pPr>
          <w:hyperlink w:anchor="_Toc381694570" w:history="1">
            <w:r w:rsidR="008C6ED7" w:rsidRPr="00275C34">
              <w:rPr>
                <w:rStyle w:val="Hyperlink"/>
                <w:noProof/>
              </w:rPr>
              <w:t>5.2.1. Description</w:t>
            </w:r>
            <w:r w:rsidR="008C6ED7">
              <w:rPr>
                <w:noProof/>
                <w:webHidden/>
              </w:rPr>
              <w:tab/>
            </w:r>
            <w:r>
              <w:rPr>
                <w:noProof/>
                <w:webHidden/>
              </w:rPr>
              <w:fldChar w:fldCharType="begin"/>
            </w:r>
            <w:r w:rsidR="008C6ED7">
              <w:rPr>
                <w:noProof/>
                <w:webHidden/>
              </w:rPr>
              <w:instrText xml:space="preserve"> PAGEREF _Toc381694570 \h </w:instrText>
            </w:r>
            <w:r>
              <w:rPr>
                <w:noProof/>
                <w:webHidden/>
              </w:rPr>
            </w:r>
            <w:r>
              <w:rPr>
                <w:noProof/>
                <w:webHidden/>
              </w:rPr>
              <w:fldChar w:fldCharType="separate"/>
            </w:r>
            <w:r w:rsidR="008C6ED7">
              <w:rPr>
                <w:noProof/>
                <w:webHidden/>
              </w:rPr>
              <w:t>14</w:t>
            </w:r>
            <w:r>
              <w:rPr>
                <w:noProof/>
                <w:webHidden/>
              </w:rPr>
              <w:fldChar w:fldCharType="end"/>
            </w:r>
          </w:hyperlink>
        </w:p>
        <w:p w:rsidR="008C6ED7" w:rsidRDefault="001135B5">
          <w:pPr>
            <w:pStyle w:val="TOC3"/>
            <w:tabs>
              <w:tab w:val="right" w:leader="dot" w:pos="9350"/>
            </w:tabs>
            <w:rPr>
              <w:noProof/>
            </w:rPr>
          </w:pPr>
          <w:hyperlink w:anchor="_Toc381694571" w:history="1">
            <w:r w:rsidR="008C6ED7" w:rsidRPr="00275C34">
              <w:rPr>
                <w:rStyle w:val="Hyperlink"/>
                <w:noProof/>
              </w:rPr>
              <w:t>5.2.2. Action/result</w:t>
            </w:r>
            <w:r w:rsidR="008C6ED7">
              <w:rPr>
                <w:noProof/>
                <w:webHidden/>
              </w:rPr>
              <w:tab/>
            </w:r>
            <w:r>
              <w:rPr>
                <w:noProof/>
                <w:webHidden/>
              </w:rPr>
              <w:fldChar w:fldCharType="begin"/>
            </w:r>
            <w:r w:rsidR="008C6ED7">
              <w:rPr>
                <w:noProof/>
                <w:webHidden/>
              </w:rPr>
              <w:instrText xml:space="preserve"> PAGEREF _Toc381694571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72" w:history="1">
            <w:r w:rsidR="008C6ED7" w:rsidRPr="00275C34">
              <w:rPr>
                <w:rStyle w:val="Hyperlink"/>
                <w:noProof/>
              </w:rPr>
              <w:t>5.2.3. Functional Requirements</w:t>
            </w:r>
            <w:r w:rsidR="008C6ED7">
              <w:rPr>
                <w:noProof/>
                <w:webHidden/>
              </w:rPr>
              <w:tab/>
            </w:r>
            <w:r>
              <w:rPr>
                <w:noProof/>
                <w:webHidden/>
              </w:rPr>
              <w:fldChar w:fldCharType="begin"/>
            </w:r>
            <w:r w:rsidR="008C6ED7">
              <w:rPr>
                <w:noProof/>
                <w:webHidden/>
              </w:rPr>
              <w:instrText xml:space="preserve"> PAGEREF _Toc381694572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73" w:history="1">
            <w:r w:rsidR="008C6ED7" w:rsidRPr="00275C34">
              <w:rPr>
                <w:rStyle w:val="Hyperlink"/>
                <w:noProof/>
              </w:rPr>
              <w:t>5.2.4. NFR</w:t>
            </w:r>
            <w:r w:rsidR="008C6ED7">
              <w:rPr>
                <w:noProof/>
                <w:webHidden/>
              </w:rPr>
              <w:tab/>
            </w:r>
            <w:r>
              <w:rPr>
                <w:noProof/>
                <w:webHidden/>
              </w:rPr>
              <w:fldChar w:fldCharType="begin"/>
            </w:r>
            <w:r w:rsidR="008C6ED7">
              <w:rPr>
                <w:noProof/>
                <w:webHidden/>
              </w:rPr>
              <w:instrText xml:space="preserve"> PAGEREF _Toc381694573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2"/>
            <w:tabs>
              <w:tab w:val="right" w:leader="dot" w:pos="9350"/>
            </w:tabs>
            <w:rPr>
              <w:noProof/>
            </w:rPr>
          </w:pPr>
          <w:hyperlink w:anchor="_Toc381694574" w:history="1">
            <w:r w:rsidR="008C6ED7" w:rsidRPr="00275C34">
              <w:rPr>
                <w:rStyle w:val="Hyperlink"/>
                <w:noProof/>
              </w:rPr>
              <w:t>5.3. Manage parking spots</w:t>
            </w:r>
            <w:r w:rsidR="008C6ED7">
              <w:rPr>
                <w:noProof/>
                <w:webHidden/>
              </w:rPr>
              <w:tab/>
            </w:r>
            <w:r>
              <w:rPr>
                <w:noProof/>
                <w:webHidden/>
              </w:rPr>
              <w:fldChar w:fldCharType="begin"/>
            </w:r>
            <w:r w:rsidR="008C6ED7">
              <w:rPr>
                <w:noProof/>
                <w:webHidden/>
              </w:rPr>
              <w:instrText xml:space="preserve"> PAGEREF _Toc381694574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75" w:history="1">
            <w:r w:rsidR="008C6ED7" w:rsidRPr="00275C34">
              <w:rPr>
                <w:rStyle w:val="Hyperlink"/>
                <w:noProof/>
              </w:rPr>
              <w:t>5.3.1. Description</w:t>
            </w:r>
            <w:r w:rsidR="008C6ED7">
              <w:rPr>
                <w:noProof/>
                <w:webHidden/>
              </w:rPr>
              <w:tab/>
            </w:r>
            <w:r>
              <w:rPr>
                <w:noProof/>
                <w:webHidden/>
              </w:rPr>
              <w:fldChar w:fldCharType="begin"/>
            </w:r>
            <w:r w:rsidR="008C6ED7">
              <w:rPr>
                <w:noProof/>
                <w:webHidden/>
              </w:rPr>
              <w:instrText xml:space="preserve"> PAGEREF _Toc381694575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76" w:history="1">
            <w:r w:rsidR="008C6ED7" w:rsidRPr="00275C34">
              <w:rPr>
                <w:rStyle w:val="Hyperlink"/>
                <w:noProof/>
              </w:rPr>
              <w:t>5.3.2. Action/result</w:t>
            </w:r>
            <w:r w:rsidR="008C6ED7">
              <w:rPr>
                <w:noProof/>
                <w:webHidden/>
              </w:rPr>
              <w:tab/>
            </w:r>
            <w:r>
              <w:rPr>
                <w:noProof/>
                <w:webHidden/>
              </w:rPr>
              <w:fldChar w:fldCharType="begin"/>
            </w:r>
            <w:r w:rsidR="008C6ED7">
              <w:rPr>
                <w:noProof/>
                <w:webHidden/>
              </w:rPr>
              <w:instrText xml:space="preserve"> PAGEREF _Toc381694576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77" w:history="1">
            <w:r w:rsidR="008C6ED7" w:rsidRPr="00275C34">
              <w:rPr>
                <w:rStyle w:val="Hyperlink"/>
                <w:noProof/>
              </w:rPr>
              <w:t>5.3.3. Functional Requirements</w:t>
            </w:r>
            <w:r w:rsidR="008C6ED7">
              <w:rPr>
                <w:noProof/>
                <w:webHidden/>
              </w:rPr>
              <w:tab/>
            </w:r>
            <w:r>
              <w:rPr>
                <w:noProof/>
                <w:webHidden/>
              </w:rPr>
              <w:fldChar w:fldCharType="begin"/>
            </w:r>
            <w:r w:rsidR="008C6ED7">
              <w:rPr>
                <w:noProof/>
                <w:webHidden/>
              </w:rPr>
              <w:instrText xml:space="preserve"> PAGEREF _Toc381694577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78" w:history="1">
            <w:r w:rsidR="008C6ED7" w:rsidRPr="00275C34">
              <w:rPr>
                <w:rStyle w:val="Hyperlink"/>
                <w:noProof/>
              </w:rPr>
              <w:t>5.3.4. NFR</w:t>
            </w:r>
            <w:r w:rsidR="008C6ED7">
              <w:rPr>
                <w:noProof/>
                <w:webHidden/>
              </w:rPr>
              <w:tab/>
            </w:r>
            <w:r>
              <w:rPr>
                <w:noProof/>
                <w:webHidden/>
              </w:rPr>
              <w:fldChar w:fldCharType="begin"/>
            </w:r>
            <w:r w:rsidR="008C6ED7">
              <w:rPr>
                <w:noProof/>
                <w:webHidden/>
              </w:rPr>
              <w:instrText xml:space="preserve"> PAGEREF _Toc381694578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2"/>
            <w:tabs>
              <w:tab w:val="right" w:leader="dot" w:pos="9350"/>
            </w:tabs>
            <w:rPr>
              <w:noProof/>
            </w:rPr>
          </w:pPr>
          <w:hyperlink w:anchor="_Toc381694579" w:history="1">
            <w:r w:rsidR="008C6ED7" w:rsidRPr="00275C34">
              <w:rPr>
                <w:rStyle w:val="Hyperlink"/>
                <w:noProof/>
              </w:rPr>
              <w:t>5.4. Configuration Management of the System</w:t>
            </w:r>
            <w:r w:rsidR="008C6ED7">
              <w:rPr>
                <w:noProof/>
                <w:webHidden/>
              </w:rPr>
              <w:tab/>
            </w:r>
            <w:r>
              <w:rPr>
                <w:noProof/>
                <w:webHidden/>
              </w:rPr>
              <w:fldChar w:fldCharType="begin"/>
            </w:r>
            <w:r w:rsidR="008C6ED7">
              <w:rPr>
                <w:noProof/>
                <w:webHidden/>
              </w:rPr>
              <w:instrText xml:space="preserve"> PAGEREF _Toc381694579 \h </w:instrText>
            </w:r>
            <w:r>
              <w:rPr>
                <w:noProof/>
                <w:webHidden/>
              </w:rPr>
            </w:r>
            <w:r>
              <w:rPr>
                <w:noProof/>
                <w:webHidden/>
              </w:rPr>
              <w:fldChar w:fldCharType="separate"/>
            </w:r>
            <w:r w:rsidR="008C6ED7">
              <w:rPr>
                <w:noProof/>
                <w:webHidden/>
              </w:rPr>
              <w:t>15</w:t>
            </w:r>
            <w:r>
              <w:rPr>
                <w:noProof/>
                <w:webHidden/>
              </w:rPr>
              <w:fldChar w:fldCharType="end"/>
            </w:r>
          </w:hyperlink>
        </w:p>
        <w:p w:rsidR="008C6ED7" w:rsidRDefault="001135B5">
          <w:pPr>
            <w:pStyle w:val="TOC3"/>
            <w:tabs>
              <w:tab w:val="right" w:leader="dot" w:pos="9350"/>
            </w:tabs>
            <w:rPr>
              <w:noProof/>
            </w:rPr>
          </w:pPr>
          <w:hyperlink w:anchor="_Toc381694580" w:history="1">
            <w:r w:rsidR="008C6ED7" w:rsidRPr="00275C34">
              <w:rPr>
                <w:rStyle w:val="Hyperlink"/>
                <w:noProof/>
              </w:rPr>
              <w:t>5.4.1. Description</w:t>
            </w:r>
            <w:r w:rsidR="008C6ED7">
              <w:rPr>
                <w:noProof/>
                <w:webHidden/>
              </w:rPr>
              <w:tab/>
            </w:r>
            <w:r>
              <w:rPr>
                <w:noProof/>
                <w:webHidden/>
              </w:rPr>
              <w:fldChar w:fldCharType="begin"/>
            </w:r>
            <w:r w:rsidR="008C6ED7">
              <w:rPr>
                <w:noProof/>
                <w:webHidden/>
              </w:rPr>
              <w:instrText xml:space="preserve"> PAGEREF _Toc381694580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81" w:history="1">
            <w:r w:rsidR="008C6ED7" w:rsidRPr="00275C34">
              <w:rPr>
                <w:rStyle w:val="Hyperlink"/>
                <w:noProof/>
              </w:rPr>
              <w:t>5.4.2. Action/result</w:t>
            </w:r>
            <w:r w:rsidR="008C6ED7">
              <w:rPr>
                <w:noProof/>
                <w:webHidden/>
              </w:rPr>
              <w:tab/>
            </w:r>
            <w:r>
              <w:rPr>
                <w:noProof/>
                <w:webHidden/>
              </w:rPr>
              <w:fldChar w:fldCharType="begin"/>
            </w:r>
            <w:r w:rsidR="008C6ED7">
              <w:rPr>
                <w:noProof/>
                <w:webHidden/>
              </w:rPr>
              <w:instrText xml:space="preserve"> PAGEREF _Toc381694581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82" w:history="1">
            <w:r w:rsidR="008C6ED7" w:rsidRPr="00275C34">
              <w:rPr>
                <w:rStyle w:val="Hyperlink"/>
                <w:noProof/>
              </w:rPr>
              <w:t>5.4.3. Functional Requirements</w:t>
            </w:r>
            <w:r w:rsidR="008C6ED7">
              <w:rPr>
                <w:noProof/>
                <w:webHidden/>
              </w:rPr>
              <w:tab/>
            </w:r>
            <w:r>
              <w:rPr>
                <w:noProof/>
                <w:webHidden/>
              </w:rPr>
              <w:fldChar w:fldCharType="begin"/>
            </w:r>
            <w:r w:rsidR="008C6ED7">
              <w:rPr>
                <w:noProof/>
                <w:webHidden/>
              </w:rPr>
              <w:instrText xml:space="preserve"> PAGEREF _Toc381694582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2"/>
            <w:tabs>
              <w:tab w:val="right" w:leader="dot" w:pos="9350"/>
            </w:tabs>
            <w:rPr>
              <w:noProof/>
            </w:rPr>
          </w:pPr>
          <w:hyperlink w:anchor="_Toc381694583" w:history="1">
            <w:r w:rsidR="008C6ED7" w:rsidRPr="00275C34">
              <w:rPr>
                <w:rStyle w:val="Hyperlink"/>
                <w:noProof/>
              </w:rPr>
              <w:t>5.5. Monitor Parking Spots</w:t>
            </w:r>
            <w:r w:rsidR="008C6ED7">
              <w:rPr>
                <w:noProof/>
                <w:webHidden/>
              </w:rPr>
              <w:tab/>
            </w:r>
            <w:r>
              <w:rPr>
                <w:noProof/>
                <w:webHidden/>
              </w:rPr>
              <w:fldChar w:fldCharType="begin"/>
            </w:r>
            <w:r w:rsidR="008C6ED7">
              <w:rPr>
                <w:noProof/>
                <w:webHidden/>
              </w:rPr>
              <w:instrText xml:space="preserve"> PAGEREF _Toc381694583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84" w:history="1">
            <w:r w:rsidR="008C6ED7" w:rsidRPr="00275C34">
              <w:rPr>
                <w:rStyle w:val="Hyperlink"/>
                <w:noProof/>
              </w:rPr>
              <w:t>5.4.1. Description</w:t>
            </w:r>
            <w:r w:rsidR="008C6ED7">
              <w:rPr>
                <w:noProof/>
                <w:webHidden/>
              </w:rPr>
              <w:tab/>
            </w:r>
            <w:r>
              <w:rPr>
                <w:noProof/>
                <w:webHidden/>
              </w:rPr>
              <w:fldChar w:fldCharType="begin"/>
            </w:r>
            <w:r w:rsidR="008C6ED7">
              <w:rPr>
                <w:noProof/>
                <w:webHidden/>
              </w:rPr>
              <w:instrText xml:space="preserve"> PAGEREF _Toc381694584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85" w:history="1">
            <w:r w:rsidR="008C6ED7" w:rsidRPr="00275C34">
              <w:rPr>
                <w:rStyle w:val="Hyperlink"/>
                <w:noProof/>
              </w:rPr>
              <w:t>5.4.2. Action/result</w:t>
            </w:r>
            <w:r w:rsidR="008C6ED7">
              <w:rPr>
                <w:noProof/>
                <w:webHidden/>
              </w:rPr>
              <w:tab/>
            </w:r>
            <w:r>
              <w:rPr>
                <w:noProof/>
                <w:webHidden/>
              </w:rPr>
              <w:fldChar w:fldCharType="begin"/>
            </w:r>
            <w:r w:rsidR="008C6ED7">
              <w:rPr>
                <w:noProof/>
                <w:webHidden/>
              </w:rPr>
              <w:instrText xml:space="preserve"> PAGEREF _Toc381694585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86" w:history="1">
            <w:r w:rsidR="008C6ED7" w:rsidRPr="00275C34">
              <w:rPr>
                <w:rStyle w:val="Hyperlink"/>
                <w:noProof/>
              </w:rPr>
              <w:t>5.4.3. Functional Requirements</w:t>
            </w:r>
            <w:r w:rsidR="008C6ED7">
              <w:rPr>
                <w:noProof/>
                <w:webHidden/>
              </w:rPr>
              <w:tab/>
            </w:r>
            <w:r>
              <w:rPr>
                <w:noProof/>
                <w:webHidden/>
              </w:rPr>
              <w:fldChar w:fldCharType="begin"/>
            </w:r>
            <w:r w:rsidR="008C6ED7">
              <w:rPr>
                <w:noProof/>
                <w:webHidden/>
              </w:rPr>
              <w:instrText xml:space="preserve"> PAGEREF _Toc381694586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1"/>
            <w:tabs>
              <w:tab w:val="right" w:leader="dot" w:pos="9350"/>
            </w:tabs>
            <w:rPr>
              <w:noProof/>
            </w:rPr>
          </w:pPr>
          <w:hyperlink w:anchor="_Toc381694587" w:history="1">
            <w:r w:rsidR="008C6ED7" w:rsidRPr="00275C34">
              <w:rPr>
                <w:rStyle w:val="Hyperlink"/>
                <w:noProof/>
              </w:rPr>
              <w:t>6. Non Functional Requirements</w:t>
            </w:r>
            <w:r w:rsidR="008C6ED7">
              <w:rPr>
                <w:noProof/>
                <w:webHidden/>
              </w:rPr>
              <w:tab/>
            </w:r>
            <w:r>
              <w:rPr>
                <w:noProof/>
                <w:webHidden/>
              </w:rPr>
              <w:fldChar w:fldCharType="begin"/>
            </w:r>
            <w:r w:rsidR="008C6ED7">
              <w:rPr>
                <w:noProof/>
                <w:webHidden/>
              </w:rPr>
              <w:instrText xml:space="preserve"> PAGEREF _Toc381694587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2"/>
            <w:tabs>
              <w:tab w:val="right" w:leader="dot" w:pos="9350"/>
            </w:tabs>
            <w:rPr>
              <w:noProof/>
            </w:rPr>
          </w:pPr>
          <w:hyperlink w:anchor="_Toc381694588" w:history="1">
            <w:r w:rsidR="008C6ED7" w:rsidRPr="00275C34">
              <w:rPr>
                <w:rStyle w:val="Hyperlink"/>
                <w:noProof/>
              </w:rPr>
              <w:t>6.1 Product NFR</w:t>
            </w:r>
            <w:r w:rsidR="008C6ED7">
              <w:rPr>
                <w:noProof/>
                <w:webHidden/>
              </w:rPr>
              <w:tab/>
            </w:r>
            <w:r>
              <w:rPr>
                <w:noProof/>
                <w:webHidden/>
              </w:rPr>
              <w:fldChar w:fldCharType="begin"/>
            </w:r>
            <w:r w:rsidR="008C6ED7">
              <w:rPr>
                <w:noProof/>
                <w:webHidden/>
              </w:rPr>
              <w:instrText xml:space="preserve"> PAGEREF _Toc381694588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89" w:history="1">
            <w:r w:rsidR="008C6ED7" w:rsidRPr="00275C34">
              <w:rPr>
                <w:rStyle w:val="Hyperlink"/>
                <w:noProof/>
              </w:rPr>
              <w:t>6.1.1 Usability</w:t>
            </w:r>
            <w:r w:rsidR="008C6ED7">
              <w:rPr>
                <w:noProof/>
                <w:webHidden/>
              </w:rPr>
              <w:tab/>
            </w:r>
            <w:r>
              <w:rPr>
                <w:noProof/>
                <w:webHidden/>
              </w:rPr>
              <w:fldChar w:fldCharType="begin"/>
            </w:r>
            <w:r w:rsidR="008C6ED7">
              <w:rPr>
                <w:noProof/>
                <w:webHidden/>
              </w:rPr>
              <w:instrText xml:space="preserve"> PAGEREF _Toc381694589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3"/>
            <w:tabs>
              <w:tab w:val="right" w:leader="dot" w:pos="9350"/>
            </w:tabs>
            <w:rPr>
              <w:noProof/>
            </w:rPr>
          </w:pPr>
          <w:hyperlink w:anchor="_Toc381694590" w:history="1">
            <w:r w:rsidR="008C6ED7" w:rsidRPr="00275C34">
              <w:rPr>
                <w:rStyle w:val="Hyperlink"/>
                <w:noProof/>
              </w:rPr>
              <w:t>6.1.2 Availability</w:t>
            </w:r>
            <w:r w:rsidR="008C6ED7">
              <w:rPr>
                <w:noProof/>
                <w:webHidden/>
              </w:rPr>
              <w:tab/>
            </w:r>
            <w:r>
              <w:rPr>
                <w:noProof/>
                <w:webHidden/>
              </w:rPr>
              <w:fldChar w:fldCharType="begin"/>
            </w:r>
            <w:r w:rsidR="008C6ED7">
              <w:rPr>
                <w:noProof/>
                <w:webHidden/>
              </w:rPr>
              <w:instrText xml:space="preserve"> PAGEREF _Toc381694590 \h </w:instrText>
            </w:r>
            <w:r>
              <w:rPr>
                <w:noProof/>
                <w:webHidden/>
              </w:rPr>
            </w:r>
            <w:r>
              <w:rPr>
                <w:noProof/>
                <w:webHidden/>
              </w:rPr>
              <w:fldChar w:fldCharType="separate"/>
            </w:r>
            <w:r w:rsidR="008C6ED7">
              <w:rPr>
                <w:noProof/>
                <w:webHidden/>
              </w:rPr>
              <w:t>16</w:t>
            </w:r>
            <w:r>
              <w:rPr>
                <w:noProof/>
                <w:webHidden/>
              </w:rPr>
              <w:fldChar w:fldCharType="end"/>
            </w:r>
          </w:hyperlink>
        </w:p>
        <w:p w:rsidR="008C6ED7" w:rsidRDefault="001135B5">
          <w:pPr>
            <w:pStyle w:val="TOC2"/>
            <w:tabs>
              <w:tab w:val="right" w:leader="dot" w:pos="9350"/>
            </w:tabs>
            <w:rPr>
              <w:noProof/>
            </w:rPr>
          </w:pPr>
          <w:hyperlink w:anchor="_Toc381694591" w:history="1">
            <w:r w:rsidR="008C6ED7" w:rsidRPr="00275C34">
              <w:rPr>
                <w:rStyle w:val="Hyperlink"/>
                <w:noProof/>
              </w:rPr>
              <w:t>6.2 Process NFR</w:t>
            </w:r>
            <w:r w:rsidR="008C6ED7">
              <w:rPr>
                <w:noProof/>
                <w:webHidden/>
              </w:rPr>
              <w:tab/>
            </w:r>
            <w:r>
              <w:rPr>
                <w:noProof/>
                <w:webHidden/>
              </w:rPr>
              <w:fldChar w:fldCharType="begin"/>
            </w:r>
            <w:r w:rsidR="008C6ED7">
              <w:rPr>
                <w:noProof/>
                <w:webHidden/>
              </w:rPr>
              <w:instrText xml:space="preserve"> PAGEREF _Toc381694591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3"/>
            <w:tabs>
              <w:tab w:val="right" w:leader="dot" w:pos="9350"/>
            </w:tabs>
            <w:rPr>
              <w:noProof/>
            </w:rPr>
          </w:pPr>
          <w:hyperlink w:anchor="_Toc381694592" w:history="1">
            <w:r w:rsidR="008C6ED7" w:rsidRPr="00275C34">
              <w:rPr>
                <w:rStyle w:val="Hyperlink"/>
                <w:noProof/>
              </w:rPr>
              <w:t>6.2.1 Development</w:t>
            </w:r>
            <w:r w:rsidR="008C6ED7">
              <w:rPr>
                <w:noProof/>
                <w:webHidden/>
              </w:rPr>
              <w:tab/>
            </w:r>
            <w:r>
              <w:rPr>
                <w:noProof/>
                <w:webHidden/>
              </w:rPr>
              <w:fldChar w:fldCharType="begin"/>
            </w:r>
            <w:r w:rsidR="008C6ED7">
              <w:rPr>
                <w:noProof/>
                <w:webHidden/>
              </w:rPr>
              <w:instrText xml:space="preserve"> PAGEREF _Toc381694592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3"/>
            <w:tabs>
              <w:tab w:val="right" w:leader="dot" w:pos="9350"/>
            </w:tabs>
            <w:rPr>
              <w:noProof/>
            </w:rPr>
          </w:pPr>
          <w:hyperlink w:anchor="_Toc381694593" w:history="1">
            <w:r w:rsidR="008C6ED7" w:rsidRPr="00275C34">
              <w:rPr>
                <w:rStyle w:val="Hyperlink"/>
                <w:noProof/>
              </w:rPr>
              <w:t>6.2.2 Case tools</w:t>
            </w:r>
            <w:r w:rsidR="008C6ED7">
              <w:rPr>
                <w:noProof/>
                <w:webHidden/>
              </w:rPr>
              <w:tab/>
            </w:r>
            <w:r>
              <w:rPr>
                <w:noProof/>
                <w:webHidden/>
              </w:rPr>
              <w:fldChar w:fldCharType="begin"/>
            </w:r>
            <w:r w:rsidR="008C6ED7">
              <w:rPr>
                <w:noProof/>
                <w:webHidden/>
              </w:rPr>
              <w:instrText xml:space="preserve"> PAGEREF _Toc381694593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3"/>
            <w:tabs>
              <w:tab w:val="right" w:leader="dot" w:pos="9350"/>
            </w:tabs>
            <w:rPr>
              <w:noProof/>
            </w:rPr>
          </w:pPr>
          <w:hyperlink w:anchor="_Toc381694594" w:history="1">
            <w:r w:rsidR="008C6ED7" w:rsidRPr="00275C34">
              <w:rPr>
                <w:rStyle w:val="Hyperlink"/>
                <w:noProof/>
              </w:rPr>
              <w:t>6.2.3 Documentation</w:t>
            </w:r>
            <w:r w:rsidR="008C6ED7">
              <w:rPr>
                <w:noProof/>
                <w:webHidden/>
              </w:rPr>
              <w:tab/>
            </w:r>
            <w:r>
              <w:rPr>
                <w:noProof/>
                <w:webHidden/>
              </w:rPr>
              <w:fldChar w:fldCharType="begin"/>
            </w:r>
            <w:r w:rsidR="008C6ED7">
              <w:rPr>
                <w:noProof/>
                <w:webHidden/>
              </w:rPr>
              <w:instrText xml:space="preserve"> PAGEREF _Toc381694594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2"/>
            <w:tabs>
              <w:tab w:val="right" w:leader="dot" w:pos="9350"/>
            </w:tabs>
            <w:rPr>
              <w:noProof/>
            </w:rPr>
          </w:pPr>
          <w:hyperlink w:anchor="_Toc381694595" w:history="1">
            <w:r w:rsidR="008C6ED7" w:rsidRPr="00275C34">
              <w:rPr>
                <w:rStyle w:val="Hyperlink"/>
                <w:noProof/>
              </w:rPr>
              <w:t>6.3 External NFR</w:t>
            </w:r>
            <w:r w:rsidR="008C6ED7">
              <w:rPr>
                <w:noProof/>
                <w:webHidden/>
              </w:rPr>
              <w:tab/>
            </w:r>
            <w:r>
              <w:rPr>
                <w:noProof/>
                <w:webHidden/>
              </w:rPr>
              <w:fldChar w:fldCharType="begin"/>
            </w:r>
            <w:r w:rsidR="008C6ED7">
              <w:rPr>
                <w:noProof/>
                <w:webHidden/>
              </w:rPr>
              <w:instrText xml:space="preserve"> PAGEREF _Toc381694595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3"/>
            <w:tabs>
              <w:tab w:val="right" w:leader="dot" w:pos="9350"/>
            </w:tabs>
            <w:rPr>
              <w:noProof/>
            </w:rPr>
          </w:pPr>
          <w:hyperlink w:anchor="_Toc381694596" w:history="1">
            <w:r w:rsidR="008C6ED7" w:rsidRPr="00275C34">
              <w:rPr>
                <w:rStyle w:val="Hyperlink"/>
                <w:noProof/>
              </w:rPr>
              <w:t>6.3.1 University standard</w:t>
            </w:r>
            <w:r w:rsidR="008C6ED7">
              <w:rPr>
                <w:noProof/>
                <w:webHidden/>
              </w:rPr>
              <w:tab/>
            </w:r>
            <w:r>
              <w:rPr>
                <w:noProof/>
                <w:webHidden/>
              </w:rPr>
              <w:fldChar w:fldCharType="begin"/>
            </w:r>
            <w:r w:rsidR="008C6ED7">
              <w:rPr>
                <w:noProof/>
                <w:webHidden/>
              </w:rPr>
              <w:instrText xml:space="preserve"> PAGEREF _Toc381694596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3"/>
            <w:tabs>
              <w:tab w:val="right" w:leader="dot" w:pos="9350"/>
            </w:tabs>
            <w:rPr>
              <w:noProof/>
            </w:rPr>
          </w:pPr>
          <w:hyperlink w:anchor="_Toc381694597" w:history="1">
            <w:r w:rsidR="008C6ED7" w:rsidRPr="00275C34">
              <w:rPr>
                <w:rStyle w:val="Hyperlink"/>
                <w:noProof/>
              </w:rPr>
              <w:t>6.3.2 Device Standard</w:t>
            </w:r>
            <w:r w:rsidR="008C6ED7">
              <w:rPr>
                <w:noProof/>
                <w:webHidden/>
              </w:rPr>
              <w:tab/>
            </w:r>
            <w:r>
              <w:rPr>
                <w:noProof/>
                <w:webHidden/>
              </w:rPr>
              <w:fldChar w:fldCharType="begin"/>
            </w:r>
            <w:r w:rsidR="008C6ED7">
              <w:rPr>
                <w:noProof/>
                <w:webHidden/>
              </w:rPr>
              <w:instrText xml:space="preserve"> PAGEREF _Toc381694597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3"/>
            <w:tabs>
              <w:tab w:val="right" w:leader="dot" w:pos="9350"/>
            </w:tabs>
            <w:rPr>
              <w:noProof/>
            </w:rPr>
          </w:pPr>
          <w:hyperlink w:anchor="_Toc381694598" w:history="1">
            <w:r w:rsidR="008C6ED7" w:rsidRPr="00275C34">
              <w:rPr>
                <w:rStyle w:val="Hyperlink"/>
                <w:rFonts w:eastAsia="Arial"/>
                <w:noProof/>
              </w:rPr>
              <w:t>6.3.3 Server Standard</w:t>
            </w:r>
            <w:r w:rsidR="008C6ED7">
              <w:rPr>
                <w:noProof/>
                <w:webHidden/>
              </w:rPr>
              <w:tab/>
            </w:r>
            <w:r>
              <w:rPr>
                <w:noProof/>
                <w:webHidden/>
              </w:rPr>
              <w:fldChar w:fldCharType="begin"/>
            </w:r>
            <w:r w:rsidR="008C6ED7">
              <w:rPr>
                <w:noProof/>
                <w:webHidden/>
              </w:rPr>
              <w:instrText xml:space="preserve"> PAGEREF _Toc381694598 \h </w:instrText>
            </w:r>
            <w:r>
              <w:rPr>
                <w:noProof/>
                <w:webHidden/>
              </w:rPr>
            </w:r>
            <w:r>
              <w:rPr>
                <w:noProof/>
                <w:webHidden/>
              </w:rPr>
              <w:fldChar w:fldCharType="separate"/>
            </w:r>
            <w:r w:rsidR="008C6ED7">
              <w:rPr>
                <w:noProof/>
                <w:webHidden/>
              </w:rPr>
              <w:t>17</w:t>
            </w:r>
            <w:r>
              <w:rPr>
                <w:noProof/>
                <w:webHidden/>
              </w:rPr>
              <w:fldChar w:fldCharType="end"/>
            </w:r>
          </w:hyperlink>
        </w:p>
        <w:p w:rsidR="008C6ED7" w:rsidRDefault="001135B5">
          <w:pPr>
            <w:pStyle w:val="TOC1"/>
            <w:tabs>
              <w:tab w:val="right" w:leader="dot" w:pos="9350"/>
            </w:tabs>
            <w:rPr>
              <w:noProof/>
            </w:rPr>
          </w:pPr>
          <w:hyperlink w:anchor="_Toc381694599" w:history="1">
            <w:r w:rsidR="008C6ED7" w:rsidRPr="00275C34">
              <w:rPr>
                <w:rStyle w:val="Hyperlink"/>
                <w:noProof/>
              </w:rPr>
              <w:t>Appendix A: Glossary</w:t>
            </w:r>
            <w:r w:rsidR="008C6ED7">
              <w:rPr>
                <w:noProof/>
                <w:webHidden/>
              </w:rPr>
              <w:tab/>
            </w:r>
            <w:r>
              <w:rPr>
                <w:noProof/>
                <w:webHidden/>
              </w:rPr>
              <w:fldChar w:fldCharType="begin"/>
            </w:r>
            <w:r w:rsidR="008C6ED7">
              <w:rPr>
                <w:noProof/>
                <w:webHidden/>
              </w:rPr>
              <w:instrText xml:space="preserve"> PAGEREF _Toc381694599 \h </w:instrText>
            </w:r>
            <w:r>
              <w:rPr>
                <w:noProof/>
                <w:webHidden/>
              </w:rPr>
            </w:r>
            <w:r>
              <w:rPr>
                <w:noProof/>
                <w:webHidden/>
              </w:rPr>
              <w:fldChar w:fldCharType="separate"/>
            </w:r>
            <w:r w:rsidR="008C6ED7">
              <w:rPr>
                <w:noProof/>
                <w:webHidden/>
              </w:rPr>
              <w:t>18</w:t>
            </w:r>
            <w:r>
              <w:rPr>
                <w:noProof/>
                <w:webHidden/>
              </w:rPr>
              <w:fldChar w:fldCharType="end"/>
            </w:r>
          </w:hyperlink>
        </w:p>
        <w:p w:rsidR="008C6ED7" w:rsidRDefault="001135B5">
          <w:pPr>
            <w:pStyle w:val="TOC1"/>
            <w:tabs>
              <w:tab w:val="right" w:leader="dot" w:pos="9350"/>
            </w:tabs>
            <w:rPr>
              <w:noProof/>
            </w:rPr>
          </w:pPr>
          <w:hyperlink w:anchor="_Toc381694600" w:history="1">
            <w:r w:rsidR="008C6ED7" w:rsidRPr="00275C34">
              <w:rPr>
                <w:rStyle w:val="Hyperlink"/>
                <w:noProof/>
              </w:rPr>
              <w:t>Appendix B: References</w:t>
            </w:r>
            <w:r w:rsidR="008C6ED7">
              <w:rPr>
                <w:noProof/>
                <w:webHidden/>
              </w:rPr>
              <w:tab/>
            </w:r>
            <w:r>
              <w:rPr>
                <w:noProof/>
                <w:webHidden/>
              </w:rPr>
              <w:fldChar w:fldCharType="begin"/>
            </w:r>
            <w:r w:rsidR="008C6ED7">
              <w:rPr>
                <w:noProof/>
                <w:webHidden/>
              </w:rPr>
              <w:instrText xml:space="preserve"> PAGEREF _Toc381694600 \h </w:instrText>
            </w:r>
            <w:r>
              <w:rPr>
                <w:noProof/>
                <w:webHidden/>
              </w:rPr>
            </w:r>
            <w:r>
              <w:rPr>
                <w:noProof/>
                <w:webHidden/>
              </w:rPr>
              <w:fldChar w:fldCharType="separate"/>
            </w:r>
            <w:r w:rsidR="008C6ED7">
              <w:rPr>
                <w:noProof/>
                <w:webHidden/>
              </w:rPr>
              <w:t>19</w:t>
            </w:r>
            <w:r>
              <w:rPr>
                <w:noProof/>
                <w:webHidden/>
              </w:rPr>
              <w:fldChar w:fldCharType="end"/>
            </w:r>
          </w:hyperlink>
        </w:p>
        <w:p w:rsidR="003D1267" w:rsidRDefault="001135B5">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1694510"/>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1694511"/>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1694512"/>
      <w:r w:rsidRPr="00515C3D">
        <w:lastRenderedPageBreak/>
        <w:t>1. Introduction</w:t>
      </w:r>
      <w:bookmarkEnd w:id="10"/>
    </w:p>
    <w:p w:rsidR="0002750A" w:rsidRDefault="0002750A" w:rsidP="00515C3D">
      <w:pPr>
        <w:pStyle w:val="Heading2"/>
        <w:rPr>
          <w:rFonts w:eastAsia="Arial"/>
        </w:rPr>
      </w:pPr>
      <w:bookmarkStart w:id="11" w:name="_Toc381694513"/>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1694514"/>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1694515"/>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1694516"/>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1694517"/>
      <w:r w:rsidRPr="0002750A">
        <w:rPr>
          <w:rFonts w:eastAsia="Arial"/>
        </w:rPr>
        <w:t>2.1. Product Perspective</w:t>
      </w:r>
      <w:bookmarkEnd w:id="15"/>
    </w:p>
    <w:p w:rsidR="00F87F72" w:rsidRPr="002C3ACA" w:rsidRDefault="0062569A" w:rsidP="001F2CD9">
      <w:pPr>
        <w:jc w:val="both"/>
      </w:pPr>
      <w:r>
        <w:t>The CometPark system is an independent system and is not a part of a larger system.</w:t>
      </w:r>
      <w:r w:rsidR="00F87F72" w:rsidRPr="002C3ACA">
        <w:t>This system will consist of Se</w:t>
      </w:r>
      <w:r w:rsidR="001D350D">
        <w:t>nsors, Controllers, Server and M</w:t>
      </w:r>
      <w:r w:rsidR="00F87F72"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w:t>
      </w:r>
      <w:r w:rsidR="00B96651">
        <w:lastRenderedPageBreak/>
        <w:t>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1135B5" w:rsidRPr="008D3503">
        <w:rPr>
          <w:sz w:val="22"/>
        </w:rPr>
        <w:fldChar w:fldCharType="begin"/>
      </w:r>
      <w:r w:rsidRPr="008D3503">
        <w:rPr>
          <w:sz w:val="22"/>
        </w:rPr>
        <w:instrText xml:space="preserve"> SEQ Figure \* ARABIC </w:instrText>
      </w:r>
      <w:r w:rsidR="001135B5" w:rsidRPr="008D3503">
        <w:rPr>
          <w:sz w:val="22"/>
        </w:rPr>
        <w:fldChar w:fldCharType="separate"/>
      </w:r>
      <w:r w:rsidRPr="008D3503">
        <w:rPr>
          <w:noProof/>
          <w:sz w:val="22"/>
        </w:rPr>
        <w:t>1</w:t>
      </w:r>
      <w:r w:rsidR="001135B5"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1694518"/>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1694519"/>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rsidR="0062569A">
        <w:t xml:space="preserve">The app users do not require any training or special skills to use the application apart from being able to operate a smart phone.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w:t>
      </w:r>
      <w:r w:rsidR="004C4F7F">
        <w:lastRenderedPageBreak/>
        <w:t>parking lots in case of</w:t>
      </w:r>
      <w:r w:rsidR="0043316B">
        <w:t xml:space="preserve"> events or emergencies</w:t>
      </w:r>
      <w:r w:rsidR="00331D18">
        <w:t>.</w:t>
      </w:r>
      <w:r w:rsidR="0062569A">
        <w:t xml:space="preserve"> The administrator of the system</w:t>
      </w:r>
      <w:r w:rsidR="00906D4F">
        <w:t xml:space="preserve"> must undergo a training to understand the web interface of the system</w:t>
      </w:r>
      <w:r w:rsidR="0062569A">
        <w:t xml:space="preserve"> </w:t>
      </w:r>
      <w:r w:rsidR="00906D4F">
        <w:t xml:space="preserve">and the tasks he/she is required to perform. </w:t>
      </w:r>
    </w:p>
    <w:p w:rsidR="0002750A" w:rsidRDefault="0002750A" w:rsidP="00515C3D">
      <w:pPr>
        <w:pStyle w:val="Heading2"/>
        <w:rPr>
          <w:rFonts w:eastAsia="Arial"/>
        </w:rPr>
      </w:pPr>
      <w:bookmarkStart w:id="19" w:name="_Toc381694520"/>
      <w:r w:rsidRPr="0002750A">
        <w:rPr>
          <w:rFonts w:eastAsia="Arial"/>
        </w:rPr>
        <w:t>2.4. Constraints</w:t>
      </w:r>
      <w:bookmarkEnd w:id="19"/>
    </w:p>
    <w:p w:rsidR="00331D18" w:rsidRDefault="00331D18" w:rsidP="00C64EC5">
      <w:pPr>
        <w:jc w:val="both"/>
      </w:pPr>
      <w:r w:rsidRPr="00331D18">
        <w:t xml:space="preserve">The </w:t>
      </w:r>
      <w:r w:rsidR="00E17BB7">
        <w:t>application will run only on smart phones and not in ordinary phones.</w:t>
      </w:r>
    </w:p>
    <w:p w:rsidR="0002750A" w:rsidRDefault="0002750A" w:rsidP="00515C3D">
      <w:pPr>
        <w:pStyle w:val="Heading2"/>
        <w:rPr>
          <w:rFonts w:eastAsia="Arial"/>
        </w:rPr>
      </w:pPr>
      <w:bookmarkStart w:id="20" w:name="_Toc381694521"/>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1694522"/>
      <w:r w:rsidRPr="00515C3D">
        <w:t>3. Hardware Specification</w:t>
      </w:r>
      <w:bookmarkEnd w:id="21"/>
    </w:p>
    <w:p w:rsidR="00E929FC" w:rsidRPr="0002750A" w:rsidRDefault="00E929FC" w:rsidP="00E929FC">
      <w:pPr>
        <w:pStyle w:val="Heading2"/>
        <w:rPr>
          <w:rFonts w:eastAsia="Arial"/>
        </w:rPr>
      </w:pPr>
      <w:bookmarkStart w:id="22" w:name="_Toc381694523"/>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1694524"/>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1694525"/>
      <w:r w:rsidRPr="0002750A">
        <w:rPr>
          <w:rFonts w:eastAsia="Arial"/>
        </w:rPr>
        <w:t>3.1.2. Operational Requirements</w:t>
      </w:r>
      <w:bookmarkEnd w:id="24"/>
    </w:p>
    <w:p w:rsidR="00E929FC" w:rsidRPr="00112158" w:rsidRDefault="00772FD0" w:rsidP="00112158">
      <w:r>
        <w:t>It will send the status to the controller via xBee when there is any change in parking spot availability.</w:t>
      </w:r>
    </w:p>
    <w:p w:rsidR="00E929FC" w:rsidRDefault="00112158" w:rsidP="00E929FC">
      <w:pPr>
        <w:pStyle w:val="Heading3"/>
        <w:rPr>
          <w:rFonts w:eastAsia="Arial"/>
        </w:rPr>
      </w:pPr>
      <w:bookmarkStart w:id="25" w:name="_Toc381694527"/>
      <w:r>
        <w:rPr>
          <w:rFonts w:eastAsia="Arial"/>
        </w:rPr>
        <w:t>3.1.3</w:t>
      </w:r>
      <w:r w:rsidR="00E929FC" w:rsidRPr="0002750A">
        <w:rPr>
          <w:rFonts w:eastAsia="Arial"/>
        </w:rPr>
        <w:t>. Parametric Requirements</w:t>
      </w:r>
      <w:bookmarkEnd w:id="25"/>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112158" w:rsidP="00E929FC">
      <w:pPr>
        <w:pStyle w:val="Heading3"/>
        <w:rPr>
          <w:rFonts w:eastAsia="Arial"/>
        </w:rPr>
      </w:pPr>
      <w:bookmarkStart w:id="26" w:name="_Toc381694528"/>
      <w:r>
        <w:rPr>
          <w:rFonts w:eastAsia="Arial"/>
        </w:rPr>
        <w:t>3.1.4</w:t>
      </w:r>
      <w:r w:rsidR="00E929FC" w:rsidRPr="0002750A">
        <w:rPr>
          <w:rFonts w:eastAsia="Arial"/>
        </w:rPr>
        <w:t>. Design Requirements</w:t>
      </w:r>
      <w:bookmarkEnd w:id="26"/>
    </w:p>
    <w:p w:rsidR="0056598A" w:rsidRDefault="004D1644" w:rsidP="0056598A">
      <w:r>
        <w:t xml:space="preserve">It must be placed </w:t>
      </w:r>
      <w:r w:rsidR="00AC622A">
        <w:t xml:space="preserve">in </w:t>
      </w:r>
      <w:r w:rsidR="009A374C">
        <w:t>close proximity (</w:t>
      </w:r>
      <w:r w:rsidR="00AC622A">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7" w:name="_Toc381694529"/>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7"/>
    </w:p>
    <w:p w:rsidR="00E929FC" w:rsidRDefault="00E929FC" w:rsidP="00E929FC">
      <w:pPr>
        <w:pStyle w:val="Heading3"/>
        <w:rPr>
          <w:rFonts w:eastAsia="Arial"/>
        </w:rPr>
      </w:pPr>
      <w:bookmarkStart w:id="28" w:name="_Toc381694530"/>
      <w:r>
        <w:rPr>
          <w:rFonts w:eastAsia="Arial"/>
        </w:rPr>
        <w:t>3.2</w:t>
      </w:r>
      <w:r w:rsidRPr="0002750A">
        <w:rPr>
          <w:rFonts w:eastAsia="Arial"/>
        </w:rPr>
        <w:t>.1. Functionality</w:t>
      </w:r>
      <w:bookmarkEnd w:id="28"/>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29" w:name="_Toc381694531"/>
      <w:r>
        <w:rPr>
          <w:rFonts w:eastAsia="Arial"/>
        </w:rPr>
        <w:lastRenderedPageBreak/>
        <w:t>3.2</w:t>
      </w:r>
      <w:r w:rsidRPr="0002750A">
        <w:rPr>
          <w:rFonts w:eastAsia="Arial"/>
        </w:rPr>
        <w:t>.2. Operational Requirements</w:t>
      </w:r>
      <w:bookmarkEnd w:id="29"/>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0" w:name="_Toc381694533"/>
      <w:r>
        <w:rPr>
          <w:rFonts w:eastAsia="Arial"/>
        </w:rPr>
        <w:t>3.2</w:t>
      </w:r>
      <w:r w:rsidR="00112158">
        <w:rPr>
          <w:rFonts w:eastAsia="Arial"/>
        </w:rPr>
        <w:t>.3</w:t>
      </w:r>
      <w:r w:rsidRPr="0002750A">
        <w:rPr>
          <w:rFonts w:eastAsia="Arial"/>
        </w:rPr>
        <w:t>. Parametric Requirements</w:t>
      </w:r>
      <w:bookmarkEnd w:id="30"/>
    </w:p>
    <w:p w:rsidR="009A374C" w:rsidRPr="00F667F7" w:rsidRDefault="009A374C" w:rsidP="009A374C">
      <w:r>
        <w:t>Operates with 3.3V and consumes 50 mA power.</w:t>
      </w:r>
    </w:p>
    <w:p w:rsidR="00F143D7" w:rsidRDefault="00E929FC" w:rsidP="00F143D7">
      <w:pPr>
        <w:pStyle w:val="Heading3"/>
        <w:rPr>
          <w:rFonts w:eastAsia="Arial"/>
        </w:rPr>
      </w:pPr>
      <w:bookmarkStart w:id="31" w:name="_Toc381694534"/>
      <w:r>
        <w:rPr>
          <w:rFonts w:eastAsia="Arial"/>
        </w:rPr>
        <w:t>3.2</w:t>
      </w:r>
      <w:r w:rsidR="00112158">
        <w:rPr>
          <w:rFonts w:eastAsia="Arial"/>
        </w:rPr>
        <w:t>.4</w:t>
      </w:r>
      <w:r w:rsidRPr="0002750A">
        <w:rPr>
          <w:rFonts w:eastAsia="Arial"/>
        </w:rPr>
        <w:t>. Design Requirements</w:t>
      </w:r>
      <w:bookmarkEnd w:id="31"/>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2" w:name="_Toc381694535"/>
      <w:r>
        <w:rPr>
          <w:rFonts w:eastAsia="Arial"/>
        </w:rPr>
        <w:t>3.3. Solar Panel</w:t>
      </w:r>
      <w:bookmarkEnd w:id="32"/>
    </w:p>
    <w:p w:rsidR="00E929FC" w:rsidRDefault="00E929FC" w:rsidP="00E929FC">
      <w:pPr>
        <w:pStyle w:val="Heading3"/>
        <w:rPr>
          <w:rFonts w:eastAsia="Arial"/>
        </w:rPr>
      </w:pPr>
      <w:bookmarkStart w:id="33" w:name="_Toc381694536"/>
      <w:r>
        <w:rPr>
          <w:rFonts w:eastAsia="Arial"/>
        </w:rPr>
        <w:t>3.3</w:t>
      </w:r>
      <w:r w:rsidRPr="0002750A">
        <w:rPr>
          <w:rFonts w:eastAsia="Arial"/>
        </w:rPr>
        <w:t>.1. Functionality</w:t>
      </w:r>
      <w:bookmarkEnd w:id="33"/>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4" w:name="_Toc381694537"/>
      <w:r>
        <w:rPr>
          <w:rFonts w:eastAsia="Arial"/>
        </w:rPr>
        <w:t>3.3</w:t>
      </w:r>
      <w:r w:rsidRPr="0002750A">
        <w:rPr>
          <w:rFonts w:eastAsia="Arial"/>
        </w:rPr>
        <w:t>.2. Operational Requirements</w:t>
      </w:r>
      <w:bookmarkEnd w:id="34"/>
    </w:p>
    <w:p w:rsidR="00DC01AF" w:rsidRPr="00112158" w:rsidRDefault="00772FD0" w:rsidP="00112158">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E929FC" w:rsidRDefault="00E929FC" w:rsidP="00E929FC">
      <w:pPr>
        <w:pStyle w:val="Heading3"/>
        <w:rPr>
          <w:rFonts w:eastAsia="Arial"/>
        </w:rPr>
      </w:pPr>
      <w:bookmarkStart w:id="35" w:name="_Toc381694539"/>
      <w:r>
        <w:rPr>
          <w:rFonts w:eastAsia="Arial"/>
        </w:rPr>
        <w:t>3.3</w:t>
      </w:r>
      <w:r w:rsidR="00112158">
        <w:rPr>
          <w:rFonts w:eastAsia="Arial"/>
        </w:rPr>
        <w:t>.3</w:t>
      </w:r>
      <w:r w:rsidRPr="0002750A">
        <w:rPr>
          <w:rFonts w:eastAsia="Arial"/>
        </w:rPr>
        <w:t>. Parametric Requirements</w:t>
      </w:r>
      <w:bookmarkEnd w:id="35"/>
    </w:p>
    <w:p w:rsidR="002B35EC" w:rsidRPr="00F667F7" w:rsidRDefault="002B35EC" w:rsidP="002B35EC">
      <w:r>
        <w:t>Generates 6V to the battery.</w:t>
      </w:r>
    </w:p>
    <w:p w:rsidR="00E929FC" w:rsidRDefault="00E929FC" w:rsidP="00E929FC">
      <w:pPr>
        <w:pStyle w:val="Heading3"/>
        <w:rPr>
          <w:rFonts w:eastAsia="Arial"/>
        </w:rPr>
      </w:pPr>
      <w:bookmarkStart w:id="36" w:name="_Toc381694540"/>
      <w:r>
        <w:rPr>
          <w:rFonts w:eastAsia="Arial"/>
        </w:rPr>
        <w:t>3.3</w:t>
      </w:r>
      <w:r w:rsidR="00112158">
        <w:rPr>
          <w:rFonts w:eastAsia="Arial"/>
        </w:rPr>
        <w:t>.4</w:t>
      </w:r>
      <w:r w:rsidRPr="0002750A">
        <w:rPr>
          <w:rFonts w:eastAsia="Arial"/>
        </w:rPr>
        <w:t>. Design Requirements</w:t>
      </w:r>
      <w:bookmarkEnd w:id="36"/>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37" w:name="_Toc381694541"/>
      <w:r>
        <w:rPr>
          <w:rFonts w:eastAsia="Arial"/>
        </w:rPr>
        <w:t>3.4. Battery</w:t>
      </w:r>
      <w:bookmarkEnd w:id="37"/>
    </w:p>
    <w:p w:rsidR="00E929FC" w:rsidRDefault="00E929FC" w:rsidP="00E929FC">
      <w:pPr>
        <w:pStyle w:val="Heading3"/>
        <w:rPr>
          <w:rFonts w:eastAsia="Arial"/>
        </w:rPr>
      </w:pPr>
      <w:bookmarkStart w:id="38" w:name="_Toc381694542"/>
      <w:r>
        <w:rPr>
          <w:rFonts w:eastAsia="Arial"/>
        </w:rPr>
        <w:t>3.4</w:t>
      </w:r>
      <w:r w:rsidRPr="0002750A">
        <w:rPr>
          <w:rFonts w:eastAsia="Arial"/>
        </w:rPr>
        <w:t>.1. Functionality</w:t>
      </w:r>
      <w:bookmarkEnd w:id="38"/>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39" w:name="_Toc381694543"/>
      <w:r>
        <w:rPr>
          <w:rFonts w:eastAsia="Arial"/>
        </w:rPr>
        <w:t>3.4</w:t>
      </w:r>
      <w:r w:rsidRPr="0002750A">
        <w:rPr>
          <w:rFonts w:eastAsia="Arial"/>
        </w:rPr>
        <w:t>.2. Operational Requirements</w:t>
      </w:r>
      <w:bookmarkEnd w:id="39"/>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E929FC" w:rsidRDefault="00E929FC" w:rsidP="00E929FC">
      <w:pPr>
        <w:pStyle w:val="Heading3"/>
        <w:rPr>
          <w:rFonts w:eastAsia="Arial"/>
        </w:rPr>
      </w:pPr>
      <w:bookmarkStart w:id="40" w:name="_Toc381694545"/>
      <w:r>
        <w:rPr>
          <w:rFonts w:eastAsia="Arial"/>
        </w:rPr>
        <w:t>3.4</w:t>
      </w:r>
      <w:r w:rsidR="00112158">
        <w:rPr>
          <w:rFonts w:eastAsia="Arial"/>
        </w:rPr>
        <w:t>.3</w:t>
      </w:r>
      <w:r w:rsidRPr="0002750A">
        <w:rPr>
          <w:rFonts w:eastAsia="Arial"/>
        </w:rPr>
        <w:t>. Parametric Requirements</w:t>
      </w:r>
      <w:bookmarkEnd w:id="40"/>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112158" w:rsidP="00677FB4">
      <w:pPr>
        <w:rPr>
          <w:rFonts w:asciiTheme="majorHAnsi" w:eastAsia="Arial" w:hAnsiTheme="majorHAnsi" w:cstheme="majorBidi"/>
          <w:b/>
          <w:bCs/>
          <w:color w:val="4F81BD" w:themeColor="accent1"/>
        </w:rPr>
      </w:pPr>
      <w:r>
        <w:rPr>
          <w:rFonts w:asciiTheme="majorHAnsi" w:eastAsia="Arial" w:hAnsiTheme="majorHAnsi" w:cstheme="majorBidi"/>
          <w:b/>
          <w:bCs/>
          <w:color w:val="4F81BD" w:themeColor="accent1"/>
        </w:rPr>
        <w:t>3.4.4</w:t>
      </w:r>
      <w:r w:rsidR="00E929FC" w:rsidRPr="00677FB4">
        <w:rPr>
          <w:rFonts w:asciiTheme="majorHAnsi" w:eastAsia="Arial" w:hAnsiTheme="majorHAnsi" w:cstheme="majorBidi"/>
          <w:b/>
          <w:bCs/>
          <w:color w:val="4F81BD" w:themeColor="accent1"/>
        </w:rPr>
        <w:t>.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1" w:name="_Toc381694546"/>
      <w:r>
        <w:rPr>
          <w:rFonts w:eastAsia="Arial"/>
        </w:rPr>
        <w:t xml:space="preserve">3.5. </w:t>
      </w:r>
      <w:r w:rsidR="00FA4A59">
        <w:rPr>
          <w:rFonts w:eastAsia="Arial"/>
        </w:rPr>
        <w:t>C</w:t>
      </w:r>
      <w:r>
        <w:rPr>
          <w:rFonts w:eastAsia="Arial"/>
        </w:rPr>
        <w:t>ontroller</w:t>
      </w:r>
      <w:bookmarkEnd w:id="41"/>
    </w:p>
    <w:p w:rsidR="00E929FC" w:rsidRDefault="00E929FC" w:rsidP="00E929FC">
      <w:pPr>
        <w:pStyle w:val="Heading3"/>
        <w:rPr>
          <w:rFonts w:eastAsia="Arial"/>
        </w:rPr>
      </w:pPr>
      <w:bookmarkStart w:id="42" w:name="_Toc381694547"/>
      <w:r>
        <w:rPr>
          <w:rFonts w:eastAsia="Arial"/>
        </w:rPr>
        <w:t>3.5</w:t>
      </w:r>
      <w:r w:rsidRPr="0002750A">
        <w:rPr>
          <w:rFonts w:eastAsia="Arial"/>
        </w:rPr>
        <w:t>.1. Functionality</w:t>
      </w:r>
      <w:bookmarkEnd w:id="42"/>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3" w:name="_Toc381694548"/>
      <w:r>
        <w:rPr>
          <w:rFonts w:eastAsia="Arial"/>
        </w:rPr>
        <w:lastRenderedPageBreak/>
        <w:t>3.5</w:t>
      </w:r>
      <w:r w:rsidRPr="0002750A">
        <w:rPr>
          <w:rFonts w:eastAsia="Arial"/>
        </w:rPr>
        <w:t>.2. Operational Requirements</w:t>
      </w:r>
      <w:bookmarkEnd w:id="43"/>
    </w:p>
    <w:p w:rsidR="00E929FC" w:rsidRPr="00112158" w:rsidRDefault="008827DD" w:rsidP="00112158">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Default="00E929FC" w:rsidP="00E929FC">
      <w:pPr>
        <w:pStyle w:val="Heading3"/>
        <w:rPr>
          <w:rFonts w:eastAsia="Arial"/>
        </w:rPr>
      </w:pPr>
      <w:bookmarkStart w:id="44" w:name="_Toc381694550"/>
      <w:r>
        <w:rPr>
          <w:rFonts w:eastAsia="Arial"/>
        </w:rPr>
        <w:t>3.5</w:t>
      </w:r>
      <w:r w:rsidR="00112158">
        <w:rPr>
          <w:rFonts w:eastAsia="Arial"/>
        </w:rPr>
        <w:t>.3</w:t>
      </w:r>
      <w:r w:rsidRPr="0002750A">
        <w:rPr>
          <w:rFonts w:eastAsia="Arial"/>
        </w:rPr>
        <w:t>. Parametric Requirements</w:t>
      </w:r>
      <w:bookmarkEnd w:id="44"/>
    </w:p>
    <w:p w:rsidR="009A374C" w:rsidRPr="00F667F7" w:rsidRDefault="009A374C" w:rsidP="009A374C">
      <w:r>
        <w:t>Operates with 5 V and consumes 700 mA power.</w:t>
      </w:r>
    </w:p>
    <w:p w:rsidR="00E929FC" w:rsidRDefault="00E929FC" w:rsidP="00E929FC">
      <w:pPr>
        <w:pStyle w:val="Heading3"/>
        <w:rPr>
          <w:rFonts w:eastAsia="Arial"/>
        </w:rPr>
      </w:pPr>
      <w:bookmarkStart w:id="45" w:name="_Toc381694551"/>
      <w:r>
        <w:rPr>
          <w:rFonts w:eastAsia="Arial"/>
        </w:rPr>
        <w:t>3.5</w:t>
      </w:r>
      <w:r w:rsidR="00112158">
        <w:rPr>
          <w:rFonts w:eastAsia="Arial"/>
        </w:rPr>
        <w:t>.4</w:t>
      </w:r>
      <w:r w:rsidRPr="0002750A">
        <w:rPr>
          <w:rFonts w:eastAsia="Arial"/>
        </w:rPr>
        <w:t>. Design Requirements</w:t>
      </w:r>
      <w:bookmarkEnd w:id="45"/>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46" w:name="_Toc381694552"/>
      <w:r>
        <w:rPr>
          <w:rFonts w:eastAsia="Arial"/>
        </w:rPr>
        <w:t>3.6. WiFi Dongle</w:t>
      </w:r>
      <w:bookmarkEnd w:id="46"/>
    </w:p>
    <w:p w:rsidR="00E929FC" w:rsidRDefault="00E929FC" w:rsidP="00E929FC">
      <w:pPr>
        <w:pStyle w:val="Heading3"/>
        <w:rPr>
          <w:rFonts w:eastAsia="Arial"/>
        </w:rPr>
      </w:pPr>
      <w:bookmarkStart w:id="47" w:name="_Toc381694553"/>
      <w:r>
        <w:rPr>
          <w:rFonts w:eastAsia="Arial"/>
        </w:rPr>
        <w:t>3.6</w:t>
      </w:r>
      <w:r w:rsidRPr="0002750A">
        <w:rPr>
          <w:rFonts w:eastAsia="Arial"/>
        </w:rPr>
        <w:t>.1. Functionality</w:t>
      </w:r>
      <w:bookmarkEnd w:id="47"/>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48" w:name="_Toc381694554"/>
      <w:r>
        <w:rPr>
          <w:rFonts w:eastAsia="Arial"/>
        </w:rPr>
        <w:t>3.6</w:t>
      </w:r>
      <w:r w:rsidRPr="0002750A">
        <w:rPr>
          <w:rFonts w:eastAsia="Arial"/>
        </w:rPr>
        <w:t>.2. Operational Requirements</w:t>
      </w:r>
      <w:bookmarkEnd w:id="48"/>
    </w:p>
    <w:p w:rsidR="00E929FC" w:rsidRPr="00112158" w:rsidRDefault="00806DBB" w:rsidP="00112158">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49" w:name="_Toc381694556"/>
      <w:r>
        <w:rPr>
          <w:rFonts w:eastAsia="Arial"/>
        </w:rPr>
        <w:t>3.6</w:t>
      </w:r>
      <w:r w:rsidR="00112158">
        <w:rPr>
          <w:rFonts w:eastAsia="Arial"/>
        </w:rPr>
        <w:t>.3</w:t>
      </w:r>
      <w:r w:rsidRPr="0002750A">
        <w:rPr>
          <w:rFonts w:eastAsia="Arial"/>
        </w:rPr>
        <w:t>. Parametric Requirements</w:t>
      </w:r>
      <w:bookmarkEnd w:id="49"/>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0" w:name="_Toc381694557"/>
      <w:r>
        <w:rPr>
          <w:rFonts w:eastAsia="Arial"/>
        </w:rPr>
        <w:t>3.6</w:t>
      </w:r>
      <w:r w:rsidR="00112158">
        <w:rPr>
          <w:rFonts w:eastAsia="Arial"/>
        </w:rPr>
        <w:t>.4</w:t>
      </w:r>
      <w:r w:rsidRPr="0002750A">
        <w:rPr>
          <w:rFonts w:eastAsia="Arial"/>
        </w:rPr>
        <w:t>. Design Requirements</w:t>
      </w:r>
      <w:bookmarkEnd w:id="50"/>
    </w:p>
    <w:p w:rsidR="007F0DE0" w:rsidRPr="002B28D1" w:rsidRDefault="007F0DE0" w:rsidP="007F0DE0">
      <w:r w:rsidRPr="00384E58">
        <w:t>There should not be any interference at 2.4GHz wireless network.</w:t>
      </w:r>
    </w:p>
    <w:p w:rsidR="00587F79" w:rsidRDefault="00587F79" w:rsidP="00587F79">
      <w:pPr>
        <w:pStyle w:val="Heading1"/>
      </w:pPr>
      <w:bookmarkStart w:id="51" w:name="_Toc381694558"/>
      <w:r w:rsidRPr="00587F79">
        <w:t>4. External Interface Requirements</w:t>
      </w:r>
      <w:bookmarkEnd w:id="51"/>
      <w:r w:rsidRPr="00587F79">
        <w:t xml:space="preserve"> </w:t>
      </w:r>
    </w:p>
    <w:p w:rsidR="002345F7" w:rsidRPr="002345F7" w:rsidRDefault="002345F7" w:rsidP="002345F7"/>
    <w:p w:rsidR="00587F79" w:rsidRDefault="00587F79" w:rsidP="00587F79">
      <w:pPr>
        <w:jc w:val="both"/>
      </w:pPr>
      <w:bookmarkStart w:id="52" w:name="_Toc381694559"/>
      <w:r w:rsidRPr="00587F79">
        <w:rPr>
          <w:rStyle w:val="Heading2Char"/>
        </w:rPr>
        <w:t>4. 1. User Interfaces</w:t>
      </w:r>
      <w:bookmarkEnd w:id="52"/>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3" w:name="_Toc381694560"/>
      <w:r w:rsidRPr="00587F79">
        <w:rPr>
          <w:rStyle w:val="Heading2Char"/>
        </w:rPr>
        <w:t>4. 2. Hardware Interfaces</w:t>
      </w:r>
      <w:bookmarkEnd w:id="53"/>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lastRenderedPageBreak/>
        <w:t>3. Resistors to manage voltage differences between the sensors and power source.</w:t>
      </w:r>
    </w:p>
    <w:p w:rsidR="00587F79" w:rsidRDefault="00587F79" w:rsidP="00587F79">
      <w:pPr>
        <w:jc w:val="both"/>
      </w:pPr>
      <w:r w:rsidRPr="00587F79">
        <w:rPr>
          <w:rStyle w:val="Heading2Char"/>
        </w:rPr>
        <w:t xml:space="preserve"> </w:t>
      </w:r>
      <w:bookmarkStart w:id="54" w:name="_Toc381694561"/>
      <w:r w:rsidRPr="00587F79">
        <w:rPr>
          <w:rStyle w:val="Heading2Char"/>
        </w:rPr>
        <w:t>4. 3. Software Interfaces</w:t>
      </w:r>
      <w:bookmarkEnd w:id="54"/>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55" w:name="_Toc381694562"/>
      <w:r w:rsidRPr="00587F79">
        <w:rPr>
          <w:rStyle w:val="Heading2Char"/>
        </w:rPr>
        <w:t>4. 4. Communication Protocols and Interfaces</w:t>
      </w:r>
      <w:bookmarkEnd w:id="55"/>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56" w:name="_Toc379403917"/>
      <w:bookmarkStart w:id="57" w:name="_Toc381694563"/>
      <w:r w:rsidRPr="0002750A">
        <w:t>5. System Features</w:t>
      </w:r>
      <w:bookmarkEnd w:id="56"/>
      <w:bookmarkEnd w:id="57"/>
    </w:p>
    <w:p w:rsidR="00597FB7" w:rsidRDefault="00597FB7" w:rsidP="00597FB7">
      <w:pPr>
        <w:pStyle w:val="Heading2"/>
      </w:pPr>
      <w:bookmarkStart w:id="58" w:name="_Toc379403918"/>
      <w:bookmarkStart w:id="59" w:name="_Toc381694564"/>
      <w:r>
        <w:t>5.1</w:t>
      </w:r>
      <w:r w:rsidRPr="0002750A">
        <w:t xml:space="preserve">. </w:t>
      </w:r>
      <w:bookmarkEnd w:id="58"/>
      <w:r w:rsidR="00D94D1F">
        <w:t>Find Vacant Parking Spot</w:t>
      </w:r>
      <w:bookmarkEnd w:id="59"/>
      <w:r w:rsidR="00954A08">
        <w:t xml:space="preserve">  </w:t>
      </w:r>
    </w:p>
    <w:p w:rsidR="00597FB7" w:rsidRPr="007671F6" w:rsidRDefault="00597FB7" w:rsidP="00597FB7">
      <w:r w:rsidRPr="007671F6">
        <w:t>Locate the vacant parking spot</w:t>
      </w:r>
      <w:r>
        <w:t>s</w:t>
      </w:r>
      <w:r w:rsidR="005860E4">
        <w:t xml:space="preserve"> in a parking lot.</w:t>
      </w:r>
    </w:p>
    <w:p w:rsidR="00597FB7" w:rsidRDefault="00597FB7" w:rsidP="00597FB7">
      <w:pPr>
        <w:pStyle w:val="Heading3"/>
      </w:pPr>
      <w:bookmarkStart w:id="60" w:name="_Toc379403919"/>
      <w:bookmarkStart w:id="61" w:name="_Toc381694565"/>
      <w:r>
        <w:t>5.1</w:t>
      </w:r>
      <w:r w:rsidRPr="0002750A">
        <w:t>.1. Description</w:t>
      </w:r>
      <w:bookmarkEnd w:id="60"/>
      <w:bookmarkEnd w:id="61"/>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004F254B">
        <w:t xml:space="preserve"> in the parking lot</w:t>
      </w:r>
      <w:r w:rsidRPr="00EA25B9">
        <w:t>.</w:t>
      </w:r>
    </w:p>
    <w:p w:rsidR="00597FB7" w:rsidRDefault="00597FB7" w:rsidP="00597FB7">
      <w:pPr>
        <w:pStyle w:val="Heading3"/>
      </w:pPr>
      <w:bookmarkStart w:id="62" w:name="_Toc379403920"/>
      <w:bookmarkStart w:id="63" w:name="_Toc381694566"/>
      <w:r>
        <w:t xml:space="preserve">5.1.2. </w:t>
      </w:r>
      <w:r w:rsidRPr="0002750A">
        <w:t>Action/result</w:t>
      </w:r>
      <w:bookmarkEnd w:id="62"/>
      <w:bookmarkEnd w:id="63"/>
    </w:p>
    <w:p w:rsidR="00597FB7" w:rsidRDefault="00597FB7" w:rsidP="00597FB7">
      <w:pPr>
        <w:jc w:val="both"/>
      </w:pPr>
      <w:r>
        <w:t>When the user is near a building in the campus and wants to park his/her vehicle in a nearby parking lot, refreshing the mobile application will display the vacant parking</w:t>
      </w:r>
      <w:r w:rsidR="004F254B">
        <w:t xml:space="preserve"> spots in the lot.</w:t>
      </w:r>
    </w:p>
    <w:p w:rsidR="00597FB7" w:rsidRDefault="00597FB7" w:rsidP="00597FB7">
      <w:pPr>
        <w:pStyle w:val="Heading3"/>
      </w:pPr>
      <w:bookmarkStart w:id="64" w:name="_Toc379403921"/>
      <w:bookmarkStart w:id="65" w:name="_Toc381694567"/>
      <w:r>
        <w:t>5.1</w:t>
      </w:r>
      <w:r w:rsidRPr="0002750A">
        <w:t>.3. Functional Requirements</w:t>
      </w:r>
      <w:bookmarkEnd w:id="64"/>
      <w:bookmarkEnd w:id="65"/>
    </w:p>
    <w:p w:rsidR="00125DDC" w:rsidRDefault="00597FB7" w:rsidP="00597FB7">
      <w:pPr>
        <w:jc w:val="both"/>
        <w:rPr>
          <w:szCs w:val="24"/>
        </w:rPr>
      </w:pPr>
      <w:r w:rsidRPr="00EA25B9">
        <w:rPr>
          <w:szCs w:val="24"/>
        </w:rPr>
        <w:t>FR 1.1 -The CometPark system shall find the vacant parking spot</w:t>
      </w:r>
      <w:r>
        <w:rPr>
          <w:szCs w:val="24"/>
        </w:rPr>
        <w:t>s</w:t>
      </w:r>
      <w:r w:rsidR="00125DDC">
        <w:rPr>
          <w:szCs w:val="24"/>
        </w:rPr>
        <w:t xml:space="preserve"> in a lot.</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 xml:space="preserve">be </w:t>
      </w:r>
      <w:r w:rsidR="00D71415">
        <w:rPr>
          <w:szCs w:val="24"/>
        </w:rPr>
        <w:t xml:space="preserve">available </w:t>
      </w:r>
      <w:r w:rsidRPr="00EA25B9">
        <w:rPr>
          <w:szCs w:val="24"/>
        </w:rPr>
        <w:t>to the user as a mobile application.</w:t>
      </w:r>
    </w:p>
    <w:p w:rsidR="00597FB7" w:rsidRPr="00EA25B9" w:rsidRDefault="00AD23F7" w:rsidP="00597FB7">
      <w:pPr>
        <w:jc w:val="both"/>
        <w:rPr>
          <w:szCs w:val="24"/>
        </w:rPr>
      </w:pPr>
      <w:r>
        <w:rPr>
          <w:szCs w:val="24"/>
        </w:rPr>
        <w:t>FR 1.</w:t>
      </w:r>
      <w:r w:rsidR="00E34C98">
        <w:rPr>
          <w:szCs w:val="24"/>
        </w:rPr>
        <w:t>3</w:t>
      </w:r>
      <w:r w:rsidR="00597FB7">
        <w:rPr>
          <w:szCs w:val="24"/>
        </w:rPr>
        <w:t xml:space="preserve"> – The system shall identify whether or not there are </w:t>
      </w:r>
      <w:r w:rsidR="00597FB7" w:rsidRPr="00EA25B9">
        <w:rPr>
          <w:szCs w:val="24"/>
        </w:rPr>
        <w:t>any vacant parking spot</w:t>
      </w:r>
      <w:r w:rsidR="00597FB7">
        <w:rPr>
          <w:szCs w:val="24"/>
        </w:rPr>
        <w:t>s</w:t>
      </w:r>
      <w:r w:rsidR="00597FB7" w:rsidRPr="00EA25B9">
        <w:rPr>
          <w:szCs w:val="24"/>
        </w:rPr>
        <w:t xml:space="preserve"> in the lot.</w:t>
      </w:r>
    </w:p>
    <w:p w:rsidR="00597FB7" w:rsidRPr="0002750A" w:rsidRDefault="00597FB7" w:rsidP="00597FB7">
      <w:pPr>
        <w:pStyle w:val="Heading3"/>
      </w:pPr>
      <w:bookmarkStart w:id="66" w:name="_Toc379403922"/>
      <w:bookmarkStart w:id="67" w:name="_Toc381694568"/>
      <w:r>
        <w:t>5.1</w:t>
      </w:r>
      <w:r w:rsidRPr="0002750A">
        <w:t>.4. NFR</w:t>
      </w:r>
      <w:bookmarkEnd w:id="66"/>
      <w:bookmarkEnd w:id="67"/>
    </w:p>
    <w:p w:rsidR="00597FB7" w:rsidRDefault="00597FB7" w:rsidP="00597FB7">
      <w:pPr>
        <w:jc w:val="both"/>
        <w:rPr>
          <w:szCs w:val="24"/>
        </w:rPr>
      </w:pPr>
      <w:r w:rsidRPr="0048158C">
        <w:rPr>
          <w:szCs w:val="24"/>
        </w:rPr>
        <w:t>NFR 1</w:t>
      </w:r>
      <w:r w:rsidR="00BE5794">
        <w:rPr>
          <w:szCs w:val="24"/>
        </w:rPr>
        <w:t xml:space="preserve">.1 – Accessibility: The </w:t>
      </w:r>
      <w:r w:rsidR="00AD23F7">
        <w:rPr>
          <w:szCs w:val="24"/>
        </w:rPr>
        <w:t xml:space="preserve">system shall </w:t>
      </w:r>
      <w:r w:rsidR="00B04555">
        <w:rPr>
          <w:szCs w:val="24"/>
        </w:rPr>
        <w:t xml:space="preserve">be accessible to the </w:t>
      </w:r>
      <w:r w:rsidR="00191F5C">
        <w:rPr>
          <w:szCs w:val="24"/>
        </w:rPr>
        <w:t>mobile app users who have internet access.</w:t>
      </w:r>
    </w:p>
    <w:p w:rsidR="00137601" w:rsidRDefault="00137601" w:rsidP="00597FB7">
      <w:pPr>
        <w:jc w:val="both"/>
        <w:rPr>
          <w:szCs w:val="24"/>
        </w:rPr>
      </w:pPr>
    </w:p>
    <w:p w:rsidR="00597FB7" w:rsidRDefault="00597FB7" w:rsidP="00597FB7">
      <w:pPr>
        <w:pStyle w:val="Heading2"/>
      </w:pPr>
      <w:bookmarkStart w:id="68" w:name="_Toc379403923"/>
      <w:bookmarkStart w:id="69" w:name="_Toc381694569"/>
      <w:r>
        <w:t>5.2</w:t>
      </w:r>
      <w:r w:rsidRPr="0002750A">
        <w:t xml:space="preserve">. </w:t>
      </w:r>
      <w:bookmarkEnd w:id="68"/>
      <w:r w:rsidR="002851D4">
        <w:t>Set the Color code</w:t>
      </w:r>
      <w:bookmarkEnd w:id="69"/>
    </w:p>
    <w:p w:rsidR="00597FB7" w:rsidRPr="007671F6" w:rsidRDefault="00597FB7" w:rsidP="00597FB7">
      <w:pPr>
        <w:rPr>
          <w:szCs w:val="24"/>
        </w:rPr>
      </w:pPr>
      <w:r w:rsidRPr="007671F6">
        <w:rPr>
          <w:szCs w:val="24"/>
        </w:rPr>
        <w:t xml:space="preserve">Provide options to the user to </w:t>
      </w:r>
      <w:r w:rsidR="009C174E">
        <w:rPr>
          <w:szCs w:val="24"/>
        </w:rPr>
        <w:t xml:space="preserve">set </w:t>
      </w:r>
      <w:r w:rsidRPr="007671F6">
        <w:rPr>
          <w:szCs w:val="24"/>
        </w:rPr>
        <w:t>the preferred color code.</w:t>
      </w:r>
    </w:p>
    <w:p w:rsidR="00597FB7" w:rsidRDefault="00597FB7" w:rsidP="00597FB7">
      <w:pPr>
        <w:pStyle w:val="Heading3"/>
      </w:pPr>
      <w:bookmarkStart w:id="70" w:name="_Toc381694570"/>
      <w:r>
        <w:lastRenderedPageBreak/>
        <w:t>5.2</w:t>
      </w:r>
      <w:r w:rsidRPr="0002750A">
        <w:t>.1. Description</w:t>
      </w:r>
      <w:bookmarkEnd w:id="70"/>
    </w:p>
    <w:p w:rsidR="0003181A"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r w:rsidR="009706E6">
        <w:rPr>
          <w:szCs w:val="24"/>
        </w:rPr>
        <w:t xml:space="preserve"> </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1" w:name="_Toc381694571"/>
      <w:r>
        <w:t xml:space="preserve">5.2.2. </w:t>
      </w:r>
      <w:r w:rsidRPr="0002750A">
        <w:t>Action/result</w:t>
      </w:r>
      <w:bookmarkEnd w:id="71"/>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sidR="003245B7">
        <w:rPr>
          <w:szCs w:val="24"/>
        </w:rPr>
        <w:t xml:space="preserve"> and the number of spots to display</w:t>
      </w:r>
      <w:r w:rsidRPr="00655A8C">
        <w:rPr>
          <w:szCs w:val="24"/>
        </w:rPr>
        <w:t>.</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 xml:space="preserve">This feature will allow the users to see only the </w:t>
      </w:r>
      <w:r w:rsidR="00D72B55">
        <w:rPr>
          <w:szCs w:val="24"/>
        </w:rPr>
        <w:t xml:space="preserve">nearest </w:t>
      </w:r>
      <w:r w:rsidRPr="0004783A">
        <w:rPr>
          <w:szCs w:val="24"/>
        </w:rPr>
        <w:t>vacant spots that correspo</w:t>
      </w:r>
      <w:r w:rsidR="00E60096">
        <w:rPr>
          <w:szCs w:val="24"/>
        </w:rPr>
        <w:t>nd to the user’s parking permit and the number of spots displayed is according to the user’s choice.</w:t>
      </w:r>
    </w:p>
    <w:p w:rsidR="00597FB7" w:rsidRDefault="00597FB7" w:rsidP="00597FB7">
      <w:pPr>
        <w:pStyle w:val="Heading3"/>
      </w:pPr>
      <w:bookmarkStart w:id="72" w:name="_Toc381694572"/>
      <w:r>
        <w:lastRenderedPageBreak/>
        <w:t>5.2</w:t>
      </w:r>
      <w:r w:rsidRPr="0002750A">
        <w:t>.3. Functional Requirements</w:t>
      </w:r>
      <w:bookmarkEnd w:id="72"/>
    </w:p>
    <w:p w:rsidR="00597FB7" w:rsidRDefault="00597FB7" w:rsidP="00597FB7">
      <w:pPr>
        <w:rPr>
          <w:szCs w:val="24"/>
        </w:rPr>
      </w:pPr>
      <w:r w:rsidRPr="00786972">
        <w:rPr>
          <w:szCs w:val="24"/>
        </w:rPr>
        <w:t>FR 2.1-The application shall provide the user with the option to set the color code of their permit.</w:t>
      </w:r>
    </w:p>
    <w:p w:rsidR="00597FB7" w:rsidRDefault="00597FB7" w:rsidP="00597FB7">
      <w:pPr>
        <w:rPr>
          <w:szCs w:val="24"/>
        </w:rPr>
      </w:pPr>
      <w:r w:rsidRPr="00786972">
        <w:rPr>
          <w:szCs w:val="24"/>
        </w:rPr>
        <w:t>FR 2.2- The application shall display only the vacant parking spaces</w:t>
      </w:r>
      <w:r w:rsidR="00BD6507">
        <w:rPr>
          <w:szCs w:val="24"/>
        </w:rPr>
        <w:t xml:space="preserve"> </w:t>
      </w:r>
      <w:r w:rsidRPr="00786972">
        <w:rPr>
          <w:szCs w:val="24"/>
        </w:rPr>
        <w:t>associated with the color chosen by th</w:t>
      </w:r>
      <w:r w:rsidR="00BD6507">
        <w:rPr>
          <w:szCs w:val="24"/>
        </w:rPr>
        <w:t>e user.</w:t>
      </w:r>
    </w:p>
    <w:p w:rsidR="00597FB7" w:rsidRPr="0002750A" w:rsidRDefault="00597FB7" w:rsidP="00597FB7">
      <w:pPr>
        <w:pStyle w:val="Heading3"/>
      </w:pPr>
      <w:bookmarkStart w:id="73" w:name="_Toc381694573"/>
      <w:r>
        <w:t>5.2</w:t>
      </w:r>
      <w:r w:rsidRPr="0002750A">
        <w:t>.4. NFR</w:t>
      </w:r>
      <w:bookmarkEnd w:id="73"/>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w:t>
      </w:r>
      <w:r w:rsidR="00345DF9">
        <w:rPr>
          <w:szCs w:val="24"/>
        </w:rPr>
        <w:t>aces that are to be searched</w:t>
      </w:r>
      <w:r>
        <w:rPr>
          <w:szCs w:val="24"/>
        </w:rPr>
        <w:t>.</w:t>
      </w:r>
    </w:p>
    <w:p w:rsidR="00597FB7" w:rsidRDefault="00597FB7" w:rsidP="00597FB7">
      <w:pPr>
        <w:pStyle w:val="Heading2"/>
      </w:pPr>
      <w:bookmarkStart w:id="74" w:name="_Toc381694574"/>
      <w:r>
        <w:t>5.3</w:t>
      </w:r>
      <w:r w:rsidRPr="0002750A">
        <w:t xml:space="preserve">. </w:t>
      </w:r>
      <w:r w:rsidR="0072055B">
        <w:t>Manage parking spots</w:t>
      </w:r>
      <w:bookmarkEnd w:id="74"/>
    </w:p>
    <w:p w:rsidR="00597FB7" w:rsidRPr="0041357B" w:rsidRDefault="00947595" w:rsidP="00597FB7">
      <w:r>
        <w:t>Manage the parking spots in a lot by providing the administrator option to close some or all of the spaces in a lot.</w:t>
      </w:r>
    </w:p>
    <w:p w:rsidR="00597FB7" w:rsidRDefault="00597FB7" w:rsidP="00597FB7">
      <w:pPr>
        <w:pStyle w:val="Heading3"/>
      </w:pPr>
      <w:bookmarkStart w:id="75" w:name="_Toc381694575"/>
      <w:r>
        <w:t>5.3</w:t>
      </w:r>
      <w:r w:rsidRPr="0002750A">
        <w:t>.1. Description</w:t>
      </w:r>
      <w:bookmarkEnd w:id="75"/>
    </w:p>
    <w:p w:rsidR="00597FB7" w:rsidRPr="00786972" w:rsidRDefault="005E0FA4" w:rsidP="00597FB7">
      <w:pPr>
        <w:rPr>
          <w:szCs w:val="24"/>
        </w:rPr>
      </w:pPr>
      <w:r>
        <w:rPr>
          <w:szCs w:val="24"/>
        </w:rPr>
        <w:t>The administrator of the system can manage the individual parking spots in a lot</w:t>
      </w:r>
      <w:r w:rsidR="000D0C4B">
        <w:rPr>
          <w:szCs w:val="24"/>
        </w:rPr>
        <w:t>. In case of any events happening on the campus, some of the spaces in a lot may need to be closed. The administrator of the system can set all or some of the lots as closed.</w:t>
      </w:r>
    </w:p>
    <w:p w:rsidR="00597FB7" w:rsidRDefault="00597FB7" w:rsidP="00597FB7">
      <w:pPr>
        <w:pStyle w:val="Heading3"/>
      </w:pPr>
      <w:bookmarkStart w:id="76" w:name="_Toc381694576"/>
      <w:r>
        <w:t xml:space="preserve">5.3.2. </w:t>
      </w:r>
      <w:r w:rsidRPr="0002750A">
        <w:t>Action/result</w:t>
      </w:r>
      <w:bookmarkEnd w:id="76"/>
    </w:p>
    <w:p w:rsidR="00597FB7" w:rsidRPr="00786972" w:rsidRDefault="00597FB7" w:rsidP="00597FB7">
      <w:pPr>
        <w:jc w:val="both"/>
        <w:rPr>
          <w:szCs w:val="24"/>
        </w:rPr>
      </w:pPr>
      <w:r w:rsidRPr="00786972">
        <w:rPr>
          <w:szCs w:val="24"/>
        </w:rPr>
        <w:t>The administrator of the application marks the parking lots that are closed to</w:t>
      </w:r>
      <w:r w:rsidR="00DA42A6">
        <w:rPr>
          <w:szCs w:val="24"/>
        </w:rPr>
        <w:t xml:space="preserve"> the staff and students</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77" w:name="_Toc381694577"/>
      <w:r>
        <w:t>5.3</w:t>
      </w:r>
      <w:r w:rsidRPr="0002750A">
        <w:t>.3. Functional Requirements</w:t>
      </w:r>
      <w:bookmarkEnd w:id="77"/>
    </w:p>
    <w:p w:rsidR="00597FB7" w:rsidRPr="008F06C0" w:rsidRDefault="00597FB7" w:rsidP="00597FB7">
      <w:pPr>
        <w:jc w:val="both"/>
      </w:pPr>
      <w:r>
        <w:t>FR 3.1 – The system shall authenticate the administrator by validating the user credentials.</w:t>
      </w:r>
    </w:p>
    <w:p w:rsidR="00597FB7" w:rsidRDefault="00597FB7" w:rsidP="00597FB7">
      <w:pPr>
        <w:jc w:val="both"/>
        <w:rPr>
          <w:szCs w:val="24"/>
        </w:rPr>
      </w:pPr>
      <w:r w:rsidRPr="008A605F">
        <w:rPr>
          <w:szCs w:val="24"/>
        </w:rPr>
        <w:t>FR 3.</w:t>
      </w:r>
      <w:r>
        <w:rPr>
          <w:szCs w:val="24"/>
        </w:rPr>
        <w:t>2</w:t>
      </w:r>
      <w:r w:rsidRPr="008A605F">
        <w:rPr>
          <w:szCs w:val="24"/>
        </w:rPr>
        <w:t xml:space="preserve"> – The </w:t>
      </w:r>
      <w:r>
        <w:rPr>
          <w:szCs w:val="24"/>
        </w:rPr>
        <w:t xml:space="preserve">system </w:t>
      </w:r>
      <w:r w:rsidR="007628EC">
        <w:rPr>
          <w:szCs w:val="24"/>
        </w:rPr>
        <w:t>shall handle</w:t>
      </w:r>
      <w:r w:rsidRPr="008A605F">
        <w:rPr>
          <w:szCs w:val="24"/>
        </w:rPr>
        <w:t xml:space="preserve"> the partial </w:t>
      </w:r>
      <w:r w:rsidR="00B578AF">
        <w:rPr>
          <w:szCs w:val="24"/>
        </w:rPr>
        <w:t xml:space="preserve">and full </w:t>
      </w:r>
      <w:r w:rsidRPr="008A605F">
        <w:rPr>
          <w:szCs w:val="24"/>
        </w:rPr>
        <w:t xml:space="preserve">closure of parking </w:t>
      </w:r>
      <w:r w:rsidR="00B578AF">
        <w:rPr>
          <w:szCs w:val="24"/>
        </w:rPr>
        <w:t xml:space="preserve">spaces in a lot </w:t>
      </w:r>
      <w:r w:rsidRPr="008A605F">
        <w:rPr>
          <w:szCs w:val="24"/>
        </w:rPr>
        <w:t>by not displaying the spaces indicated as closed by the administrator.</w:t>
      </w:r>
    </w:p>
    <w:p w:rsidR="009217D7" w:rsidRPr="0002750A" w:rsidRDefault="009217D7" w:rsidP="009217D7">
      <w:pPr>
        <w:pStyle w:val="Heading3"/>
      </w:pPr>
      <w:bookmarkStart w:id="78" w:name="_Toc381694578"/>
      <w:r>
        <w:t>5.3</w:t>
      </w:r>
      <w:r w:rsidRPr="0002750A">
        <w:t>.4. NFR</w:t>
      </w:r>
      <w:bookmarkEnd w:id="78"/>
    </w:p>
    <w:p w:rsidR="009217D7" w:rsidRPr="00CA4C45" w:rsidRDefault="00CA4C45" w:rsidP="00597FB7">
      <w:pPr>
        <w:jc w:val="both"/>
        <w:rPr>
          <w:szCs w:val="24"/>
        </w:rPr>
      </w:pPr>
      <w:r w:rsidRPr="00CA4C45">
        <w:rPr>
          <w:szCs w:val="24"/>
        </w:rPr>
        <w:t xml:space="preserve">NFR 3.1 – Maintainability </w:t>
      </w:r>
      <w:r>
        <w:rPr>
          <w:szCs w:val="24"/>
        </w:rPr>
        <w:t>–</w:t>
      </w:r>
      <w:r w:rsidRPr="00CA4C45">
        <w:rPr>
          <w:szCs w:val="24"/>
        </w:rPr>
        <w:t xml:space="preserve"> </w:t>
      </w:r>
      <w:r>
        <w:rPr>
          <w:szCs w:val="24"/>
        </w:rPr>
        <w:t>The system shall be maintaina</w:t>
      </w:r>
      <w:r w:rsidR="002D5520">
        <w:rPr>
          <w:szCs w:val="24"/>
        </w:rPr>
        <w:t xml:space="preserve">ble by allowing the administrator to manage the opening and closing </w:t>
      </w:r>
      <w:r w:rsidR="00A23F4B">
        <w:rPr>
          <w:szCs w:val="24"/>
        </w:rPr>
        <w:t>of parking spaces in case of issues with the sensor, events on campus.</w:t>
      </w:r>
    </w:p>
    <w:p w:rsidR="00597FB7" w:rsidRDefault="00597FB7" w:rsidP="00597FB7">
      <w:pPr>
        <w:pStyle w:val="Heading2"/>
      </w:pPr>
      <w:bookmarkStart w:id="79" w:name="_Toc381694579"/>
      <w:r>
        <w:t>5.4</w:t>
      </w:r>
      <w:r w:rsidRPr="0002750A">
        <w:t xml:space="preserve">. </w:t>
      </w:r>
      <w:r w:rsidR="00365911">
        <w:t>Configuration Management of the System</w:t>
      </w:r>
      <w:bookmarkEnd w:id="79"/>
    </w:p>
    <w:p w:rsidR="00597FB7" w:rsidRPr="0041357B" w:rsidRDefault="00365911" w:rsidP="00597FB7">
      <w:pPr>
        <w:jc w:val="both"/>
      </w:pPr>
      <w:r>
        <w:t>Manage the initialization and configuration of the system.</w:t>
      </w:r>
    </w:p>
    <w:p w:rsidR="00597FB7" w:rsidRDefault="00597FB7" w:rsidP="00597FB7">
      <w:pPr>
        <w:pStyle w:val="Heading3"/>
      </w:pPr>
      <w:bookmarkStart w:id="80" w:name="_Toc381694580"/>
      <w:r>
        <w:t>5.4</w:t>
      </w:r>
      <w:r w:rsidRPr="0002750A">
        <w:t>.1. Description</w:t>
      </w:r>
      <w:bookmarkEnd w:id="80"/>
    </w:p>
    <w:p w:rsidR="00597FB7" w:rsidRPr="00490286" w:rsidRDefault="00365911" w:rsidP="00597FB7">
      <w:pPr>
        <w:jc w:val="both"/>
      </w:pPr>
      <w:r>
        <w:t>The administrator of the system shall manage the various parameters and configuration of the system such as configuring and managing the</w:t>
      </w:r>
      <w:r w:rsidR="00DE16BA">
        <w:t xml:space="preserve"> </w:t>
      </w:r>
      <w:r w:rsidR="00663547">
        <w:t>cloud service, up</w:t>
      </w:r>
      <w:r w:rsidR="00257A7E">
        <w:t xml:space="preserve"> </w:t>
      </w:r>
      <w:r w:rsidR="00663547">
        <w:t>gradation and migration</w:t>
      </w:r>
      <w:r w:rsidR="00DD0BD2">
        <w:t>.</w:t>
      </w:r>
    </w:p>
    <w:p w:rsidR="00597FB7" w:rsidRDefault="00597FB7" w:rsidP="00597FB7">
      <w:pPr>
        <w:pStyle w:val="Heading3"/>
      </w:pPr>
      <w:bookmarkStart w:id="81" w:name="_Toc381694581"/>
      <w:r>
        <w:t xml:space="preserve">5.4.2. </w:t>
      </w:r>
      <w:r w:rsidRPr="0002750A">
        <w:t>Action/result</w:t>
      </w:r>
      <w:bookmarkEnd w:id="81"/>
    </w:p>
    <w:p w:rsidR="00597FB7" w:rsidRPr="005E0BE7" w:rsidRDefault="00597FB7" w:rsidP="00597FB7">
      <w:pPr>
        <w:jc w:val="both"/>
        <w:rPr>
          <w:szCs w:val="24"/>
        </w:rPr>
      </w:pPr>
      <w:r w:rsidRPr="005E0BE7">
        <w:rPr>
          <w:szCs w:val="24"/>
        </w:rPr>
        <w:t xml:space="preserve">The administrator of the application </w:t>
      </w:r>
      <w:r w:rsidR="00865B34">
        <w:rPr>
          <w:szCs w:val="24"/>
        </w:rPr>
        <w:t xml:space="preserve">shall use the web interface to configure </w:t>
      </w:r>
      <w:r w:rsidR="00DD0BD2">
        <w:rPr>
          <w:szCs w:val="24"/>
        </w:rPr>
        <w:t>the cloud service that is used by the system</w:t>
      </w:r>
      <w:r w:rsidR="00C6747A">
        <w:rPr>
          <w:szCs w:val="24"/>
        </w:rPr>
        <w:t xml:space="preserve"> and to manage the installation, licensing information of the software.</w:t>
      </w:r>
    </w:p>
    <w:p w:rsidR="00597FB7" w:rsidRDefault="00597FB7" w:rsidP="00597FB7">
      <w:pPr>
        <w:pStyle w:val="Heading3"/>
      </w:pPr>
      <w:bookmarkStart w:id="82" w:name="_Toc381694582"/>
      <w:r>
        <w:lastRenderedPageBreak/>
        <w:t>5.4</w:t>
      </w:r>
      <w:r w:rsidRPr="0002750A">
        <w:t>.3. Functional Requirements</w:t>
      </w:r>
      <w:bookmarkEnd w:id="82"/>
    </w:p>
    <w:p w:rsidR="00B843C9" w:rsidRPr="00AA06F8" w:rsidRDefault="00137601" w:rsidP="00597FB7">
      <w:pPr>
        <w:jc w:val="both"/>
        <w:rPr>
          <w:szCs w:val="24"/>
        </w:rPr>
      </w:pPr>
      <w:r>
        <w:rPr>
          <w:szCs w:val="24"/>
        </w:rPr>
        <w:t>FR 4</w:t>
      </w:r>
      <w:r w:rsidR="00597FB7" w:rsidRPr="005E0BE7">
        <w:rPr>
          <w:szCs w:val="24"/>
        </w:rPr>
        <w:t xml:space="preserve">.1 –The </w:t>
      </w:r>
      <w:r w:rsidR="00125ACC">
        <w:rPr>
          <w:szCs w:val="24"/>
        </w:rPr>
        <w:t>administrator of the system shall manage the configuration and parameters of the system.</w:t>
      </w:r>
    </w:p>
    <w:p w:rsidR="001E6B39" w:rsidRDefault="001E6B39" w:rsidP="001E6B39">
      <w:pPr>
        <w:pStyle w:val="Heading2"/>
      </w:pPr>
      <w:bookmarkStart w:id="83" w:name="_Toc381694583"/>
      <w:r>
        <w:t>5.5</w:t>
      </w:r>
      <w:r w:rsidRPr="0002750A">
        <w:t xml:space="preserve">. </w:t>
      </w:r>
      <w:r>
        <w:t>Monitor Parking Spots</w:t>
      </w:r>
      <w:bookmarkEnd w:id="83"/>
    </w:p>
    <w:p w:rsidR="001E6B39" w:rsidRPr="001E6B39" w:rsidRDefault="001E6B39" w:rsidP="001E6B39">
      <w:r>
        <w:t>Monitor the parking spots in the lot and update the data.</w:t>
      </w:r>
    </w:p>
    <w:p w:rsidR="001E6B39" w:rsidRDefault="001E6B39" w:rsidP="001E6B39">
      <w:pPr>
        <w:pStyle w:val="Heading3"/>
      </w:pPr>
      <w:bookmarkStart w:id="84" w:name="_Toc381694584"/>
      <w:r>
        <w:t>5.4</w:t>
      </w:r>
      <w:r w:rsidRPr="0002750A">
        <w:t>.1. Description</w:t>
      </w:r>
      <w:bookmarkEnd w:id="84"/>
    </w:p>
    <w:p w:rsidR="001E6B39" w:rsidRPr="001E6B39" w:rsidRDefault="001E6B39" w:rsidP="001E6B39">
      <w:r>
        <w:t>The system shall monitor the parking spots in a lot by the use of sensors in each spot and updates the spot’s availability through a controller that communicates the information to the server.</w:t>
      </w:r>
    </w:p>
    <w:p w:rsidR="001E6B39" w:rsidRDefault="001E6B39" w:rsidP="001E6B39">
      <w:pPr>
        <w:pStyle w:val="Heading3"/>
      </w:pPr>
      <w:bookmarkStart w:id="85" w:name="_Toc381694585"/>
      <w:r>
        <w:t xml:space="preserve">5.4.2. </w:t>
      </w:r>
      <w:r w:rsidRPr="0002750A">
        <w:t>Action/result</w:t>
      </w:r>
      <w:bookmarkEnd w:id="85"/>
    </w:p>
    <w:p w:rsidR="00E87418" w:rsidRDefault="000979B5" w:rsidP="00E87418">
      <w:r>
        <w:t>The sensors that are fixed in each parking spot detect the presence of a vehicle and transmit the information to the server via a controller.</w:t>
      </w:r>
    </w:p>
    <w:p w:rsidR="000979B5" w:rsidRPr="00E87418" w:rsidRDefault="000979B5" w:rsidP="00E87418">
      <w:r>
        <w:t>The server updates the information based on the data received from the controller and displays</w:t>
      </w:r>
      <w:r w:rsidR="00DF178F">
        <w:t xml:space="preserve"> it when the mobile application </w:t>
      </w:r>
    </w:p>
    <w:p w:rsidR="001E6B39" w:rsidRDefault="001E6B39" w:rsidP="001E6B39">
      <w:pPr>
        <w:pStyle w:val="Heading3"/>
      </w:pPr>
      <w:bookmarkStart w:id="86" w:name="_Toc381694586"/>
      <w:r>
        <w:t>5.4</w:t>
      </w:r>
      <w:r w:rsidRPr="0002750A">
        <w:t>.3. Functional Requirements</w:t>
      </w:r>
      <w:bookmarkEnd w:id="86"/>
    </w:p>
    <w:p w:rsidR="00B705DD" w:rsidRDefault="00B705DD" w:rsidP="00B705DD">
      <w:pPr>
        <w:jc w:val="both"/>
        <w:rPr>
          <w:szCs w:val="24"/>
        </w:rPr>
      </w:pPr>
      <w:r>
        <w:rPr>
          <w:szCs w:val="24"/>
        </w:rPr>
        <w:t xml:space="preserve">FR 5.1 </w:t>
      </w:r>
      <w:r w:rsidRPr="00EA25B9">
        <w:rPr>
          <w:szCs w:val="24"/>
        </w:rPr>
        <w:t>– The system shall be able to determine the status</w:t>
      </w:r>
      <w:r>
        <w:rPr>
          <w:szCs w:val="24"/>
        </w:rPr>
        <w:t xml:space="preserve"> (available or occupied)</w:t>
      </w:r>
      <w:r w:rsidRPr="00EA25B9">
        <w:rPr>
          <w:szCs w:val="24"/>
        </w:rPr>
        <w:t xml:space="preserve"> of the individual parking spots.</w:t>
      </w:r>
    </w:p>
    <w:p w:rsidR="00CF3861" w:rsidRDefault="00D94BEA" w:rsidP="00D94BEA">
      <w:pPr>
        <w:pStyle w:val="Heading1"/>
      </w:pPr>
      <w:bookmarkStart w:id="87" w:name="_Toc381694587"/>
      <w:r>
        <w:t>6. Non Functional Requirements</w:t>
      </w:r>
      <w:bookmarkEnd w:id="87"/>
    </w:p>
    <w:p w:rsidR="00D94BEA" w:rsidRDefault="00D94BEA" w:rsidP="00D94BEA">
      <w:pPr>
        <w:pStyle w:val="Heading2"/>
      </w:pPr>
      <w:bookmarkStart w:id="88" w:name="_Toc381694588"/>
      <w:r>
        <w:t>6.1 Product NFR</w:t>
      </w:r>
      <w:bookmarkEnd w:id="88"/>
    </w:p>
    <w:p w:rsidR="00615061" w:rsidRDefault="00A24F85" w:rsidP="00A24F85">
      <w:pPr>
        <w:pStyle w:val="Heading3"/>
      </w:pPr>
      <w:bookmarkStart w:id="89" w:name="_Toc381694589"/>
      <w:r>
        <w:t>6.1.1 Usability</w:t>
      </w:r>
      <w:bookmarkEnd w:id="89"/>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0" w:name="_Toc381694590"/>
      <w:r>
        <w:t>6.1.2</w:t>
      </w:r>
      <w:r w:rsidR="00D768E1">
        <w:t xml:space="preserve"> A</w:t>
      </w:r>
      <w:r w:rsidR="000D3C5F">
        <w:t>vailability</w:t>
      </w:r>
      <w:bookmarkEnd w:id="90"/>
    </w:p>
    <w:p w:rsidR="00D768E1" w:rsidRPr="00D768E1" w:rsidRDefault="00D768E1" w:rsidP="00D768E1">
      <w:r>
        <w:t xml:space="preserve">The system </w:t>
      </w:r>
      <w:r w:rsidR="00E34C98">
        <w:t>will be available for 99.9% of the time since the application is hosted on the Amazon server and as per the SLA mentioned in their website, the service will be</w:t>
      </w:r>
      <w:r w:rsidR="00D96824">
        <w:t xml:space="preserve"> available for 99.9% of the time</w:t>
      </w:r>
      <w:r w:rsidR="00467E46">
        <w:t xml:space="preserve">. The user </w:t>
      </w:r>
      <w:r w:rsidR="00563BF0">
        <w:t xml:space="preserve">will </w:t>
      </w:r>
      <w:r w:rsidR="00467E46">
        <w:t xml:space="preserve">have the option of finding the vacant spot any time. </w:t>
      </w:r>
    </w:p>
    <w:p w:rsidR="00CF3861" w:rsidRDefault="00D94BEA" w:rsidP="00D94BEA">
      <w:pPr>
        <w:pStyle w:val="Heading2"/>
      </w:pPr>
      <w:bookmarkStart w:id="91" w:name="_Toc381694591"/>
      <w:r>
        <w:t xml:space="preserve">6.2 </w:t>
      </w:r>
      <w:r w:rsidR="00CF3861">
        <w:t>Process NFR</w:t>
      </w:r>
      <w:bookmarkEnd w:id="91"/>
    </w:p>
    <w:p w:rsidR="00D2064A" w:rsidRPr="00227F70" w:rsidRDefault="00D94BEA" w:rsidP="00D94BEA">
      <w:pPr>
        <w:pStyle w:val="Heading3"/>
      </w:pPr>
      <w:bookmarkStart w:id="92" w:name="_Toc381694592"/>
      <w:r w:rsidRPr="00227F70">
        <w:t xml:space="preserve">6.2.1 </w:t>
      </w:r>
      <w:r w:rsidR="00D2064A" w:rsidRPr="00227F70">
        <w:t>Development</w:t>
      </w:r>
      <w:bookmarkEnd w:id="92"/>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3" w:name="_Toc381694593"/>
      <w:r w:rsidR="00D94BEA" w:rsidRPr="00227F70">
        <w:t xml:space="preserve">6.2.2 </w:t>
      </w:r>
      <w:r w:rsidRPr="00227F70">
        <w:t>Case tools</w:t>
      </w:r>
      <w:bookmarkEnd w:id="93"/>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w:t>
      </w:r>
      <w:r w:rsidRPr="00E14871">
        <w:lastRenderedPageBreak/>
        <w:t>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4" w:name="_Toc381694594"/>
      <w:r w:rsidRPr="00227F70">
        <w:t xml:space="preserve">6.2.3 </w:t>
      </w:r>
      <w:r w:rsidR="00D2064A" w:rsidRPr="00227F70">
        <w:t>Documentation</w:t>
      </w:r>
      <w:bookmarkEnd w:id="94"/>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95" w:name="_Toc381694595"/>
      <w:r>
        <w:t xml:space="preserve">6.3 </w:t>
      </w:r>
      <w:r w:rsidR="00CF3861">
        <w:t>External NFR</w:t>
      </w:r>
      <w:bookmarkEnd w:id="95"/>
    </w:p>
    <w:p w:rsidR="00145DD7" w:rsidRDefault="00D94BEA" w:rsidP="00D94BEA">
      <w:pPr>
        <w:pStyle w:val="Heading3"/>
      </w:pPr>
      <w:bookmarkStart w:id="96" w:name="_Toc381694596"/>
      <w:r>
        <w:t>6.3.1 University standard</w:t>
      </w:r>
      <w:bookmarkEnd w:id="96"/>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97" w:name="_Toc381694597"/>
      <w:r>
        <w:t>6.3.2 Device Standard</w:t>
      </w:r>
      <w:bookmarkEnd w:id="97"/>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98" w:name="_Toc381694598"/>
      <w:r w:rsidRPr="00D94BEA">
        <w:rPr>
          <w:rFonts w:eastAsia="Arial"/>
        </w:rPr>
        <w:t xml:space="preserve">6.3.3 </w:t>
      </w:r>
      <w:r w:rsidR="00890553" w:rsidRPr="00D94BEA">
        <w:rPr>
          <w:rFonts w:eastAsia="Arial"/>
        </w:rPr>
        <w:t>Server Standard</w:t>
      </w:r>
      <w:bookmarkEnd w:id="98"/>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AA06F8" w:rsidRDefault="00AA06F8" w:rsidP="006E4A99">
      <w:pPr>
        <w:spacing w:after="192" w:line="336" w:lineRule="atLeast"/>
      </w:pPr>
    </w:p>
    <w:p w:rsidR="00AA06F8" w:rsidRDefault="00AA06F8" w:rsidP="006E4A99">
      <w:pPr>
        <w:spacing w:after="192" w:line="336" w:lineRule="atLeast"/>
      </w:pPr>
    </w:p>
    <w:p w:rsidR="00AA06F8" w:rsidRDefault="00AA06F8" w:rsidP="006E4A99">
      <w:pPr>
        <w:spacing w:after="192" w:line="336" w:lineRule="atLeast"/>
      </w:pPr>
    </w:p>
    <w:p w:rsidR="00AA06F8" w:rsidRDefault="00AA06F8" w:rsidP="006E4A99">
      <w:pPr>
        <w:spacing w:after="192" w:line="336" w:lineRule="atLeast"/>
      </w:pPr>
    </w:p>
    <w:p w:rsidR="00AB3E54" w:rsidRDefault="00AB3E54" w:rsidP="00AB3E54">
      <w:pPr>
        <w:pStyle w:val="Heading1"/>
        <w:jc w:val="center"/>
      </w:pPr>
      <w:bookmarkStart w:id="99" w:name="_Toc381694599"/>
      <w:r>
        <w:lastRenderedPageBreak/>
        <w:t>Appendix A</w:t>
      </w:r>
      <w:r w:rsidRPr="0002750A">
        <w:t>: Glossary</w:t>
      </w:r>
      <w:bookmarkEnd w:id="99"/>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0" w:name="_Toc380491033"/>
      <w:bookmarkStart w:id="101" w:name="_Toc381694600"/>
      <w:r>
        <w:lastRenderedPageBreak/>
        <w:t>Appendix B</w:t>
      </w:r>
      <w:r w:rsidRPr="0002750A">
        <w:t>: References</w:t>
      </w:r>
      <w:bookmarkEnd w:id="100"/>
      <w:bookmarkEnd w:id="101"/>
    </w:p>
    <w:p w:rsidR="00AB3E54" w:rsidRDefault="00AB3E54" w:rsidP="00AB3E54"/>
    <w:p w:rsidR="00B84A2C" w:rsidRPr="00E14871" w:rsidRDefault="00AB3E54" w:rsidP="006B01F8">
      <w:r>
        <w:t>1.</w:t>
      </w:r>
      <w:r w:rsidRPr="00240320">
        <w:t xml:space="preserve"> </w:t>
      </w:r>
      <w:r w:rsidR="009665F0">
        <w:t xml:space="preserve">Color code of parking permits at UTD :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E26" w:rsidRDefault="00E33E26" w:rsidP="00800DAE">
      <w:pPr>
        <w:spacing w:after="0" w:line="240" w:lineRule="auto"/>
      </w:pPr>
      <w:r>
        <w:separator/>
      </w:r>
    </w:p>
  </w:endnote>
  <w:endnote w:type="continuationSeparator" w:id="0">
    <w:p w:rsidR="00E33E26" w:rsidRDefault="00E33E26" w:rsidP="00800DAE">
      <w:pPr>
        <w:spacing w:after="0" w:line="240" w:lineRule="auto"/>
      </w:pPr>
      <w:r>
        <w:continuationSeparator/>
      </w:r>
    </w:p>
  </w:endnote>
  <w:endnote w:type="continuationNotice" w:id="1">
    <w:p w:rsidR="00E33E26" w:rsidRDefault="00E33E26">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CA4C45" w:rsidRDefault="001135B5">
        <w:pPr>
          <w:pStyle w:val="Footer"/>
          <w:pBdr>
            <w:top w:val="single" w:sz="4" w:space="1" w:color="D9D9D9" w:themeColor="background1" w:themeShade="D9"/>
          </w:pBdr>
          <w:jc w:val="right"/>
        </w:pPr>
        <w:fldSimple w:instr=" PAGE   \* MERGEFORMAT ">
          <w:r w:rsidR="007442DC">
            <w:rPr>
              <w:noProof/>
            </w:rPr>
            <w:t>2</w:t>
          </w:r>
        </w:fldSimple>
        <w:r w:rsidR="00CA4C45">
          <w:t xml:space="preserve"> | </w:t>
        </w:r>
        <w:r w:rsidR="00CA4C45" w:rsidRPr="006B01F8">
          <w:rPr>
            <w:color w:val="808080" w:themeColor="background1" w:themeShade="80"/>
            <w:spacing w:val="60"/>
          </w:rPr>
          <w:t>Page</w:t>
        </w:r>
      </w:p>
    </w:sdtContent>
  </w:sdt>
  <w:p w:rsidR="00CA4C45" w:rsidRDefault="00CA4C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CA4C45" w:rsidRDefault="001135B5">
        <w:pPr>
          <w:pStyle w:val="Footer"/>
          <w:pBdr>
            <w:top w:val="single" w:sz="4" w:space="1" w:color="D9D9D9" w:themeColor="background1" w:themeShade="D9"/>
          </w:pBdr>
          <w:jc w:val="right"/>
        </w:pPr>
        <w:fldSimple w:instr=" PAGE   \* MERGEFORMAT ">
          <w:r w:rsidR="007442DC">
            <w:rPr>
              <w:noProof/>
            </w:rPr>
            <w:t>1</w:t>
          </w:r>
        </w:fldSimple>
        <w:r w:rsidR="00CA4C45">
          <w:t xml:space="preserve"> | </w:t>
        </w:r>
        <w:r w:rsidR="00CA4C45" w:rsidRPr="006B01F8">
          <w:rPr>
            <w:color w:val="808080" w:themeColor="background1" w:themeShade="80"/>
            <w:spacing w:val="60"/>
          </w:rPr>
          <w:t>Page</w:t>
        </w:r>
      </w:p>
    </w:sdtContent>
  </w:sdt>
  <w:p w:rsidR="00CA4C45" w:rsidRDefault="00CA4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E26" w:rsidRDefault="00E33E26" w:rsidP="00800DAE">
      <w:pPr>
        <w:spacing w:after="0" w:line="240" w:lineRule="auto"/>
      </w:pPr>
      <w:r>
        <w:separator/>
      </w:r>
    </w:p>
  </w:footnote>
  <w:footnote w:type="continuationSeparator" w:id="0">
    <w:p w:rsidR="00E33E26" w:rsidRDefault="00E33E26" w:rsidP="00800DAE">
      <w:pPr>
        <w:spacing w:after="0" w:line="240" w:lineRule="auto"/>
      </w:pPr>
      <w:r>
        <w:continuationSeparator/>
      </w:r>
    </w:p>
  </w:footnote>
  <w:footnote w:type="continuationNotice" w:id="1">
    <w:p w:rsidR="00E33E26" w:rsidRDefault="00E33E26">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CA4C45" w:rsidRDefault="00CA4C45" w:rsidP="009A285A">
        <w:pPr>
          <w:pStyle w:val="Header"/>
        </w:pPr>
        <w:r w:rsidRPr="001165F1">
          <w:t xml:space="preserve">SE 6387: </w:t>
        </w:r>
        <w:r>
          <w:t xml:space="preserve">Advanced Software Engineering </w:t>
        </w:r>
        <w:r>
          <w:tab/>
        </w:r>
        <w:r>
          <w:ptab w:relativeTo="margin" w:alignment="right" w:leader="none"/>
        </w:r>
      </w:p>
    </w:sdtContent>
  </w:sdt>
  <w:p w:rsidR="00CA4C45" w:rsidRDefault="00CA4C4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20482"/>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17AE5"/>
    <w:rsid w:val="00023BA3"/>
    <w:rsid w:val="0002750A"/>
    <w:rsid w:val="0003181A"/>
    <w:rsid w:val="00044B20"/>
    <w:rsid w:val="00046500"/>
    <w:rsid w:val="000502E8"/>
    <w:rsid w:val="00056993"/>
    <w:rsid w:val="00063F05"/>
    <w:rsid w:val="00073B0F"/>
    <w:rsid w:val="00074F80"/>
    <w:rsid w:val="00075AB1"/>
    <w:rsid w:val="0008599B"/>
    <w:rsid w:val="00086425"/>
    <w:rsid w:val="000869FC"/>
    <w:rsid w:val="00087432"/>
    <w:rsid w:val="00091F88"/>
    <w:rsid w:val="00092DC9"/>
    <w:rsid w:val="00095102"/>
    <w:rsid w:val="000979B5"/>
    <w:rsid w:val="000A1D1F"/>
    <w:rsid w:val="000A2D75"/>
    <w:rsid w:val="000A3235"/>
    <w:rsid w:val="000A395C"/>
    <w:rsid w:val="000A4B1D"/>
    <w:rsid w:val="000B0B66"/>
    <w:rsid w:val="000C1532"/>
    <w:rsid w:val="000C25F7"/>
    <w:rsid w:val="000C383F"/>
    <w:rsid w:val="000D0043"/>
    <w:rsid w:val="000D0C4B"/>
    <w:rsid w:val="000D10CD"/>
    <w:rsid w:val="000D3C5F"/>
    <w:rsid w:val="000D64C3"/>
    <w:rsid w:val="000E53A4"/>
    <w:rsid w:val="000E6AE0"/>
    <w:rsid w:val="000E7340"/>
    <w:rsid w:val="000F026C"/>
    <w:rsid w:val="000F0BC5"/>
    <w:rsid w:val="000F2AEE"/>
    <w:rsid w:val="000F77A6"/>
    <w:rsid w:val="00104BD1"/>
    <w:rsid w:val="0010536D"/>
    <w:rsid w:val="00112158"/>
    <w:rsid w:val="001135B5"/>
    <w:rsid w:val="0011387D"/>
    <w:rsid w:val="00114D11"/>
    <w:rsid w:val="001165F1"/>
    <w:rsid w:val="00123EA2"/>
    <w:rsid w:val="00125ACC"/>
    <w:rsid w:val="00125DDC"/>
    <w:rsid w:val="00132ACB"/>
    <w:rsid w:val="00137601"/>
    <w:rsid w:val="00144276"/>
    <w:rsid w:val="00145DD7"/>
    <w:rsid w:val="00145F67"/>
    <w:rsid w:val="00146455"/>
    <w:rsid w:val="001516B3"/>
    <w:rsid w:val="001550BC"/>
    <w:rsid w:val="00155BE0"/>
    <w:rsid w:val="001573A5"/>
    <w:rsid w:val="0015752E"/>
    <w:rsid w:val="00157B80"/>
    <w:rsid w:val="00160B49"/>
    <w:rsid w:val="00183CEE"/>
    <w:rsid w:val="0018483D"/>
    <w:rsid w:val="00186FE6"/>
    <w:rsid w:val="00187F8B"/>
    <w:rsid w:val="00191F5C"/>
    <w:rsid w:val="00194452"/>
    <w:rsid w:val="0019515F"/>
    <w:rsid w:val="001A0373"/>
    <w:rsid w:val="001A5942"/>
    <w:rsid w:val="001C62A9"/>
    <w:rsid w:val="001D350D"/>
    <w:rsid w:val="001E0F5F"/>
    <w:rsid w:val="001E49D3"/>
    <w:rsid w:val="001E6B39"/>
    <w:rsid w:val="001F2CD9"/>
    <w:rsid w:val="001F7838"/>
    <w:rsid w:val="002078DC"/>
    <w:rsid w:val="00212C8B"/>
    <w:rsid w:val="00214B66"/>
    <w:rsid w:val="00216D15"/>
    <w:rsid w:val="00220441"/>
    <w:rsid w:val="0022691C"/>
    <w:rsid w:val="00226D33"/>
    <w:rsid w:val="0022736A"/>
    <w:rsid w:val="00227F70"/>
    <w:rsid w:val="002345F7"/>
    <w:rsid w:val="00240FF9"/>
    <w:rsid w:val="0024328C"/>
    <w:rsid w:val="002435A4"/>
    <w:rsid w:val="00247DD6"/>
    <w:rsid w:val="00247DED"/>
    <w:rsid w:val="00257721"/>
    <w:rsid w:val="00257A7E"/>
    <w:rsid w:val="00267F32"/>
    <w:rsid w:val="0027027F"/>
    <w:rsid w:val="00274552"/>
    <w:rsid w:val="00274B64"/>
    <w:rsid w:val="00275ADD"/>
    <w:rsid w:val="0027698E"/>
    <w:rsid w:val="00277A1E"/>
    <w:rsid w:val="0028058F"/>
    <w:rsid w:val="00280DCE"/>
    <w:rsid w:val="002844FE"/>
    <w:rsid w:val="00284F81"/>
    <w:rsid w:val="002851D4"/>
    <w:rsid w:val="00292DF6"/>
    <w:rsid w:val="00293AE9"/>
    <w:rsid w:val="00294595"/>
    <w:rsid w:val="002A54F8"/>
    <w:rsid w:val="002A630A"/>
    <w:rsid w:val="002B20A0"/>
    <w:rsid w:val="002B28D1"/>
    <w:rsid w:val="002B28E1"/>
    <w:rsid w:val="002B35EC"/>
    <w:rsid w:val="002B7A17"/>
    <w:rsid w:val="002C3ACA"/>
    <w:rsid w:val="002D132C"/>
    <w:rsid w:val="002D16C6"/>
    <w:rsid w:val="002D5520"/>
    <w:rsid w:val="002E1327"/>
    <w:rsid w:val="002E4906"/>
    <w:rsid w:val="002E695C"/>
    <w:rsid w:val="002F5C42"/>
    <w:rsid w:val="002F7151"/>
    <w:rsid w:val="00310CDF"/>
    <w:rsid w:val="0031754A"/>
    <w:rsid w:val="003245B7"/>
    <w:rsid w:val="00326F65"/>
    <w:rsid w:val="00331D18"/>
    <w:rsid w:val="0034087D"/>
    <w:rsid w:val="003458CC"/>
    <w:rsid w:val="00345DF9"/>
    <w:rsid w:val="00347D82"/>
    <w:rsid w:val="003651C8"/>
    <w:rsid w:val="00365911"/>
    <w:rsid w:val="003663F4"/>
    <w:rsid w:val="003802DF"/>
    <w:rsid w:val="00383A34"/>
    <w:rsid w:val="00384E58"/>
    <w:rsid w:val="0039423E"/>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59B0"/>
    <w:rsid w:val="00496E1C"/>
    <w:rsid w:val="004B3980"/>
    <w:rsid w:val="004C4F7F"/>
    <w:rsid w:val="004D049F"/>
    <w:rsid w:val="004D1644"/>
    <w:rsid w:val="004D215B"/>
    <w:rsid w:val="004D7080"/>
    <w:rsid w:val="004E1E90"/>
    <w:rsid w:val="004E5E2E"/>
    <w:rsid w:val="004F0170"/>
    <w:rsid w:val="004F254B"/>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60E4"/>
    <w:rsid w:val="00587F79"/>
    <w:rsid w:val="00590DD5"/>
    <w:rsid w:val="00597FB7"/>
    <w:rsid w:val="005A2975"/>
    <w:rsid w:val="005A4F56"/>
    <w:rsid w:val="005B1E5B"/>
    <w:rsid w:val="005B218A"/>
    <w:rsid w:val="005B3110"/>
    <w:rsid w:val="005B44D5"/>
    <w:rsid w:val="005B611C"/>
    <w:rsid w:val="005C68E1"/>
    <w:rsid w:val="005D516A"/>
    <w:rsid w:val="005D5910"/>
    <w:rsid w:val="005E0FA4"/>
    <w:rsid w:val="005E3A93"/>
    <w:rsid w:val="005E6085"/>
    <w:rsid w:val="005E6881"/>
    <w:rsid w:val="005E6EE9"/>
    <w:rsid w:val="005F2926"/>
    <w:rsid w:val="005F5075"/>
    <w:rsid w:val="00602932"/>
    <w:rsid w:val="00610A2B"/>
    <w:rsid w:val="0061261F"/>
    <w:rsid w:val="00615061"/>
    <w:rsid w:val="00620D2B"/>
    <w:rsid w:val="006248E1"/>
    <w:rsid w:val="0062569A"/>
    <w:rsid w:val="00632265"/>
    <w:rsid w:val="006325CF"/>
    <w:rsid w:val="006344D8"/>
    <w:rsid w:val="006367F4"/>
    <w:rsid w:val="00642AD3"/>
    <w:rsid w:val="0064387E"/>
    <w:rsid w:val="00647B6E"/>
    <w:rsid w:val="006537F4"/>
    <w:rsid w:val="00660D53"/>
    <w:rsid w:val="00660DF5"/>
    <w:rsid w:val="00662B9B"/>
    <w:rsid w:val="00663547"/>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1DE2"/>
    <w:rsid w:val="006F71F4"/>
    <w:rsid w:val="00700C04"/>
    <w:rsid w:val="00715900"/>
    <w:rsid w:val="0072055B"/>
    <w:rsid w:val="00720EBC"/>
    <w:rsid w:val="0072577F"/>
    <w:rsid w:val="007437AB"/>
    <w:rsid w:val="007442DC"/>
    <w:rsid w:val="007460DA"/>
    <w:rsid w:val="00747834"/>
    <w:rsid w:val="00750CE7"/>
    <w:rsid w:val="00751C21"/>
    <w:rsid w:val="00753AB5"/>
    <w:rsid w:val="00760432"/>
    <w:rsid w:val="00760BAD"/>
    <w:rsid w:val="0076159B"/>
    <w:rsid w:val="007623FD"/>
    <w:rsid w:val="007628EC"/>
    <w:rsid w:val="00772D00"/>
    <w:rsid w:val="00772FD0"/>
    <w:rsid w:val="00774EE5"/>
    <w:rsid w:val="007845B0"/>
    <w:rsid w:val="0079224D"/>
    <w:rsid w:val="00793F34"/>
    <w:rsid w:val="0079404B"/>
    <w:rsid w:val="0079499E"/>
    <w:rsid w:val="00794BBD"/>
    <w:rsid w:val="007A7691"/>
    <w:rsid w:val="007B1050"/>
    <w:rsid w:val="007B2456"/>
    <w:rsid w:val="007C210D"/>
    <w:rsid w:val="007C7093"/>
    <w:rsid w:val="007D4263"/>
    <w:rsid w:val="007E0E59"/>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56A60"/>
    <w:rsid w:val="00861D22"/>
    <w:rsid w:val="0086381A"/>
    <w:rsid w:val="00864EA7"/>
    <w:rsid w:val="00865B34"/>
    <w:rsid w:val="00866B37"/>
    <w:rsid w:val="00870ED8"/>
    <w:rsid w:val="00873BFD"/>
    <w:rsid w:val="00875DEE"/>
    <w:rsid w:val="008827DD"/>
    <w:rsid w:val="00885E88"/>
    <w:rsid w:val="00886A54"/>
    <w:rsid w:val="00886F41"/>
    <w:rsid w:val="00890553"/>
    <w:rsid w:val="0089530E"/>
    <w:rsid w:val="008A553F"/>
    <w:rsid w:val="008A5D7D"/>
    <w:rsid w:val="008A5F30"/>
    <w:rsid w:val="008B0F23"/>
    <w:rsid w:val="008B5FCB"/>
    <w:rsid w:val="008B777F"/>
    <w:rsid w:val="008C6ED7"/>
    <w:rsid w:val="008D3503"/>
    <w:rsid w:val="008D35FB"/>
    <w:rsid w:val="008E34A8"/>
    <w:rsid w:val="008E57E3"/>
    <w:rsid w:val="00904198"/>
    <w:rsid w:val="00906AC8"/>
    <w:rsid w:val="00906D4F"/>
    <w:rsid w:val="00907D4B"/>
    <w:rsid w:val="009217D7"/>
    <w:rsid w:val="00926652"/>
    <w:rsid w:val="00931E91"/>
    <w:rsid w:val="0093716E"/>
    <w:rsid w:val="00941E7C"/>
    <w:rsid w:val="00944F72"/>
    <w:rsid w:val="00945FA2"/>
    <w:rsid w:val="00947595"/>
    <w:rsid w:val="00950C30"/>
    <w:rsid w:val="009535C2"/>
    <w:rsid w:val="00954A08"/>
    <w:rsid w:val="00962F3F"/>
    <w:rsid w:val="009654A2"/>
    <w:rsid w:val="009665F0"/>
    <w:rsid w:val="00966994"/>
    <w:rsid w:val="009706E6"/>
    <w:rsid w:val="00972DD5"/>
    <w:rsid w:val="009842F7"/>
    <w:rsid w:val="00991CBD"/>
    <w:rsid w:val="009957B5"/>
    <w:rsid w:val="0099640B"/>
    <w:rsid w:val="009A252C"/>
    <w:rsid w:val="009A285A"/>
    <w:rsid w:val="009A374C"/>
    <w:rsid w:val="009A5653"/>
    <w:rsid w:val="009A59B3"/>
    <w:rsid w:val="009A5A2B"/>
    <w:rsid w:val="009A6F5E"/>
    <w:rsid w:val="009A7DCF"/>
    <w:rsid w:val="009A7E68"/>
    <w:rsid w:val="009B0502"/>
    <w:rsid w:val="009B24BC"/>
    <w:rsid w:val="009B5DEE"/>
    <w:rsid w:val="009C174E"/>
    <w:rsid w:val="009C37D7"/>
    <w:rsid w:val="009D47A7"/>
    <w:rsid w:val="009E01A0"/>
    <w:rsid w:val="009E2482"/>
    <w:rsid w:val="009E6034"/>
    <w:rsid w:val="009F18BF"/>
    <w:rsid w:val="00A118DC"/>
    <w:rsid w:val="00A13132"/>
    <w:rsid w:val="00A20ADF"/>
    <w:rsid w:val="00A23F4B"/>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06F8"/>
    <w:rsid w:val="00AA06F9"/>
    <w:rsid w:val="00AA349E"/>
    <w:rsid w:val="00AA688A"/>
    <w:rsid w:val="00AB25A8"/>
    <w:rsid w:val="00AB2884"/>
    <w:rsid w:val="00AB3E54"/>
    <w:rsid w:val="00AC1F28"/>
    <w:rsid w:val="00AC622A"/>
    <w:rsid w:val="00AD23F7"/>
    <w:rsid w:val="00AE1FE5"/>
    <w:rsid w:val="00AE57E0"/>
    <w:rsid w:val="00AF1A06"/>
    <w:rsid w:val="00AF226B"/>
    <w:rsid w:val="00AF300F"/>
    <w:rsid w:val="00B04555"/>
    <w:rsid w:val="00B07DBF"/>
    <w:rsid w:val="00B16C2D"/>
    <w:rsid w:val="00B17C81"/>
    <w:rsid w:val="00B24C99"/>
    <w:rsid w:val="00B301EF"/>
    <w:rsid w:val="00B32DBA"/>
    <w:rsid w:val="00B3544A"/>
    <w:rsid w:val="00B371AA"/>
    <w:rsid w:val="00B475A0"/>
    <w:rsid w:val="00B55C1F"/>
    <w:rsid w:val="00B56787"/>
    <w:rsid w:val="00B578AF"/>
    <w:rsid w:val="00B634F8"/>
    <w:rsid w:val="00B635BF"/>
    <w:rsid w:val="00B705DD"/>
    <w:rsid w:val="00B7331F"/>
    <w:rsid w:val="00B843C9"/>
    <w:rsid w:val="00B84A2C"/>
    <w:rsid w:val="00B92FC8"/>
    <w:rsid w:val="00B94584"/>
    <w:rsid w:val="00B96651"/>
    <w:rsid w:val="00BA4B3C"/>
    <w:rsid w:val="00BB52F0"/>
    <w:rsid w:val="00BC6651"/>
    <w:rsid w:val="00BD3E6B"/>
    <w:rsid w:val="00BD6507"/>
    <w:rsid w:val="00BE5794"/>
    <w:rsid w:val="00BE7017"/>
    <w:rsid w:val="00BF3635"/>
    <w:rsid w:val="00BF5E22"/>
    <w:rsid w:val="00C01463"/>
    <w:rsid w:val="00C02CDF"/>
    <w:rsid w:val="00C0568F"/>
    <w:rsid w:val="00C05F95"/>
    <w:rsid w:val="00C13080"/>
    <w:rsid w:val="00C13183"/>
    <w:rsid w:val="00C16429"/>
    <w:rsid w:val="00C229B4"/>
    <w:rsid w:val="00C40875"/>
    <w:rsid w:val="00C40F54"/>
    <w:rsid w:val="00C50141"/>
    <w:rsid w:val="00C64EC5"/>
    <w:rsid w:val="00C65710"/>
    <w:rsid w:val="00C6747A"/>
    <w:rsid w:val="00C67C0A"/>
    <w:rsid w:val="00C704C6"/>
    <w:rsid w:val="00C95828"/>
    <w:rsid w:val="00CA42A6"/>
    <w:rsid w:val="00CA4C45"/>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0EB7"/>
    <w:rsid w:val="00D514A3"/>
    <w:rsid w:val="00D55A91"/>
    <w:rsid w:val="00D71415"/>
    <w:rsid w:val="00D72B55"/>
    <w:rsid w:val="00D73BA4"/>
    <w:rsid w:val="00D745E8"/>
    <w:rsid w:val="00D768E1"/>
    <w:rsid w:val="00D81968"/>
    <w:rsid w:val="00D82437"/>
    <w:rsid w:val="00D905AF"/>
    <w:rsid w:val="00D91AC4"/>
    <w:rsid w:val="00D928C6"/>
    <w:rsid w:val="00D94BEA"/>
    <w:rsid w:val="00D94D1F"/>
    <w:rsid w:val="00D96824"/>
    <w:rsid w:val="00D96910"/>
    <w:rsid w:val="00DA42A6"/>
    <w:rsid w:val="00DA5399"/>
    <w:rsid w:val="00DA595A"/>
    <w:rsid w:val="00DA6669"/>
    <w:rsid w:val="00DC01AF"/>
    <w:rsid w:val="00DC7CDB"/>
    <w:rsid w:val="00DD0BD2"/>
    <w:rsid w:val="00DD5571"/>
    <w:rsid w:val="00DD6590"/>
    <w:rsid w:val="00DE16BA"/>
    <w:rsid w:val="00DE2B13"/>
    <w:rsid w:val="00DF178F"/>
    <w:rsid w:val="00DF6E36"/>
    <w:rsid w:val="00E036A6"/>
    <w:rsid w:val="00E0683E"/>
    <w:rsid w:val="00E12E1A"/>
    <w:rsid w:val="00E146C4"/>
    <w:rsid w:val="00E14871"/>
    <w:rsid w:val="00E17BB7"/>
    <w:rsid w:val="00E22083"/>
    <w:rsid w:val="00E234C6"/>
    <w:rsid w:val="00E23682"/>
    <w:rsid w:val="00E30EC3"/>
    <w:rsid w:val="00E33E26"/>
    <w:rsid w:val="00E348DF"/>
    <w:rsid w:val="00E34931"/>
    <w:rsid w:val="00E34C98"/>
    <w:rsid w:val="00E35040"/>
    <w:rsid w:val="00E44E72"/>
    <w:rsid w:val="00E45B70"/>
    <w:rsid w:val="00E466B1"/>
    <w:rsid w:val="00E471D7"/>
    <w:rsid w:val="00E5383E"/>
    <w:rsid w:val="00E60096"/>
    <w:rsid w:val="00E67114"/>
    <w:rsid w:val="00E7481C"/>
    <w:rsid w:val="00E7541B"/>
    <w:rsid w:val="00E84385"/>
    <w:rsid w:val="00E85C53"/>
    <w:rsid w:val="00E87418"/>
    <w:rsid w:val="00E92427"/>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6F25"/>
    <w:rsid w:val="00F372F7"/>
    <w:rsid w:val="00F469AD"/>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40925-CE3A-4FA8-B357-0DAE3FFD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19</Pages>
  <Words>4119</Words>
  <Characters>23480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33</cp:revision>
  <dcterms:created xsi:type="dcterms:W3CDTF">2014-02-28T02:13:00Z</dcterms:created>
  <dcterms:modified xsi:type="dcterms:W3CDTF">2014-04-19T21:30:00Z</dcterms:modified>
</cp:coreProperties>
</file>