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281" w:rsidRDefault="00A71281"/>
    <w:tbl>
      <w:tblPr>
        <w:tblStyle w:val="TableGrid"/>
        <w:tblW w:w="0" w:type="auto"/>
        <w:tblBorders>
          <w:top w:val="none" w:sz="0" w:space="0" w:color="auto"/>
          <w:left w:val="single" w:sz="18" w:space="0" w:color="4F81BD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4F81BD"/>
        </w:tblBorders>
        <w:tblLook w:val="04A0"/>
      </w:tblPr>
      <w:tblGrid>
        <w:gridCol w:w="9576"/>
      </w:tblGrid>
      <w:tr w:rsidR="00ED0747" w:rsidTr="00ED0747">
        <w:tc>
          <w:tcPr>
            <w:tcW w:w="9576" w:type="dxa"/>
          </w:tcPr>
          <w:p w:rsidR="00ED0747" w:rsidRPr="00C16429" w:rsidRDefault="00071509">
            <w:pPr>
              <w:rPr>
                <w:i/>
              </w:rPr>
            </w:pP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CometPark</w:t>
            </w:r>
            <w:r w:rsidR="001165F1" w:rsidRPr="00C16429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 xml:space="preserve"> </w:t>
            </w:r>
          </w:p>
        </w:tc>
      </w:tr>
      <w:tr w:rsidR="00ED0747" w:rsidTr="00ED0747">
        <w:tc>
          <w:tcPr>
            <w:tcW w:w="9576" w:type="dxa"/>
          </w:tcPr>
          <w:p w:rsidR="00ED0747" w:rsidRDefault="00954716" w:rsidP="009E2482">
            <w:pPr>
              <w:spacing w:before="360"/>
            </w:pPr>
            <w:r>
              <w:rPr>
                <w:b/>
                <w:color w:val="3B3B3B"/>
                <w:sz w:val="80"/>
                <w:szCs w:val="80"/>
              </w:rPr>
              <w:t>Project Status Report</w:t>
            </w:r>
          </w:p>
        </w:tc>
      </w:tr>
      <w:tr w:rsidR="00ED0747" w:rsidTr="00ED0747">
        <w:tc>
          <w:tcPr>
            <w:tcW w:w="9576" w:type="dxa"/>
          </w:tcPr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>SE</w:t>
            </w:r>
            <w:r w:rsidR="00C16429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6387 Advanced Software Engineering Project</w:t>
            </w: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R.Z. Wenkstern </w:t>
            </w:r>
          </w:p>
          <w:p w:rsidR="001165F1" w:rsidRPr="001165F1" w:rsidRDefault="00C16429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ED0747" w:rsidRPr="00C16429" w:rsidRDefault="001165F1" w:rsidP="001165F1">
            <w:pPr>
              <w:rPr>
                <w:b/>
                <w:i/>
                <w:color w:val="3B3B3B"/>
                <w:sz w:val="80"/>
                <w:szCs w:val="80"/>
              </w:rPr>
            </w:pPr>
            <w:r w:rsidRPr="00C16429">
              <w:rPr>
                <w:b/>
                <w:i/>
                <w:color w:val="7F7F7F" w:themeColor="text1" w:themeTint="80"/>
                <w:sz w:val="36"/>
                <w:szCs w:val="36"/>
              </w:rPr>
              <w:t>Date</w:t>
            </w:r>
            <w:r w:rsidR="00B36C6F">
              <w:rPr>
                <w:b/>
                <w:i/>
                <w:color w:val="7F7F7F" w:themeColor="text1" w:themeTint="80"/>
                <w:sz w:val="36"/>
                <w:szCs w:val="36"/>
              </w:rPr>
              <w:t>: 03/25</w:t>
            </w:r>
            <w:r w:rsidR="00071509">
              <w:rPr>
                <w:b/>
                <w:i/>
                <w:color w:val="7F7F7F" w:themeColor="text1" w:themeTint="80"/>
                <w:sz w:val="36"/>
                <w:szCs w:val="36"/>
              </w:rPr>
              <w:t>/2014</w:t>
            </w:r>
          </w:p>
        </w:tc>
      </w:tr>
    </w:tbl>
    <w:p w:rsidR="005D5910" w:rsidRDefault="005D5910"/>
    <w:p w:rsidR="00BD3E6B" w:rsidRDefault="00BD3E6B"/>
    <w:p w:rsidR="00BD3E6B" w:rsidRDefault="00BD3E6B"/>
    <w:p w:rsidR="00BD3E6B" w:rsidRDefault="00BD3E6B"/>
    <w:p w:rsidR="00BD3E6B" w:rsidRDefault="00BD3E6B"/>
    <w:p w:rsidR="00BD3E6B" w:rsidRDefault="00BD3E6B"/>
    <w:tbl>
      <w:tblPr>
        <w:tblStyle w:val="TableGrid"/>
        <w:tblW w:w="0" w:type="auto"/>
        <w:tblInd w:w="5418" w:type="dxa"/>
        <w:tblLook w:val="04A0"/>
      </w:tblPr>
      <w:tblGrid>
        <w:gridCol w:w="4158"/>
      </w:tblGrid>
      <w:tr w:rsidR="005D5910" w:rsidTr="00AD383F">
        <w:tc>
          <w:tcPr>
            <w:tcW w:w="4158" w:type="dxa"/>
            <w:shd w:val="clear" w:color="auto" w:fill="595959"/>
          </w:tcPr>
          <w:p w:rsidR="005D5910" w:rsidRPr="000869FC" w:rsidRDefault="001165F1" w:rsidP="005D5910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Group </w:t>
            </w:r>
            <w:r w:rsidR="00071509">
              <w:rPr>
                <w:b/>
                <w:i/>
                <w:color w:val="FFFFFF" w:themeColor="background1"/>
                <w:sz w:val="24"/>
                <w:szCs w:val="24"/>
              </w:rPr>
              <w:t>B 002</w:t>
            </w:r>
          </w:p>
        </w:tc>
      </w:tr>
      <w:tr w:rsidR="005D5910" w:rsidTr="00AD383F">
        <w:tc>
          <w:tcPr>
            <w:tcW w:w="4158" w:type="dxa"/>
          </w:tcPr>
          <w:p w:rsidR="005D5910" w:rsidRPr="005D5910" w:rsidRDefault="001165F1" w:rsidP="005D5910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071509">
              <w:rPr>
                <w:b/>
                <w:sz w:val="24"/>
                <w:szCs w:val="24"/>
              </w:rPr>
              <w:t>Arunkumar Manickam</w:t>
            </w:r>
          </w:p>
        </w:tc>
      </w:tr>
      <w:tr w:rsidR="005D5910" w:rsidTr="00AD383F">
        <w:tc>
          <w:tcPr>
            <w:tcW w:w="4158" w:type="dxa"/>
          </w:tcPr>
          <w:p w:rsidR="005D5910" w:rsidRPr="005D5910" w:rsidRDefault="00071509" w:rsidP="005D5910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Hariprasad Natarajan</w:t>
            </w:r>
          </w:p>
        </w:tc>
      </w:tr>
      <w:tr w:rsidR="00071509" w:rsidTr="00AD383F">
        <w:tc>
          <w:tcPr>
            <w:tcW w:w="4158" w:type="dxa"/>
          </w:tcPr>
          <w:p w:rsidR="00071509" w:rsidRPr="005D5910" w:rsidRDefault="00071509" w:rsidP="00FD276C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Prasanna Venkatesh</w:t>
            </w:r>
            <w:r w:rsidR="00AD383F">
              <w:rPr>
                <w:b/>
                <w:sz w:val="24"/>
                <w:szCs w:val="24"/>
              </w:rPr>
              <w:t xml:space="preserve"> Venkitasamy</w:t>
            </w:r>
          </w:p>
        </w:tc>
      </w:tr>
      <w:tr w:rsidR="00071509" w:rsidTr="00AD383F">
        <w:tc>
          <w:tcPr>
            <w:tcW w:w="4158" w:type="dxa"/>
          </w:tcPr>
          <w:p w:rsidR="00071509" w:rsidRPr="005D5910" w:rsidRDefault="00071509" w:rsidP="00FD276C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Rekha Muthulakshmi</w:t>
            </w:r>
            <w:r w:rsidR="00AD383F">
              <w:rPr>
                <w:b/>
                <w:sz w:val="24"/>
                <w:szCs w:val="24"/>
              </w:rPr>
              <w:t xml:space="preserve"> Nachadalingam</w:t>
            </w:r>
          </w:p>
        </w:tc>
      </w:tr>
    </w:tbl>
    <w:p w:rsidR="00F57DDB" w:rsidRPr="00954716" w:rsidRDefault="00F57DDB" w:rsidP="00BF5E22">
      <w:pPr>
        <w:sectPr w:rsidR="00F57DDB" w:rsidRPr="00954716" w:rsidSect="00F57DDB">
          <w:head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0" w:name="_Toc271205412"/>
    </w:p>
    <w:bookmarkEnd w:id="0"/>
    <w:p w:rsidR="002B0907" w:rsidRDefault="002B0907" w:rsidP="005376F8">
      <w:pPr>
        <w:pStyle w:val="Header"/>
        <w:rPr>
          <w:sz w:val="36"/>
        </w:rPr>
      </w:pPr>
      <w:r>
        <w:rPr>
          <w:sz w:val="36"/>
        </w:rPr>
        <w:lastRenderedPageBreak/>
        <w:t xml:space="preserve">Status on </w:t>
      </w:r>
      <w:r w:rsidR="0061436E">
        <w:rPr>
          <w:sz w:val="36"/>
        </w:rPr>
        <w:t xml:space="preserve">Mar </w:t>
      </w:r>
      <w:r w:rsidR="00B36C6F">
        <w:rPr>
          <w:sz w:val="36"/>
        </w:rPr>
        <w:t>25</w:t>
      </w:r>
      <w:r w:rsidR="00144BAF" w:rsidRPr="00144BAF">
        <w:rPr>
          <w:sz w:val="36"/>
          <w:vertAlign w:val="superscript"/>
        </w:rPr>
        <w:t>th</w:t>
      </w:r>
      <w:r>
        <w:rPr>
          <w:sz w:val="36"/>
        </w:rPr>
        <w:t>, 2014</w:t>
      </w:r>
    </w:p>
    <w:p w:rsidR="00EF079A" w:rsidRDefault="00EF079A" w:rsidP="005376F8">
      <w:pPr>
        <w:pStyle w:val="Header"/>
        <w:rPr>
          <w:sz w:val="36"/>
        </w:rPr>
      </w:pPr>
    </w:p>
    <w:p w:rsidR="005376F8" w:rsidRDefault="00A65282" w:rsidP="005376F8">
      <w:pPr>
        <w:pStyle w:val="Header"/>
        <w:rPr>
          <w:sz w:val="36"/>
        </w:rPr>
      </w:pPr>
      <w:r w:rsidRPr="00A65282">
        <w:rPr>
          <w:sz w:val="36"/>
        </w:rPr>
        <w:t xml:space="preserve">Period Ending: </w:t>
      </w:r>
      <w:r w:rsidR="0061436E">
        <w:rPr>
          <w:sz w:val="36"/>
        </w:rPr>
        <w:t>Mar</w:t>
      </w:r>
      <w:r w:rsidR="006F5B9F">
        <w:rPr>
          <w:sz w:val="36"/>
        </w:rPr>
        <w:t xml:space="preserve"> </w:t>
      </w:r>
      <w:r w:rsidR="00B36C6F">
        <w:rPr>
          <w:sz w:val="36"/>
        </w:rPr>
        <w:t>27</w:t>
      </w:r>
      <w:r w:rsidRPr="00A65282">
        <w:rPr>
          <w:sz w:val="36"/>
          <w:vertAlign w:val="superscript"/>
        </w:rPr>
        <w:t>th</w:t>
      </w:r>
      <w:r w:rsidRPr="00A65282">
        <w:rPr>
          <w:sz w:val="36"/>
        </w:rPr>
        <w:t>, 2014</w:t>
      </w:r>
    </w:p>
    <w:p w:rsidR="008868C7" w:rsidRDefault="00CD23E3" w:rsidP="005376F8">
      <w:pPr>
        <w:pStyle w:val="Header"/>
        <w:rPr>
          <w:sz w:val="36"/>
        </w:rPr>
      </w:pPr>
      <w:r w:rsidRPr="00A65282">
        <w:rPr>
          <w:sz w:val="36"/>
        </w:rPr>
        <w:t>Self-Assessment</w:t>
      </w:r>
      <w:r w:rsidR="00A65282" w:rsidRPr="00A65282">
        <w:rPr>
          <w:sz w:val="36"/>
        </w:rPr>
        <w:t>:</w:t>
      </w:r>
      <w:r w:rsidR="00A65282">
        <w:rPr>
          <w:sz w:val="36"/>
        </w:rPr>
        <w:t xml:space="preserve"> </w:t>
      </w:r>
      <w:r w:rsidR="00AD383F">
        <w:rPr>
          <w:b/>
          <w:color w:val="00B050"/>
          <w:sz w:val="36"/>
        </w:rPr>
        <w:t>On track</w:t>
      </w:r>
    </w:p>
    <w:p w:rsidR="00A65282" w:rsidRPr="00A65282" w:rsidRDefault="00A65282" w:rsidP="005376F8">
      <w:pPr>
        <w:pStyle w:val="Header"/>
        <w:rPr>
          <w:sz w:val="36"/>
        </w:rPr>
      </w:pPr>
      <w:r>
        <w:rPr>
          <w:sz w:val="36"/>
        </w:rPr>
        <w:tab/>
      </w:r>
    </w:p>
    <w:p w:rsidR="00A65282" w:rsidRDefault="00A65282" w:rsidP="005376F8">
      <w:pPr>
        <w:pStyle w:val="Header"/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26"/>
      </w:tblGrid>
      <w:tr w:rsidR="005376F8" w:rsidTr="005915DB">
        <w:trPr>
          <w:trHeight w:val="449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5376F8" w:rsidRPr="00B839A0" w:rsidRDefault="005376F8" w:rsidP="009E3622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839A0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ACTIVITIES PLANNED </w:t>
            </w:r>
            <w:r w:rsidR="00DA571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FOR THE WEEK</w:t>
            </w:r>
          </w:p>
        </w:tc>
      </w:tr>
      <w:tr w:rsidR="005376F8" w:rsidRPr="00A65282" w:rsidTr="00751868">
        <w:trPr>
          <w:trHeight w:val="400"/>
        </w:trPr>
        <w:tc>
          <w:tcPr>
            <w:tcW w:w="10026" w:type="dxa"/>
          </w:tcPr>
          <w:p w:rsidR="005376F8" w:rsidRPr="00A65282" w:rsidRDefault="008F0E6B" w:rsidP="00751868">
            <w:pPr>
              <w:pStyle w:val="BodyTextBullet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Planned</w:t>
            </w:r>
            <w:r w:rsidR="005376F8" w:rsidRPr="00A65282">
              <w:rPr>
                <w:b/>
                <w:sz w:val="24"/>
                <w:szCs w:val="24"/>
              </w:rPr>
              <w:t xml:space="preserve"> Deliverables:</w:t>
            </w:r>
          </w:p>
          <w:p w:rsidR="00144BAF" w:rsidRDefault="0061436E" w:rsidP="00751868">
            <w:pPr>
              <w:pStyle w:val="BodyTex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Executable State Chart diagram</w:t>
            </w:r>
          </w:p>
          <w:p w:rsidR="00CE606D" w:rsidRPr="00A65282" w:rsidRDefault="00CE606D" w:rsidP="00751868">
            <w:pPr>
              <w:pStyle w:val="BodyTex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  <w:r w:rsidR="00B36C6F">
              <w:rPr>
                <w:sz w:val="24"/>
                <w:szCs w:val="24"/>
              </w:rPr>
              <w:t xml:space="preserve"> Architecture Document Version 4</w:t>
            </w:r>
            <w:r>
              <w:rPr>
                <w:sz w:val="24"/>
                <w:szCs w:val="24"/>
              </w:rPr>
              <w:t>.0</w:t>
            </w:r>
          </w:p>
        </w:tc>
      </w:tr>
    </w:tbl>
    <w:p w:rsidR="005376F8" w:rsidRDefault="005376F8" w:rsidP="005376F8">
      <w:pPr>
        <w:pStyle w:val="Header"/>
        <w:rPr>
          <w:sz w:val="24"/>
          <w:szCs w:val="24"/>
        </w:rPr>
      </w:pPr>
    </w:p>
    <w:p w:rsidR="00E75B51" w:rsidRDefault="00E75B51" w:rsidP="005376F8">
      <w:pPr>
        <w:pStyle w:val="Header"/>
        <w:rPr>
          <w:sz w:val="24"/>
          <w:szCs w:val="24"/>
        </w:rPr>
      </w:pPr>
    </w:p>
    <w:p w:rsidR="005376F8" w:rsidRDefault="005376F8" w:rsidP="005376F8">
      <w:pPr>
        <w:pStyle w:val="Header"/>
        <w:rPr>
          <w:sz w:val="24"/>
          <w:szCs w:val="24"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26"/>
      </w:tblGrid>
      <w:tr w:rsidR="00144BAF" w:rsidRPr="00A65282" w:rsidTr="00E12FCF">
        <w:trPr>
          <w:trHeight w:val="512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144BAF" w:rsidRPr="00A65282" w:rsidRDefault="009E1FD2" w:rsidP="00144BA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ACTIVITIES COMPLETED </w:t>
            </w:r>
            <w:r w:rsidR="00144BAF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THIS WEEK</w:t>
            </w:r>
          </w:p>
        </w:tc>
      </w:tr>
      <w:tr w:rsidR="00144BAF" w:rsidRPr="00A65282" w:rsidTr="00E12FCF">
        <w:trPr>
          <w:trHeight w:val="400"/>
        </w:trPr>
        <w:tc>
          <w:tcPr>
            <w:tcW w:w="10026" w:type="dxa"/>
          </w:tcPr>
          <w:p w:rsidR="00144BAF" w:rsidRPr="00A65282" w:rsidRDefault="00144BAF" w:rsidP="00E12FCF">
            <w:pPr>
              <w:pStyle w:val="BodyTextBullet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 w:rsidRPr="00A65282">
              <w:rPr>
                <w:b/>
                <w:sz w:val="24"/>
                <w:szCs w:val="24"/>
              </w:rPr>
              <w:t>Completed Deliverables:</w:t>
            </w:r>
          </w:p>
          <w:p w:rsidR="00144BAF" w:rsidRDefault="0061436E" w:rsidP="00E12FCF">
            <w:pPr>
              <w:pStyle w:val="BodyTex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Executable State chart</w:t>
            </w:r>
          </w:p>
          <w:p w:rsidR="00CE606D" w:rsidRPr="00A65282" w:rsidRDefault="00CE606D" w:rsidP="00E12FCF">
            <w:pPr>
              <w:pStyle w:val="BodyTex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  <w:r w:rsidR="00B36C6F">
              <w:rPr>
                <w:sz w:val="24"/>
                <w:szCs w:val="24"/>
              </w:rPr>
              <w:t xml:space="preserve"> Architecture Document Version 4</w:t>
            </w:r>
            <w:r>
              <w:rPr>
                <w:sz w:val="24"/>
                <w:szCs w:val="24"/>
              </w:rPr>
              <w:t>.0</w:t>
            </w:r>
          </w:p>
        </w:tc>
      </w:tr>
    </w:tbl>
    <w:p w:rsidR="00E75B51" w:rsidRDefault="00E75B51" w:rsidP="005376F8">
      <w:pPr>
        <w:pStyle w:val="Header"/>
        <w:rPr>
          <w:sz w:val="24"/>
          <w:szCs w:val="24"/>
        </w:rPr>
      </w:pPr>
    </w:p>
    <w:p w:rsidR="00E75B51" w:rsidRPr="00A65282" w:rsidRDefault="00E75B51" w:rsidP="005376F8">
      <w:pPr>
        <w:pStyle w:val="Header"/>
        <w:rPr>
          <w:sz w:val="24"/>
          <w:szCs w:val="24"/>
        </w:rPr>
      </w:pPr>
    </w:p>
    <w:tbl>
      <w:tblPr>
        <w:tblW w:w="9998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47"/>
        <w:gridCol w:w="2685"/>
        <w:gridCol w:w="2721"/>
        <w:gridCol w:w="1844"/>
        <w:gridCol w:w="1701"/>
      </w:tblGrid>
      <w:tr w:rsidR="00CD23E3" w:rsidRPr="00A65282" w:rsidTr="00144BAF">
        <w:trPr>
          <w:trHeight w:val="357"/>
        </w:trPr>
        <w:tc>
          <w:tcPr>
            <w:tcW w:w="1047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TASK NO</w:t>
            </w:r>
          </w:p>
        </w:tc>
        <w:tc>
          <w:tcPr>
            <w:tcW w:w="2685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2721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TEAM MEMBER NAME</w:t>
            </w:r>
          </w:p>
        </w:tc>
        <w:tc>
          <w:tcPr>
            <w:tcW w:w="1844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DUE DATE</w:t>
            </w:r>
          </w:p>
        </w:tc>
        <w:tc>
          <w:tcPr>
            <w:tcW w:w="1701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STATUS</w:t>
            </w:r>
          </w:p>
        </w:tc>
      </w:tr>
      <w:tr w:rsidR="00CE606D" w:rsidRPr="00A65282" w:rsidTr="00144BAF">
        <w:trPr>
          <w:trHeight w:val="357"/>
        </w:trPr>
        <w:tc>
          <w:tcPr>
            <w:tcW w:w="1047" w:type="dxa"/>
          </w:tcPr>
          <w:p w:rsidR="00CE606D" w:rsidRDefault="00B36C6F" w:rsidP="007D04D0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5" w:type="dxa"/>
          </w:tcPr>
          <w:p w:rsidR="00CE606D" w:rsidRDefault="00F24C4D" w:rsidP="00144BAF">
            <w:pPr>
              <w:pStyle w:val="BodyTex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Executable State Chart- Software</w:t>
            </w:r>
            <w:r w:rsidR="00B36C6F">
              <w:rPr>
                <w:sz w:val="24"/>
                <w:szCs w:val="24"/>
              </w:rPr>
              <w:t xml:space="preserve"> Architecture Document-Version 4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2721" w:type="dxa"/>
          </w:tcPr>
          <w:p w:rsidR="00CE606D" w:rsidRDefault="00CE606D" w:rsidP="00144BAF">
            <w:pPr>
              <w:pStyle w:val="BodyTextBullet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Arun, Rekha, Hariprasad, Prasanna</w:t>
            </w:r>
          </w:p>
        </w:tc>
        <w:tc>
          <w:tcPr>
            <w:tcW w:w="1844" w:type="dxa"/>
          </w:tcPr>
          <w:p w:rsidR="00CE606D" w:rsidRDefault="00CE606D" w:rsidP="007D04D0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03/18/2014</w:t>
            </w:r>
          </w:p>
        </w:tc>
        <w:tc>
          <w:tcPr>
            <w:tcW w:w="1701" w:type="dxa"/>
          </w:tcPr>
          <w:p w:rsidR="00CE606D" w:rsidRDefault="00CE606D" w:rsidP="007D04D0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</w:tbl>
    <w:p w:rsidR="00144BAF" w:rsidRDefault="00144BAF" w:rsidP="005376F8">
      <w:pPr>
        <w:rPr>
          <w:sz w:val="24"/>
          <w:szCs w:val="24"/>
        </w:rPr>
      </w:pPr>
    </w:p>
    <w:tbl>
      <w:tblPr>
        <w:tblW w:w="10026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26"/>
      </w:tblGrid>
      <w:tr w:rsidR="005376F8" w:rsidRPr="00A65282" w:rsidTr="00E75B51">
        <w:trPr>
          <w:trHeight w:val="400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ISSUES FOR IMMEDIATE ATTENTION</w:t>
            </w:r>
          </w:p>
        </w:tc>
      </w:tr>
      <w:tr w:rsidR="005376F8" w:rsidRPr="00A65282" w:rsidTr="00E75B51">
        <w:trPr>
          <w:trHeight w:val="400"/>
        </w:trPr>
        <w:tc>
          <w:tcPr>
            <w:tcW w:w="10026" w:type="dxa"/>
          </w:tcPr>
          <w:p w:rsidR="005376F8" w:rsidRPr="00A65282" w:rsidRDefault="00CD23E3" w:rsidP="005376F8">
            <w:pPr>
              <w:pStyle w:val="BodyTextBullet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E75B51" w:rsidRPr="00A65282" w:rsidRDefault="00E75B51" w:rsidP="005376F8">
      <w:pPr>
        <w:pStyle w:val="BodyTextBullet"/>
        <w:numPr>
          <w:ilvl w:val="0"/>
          <w:numId w:val="0"/>
        </w:numPr>
        <w:rPr>
          <w:sz w:val="24"/>
          <w:szCs w:val="24"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26"/>
      </w:tblGrid>
      <w:tr w:rsidR="005376F8" w:rsidRPr="00A65282" w:rsidTr="005915DB">
        <w:trPr>
          <w:trHeight w:val="485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EXTERNAL DEPENDENCIES</w:t>
            </w:r>
          </w:p>
        </w:tc>
      </w:tr>
      <w:tr w:rsidR="005376F8" w:rsidRPr="00A65282" w:rsidTr="00751868">
        <w:trPr>
          <w:trHeight w:val="400"/>
        </w:trPr>
        <w:tc>
          <w:tcPr>
            <w:tcW w:w="10026" w:type="dxa"/>
          </w:tcPr>
          <w:p w:rsidR="005376F8" w:rsidRPr="00A65282" w:rsidRDefault="00AD383F" w:rsidP="00AD383F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5376F8" w:rsidRDefault="005376F8" w:rsidP="00CE606D">
      <w:bookmarkStart w:id="1" w:name="_GoBack"/>
      <w:bookmarkEnd w:id="1"/>
    </w:p>
    <w:sectPr w:rsidR="005376F8" w:rsidSect="00F57DDB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0ACC" w:rsidRDefault="00260ACC" w:rsidP="00800DAE">
      <w:pPr>
        <w:spacing w:after="0" w:line="240" w:lineRule="auto"/>
      </w:pPr>
      <w:r>
        <w:separator/>
      </w:r>
    </w:p>
  </w:endnote>
  <w:endnote w:type="continuationSeparator" w:id="0">
    <w:p w:rsidR="00260ACC" w:rsidRDefault="00260ACC" w:rsidP="00800DAE">
      <w:pPr>
        <w:spacing w:after="0" w:line="240" w:lineRule="auto"/>
      </w:pPr>
      <w:r>
        <w:continuationSeparator/>
      </w:r>
    </w:p>
  </w:endnote>
  <w:endnote w:type="continuationNotice" w:id="1">
    <w:p w:rsidR="00260ACC" w:rsidRDefault="00260ACC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A2B" w:rsidRDefault="00B32A2B">
    <w:pPr>
      <w:pStyle w:val="Footer"/>
      <w:jc w:val="right"/>
    </w:pPr>
  </w:p>
  <w:p w:rsidR="00B32A2B" w:rsidRPr="00B32A2B" w:rsidRDefault="00B32A2B" w:rsidP="00B32A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0ACC" w:rsidRDefault="00260ACC" w:rsidP="00800DAE">
      <w:pPr>
        <w:spacing w:after="0" w:line="240" w:lineRule="auto"/>
      </w:pPr>
      <w:r>
        <w:separator/>
      </w:r>
    </w:p>
  </w:footnote>
  <w:footnote w:type="continuationSeparator" w:id="0">
    <w:p w:rsidR="00260ACC" w:rsidRDefault="00260ACC" w:rsidP="00800DAE">
      <w:pPr>
        <w:spacing w:after="0" w:line="240" w:lineRule="auto"/>
      </w:pPr>
      <w:r>
        <w:continuationSeparator/>
      </w:r>
    </w:p>
  </w:footnote>
  <w:footnote w:type="continuationNotice" w:id="1">
    <w:p w:rsidR="00260ACC" w:rsidRDefault="00260ACC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26C" w:rsidRDefault="000F026C">
    <w:pPr>
      <w:pStyle w:val="Header"/>
      <w:jc w:val="right"/>
    </w:pPr>
  </w:p>
  <w:p w:rsidR="000F026C" w:rsidRDefault="000F026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26C" w:rsidRDefault="000F026C">
    <w:pPr>
      <w:pStyle w:val="Header"/>
      <w:jc w:val="right"/>
    </w:pPr>
  </w:p>
  <w:p w:rsidR="000F026C" w:rsidRDefault="000F026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8445613"/>
      <w:docPartObj>
        <w:docPartGallery w:val="Page Numbers (Top of Page)"/>
        <w:docPartUnique/>
      </w:docPartObj>
    </w:sdtPr>
    <w:sdtContent>
      <w:p w:rsidR="000F026C" w:rsidRDefault="001165F1" w:rsidP="009A285A">
        <w:pPr>
          <w:pStyle w:val="Header"/>
        </w:pPr>
        <w:r w:rsidRPr="001165F1">
          <w:t xml:space="preserve">SE 6387: </w:t>
        </w:r>
        <w:r>
          <w:t xml:space="preserve">Advanced Software Engineering </w:t>
        </w:r>
        <w:r w:rsidR="007009DF">
          <w:t xml:space="preserve"> - R. Z. Wenkstern</w:t>
        </w:r>
        <w:r>
          <w:tab/>
        </w:r>
        <w:r w:rsidR="000F026C">
          <w:ptab w:relativeTo="margin" w:alignment="right" w:leader="none"/>
        </w:r>
        <w:r w:rsidR="006B0684">
          <w:fldChar w:fldCharType="begin"/>
        </w:r>
        <w:r w:rsidR="007E215A">
          <w:instrText xml:space="preserve"> PAGE   \* MERGEFORMAT </w:instrText>
        </w:r>
        <w:r w:rsidR="006B0684">
          <w:fldChar w:fldCharType="separate"/>
        </w:r>
        <w:r w:rsidR="00B36C6F">
          <w:rPr>
            <w:noProof/>
          </w:rPr>
          <w:t>2</w:t>
        </w:r>
        <w:r w:rsidR="006B0684">
          <w:rPr>
            <w:noProof/>
          </w:rPr>
          <w:fldChar w:fldCharType="end"/>
        </w:r>
      </w:p>
    </w:sdtContent>
  </w:sdt>
  <w:p w:rsidR="000F026C" w:rsidRDefault="000F026C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26C" w:rsidRDefault="001165F1">
    <w:pPr>
      <w:pStyle w:val="Header"/>
    </w:pPr>
    <w:r w:rsidRPr="001165F1">
      <w:t xml:space="preserve">SE 6387: Advanced Software Engineering </w:t>
    </w:r>
    <w:r w:rsidR="007009DF">
      <w:t xml:space="preserve"> - R. Z. Wenkstern</w:t>
    </w:r>
    <w:r w:rsidR="000F026C"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EE8E80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0000007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</w:abstractNum>
  <w:abstractNum w:abstractNumId="7">
    <w:nsid w:val="00000008"/>
    <w:multiLevelType w:val="hybridMultilevel"/>
    <w:tmpl w:val="0000000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>
    <w:nsid w:val="0F932DAE"/>
    <w:multiLevelType w:val="hybridMultilevel"/>
    <w:tmpl w:val="3408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9B4D87"/>
    <w:multiLevelType w:val="hybridMultilevel"/>
    <w:tmpl w:val="1EC4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547283"/>
    <w:multiLevelType w:val="hybridMultilevel"/>
    <w:tmpl w:val="9A30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CE74EB"/>
    <w:multiLevelType w:val="hybridMultilevel"/>
    <w:tmpl w:val="749A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1255C"/>
    <w:multiLevelType w:val="multilevel"/>
    <w:tmpl w:val="D03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F30CA"/>
    <w:multiLevelType w:val="hybridMultilevel"/>
    <w:tmpl w:val="EA66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625480"/>
    <w:multiLevelType w:val="hybridMultilevel"/>
    <w:tmpl w:val="E7DE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0F1C2D"/>
    <w:multiLevelType w:val="hybridMultilevel"/>
    <w:tmpl w:val="3EFA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6247B4"/>
    <w:multiLevelType w:val="multilevel"/>
    <w:tmpl w:val="F19E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5683718"/>
    <w:multiLevelType w:val="multilevel"/>
    <w:tmpl w:val="828A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F034BA"/>
    <w:multiLevelType w:val="multilevel"/>
    <w:tmpl w:val="FA10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AEA1B45"/>
    <w:multiLevelType w:val="multilevel"/>
    <w:tmpl w:val="A1A47C7A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F8C4A5D"/>
    <w:multiLevelType w:val="hybridMultilevel"/>
    <w:tmpl w:val="07E41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2CC0585"/>
    <w:multiLevelType w:val="hybridMultilevel"/>
    <w:tmpl w:val="470A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C34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3A7B3C36"/>
    <w:multiLevelType w:val="hybridMultilevel"/>
    <w:tmpl w:val="38E616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4">
    <w:nsid w:val="3B794D0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413853E3"/>
    <w:multiLevelType w:val="multilevel"/>
    <w:tmpl w:val="F2D8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62B1738"/>
    <w:multiLevelType w:val="hybridMultilevel"/>
    <w:tmpl w:val="D0C49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AD21821"/>
    <w:multiLevelType w:val="singleLevel"/>
    <w:tmpl w:val="ACB4E7B8"/>
    <w:lvl w:ilvl="0">
      <w:start w:val="1"/>
      <w:numFmt w:val="bullet"/>
      <w:lvlText w:val="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28">
    <w:nsid w:val="4BC86BCB"/>
    <w:multiLevelType w:val="multilevel"/>
    <w:tmpl w:val="49D8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14E73B3"/>
    <w:multiLevelType w:val="multilevel"/>
    <w:tmpl w:val="F48C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1C10ED0"/>
    <w:multiLevelType w:val="singleLevel"/>
    <w:tmpl w:val="5328BBD8"/>
    <w:lvl w:ilvl="0">
      <w:start w:val="1"/>
      <w:numFmt w:val="bullet"/>
      <w:pStyle w:val="BodyTex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1">
    <w:nsid w:val="52B24B23"/>
    <w:multiLevelType w:val="multilevel"/>
    <w:tmpl w:val="A5BA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3B75792"/>
    <w:multiLevelType w:val="hybridMultilevel"/>
    <w:tmpl w:val="7862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2C4AD8"/>
    <w:multiLevelType w:val="multilevel"/>
    <w:tmpl w:val="21C2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55F6ADB"/>
    <w:multiLevelType w:val="hybridMultilevel"/>
    <w:tmpl w:val="414A00C6"/>
    <w:lvl w:ilvl="0" w:tplc="E7E4BF34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E4E07C" w:tentative="1">
      <w:start w:val="1"/>
      <w:numFmt w:val="bullet"/>
      <w:lvlText w:val="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4CA7D2" w:tentative="1">
      <w:start w:val="1"/>
      <w:numFmt w:val="bullet"/>
      <w:lvlText w:val="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0DD6A" w:tentative="1">
      <w:start w:val="1"/>
      <w:numFmt w:val="bullet"/>
      <w:lvlText w:val="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74BE4E" w:tentative="1">
      <w:start w:val="1"/>
      <w:numFmt w:val="bullet"/>
      <w:lvlText w:val="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5C4EB4" w:tentative="1">
      <w:start w:val="1"/>
      <w:numFmt w:val="bullet"/>
      <w:lvlText w:val="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BC6EB2" w:tentative="1">
      <w:start w:val="1"/>
      <w:numFmt w:val="bullet"/>
      <w:lvlText w:val="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122790" w:tentative="1">
      <w:start w:val="1"/>
      <w:numFmt w:val="bullet"/>
      <w:lvlText w:val="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A25228" w:tentative="1">
      <w:start w:val="1"/>
      <w:numFmt w:val="bullet"/>
      <w:lvlText w:val="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7465859"/>
    <w:multiLevelType w:val="hybridMultilevel"/>
    <w:tmpl w:val="33AC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D86A59"/>
    <w:multiLevelType w:val="hybridMultilevel"/>
    <w:tmpl w:val="2EC6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1631B0"/>
    <w:multiLevelType w:val="multilevel"/>
    <w:tmpl w:val="B480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F0E6285"/>
    <w:multiLevelType w:val="multilevel"/>
    <w:tmpl w:val="B17E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482112F"/>
    <w:multiLevelType w:val="multilevel"/>
    <w:tmpl w:val="FC7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4B00FAC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DB623BE"/>
    <w:multiLevelType w:val="hybridMultilevel"/>
    <w:tmpl w:val="D5A0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7A670A"/>
    <w:multiLevelType w:val="multilevel"/>
    <w:tmpl w:val="4B5C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F903D41"/>
    <w:multiLevelType w:val="multilevel"/>
    <w:tmpl w:val="46B6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03D11A2"/>
    <w:multiLevelType w:val="hybridMultilevel"/>
    <w:tmpl w:val="5C7C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F83125"/>
    <w:multiLevelType w:val="multilevel"/>
    <w:tmpl w:val="050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39"/>
  </w:num>
  <w:num w:numId="3">
    <w:abstractNumId w:val="17"/>
  </w:num>
  <w:num w:numId="4">
    <w:abstractNumId w:val="31"/>
  </w:num>
  <w:num w:numId="5">
    <w:abstractNumId w:val="45"/>
  </w:num>
  <w:num w:numId="6">
    <w:abstractNumId w:val="11"/>
  </w:num>
  <w:num w:numId="7">
    <w:abstractNumId w:val="12"/>
  </w:num>
  <w:num w:numId="8">
    <w:abstractNumId w:val="18"/>
  </w:num>
  <w:num w:numId="9">
    <w:abstractNumId w:val="29"/>
  </w:num>
  <w:num w:numId="10">
    <w:abstractNumId w:val="42"/>
  </w:num>
  <w:num w:numId="11">
    <w:abstractNumId w:val="33"/>
  </w:num>
  <w:num w:numId="12">
    <w:abstractNumId w:val="43"/>
  </w:num>
  <w:num w:numId="13">
    <w:abstractNumId w:val="16"/>
  </w:num>
  <w:num w:numId="14">
    <w:abstractNumId w:val="28"/>
  </w:num>
  <w:num w:numId="15">
    <w:abstractNumId w:val="37"/>
  </w:num>
  <w:num w:numId="16">
    <w:abstractNumId w:val="25"/>
  </w:num>
  <w:num w:numId="17">
    <w:abstractNumId w:val="41"/>
  </w:num>
  <w:num w:numId="18">
    <w:abstractNumId w:val="35"/>
  </w:num>
  <w:num w:numId="19">
    <w:abstractNumId w:val="13"/>
  </w:num>
  <w:num w:numId="20">
    <w:abstractNumId w:val="32"/>
  </w:num>
  <w:num w:numId="21">
    <w:abstractNumId w:val="44"/>
  </w:num>
  <w:num w:numId="22">
    <w:abstractNumId w:val="10"/>
  </w:num>
  <w:num w:numId="23">
    <w:abstractNumId w:val="9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4"/>
  </w:num>
  <w:num w:numId="29">
    <w:abstractNumId w:val="5"/>
  </w:num>
  <w:num w:numId="30">
    <w:abstractNumId w:val="6"/>
  </w:num>
  <w:num w:numId="31">
    <w:abstractNumId w:val="36"/>
  </w:num>
  <w:num w:numId="32">
    <w:abstractNumId w:val="15"/>
  </w:num>
  <w:num w:numId="33">
    <w:abstractNumId w:val="38"/>
  </w:num>
  <w:num w:numId="34">
    <w:abstractNumId w:val="8"/>
  </w:num>
  <w:num w:numId="35">
    <w:abstractNumId w:val="23"/>
  </w:num>
  <w:num w:numId="36">
    <w:abstractNumId w:val="7"/>
  </w:num>
  <w:num w:numId="37">
    <w:abstractNumId w:val="19"/>
  </w:num>
  <w:num w:numId="38">
    <w:abstractNumId w:val="20"/>
  </w:num>
  <w:num w:numId="39">
    <w:abstractNumId w:val="14"/>
  </w:num>
  <w:num w:numId="40">
    <w:abstractNumId w:val="21"/>
  </w:num>
  <w:num w:numId="41">
    <w:abstractNumId w:val="26"/>
  </w:num>
  <w:num w:numId="42">
    <w:abstractNumId w:val="34"/>
  </w:num>
  <w:num w:numId="43">
    <w:abstractNumId w:val="30"/>
  </w:num>
  <w:num w:numId="44">
    <w:abstractNumId w:val="22"/>
  </w:num>
  <w:num w:numId="45">
    <w:abstractNumId w:val="24"/>
  </w:num>
  <w:num w:numId="46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</w:compat>
  <w:rsids>
    <w:rsidRoot w:val="00751C21"/>
    <w:rsid w:val="00012C1E"/>
    <w:rsid w:val="000156C8"/>
    <w:rsid w:val="00023BA3"/>
    <w:rsid w:val="0002750A"/>
    <w:rsid w:val="00044B20"/>
    <w:rsid w:val="00046500"/>
    <w:rsid w:val="00056993"/>
    <w:rsid w:val="00063F05"/>
    <w:rsid w:val="00071509"/>
    <w:rsid w:val="00074F80"/>
    <w:rsid w:val="00075AB1"/>
    <w:rsid w:val="0008599B"/>
    <w:rsid w:val="000869FC"/>
    <w:rsid w:val="00092DC9"/>
    <w:rsid w:val="000A3235"/>
    <w:rsid w:val="000A4B1D"/>
    <w:rsid w:val="000B0B66"/>
    <w:rsid w:val="000C1532"/>
    <w:rsid w:val="000C25F7"/>
    <w:rsid w:val="000D10CD"/>
    <w:rsid w:val="000D64C3"/>
    <w:rsid w:val="000F026C"/>
    <w:rsid w:val="000F77A6"/>
    <w:rsid w:val="001001BA"/>
    <w:rsid w:val="00104BD1"/>
    <w:rsid w:val="0010536D"/>
    <w:rsid w:val="0011387D"/>
    <w:rsid w:val="001165F1"/>
    <w:rsid w:val="00123EA2"/>
    <w:rsid w:val="00132ACB"/>
    <w:rsid w:val="00144276"/>
    <w:rsid w:val="00144BAF"/>
    <w:rsid w:val="00146455"/>
    <w:rsid w:val="001516B3"/>
    <w:rsid w:val="00154F87"/>
    <w:rsid w:val="00155BE0"/>
    <w:rsid w:val="0015752E"/>
    <w:rsid w:val="00157B80"/>
    <w:rsid w:val="0018483D"/>
    <w:rsid w:val="00187F8B"/>
    <w:rsid w:val="0019515F"/>
    <w:rsid w:val="001A0373"/>
    <w:rsid w:val="001C62A9"/>
    <w:rsid w:val="001D3CEE"/>
    <w:rsid w:val="001E0F5F"/>
    <w:rsid w:val="001F7838"/>
    <w:rsid w:val="002078DC"/>
    <w:rsid w:val="00212C8B"/>
    <w:rsid w:val="00220441"/>
    <w:rsid w:val="00226D33"/>
    <w:rsid w:val="00240FF9"/>
    <w:rsid w:val="00247DED"/>
    <w:rsid w:val="00260ACC"/>
    <w:rsid w:val="00260BE0"/>
    <w:rsid w:val="00266CD2"/>
    <w:rsid w:val="00274552"/>
    <w:rsid w:val="00274B64"/>
    <w:rsid w:val="0028058F"/>
    <w:rsid w:val="002844FE"/>
    <w:rsid w:val="00292DF6"/>
    <w:rsid w:val="002A54F8"/>
    <w:rsid w:val="002A630A"/>
    <w:rsid w:val="002B0907"/>
    <w:rsid w:val="002B28E1"/>
    <w:rsid w:val="002B7A17"/>
    <w:rsid w:val="002D132C"/>
    <w:rsid w:val="002D5C64"/>
    <w:rsid w:val="002E1327"/>
    <w:rsid w:val="002E4906"/>
    <w:rsid w:val="002F5C42"/>
    <w:rsid w:val="002F7151"/>
    <w:rsid w:val="0031754A"/>
    <w:rsid w:val="00326F65"/>
    <w:rsid w:val="003458CC"/>
    <w:rsid w:val="00347A17"/>
    <w:rsid w:val="00347D82"/>
    <w:rsid w:val="003663F4"/>
    <w:rsid w:val="0037599C"/>
    <w:rsid w:val="003953CA"/>
    <w:rsid w:val="003A0463"/>
    <w:rsid w:val="003B502F"/>
    <w:rsid w:val="003C11D7"/>
    <w:rsid w:val="003D1267"/>
    <w:rsid w:val="003D63A8"/>
    <w:rsid w:val="003D674B"/>
    <w:rsid w:val="003E15D9"/>
    <w:rsid w:val="003E65C6"/>
    <w:rsid w:val="003F4312"/>
    <w:rsid w:val="00404AED"/>
    <w:rsid w:val="004233E8"/>
    <w:rsid w:val="00424CE2"/>
    <w:rsid w:val="004347DA"/>
    <w:rsid w:val="00456ED3"/>
    <w:rsid w:val="00465A6B"/>
    <w:rsid w:val="00465C61"/>
    <w:rsid w:val="00470BD2"/>
    <w:rsid w:val="00474843"/>
    <w:rsid w:val="00475ED8"/>
    <w:rsid w:val="00487D28"/>
    <w:rsid w:val="004944C9"/>
    <w:rsid w:val="00494FD1"/>
    <w:rsid w:val="0049553A"/>
    <w:rsid w:val="004B3980"/>
    <w:rsid w:val="004D215B"/>
    <w:rsid w:val="004E745F"/>
    <w:rsid w:val="004F3B6F"/>
    <w:rsid w:val="004F7BB8"/>
    <w:rsid w:val="005018B7"/>
    <w:rsid w:val="005038FB"/>
    <w:rsid w:val="0051018B"/>
    <w:rsid w:val="0051112A"/>
    <w:rsid w:val="005143D5"/>
    <w:rsid w:val="00515C3D"/>
    <w:rsid w:val="005165F0"/>
    <w:rsid w:val="0052139E"/>
    <w:rsid w:val="0052277E"/>
    <w:rsid w:val="00526C40"/>
    <w:rsid w:val="005319FB"/>
    <w:rsid w:val="00536984"/>
    <w:rsid w:val="005376F8"/>
    <w:rsid w:val="00550582"/>
    <w:rsid w:val="00561479"/>
    <w:rsid w:val="00561BA7"/>
    <w:rsid w:val="0056439F"/>
    <w:rsid w:val="00570B39"/>
    <w:rsid w:val="005713DB"/>
    <w:rsid w:val="0057487C"/>
    <w:rsid w:val="00583908"/>
    <w:rsid w:val="005915DB"/>
    <w:rsid w:val="005A4F56"/>
    <w:rsid w:val="005B1E5B"/>
    <w:rsid w:val="005C68E1"/>
    <w:rsid w:val="005D516A"/>
    <w:rsid w:val="005D5910"/>
    <w:rsid w:val="005E6085"/>
    <w:rsid w:val="005E6881"/>
    <w:rsid w:val="005F5075"/>
    <w:rsid w:val="00602932"/>
    <w:rsid w:val="006043C1"/>
    <w:rsid w:val="00610A2B"/>
    <w:rsid w:val="0061436E"/>
    <w:rsid w:val="00616FB7"/>
    <w:rsid w:val="00632265"/>
    <w:rsid w:val="006325CF"/>
    <w:rsid w:val="00641251"/>
    <w:rsid w:val="00642AD3"/>
    <w:rsid w:val="0064387E"/>
    <w:rsid w:val="006537F4"/>
    <w:rsid w:val="00653912"/>
    <w:rsid w:val="00660DF5"/>
    <w:rsid w:val="00673D29"/>
    <w:rsid w:val="006922B9"/>
    <w:rsid w:val="006B0684"/>
    <w:rsid w:val="006B1EB6"/>
    <w:rsid w:val="006C4C1F"/>
    <w:rsid w:val="006D02A2"/>
    <w:rsid w:val="006D6099"/>
    <w:rsid w:val="006E590D"/>
    <w:rsid w:val="006F5B9F"/>
    <w:rsid w:val="006F71F4"/>
    <w:rsid w:val="007009DF"/>
    <w:rsid w:val="00700C04"/>
    <w:rsid w:val="0072577F"/>
    <w:rsid w:val="007437AB"/>
    <w:rsid w:val="007460DA"/>
    <w:rsid w:val="00751C21"/>
    <w:rsid w:val="00753AB5"/>
    <w:rsid w:val="0076159B"/>
    <w:rsid w:val="007623FD"/>
    <w:rsid w:val="0079224D"/>
    <w:rsid w:val="00792C90"/>
    <w:rsid w:val="00793F34"/>
    <w:rsid w:val="007A7691"/>
    <w:rsid w:val="007B2456"/>
    <w:rsid w:val="007C7093"/>
    <w:rsid w:val="007E215A"/>
    <w:rsid w:val="007E7DAB"/>
    <w:rsid w:val="00800DAE"/>
    <w:rsid w:val="0081611A"/>
    <w:rsid w:val="008161DE"/>
    <w:rsid w:val="00822E2A"/>
    <w:rsid w:val="00825AC4"/>
    <w:rsid w:val="0084528E"/>
    <w:rsid w:val="00852A9B"/>
    <w:rsid w:val="008550F5"/>
    <w:rsid w:val="0086381A"/>
    <w:rsid w:val="00864EA7"/>
    <w:rsid w:val="00866B37"/>
    <w:rsid w:val="00873BFD"/>
    <w:rsid w:val="00885E88"/>
    <w:rsid w:val="008868C7"/>
    <w:rsid w:val="00886F41"/>
    <w:rsid w:val="00891B61"/>
    <w:rsid w:val="0089530E"/>
    <w:rsid w:val="008A553F"/>
    <w:rsid w:val="008A5D7D"/>
    <w:rsid w:val="008B5FCB"/>
    <w:rsid w:val="008C23FC"/>
    <w:rsid w:val="008D35FB"/>
    <w:rsid w:val="008E34A8"/>
    <w:rsid w:val="008F0E6B"/>
    <w:rsid w:val="00904198"/>
    <w:rsid w:val="00906AC8"/>
    <w:rsid w:val="00907D4B"/>
    <w:rsid w:val="00926652"/>
    <w:rsid w:val="00930527"/>
    <w:rsid w:val="0093716E"/>
    <w:rsid w:val="00944F72"/>
    <w:rsid w:val="009535C2"/>
    <w:rsid w:val="00954716"/>
    <w:rsid w:val="009654A2"/>
    <w:rsid w:val="00972DD5"/>
    <w:rsid w:val="009842F7"/>
    <w:rsid w:val="009957B5"/>
    <w:rsid w:val="0099640B"/>
    <w:rsid w:val="009A285A"/>
    <w:rsid w:val="009A5653"/>
    <w:rsid w:val="009A59B3"/>
    <w:rsid w:val="009A7DCF"/>
    <w:rsid w:val="009A7E68"/>
    <w:rsid w:val="009B24BC"/>
    <w:rsid w:val="009B5DEE"/>
    <w:rsid w:val="009E01A0"/>
    <w:rsid w:val="009E1FD2"/>
    <w:rsid w:val="009E2482"/>
    <w:rsid w:val="009E3622"/>
    <w:rsid w:val="009F18BF"/>
    <w:rsid w:val="00A02524"/>
    <w:rsid w:val="00A118DC"/>
    <w:rsid w:val="00A13132"/>
    <w:rsid w:val="00A20ADF"/>
    <w:rsid w:val="00A252EB"/>
    <w:rsid w:val="00A27DA6"/>
    <w:rsid w:val="00A32899"/>
    <w:rsid w:val="00A4101B"/>
    <w:rsid w:val="00A6161F"/>
    <w:rsid w:val="00A65282"/>
    <w:rsid w:val="00A71281"/>
    <w:rsid w:val="00A75F42"/>
    <w:rsid w:val="00A82AC9"/>
    <w:rsid w:val="00A868E5"/>
    <w:rsid w:val="00A91F5B"/>
    <w:rsid w:val="00AA349E"/>
    <w:rsid w:val="00AB25A8"/>
    <w:rsid w:val="00AB2884"/>
    <w:rsid w:val="00AC1F28"/>
    <w:rsid w:val="00AC6A82"/>
    <w:rsid w:val="00AD383F"/>
    <w:rsid w:val="00AF1A06"/>
    <w:rsid w:val="00AF300F"/>
    <w:rsid w:val="00B07DBF"/>
    <w:rsid w:val="00B16C2D"/>
    <w:rsid w:val="00B17C81"/>
    <w:rsid w:val="00B24C99"/>
    <w:rsid w:val="00B32A2B"/>
    <w:rsid w:val="00B32DBA"/>
    <w:rsid w:val="00B36C6F"/>
    <w:rsid w:val="00B475A0"/>
    <w:rsid w:val="00B635BF"/>
    <w:rsid w:val="00B6702F"/>
    <w:rsid w:val="00B839A0"/>
    <w:rsid w:val="00BA10EA"/>
    <w:rsid w:val="00BA4B3C"/>
    <w:rsid w:val="00BD3E6B"/>
    <w:rsid w:val="00BE7017"/>
    <w:rsid w:val="00BF5E22"/>
    <w:rsid w:val="00C02CDF"/>
    <w:rsid w:val="00C05F95"/>
    <w:rsid w:val="00C13080"/>
    <w:rsid w:val="00C16429"/>
    <w:rsid w:val="00C212C8"/>
    <w:rsid w:val="00C229B4"/>
    <w:rsid w:val="00C56F1E"/>
    <w:rsid w:val="00C65710"/>
    <w:rsid w:val="00C90A4C"/>
    <w:rsid w:val="00C95828"/>
    <w:rsid w:val="00CA42A6"/>
    <w:rsid w:val="00CA6968"/>
    <w:rsid w:val="00CA7CBD"/>
    <w:rsid w:val="00CC10C8"/>
    <w:rsid w:val="00CC60D8"/>
    <w:rsid w:val="00CC7B84"/>
    <w:rsid w:val="00CD23E3"/>
    <w:rsid w:val="00CE555E"/>
    <w:rsid w:val="00CE606D"/>
    <w:rsid w:val="00CF0EA7"/>
    <w:rsid w:val="00CF3F30"/>
    <w:rsid w:val="00CF52FB"/>
    <w:rsid w:val="00CF6416"/>
    <w:rsid w:val="00D27369"/>
    <w:rsid w:val="00D37566"/>
    <w:rsid w:val="00D514A3"/>
    <w:rsid w:val="00D73BA4"/>
    <w:rsid w:val="00D745E8"/>
    <w:rsid w:val="00D81968"/>
    <w:rsid w:val="00D82437"/>
    <w:rsid w:val="00D91AC4"/>
    <w:rsid w:val="00D95B6B"/>
    <w:rsid w:val="00D96910"/>
    <w:rsid w:val="00DA571A"/>
    <w:rsid w:val="00DA595A"/>
    <w:rsid w:val="00DA6669"/>
    <w:rsid w:val="00DC7CDB"/>
    <w:rsid w:val="00DD6590"/>
    <w:rsid w:val="00DF6E36"/>
    <w:rsid w:val="00E146C4"/>
    <w:rsid w:val="00E22083"/>
    <w:rsid w:val="00E234C6"/>
    <w:rsid w:val="00E23682"/>
    <w:rsid w:val="00E35040"/>
    <w:rsid w:val="00E44E72"/>
    <w:rsid w:val="00E466B1"/>
    <w:rsid w:val="00E471D7"/>
    <w:rsid w:val="00E5383E"/>
    <w:rsid w:val="00E75B51"/>
    <w:rsid w:val="00E84385"/>
    <w:rsid w:val="00E971EB"/>
    <w:rsid w:val="00EC1FAC"/>
    <w:rsid w:val="00EC5B35"/>
    <w:rsid w:val="00ED0747"/>
    <w:rsid w:val="00ED0F54"/>
    <w:rsid w:val="00EE0D40"/>
    <w:rsid w:val="00EF079A"/>
    <w:rsid w:val="00EF628A"/>
    <w:rsid w:val="00EF7CD8"/>
    <w:rsid w:val="00F0726B"/>
    <w:rsid w:val="00F110A2"/>
    <w:rsid w:val="00F1772E"/>
    <w:rsid w:val="00F24C4D"/>
    <w:rsid w:val="00F25647"/>
    <w:rsid w:val="00F32033"/>
    <w:rsid w:val="00F32EAA"/>
    <w:rsid w:val="00F57DDB"/>
    <w:rsid w:val="00F61F9A"/>
    <w:rsid w:val="00F63583"/>
    <w:rsid w:val="00F70B86"/>
    <w:rsid w:val="00F84C7F"/>
    <w:rsid w:val="00F86BC9"/>
    <w:rsid w:val="00F9194D"/>
    <w:rsid w:val="00F92840"/>
    <w:rsid w:val="00FB1452"/>
    <w:rsid w:val="00FB2DE9"/>
    <w:rsid w:val="00FC28B5"/>
    <w:rsid w:val="00FD2169"/>
    <w:rsid w:val="00FE3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527"/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00DAE"/>
    <w:pPr>
      <w:spacing w:after="100"/>
    </w:pPr>
  </w:style>
  <w:style w:type="table" w:styleId="TableGrid">
    <w:name w:val="Table Grid"/>
    <w:basedOn w:val="TableNormal"/>
    <w:uiPriority w:val="59"/>
    <w:rsid w:val="00CA7C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paragraph" w:customStyle="1" w:styleId="BoxHeader">
    <w:name w:val="Box Header"/>
    <w:basedOn w:val="Header"/>
    <w:rsid w:val="005376F8"/>
    <w:pPr>
      <w:tabs>
        <w:tab w:val="clear" w:pos="4680"/>
        <w:tab w:val="clear" w:pos="9360"/>
        <w:tab w:val="left" w:pos="0"/>
        <w:tab w:val="left" w:pos="2880"/>
        <w:tab w:val="left" w:pos="5760"/>
        <w:tab w:val="right" w:pos="10080"/>
      </w:tabs>
      <w:jc w:val="center"/>
    </w:pPr>
    <w:rPr>
      <w:rFonts w:ascii="Arial" w:eastAsia="Times New Roman" w:hAnsi="Arial" w:cs="Times New Roman"/>
      <w:b/>
      <w:snapToGrid w:val="0"/>
      <w:sz w:val="28"/>
      <w:szCs w:val="20"/>
    </w:rPr>
  </w:style>
  <w:style w:type="paragraph" w:customStyle="1" w:styleId="BodyTextBullet">
    <w:name w:val="Body Text Bullet"/>
    <w:basedOn w:val="Normal"/>
    <w:rsid w:val="005376F8"/>
    <w:pPr>
      <w:numPr>
        <w:numId w:val="43"/>
      </w:num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 w:line="240" w:lineRule="auto"/>
      <w:ind w:right="86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BoxHeaderLeft">
    <w:name w:val="Box Header Left"/>
    <w:basedOn w:val="BoxHeader"/>
    <w:rsid w:val="005376F8"/>
    <w:pPr>
      <w:jc w:val="left"/>
    </w:pPr>
    <w:rPr>
      <w:sz w:val="24"/>
    </w:rPr>
  </w:style>
  <w:style w:type="paragraph" w:customStyle="1" w:styleId="BoxTextLarge">
    <w:name w:val="Box Text Large"/>
    <w:basedOn w:val="Normal"/>
    <w:rsid w:val="005376F8"/>
    <w:p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 w:line="240" w:lineRule="auto"/>
      <w:ind w:right="86"/>
    </w:pPr>
    <w:rPr>
      <w:rFonts w:ascii="Arial" w:eastAsia="Times New Roman" w:hAnsi="Arial" w:cs="Times New Roman"/>
      <w:snapToGrid w:val="0"/>
      <w:sz w:val="24"/>
      <w:szCs w:val="20"/>
    </w:rPr>
  </w:style>
  <w:style w:type="paragraph" w:customStyle="1" w:styleId="MainHeading">
    <w:name w:val="Main Heading"/>
    <w:basedOn w:val="Heading1"/>
    <w:rsid w:val="005376F8"/>
    <w:pPr>
      <w:keepLines w:val="0"/>
      <w:tabs>
        <w:tab w:val="right" w:pos="10080"/>
      </w:tabs>
      <w:spacing w:before="120" w:after="240" w:line="240" w:lineRule="auto"/>
      <w:jc w:val="center"/>
    </w:pPr>
    <w:rPr>
      <w:rFonts w:ascii="Arial" w:eastAsia="Times New Roman" w:hAnsi="Arial" w:cs="Times New Roman"/>
      <w:bCs w:val="0"/>
      <w:color w:val="auto"/>
      <w:kern w:val="28"/>
      <w:sz w:val="3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00DAE"/>
    <w:pPr>
      <w:spacing w:after="100"/>
    </w:pPr>
  </w:style>
  <w:style w:type="table" w:styleId="TableGrid">
    <w:name w:val="Table Grid"/>
    <w:basedOn w:val="TableNormal"/>
    <w:uiPriority w:val="59"/>
    <w:rsid w:val="00CA7C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paragraph" w:customStyle="1" w:styleId="BoxHeader">
    <w:name w:val="Box Header"/>
    <w:basedOn w:val="Header"/>
    <w:rsid w:val="005376F8"/>
    <w:pPr>
      <w:tabs>
        <w:tab w:val="clear" w:pos="4680"/>
        <w:tab w:val="clear" w:pos="9360"/>
        <w:tab w:val="left" w:pos="0"/>
        <w:tab w:val="left" w:pos="2880"/>
        <w:tab w:val="left" w:pos="5760"/>
        <w:tab w:val="right" w:pos="10080"/>
      </w:tabs>
      <w:jc w:val="center"/>
    </w:pPr>
    <w:rPr>
      <w:rFonts w:ascii="Arial" w:eastAsia="Times New Roman" w:hAnsi="Arial" w:cs="Times New Roman"/>
      <w:b/>
      <w:snapToGrid w:val="0"/>
      <w:sz w:val="28"/>
      <w:szCs w:val="20"/>
    </w:rPr>
  </w:style>
  <w:style w:type="paragraph" w:customStyle="1" w:styleId="BodyTextBullet">
    <w:name w:val="Body Text Bullet"/>
    <w:basedOn w:val="Normal"/>
    <w:rsid w:val="005376F8"/>
    <w:pPr>
      <w:numPr>
        <w:numId w:val="43"/>
      </w:num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 w:line="240" w:lineRule="auto"/>
      <w:ind w:right="86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BoxHeaderLeft">
    <w:name w:val="Box Header Left"/>
    <w:basedOn w:val="BoxHeader"/>
    <w:rsid w:val="005376F8"/>
    <w:pPr>
      <w:jc w:val="left"/>
    </w:pPr>
    <w:rPr>
      <w:sz w:val="24"/>
    </w:rPr>
  </w:style>
  <w:style w:type="paragraph" w:customStyle="1" w:styleId="BoxTextLarge">
    <w:name w:val="Box Text Large"/>
    <w:basedOn w:val="Normal"/>
    <w:rsid w:val="005376F8"/>
    <w:p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 w:line="240" w:lineRule="auto"/>
      <w:ind w:right="86"/>
    </w:pPr>
    <w:rPr>
      <w:rFonts w:ascii="Arial" w:eastAsia="Times New Roman" w:hAnsi="Arial" w:cs="Times New Roman"/>
      <w:snapToGrid w:val="0"/>
      <w:sz w:val="24"/>
      <w:szCs w:val="20"/>
    </w:rPr>
  </w:style>
  <w:style w:type="paragraph" w:customStyle="1" w:styleId="MainHeading">
    <w:name w:val="Main Heading"/>
    <w:basedOn w:val="Heading1"/>
    <w:rsid w:val="005376F8"/>
    <w:pPr>
      <w:keepLines w:val="0"/>
      <w:tabs>
        <w:tab w:val="right" w:pos="10080"/>
      </w:tabs>
      <w:spacing w:before="120" w:after="240" w:line="240" w:lineRule="auto"/>
      <w:jc w:val="center"/>
    </w:pPr>
    <w:rPr>
      <w:rFonts w:ascii="Arial" w:eastAsia="Times New Roman" w:hAnsi="Arial" w:cs="Times New Roman"/>
      <w:bCs w:val="0"/>
      <w:color w:val="auto"/>
      <w:kern w:val="28"/>
      <w:sz w:val="3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4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9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1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1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AF399E-9A9B-48C0-9A52-E91955463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</dc:creator>
  <cp:lastModifiedBy>Rekha</cp:lastModifiedBy>
  <cp:revision>2</cp:revision>
  <dcterms:created xsi:type="dcterms:W3CDTF">2014-03-25T03:57:00Z</dcterms:created>
  <dcterms:modified xsi:type="dcterms:W3CDTF">2014-03-25T03:57:00Z</dcterms:modified>
</cp:coreProperties>
</file>