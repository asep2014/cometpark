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C16429">
            <w:pPr>
              <w:rPr>
                <w:i/>
              </w:rPr>
            </w:pPr>
            <w:r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Project Name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954716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Project Status Report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65F1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798"/>
      </w:tblGrid>
      <w:tr w:rsidR="005D5910" w:rsidTr="00E971EB">
        <w:tc>
          <w:tcPr>
            <w:tcW w:w="379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5D5910" w:rsidTr="005D5910">
        <w:tc>
          <w:tcPr>
            <w:tcW w:w="379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D5910" w:rsidTr="005D5910">
        <w:tc>
          <w:tcPr>
            <w:tcW w:w="379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D5910" w:rsidTr="005D5910">
        <w:tc>
          <w:tcPr>
            <w:tcW w:w="379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BA10EA" w:rsidRDefault="00BA10EA" w:rsidP="00EE0D40">
      <w:pPr>
        <w:pStyle w:val="Heading1"/>
        <w:rPr>
          <w:rFonts w:eastAsia="Times New Roman"/>
        </w:rPr>
      </w:pPr>
      <w:bookmarkStart w:id="0" w:name="_Toc271638656"/>
      <w:bookmarkStart w:id="1" w:name="_Toc272190278"/>
      <w:bookmarkStart w:id="2" w:name="_Toc272190791"/>
      <w:bookmarkStart w:id="3" w:name="_Toc272996557"/>
    </w:p>
    <w:p w:rsidR="00CA6968" w:rsidRDefault="00EE0D40" w:rsidP="00EE0D40">
      <w:pPr>
        <w:pStyle w:val="Heading1"/>
        <w:rPr>
          <w:rFonts w:eastAsia="Times New Roman"/>
        </w:rPr>
      </w:pPr>
      <w:bookmarkStart w:id="4" w:name="_Toc380261821"/>
      <w:r>
        <w:rPr>
          <w:rFonts w:eastAsia="Times New Roman"/>
        </w:rPr>
        <w:t>Revision History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009"/>
        <w:gridCol w:w="5267"/>
        <w:gridCol w:w="2178"/>
      </w:tblGrid>
      <w:tr w:rsidR="0002750A" w:rsidTr="008B5FCB">
        <w:trPr>
          <w:trHeight w:val="611"/>
        </w:trPr>
        <w:tc>
          <w:tcPr>
            <w:tcW w:w="1122" w:type="dxa"/>
            <w:shd w:val="clear" w:color="auto" w:fill="595959"/>
          </w:tcPr>
          <w:p w:rsidR="0002750A" w:rsidRPr="00CA7CBD" w:rsidRDefault="0002750A" w:rsidP="005D516A">
            <w:pPr>
              <w:spacing w:before="80" w:after="8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009" w:type="dxa"/>
            <w:shd w:val="clear" w:color="auto" w:fill="595959"/>
          </w:tcPr>
          <w:p w:rsidR="0002750A" w:rsidRPr="00CA7CBD" w:rsidRDefault="0002750A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 w:rsidRPr="00CA7CBD"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5267" w:type="dxa"/>
            <w:shd w:val="clear" w:color="auto" w:fill="595959"/>
          </w:tcPr>
          <w:p w:rsidR="0002750A" w:rsidRPr="00CA7CBD" w:rsidRDefault="008B5FCB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Decription</w:t>
            </w:r>
            <w:proofErr w:type="spellEnd"/>
          </w:p>
        </w:tc>
        <w:tc>
          <w:tcPr>
            <w:tcW w:w="2178" w:type="dxa"/>
            <w:shd w:val="clear" w:color="auto" w:fill="595959"/>
          </w:tcPr>
          <w:p w:rsidR="0002750A" w:rsidRPr="00CA7CBD" w:rsidRDefault="008B5FCB" w:rsidP="005D516A">
            <w:pPr>
              <w:spacing w:before="80" w:after="120"/>
              <w:jc w:val="center"/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/>
                <w:b/>
                <w:color w:val="FFFFFF" w:themeColor="background1"/>
                <w:sz w:val="24"/>
                <w:szCs w:val="24"/>
              </w:rPr>
              <w:t>Authors</w:t>
            </w:r>
          </w:p>
        </w:tc>
      </w:tr>
      <w:tr w:rsidR="0002750A" w:rsidTr="008B5FCB">
        <w:tc>
          <w:tcPr>
            <w:tcW w:w="1122" w:type="dxa"/>
          </w:tcPr>
          <w:p w:rsidR="0002750A" w:rsidRDefault="0002750A" w:rsidP="00A27DA6">
            <w:pPr>
              <w:spacing w:before="40" w:after="40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1009" w:type="dxa"/>
          </w:tcPr>
          <w:p w:rsidR="0002750A" w:rsidRDefault="0002750A" w:rsidP="00D514A3">
            <w:pPr>
              <w:spacing w:before="40" w:after="40"/>
              <w:rPr>
                <w:rFonts w:eastAsia="Times New Roman"/>
              </w:rPr>
            </w:pPr>
          </w:p>
        </w:tc>
        <w:tc>
          <w:tcPr>
            <w:tcW w:w="5267" w:type="dxa"/>
          </w:tcPr>
          <w:p w:rsidR="0002750A" w:rsidRPr="00CC60D8" w:rsidRDefault="008B5FCB" w:rsidP="0002750A">
            <w:pPr>
              <w:pStyle w:val="ListParagraph"/>
              <w:spacing w:before="40" w:after="40"/>
              <w:ind w:left="342"/>
              <w:rPr>
                <w:rFonts w:eastAsia="Times New Roman"/>
              </w:rPr>
            </w:pPr>
            <w:r>
              <w:rPr>
                <w:rFonts w:eastAsia="Times New Roman"/>
              </w:rPr>
              <w:t>Completed  initial draft</w:t>
            </w:r>
          </w:p>
        </w:tc>
        <w:tc>
          <w:tcPr>
            <w:tcW w:w="2178" w:type="dxa"/>
          </w:tcPr>
          <w:p w:rsidR="0002750A" w:rsidRPr="00CC60D8" w:rsidRDefault="0002750A" w:rsidP="008B5FCB">
            <w:pPr>
              <w:pStyle w:val="ListParagraph"/>
              <w:spacing w:before="40" w:after="40"/>
              <w:ind w:left="360"/>
              <w:rPr>
                <w:rFonts w:eastAsia="Times New Roman"/>
              </w:rPr>
            </w:pPr>
          </w:p>
        </w:tc>
      </w:tr>
    </w:tbl>
    <w:p w:rsidR="00BA10EA" w:rsidRPr="00BA10EA" w:rsidRDefault="00800DAE" w:rsidP="00EE0D40">
      <w:pPr>
        <w:rPr>
          <w:rFonts w:eastAsia="Times New Roman"/>
        </w:rPr>
      </w:pPr>
      <w:r>
        <w:rPr>
          <w:rFonts w:eastAsia="Times New Roman"/>
        </w:rPr>
        <w:br w:type="page"/>
      </w:r>
    </w:p>
    <w:bookmarkStart w:id="5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347A17" w:rsidRDefault="003D1267" w:rsidP="00AF300F">
          <w:pPr>
            <w:pStyle w:val="TOCHeading"/>
            <w:rPr>
              <w:noProof/>
            </w:rPr>
          </w:pPr>
          <w:r>
            <w:t>Contents</w:t>
          </w:r>
          <w:r w:rsidR="004944C9">
            <w:fldChar w:fldCharType="begin"/>
          </w:r>
          <w:r>
            <w:instrText xml:space="preserve"> TOC \o "1-3" \h \z \u </w:instrText>
          </w:r>
          <w:r w:rsidR="004944C9">
            <w:fldChar w:fldCharType="separate"/>
          </w:r>
        </w:p>
        <w:p w:rsidR="00347A17" w:rsidRDefault="00347A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821" w:history="1">
            <w:r w:rsidRPr="006B1AE8">
              <w:rPr>
                <w:rStyle w:val="Hyperlink"/>
                <w:rFonts w:eastAsia="Times New Roman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A17" w:rsidRDefault="00347A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822" w:history="1">
            <w:r w:rsidRPr="006B1AE8">
              <w:rPr>
                <w:rStyle w:val="Hyperlink"/>
                <w:noProof/>
              </w:rPr>
              <w:t>Version: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A17" w:rsidRDefault="00347A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823" w:history="1">
            <w:r w:rsidRPr="006B1AE8">
              <w:rPr>
                <w:rStyle w:val="Hyperlink"/>
                <w:noProof/>
              </w:rPr>
              <w:t>1. Current 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A17" w:rsidRDefault="00347A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824" w:history="1">
            <w:r w:rsidRPr="006B1AE8">
              <w:rPr>
                <w:rStyle w:val="Hyperlink"/>
                <w:noProof/>
              </w:rPr>
              <w:t>2. Tasks planned to be completed for the 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A17" w:rsidRDefault="00347A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825" w:history="1">
            <w:r w:rsidRPr="006B1AE8">
              <w:rPr>
                <w:rStyle w:val="Hyperlink"/>
                <w:noProof/>
              </w:rPr>
              <w:t>3. Tasks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A17" w:rsidRDefault="00347A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826" w:history="1">
            <w:r w:rsidRPr="006B1AE8">
              <w:rPr>
                <w:rStyle w:val="Hyperlink"/>
                <w:noProof/>
              </w:rPr>
              <w:t>4. Division of Tasks by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A17" w:rsidRDefault="00347A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827" w:history="1">
            <w:r w:rsidRPr="006B1AE8">
              <w:rPr>
                <w:rStyle w:val="Hyperlink"/>
                <w:noProof/>
              </w:rPr>
              <w:t>Version: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A17" w:rsidRDefault="00347A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828" w:history="1">
            <w:r w:rsidRPr="006B1AE8">
              <w:rPr>
                <w:rStyle w:val="Hyperlink"/>
                <w:noProof/>
              </w:rPr>
              <w:t>1. Current 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A17" w:rsidRDefault="00347A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829" w:history="1">
            <w:r w:rsidRPr="006B1AE8">
              <w:rPr>
                <w:rStyle w:val="Hyperlink"/>
                <w:noProof/>
              </w:rPr>
              <w:t>2. Tasks planned to be completed for the 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A17" w:rsidRDefault="00347A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830" w:history="1">
            <w:r w:rsidRPr="006B1AE8">
              <w:rPr>
                <w:rStyle w:val="Hyperlink"/>
                <w:noProof/>
              </w:rPr>
              <w:t>3. Tasks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A17" w:rsidRDefault="00347A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831" w:history="1">
            <w:r w:rsidRPr="006B1AE8">
              <w:rPr>
                <w:rStyle w:val="Hyperlink"/>
                <w:noProof/>
              </w:rPr>
              <w:t>4. Division of Tasks by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A17" w:rsidRDefault="00347A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832" w:history="1">
            <w:r w:rsidRPr="006B1AE8">
              <w:rPr>
                <w:rStyle w:val="Hyperlink"/>
                <w:noProof/>
              </w:rPr>
              <w:t>Appendix A: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A17" w:rsidRDefault="00347A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261833" w:history="1">
            <w:r w:rsidRPr="006B1AE8">
              <w:rPr>
                <w:rStyle w:val="Hyperlink"/>
                <w:noProof/>
              </w:rPr>
              <w:t>Appendix B: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_Toc380261833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DDB" w:rsidRPr="00954716" w:rsidRDefault="004944C9" w:rsidP="00BF5E22">
          <w:pPr>
            <w:sectPr w:rsidR="00F57DDB" w:rsidRPr="00954716" w:rsidSect="00F57DDB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bookmarkEnd w:id="5"/>
    <w:p w:rsidR="005376F8" w:rsidRDefault="005376F8" w:rsidP="00A65282">
      <w:pPr>
        <w:pStyle w:val="MainHeading"/>
        <w:jc w:val="left"/>
      </w:pPr>
    </w:p>
    <w:p w:rsidR="005376F8" w:rsidRDefault="00A65282" w:rsidP="005376F8">
      <w:pPr>
        <w:pStyle w:val="Header"/>
        <w:rPr>
          <w:sz w:val="36"/>
        </w:rPr>
      </w:pPr>
      <w:bookmarkStart w:id="6" w:name="_GoBack"/>
      <w:bookmarkEnd w:id="6"/>
      <w:r w:rsidRPr="00A65282">
        <w:rPr>
          <w:sz w:val="36"/>
        </w:rPr>
        <w:t>Period Ending:</w:t>
      </w:r>
      <w:r w:rsidRPr="00A65282">
        <w:rPr>
          <w:sz w:val="36"/>
        </w:rPr>
        <w:t xml:space="preserve"> </w:t>
      </w:r>
      <w:r w:rsidRPr="00A65282">
        <w:rPr>
          <w:sz w:val="36"/>
        </w:rPr>
        <w:t>Feb 18</w:t>
      </w:r>
      <w:r w:rsidRPr="00A65282">
        <w:rPr>
          <w:sz w:val="36"/>
          <w:vertAlign w:val="superscript"/>
        </w:rPr>
        <w:t>th</w:t>
      </w:r>
      <w:r w:rsidRPr="00A65282">
        <w:rPr>
          <w:sz w:val="36"/>
        </w:rPr>
        <w:t>, 2014</w:t>
      </w:r>
    </w:p>
    <w:p w:rsidR="008868C7" w:rsidRDefault="00A65282" w:rsidP="005376F8">
      <w:pPr>
        <w:pStyle w:val="Header"/>
        <w:rPr>
          <w:sz w:val="36"/>
        </w:rPr>
      </w:pPr>
      <w:proofErr w:type="spellStart"/>
      <w:r w:rsidRPr="00A65282">
        <w:rPr>
          <w:sz w:val="36"/>
        </w:rPr>
        <w:t>Self Assessment</w:t>
      </w:r>
      <w:proofErr w:type="spellEnd"/>
      <w:r w:rsidRPr="00A65282">
        <w:rPr>
          <w:sz w:val="36"/>
        </w:rPr>
        <w:t>:</w:t>
      </w:r>
      <w:r>
        <w:rPr>
          <w:sz w:val="36"/>
        </w:rPr>
        <w:t xml:space="preserve"> </w:t>
      </w:r>
      <w:r w:rsidRPr="00A65282">
        <w:rPr>
          <w:sz w:val="36"/>
        </w:rPr>
        <w:t>Green, Yellow, Red</w:t>
      </w:r>
    </w:p>
    <w:p w:rsidR="00A65282" w:rsidRPr="00A65282" w:rsidRDefault="00A65282" w:rsidP="005376F8">
      <w:pPr>
        <w:pStyle w:val="Header"/>
        <w:rPr>
          <w:sz w:val="36"/>
        </w:rPr>
      </w:pPr>
      <w:r>
        <w:rPr>
          <w:sz w:val="36"/>
        </w:rPr>
        <w:tab/>
      </w:r>
    </w:p>
    <w:p w:rsidR="00A65282" w:rsidRDefault="00A65282" w:rsidP="005376F8">
      <w:pPr>
        <w:pStyle w:val="Header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Tr="005915DB">
        <w:trPr>
          <w:trHeight w:val="449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B839A0" w:rsidRDefault="005376F8" w:rsidP="00B839A0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839A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ACTIVITIES PLANNED FOR THIS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5376F8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65282">
              <w:rPr>
                <w:b/>
                <w:sz w:val="24"/>
                <w:szCs w:val="24"/>
              </w:rPr>
              <w:t>Completed Deliverables:</w:t>
            </w:r>
          </w:p>
          <w:p w:rsidR="005376F8" w:rsidRPr="00A65282" w:rsidRDefault="005376F8" w:rsidP="00751868">
            <w:pPr>
              <w:pStyle w:val="BodyTextBullet"/>
              <w:rPr>
                <w:sz w:val="24"/>
                <w:szCs w:val="24"/>
              </w:rPr>
            </w:pPr>
          </w:p>
        </w:tc>
      </w:tr>
    </w:tbl>
    <w:p w:rsidR="005376F8" w:rsidRPr="00A65282" w:rsidRDefault="005376F8" w:rsidP="005376F8">
      <w:pPr>
        <w:pStyle w:val="Header"/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5915DB">
        <w:trPr>
          <w:trHeight w:val="512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ACTIVITIES COMPLETED THIS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5376F8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65282">
              <w:rPr>
                <w:b/>
                <w:sz w:val="24"/>
                <w:szCs w:val="24"/>
              </w:rPr>
              <w:t>Completed Deliverables:</w:t>
            </w:r>
          </w:p>
          <w:p w:rsidR="005376F8" w:rsidRPr="00A65282" w:rsidRDefault="005376F8" w:rsidP="00751868">
            <w:pPr>
              <w:pStyle w:val="BodyTextBullet"/>
              <w:rPr>
                <w:sz w:val="24"/>
                <w:szCs w:val="24"/>
              </w:rPr>
            </w:pPr>
          </w:p>
        </w:tc>
      </w:tr>
    </w:tbl>
    <w:p w:rsidR="005376F8" w:rsidRPr="00A65282" w:rsidRDefault="005376F8" w:rsidP="005376F8">
      <w:pPr>
        <w:pStyle w:val="Header"/>
        <w:rPr>
          <w:sz w:val="24"/>
          <w:szCs w:val="24"/>
        </w:rPr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3420"/>
        <w:gridCol w:w="2340"/>
        <w:gridCol w:w="1440"/>
        <w:gridCol w:w="1440"/>
      </w:tblGrid>
      <w:tr w:rsidR="005376F8" w:rsidRPr="00A65282" w:rsidTr="005915DB">
        <w:trPr>
          <w:trHeight w:val="400"/>
        </w:trPr>
        <w:tc>
          <w:tcPr>
            <w:tcW w:w="1413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 NO</w:t>
            </w:r>
          </w:p>
        </w:tc>
        <w:tc>
          <w:tcPr>
            <w:tcW w:w="3420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340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TEAM MEMBER NAME</w:t>
            </w:r>
          </w:p>
        </w:tc>
        <w:tc>
          <w:tcPr>
            <w:tcW w:w="1440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1440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STATUS</w:t>
            </w:r>
          </w:p>
        </w:tc>
      </w:tr>
      <w:tr w:rsidR="005376F8" w:rsidRPr="00A65282" w:rsidTr="00751868">
        <w:trPr>
          <w:trHeight w:val="400"/>
        </w:trPr>
        <w:tc>
          <w:tcPr>
            <w:tcW w:w="1413" w:type="dxa"/>
          </w:tcPr>
          <w:p w:rsidR="005376F8" w:rsidRPr="00A65282" w:rsidRDefault="005376F8" w:rsidP="005376F8">
            <w:pPr>
              <w:pStyle w:val="BodyTextBullet"/>
              <w:numPr>
                <w:ilvl w:val="0"/>
                <w:numId w:val="46"/>
              </w:num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5376F8" w:rsidRPr="00A65282" w:rsidRDefault="005376F8" w:rsidP="005376F8">
            <w:pPr>
              <w:pStyle w:val="BodyTextBullet"/>
              <w:numPr>
                <w:ilvl w:val="0"/>
                <w:numId w:val="46"/>
              </w:num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5376F8" w:rsidRPr="00A65282" w:rsidRDefault="005376F8" w:rsidP="005376F8">
            <w:pPr>
              <w:pStyle w:val="BodyTextBullet"/>
              <w:numPr>
                <w:ilvl w:val="0"/>
                <w:numId w:val="46"/>
              </w:num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376F8" w:rsidRPr="00A65282" w:rsidRDefault="005376F8" w:rsidP="005376F8">
            <w:pPr>
              <w:pStyle w:val="BodyTextBullet"/>
              <w:numPr>
                <w:ilvl w:val="0"/>
                <w:numId w:val="46"/>
              </w:num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5376F8" w:rsidRPr="00A65282" w:rsidRDefault="005376F8" w:rsidP="005376F8">
            <w:pPr>
              <w:pStyle w:val="BodyTextBullet"/>
              <w:numPr>
                <w:ilvl w:val="0"/>
                <w:numId w:val="46"/>
              </w:numPr>
              <w:rPr>
                <w:sz w:val="24"/>
                <w:szCs w:val="24"/>
              </w:rPr>
            </w:pPr>
          </w:p>
        </w:tc>
      </w:tr>
    </w:tbl>
    <w:p w:rsidR="005376F8" w:rsidRPr="00A65282" w:rsidRDefault="005376F8" w:rsidP="005376F8">
      <w:pPr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5915DB">
        <w:trPr>
          <w:trHeight w:val="400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ISSUES FOR IMMEDIATE ATTENTION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5376F8" w:rsidP="005376F8">
            <w:pPr>
              <w:pStyle w:val="BodyTextBullet"/>
              <w:numPr>
                <w:ilvl w:val="0"/>
                <w:numId w:val="45"/>
              </w:numPr>
              <w:rPr>
                <w:sz w:val="24"/>
                <w:szCs w:val="24"/>
              </w:rPr>
            </w:pPr>
          </w:p>
        </w:tc>
      </w:tr>
    </w:tbl>
    <w:p w:rsidR="005376F8" w:rsidRPr="00A65282" w:rsidRDefault="005376F8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5376F8" w:rsidRPr="00A65282" w:rsidTr="005915DB">
        <w:trPr>
          <w:trHeight w:val="485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EXTERNAL DEPENDENCIES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5376F8" w:rsidP="005376F8">
            <w:pPr>
              <w:pStyle w:val="BodyTextBullet"/>
              <w:numPr>
                <w:ilvl w:val="0"/>
                <w:numId w:val="44"/>
              </w:numPr>
              <w:rPr>
                <w:sz w:val="24"/>
                <w:szCs w:val="24"/>
              </w:rPr>
            </w:pPr>
          </w:p>
        </w:tc>
      </w:tr>
    </w:tbl>
    <w:p w:rsidR="005376F8" w:rsidRDefault="005376F8" w:rsidP="005376F8"/>
    <w:p w:rsidR="00954716" w:rsidRDefault="00954716" w:rsidP="00954716">
      <w:pPr>
        <w:pStyle w:val="Heading1"/>
      </w:pPr>
    </w:p>
    <w:p w:rsidR="00954716" w:rsidRPr="00954716" w:rsidRDefault="00954716" w:rsidP="00954716"/>
    <w:p w:rsidR="0002750A" w:rsidRPr="007009DF" w:rsidRDefault="0002750A">
      <w:pPr>
        <w:rPr>
          <w:bCs/>
          <w:sz w:val="24"/>
          <w:szCs w:val="24"/>
        </w:rPr>
      </w:pPr>
      <w:r w:rsidRPr="007009DF">
        <w:rPr>
          <w:bCs/>
          <w:sz w:val="24"/>
          <w:szCs w:val="24"/>
        </w:rPr>
        <w:br w:type="page"/>
      </w:r>
    </w:p>
    <w:p w:rsidR="002F7151" w:rsidRDefault="002F7151" w:rsidP="00515C3D">
      <w:pPr>
        <w:pStyle w:val="Heading1"/>
        <w:jc w:val="center"/>
      </w:pPr>
      <w:bookmarkStart w:id="7" w:name="_Toc380261832"/>
      <w:r>
        <w:lastRenderedPageBreak/>
        <w:t>Appendix A</w:t>
      </w:r>
      <w:r w:rsidRPr="0002750A">
        <w:t>: Glossary</w:t>
      </w:r>
      <w:bookmarkEnd w:id="7"/>
    </w:p>
    <w:p w:rsidR="002F7151" w:rsidRDefault="002F7151" w:rsidP="002F7151">
      <w:pPr>
        <w:jc w:val="center"/>
        <w:rPr>
          <w:b/>
          <w:bCs/>
          <w:sz w:val="24"/>
          <w:szCs w:val="24"/>
        </w:rPr>
      </w:pPr>
    </w:p>
    <w:tbl>
      <w:tblPr>
        <w:tblW w:w="93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7525"/>
      </w:tblGrid>
      <w:tr w:rsidR="002F7151" w:rsidRPr="005038FB" w:rsidTr="005915DB">
        <w:trPr>
          <w:trHeight w:val="317"/>
        </w:trPr>
        <w:tc>
          <w:tcPr>
            <w:tcW w:w="1815" w:type="dxa"/>
            <w:shd w:val="clear" w:color="auto" w:fill="6666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7151" w:rsidRPr="00BA4B3C" w:rsidRDefault="002F7151" w:rsidP="00C92DA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color w:val="FFFFFF" w:themeColor="background1"/>
              </w:rPr>
            </w:pPr>
            <w:r w:rsidRPr="00BA4B3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Term</w:t>
            </w:r>
          </w:p>
        </w:tc>
        <w:tc>
          <w:tcPr>
            <w:tcW w:w="7525" w:type="dxa"/>
            <w:shd w:val="clear" w:color="auto" w:fill="595959" w:themeFill="text1" w:themeFillTint="A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7151" w:rsidRPr="00BA4B3C" w:rsidRDefault="00B839A0" w:rsidP="00B839A0">
            <w:pPr>
              <w:pStyle w:val="NormalWeb"/>
              <w:tabs>
                <w:tab w:val="left" w:pos="1537"/>
                <w:tab w:val="center" w:pos="3657"/>
              </w:tabs>
              <w:spacing w:before="0" w:beforeAutospacing="0" w:after="0" w:afterAutospacing="0" w:line="0" w:lineRule="atLeast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ab/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ab/>
            </w:r>
            <w:r w:rsidR="002F7151" w:rsidRPr="00BA4B3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Definition</w:t>
            </w:r>
          </w:p>
        </w:tc>
      </w:tr>
      <w:tr w:rsidR="002F7151" w:rsidRPr="005038FB" w:rsidTr="00C92DAF">
        <w:trPr>
          <w:trHeight w:val="49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7151" w:rsidRPr="005038FB" w:rsidRDefault="005915DB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dsfsdsfsdf</w:t>
            </w:r>
            <w:proofErr w:type="spellEnd"/>
          </w:p>
        </w:tc>
      </w:tr>
      <w:tr w:rsidR="002F7151" w:rsidRPr="005038FB" w:rsidTr="00C92DAF">
        <w:trPr>
          <w:trHeight w:val="1064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2F7151" w:rsidRPr="005038FB" w:rsidTr="00C92DAF">
        <w:trPr>
          <w:trHeight w:val="1012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7151" w:rsidRDefault="002F7151" w:rsidP="00C92DAF">
            <w:pPr>
              <w:spacing w:line="0" w:lineRule="atLeast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2F7151" w:rsidRPr="005038FB" w:rsidTr="00C92DAF">
        <w:trPr>
          <w:trHeight w:val="51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2F7151" w:rsidRPr="005038FB" w:rsidTr="00C92DAF">
        <w:trPr>
          <w:trHeight w:val="51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2F7151" w:rsidRPr="005038FB" w:rsidTr="00C92DAF">
        <w:trPr>
          <w:trHeight w:val="49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2F7151" w:rsidRPr="005038FB" w:rsidTr="00C92DAF">
        <w:trPr>
          <w:trHeight w:val="51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2F7151" w:rsidRPr="005038FB" w:rsidTr="00C92DAF">
        <w:trPr>
          <w:trHeight w:val="51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2F7151" w:rsidRPr="005038FB" w:rsidTr="00C92DAF">
        <w:trPr>
          <w:trHeight w:val="516"/>
        </w:trPr>
        <w:tc>
          <w:tcPr>
            <w:tcW w:w="181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25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F7151" w:rsidRPr="005038FB" w:rsidRDefault="002F7151" w:rsidP="00C92DAF">
            <w:pPr>
              <w:spacing w:line="0" w:lineRule="atLeast"/>
              <w:rPr>
                <w:rFonts w:cstheme="minorHAnsi"/>
                <w:sz w:val="24"/>
                <w:szCs w:val="24"/>
              </w:rPr>
            </w:pPr>
          </w:p>
        </w:tc>
      </w:tr>
    </w:tbl>
    <w:p w:rsidR="002F7151" w:rsidRPr="0002750A" w:rsidRDefault="002F7151" w:rsidP="002F7151">
      <w:pPr>
        <w:rPr>
          <w:b/>
          <w:sz w:val="24"/>
          <w:szCs w:val="24"/>
        </w:rPr>
      </w:pPr>
    </w:p>
    <w:p w:rsidR="002F7151" w:rsidRPr="0002750A" w:rsidRDefault="002F7151" w:rsidP="002F7151">
      <w:pPr>
        <w:rPr>
          <w:b/>
          <w:sz w:val="24"/>
          <w:szCs w:val="24"/>
        </w:rPr>
      </w:pPr>
    </w:p>
    <w:p w:rsidR="002F7151" w:rsidRPr="0002750A" w:rsidRDefault="002F7151" w:rsidP="002F7151">
      <w:pPr>
        <w:pStyle w:val="Heading1"/>
        <w:rPr>
          <w:rFonts w:ascii="Calibri" w:eastAsia="Arial" w:hAnsi="Calibri" w:cs="Calibri"/>
          <w:color w:val="000000"/>
          <w:sz w:val="24"/>
          <w:szCs w:val="24"/>
        </w:rPr>
      </w:pPr>
    </w:p>
    <w:p w:rsidR="002F7151" w:rsidRDefault="002F7151">
      <w:pPr>
        <w:rPr>
          <w:b/>
          <w:bCs/>
          <w:sz w:val="24"/>
          <w:szCs w:val="24"/>
        </w:rPr>
      </w:pPr>
    </w:p>
    <w:p w:rsidR="002F7151" w:rsidRDefault="002F71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02750A" w:rsidRPr="0002750A" w:rsidRDefault="002F7151" w:rsidP="00515C3D">
      <w:pPr>
        <w:pStyle w:val="Heading1"/>
        <w:jc w:val="center"/>
      </w:pPr>
      <w:bookmarkStart w:id="8" w:name="_Toc380261833"/>
      <w:r>
        <w:lastRenderedPageBreak/>
        <w:t>Appendix B</w:t>
      </w:r>
      <w:r w:rsidR="0002750A" w:rsidRPr="0002750A">
        <w:t>: References</w:t>
      </w:r>
      <w:bookmarkEnd w:id="8"/>
    </w:p>
    <w:p w:rsidR="0002750A" w:rsidRDefault="0002750A">
      <w:pPr>
        <w:rPr>
          <w:b/>
          <w:bCs/>
          <w:sz w:val="24"/>
          <w:szCs w:val="24"/>
        </w:rPr>
      </w:pPr>
    </w:p>
    <w:sectPr w:rsidR="0002750A" w:rsidSect="00F57DDB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912" w:rsidRDefault="00653912" w:rsidP="00800DAE">
      <w:pPr>
        <w:spacing w:after="0" w:line="240" w:lineRule="auto"/>
      </w:pPr>
      <w:r>
        <w:separator/>
      </w:r>
    </w:p>
  </w:endnote>
  <w:endnote w:type="continuationSeparator" w:id="0">
    <w:p w:rsidR="00653912" w:rsidRDefault="00653912" w:rsidP="00800DAE">
      <w:pPr>
        <w:spacing w:after="0" w:line="240" w:lineRule="auto"/>
      </w:pPr>
      <w:r>
        <w:continuationSeparator/>
      </w:r>
    </w:p>
  </w:endnote>
  <w:endnote w:type="continuationNotice" w:id="1">
    <w:p w:rsidR="00653912" w:rsidRDefault="006539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03180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F7151" w:rsidRDefault="002F71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68C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026C" w:rsidRDefault="000F02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912" w:rsidRDefault="00653912" w:rsidP="00800DAE">
      <w:pPr>
        <w:spacing w:after="0" w:line="240" w:lineRule="auto"/>
      </w:pPr>
      <w:r>
        <w:separator/>
      </w:r>
    </w:p>
  </w:footnote>
  <w:footnote w:type="continuationSeparator" w:id="0">
    <w:p w:rsidR="00653912" w:rsidRDefault="00653912" w:rsidP="00800DAE">
      <w:pPr>
        <w:spacing w:after="0" w:line="240" w:lineRule="auto"/>
      </w:pPr>
      <w:r>
        <w:continuationSeparator/>
      </w:r>
    </w:p>
  </w:footnote>
  <w:footnote w:type="continuationNotice" w:id="1">
    <w:p w:rsidR="00653912" w:rsidRDefault="006539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8445613"/>
      <w:docPartObj>
        <w:docPartGallery w:val="Page Numbers (Top of Page)"/>
        <w:docPartUnique/>
      </w:docPartObj>
    </w:sdtPr>
    <w:sdtEndPr/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</w:t>
        </w:r>
        <w:proofErr w:type="gramStart"/>
        <w:r>
          <w:t xml:space="preserve">Engineering </w:t>
        </w:r>
        <w:r w:rsidR="007009DF">
          <w:t xml:space="preserve"> -</w:t>
        </w:r>
        <w:proofErr w:type="gramEnd"/>
        <w:r w:rsidR="007009DF">
          <w:t xml:space="preserve"> R. Z. Wenkstern</w:t>
        </w:r>
        <w:r>
          <w:tab/>
        </w:r>
        <w:r w:rsidR="000F026C">
          <w:ptab w:relativeTo="margin" w:alignment="right" w:leader="none"/>
        </w:r>
        <w:r w:rsidR="007E215A">
          <w:fldChar w:fldCharType="begin"/>
        </w:r>
        <w:r w:rsidR="007E215A">
          <w:instrText xml:space="preserve"> PAGE   \* MERGEFORMAT </w:instrText>
        </w:r>
        <w:r w:rsidR="007E215A">
          <w:fldChar w:fldCharType="separate"/>
        </w:r>
        <w:r w:rsidR="008868C7">
          <w:rPr>
            <w:noProof/>
          </w:rPr>
          <w:t>2</w:t>
        </w:r>
        <w:r w:rsidR="007E215A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6C" w:rsidRDefault="001165F1">
    <w:pPr>
      <w:pStyle w:val="Header"/>
    </w:pPr>
    <w:r w:rsidRPr="001165F1">
      <w:t xml:space="preserve">SE 6387: Advanced Software </w:t>
    </w:r>
    <w:proofErr w:type="gramStart"/>
    <w:r w:rsidRPr="001165F1">
      <w:t xml:space="preserve">Engineering </w:t>
    </w:r>
    <w:r w:rsidR="007009DF">
      <w:t xml:space="preserve"> -</w:t>
    </w:r>
    <w:proofErr w:type="gramEnd"/>
    <w:r w:rsidR="007009DF">
      <w:t xml:space="preserve"> R. Z. Wenkstern</w:t>
    </w:r>
    <w:r w:rsidR="000F026C">
      <w:ptab w:relativeTo="margin" w:alignment="right" w:leader="none"/>
    </w:r>
    <w:r w:rsidR="007E215A">
      <w:fldChar w:fldCharType="begin"/>
    </w:r>
    <w:r w:rsidR="007E215A">
      <w:instrText xml:space="preserve"> PAGE   \* MERGEFORMAT </w:instrText>
    </w:r>
    <w:r w:rsidR="007E215A">
      <w:fldChar w:fldCharType="separate"/>
    </w:r>
    <w:r w:rsidR="008868C7">
      <w:rPr>
        <w:noProof/>
      </w:rPr>
      <w:t>1</w:t>
    </w:r>
    <w:r w:rsidR="007E215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28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31"/>
  </w:num>
  <w:num w:numId="5">
    <w:abstractNumId w:val="45"/>
  </w:num>
  <w:num w:numId="6">
    <w:abstractNumId w:val="11"/>
  </w:num>
  <w:num w:numId="7">
    <w:abstractNumId w:val="12"/>
  </w:num>
  <w:num w:numId="8">
    <w:abstractNumId w:val="18"/>
  </w:num>
  <w:num w:numId="9">
    <w:abstractNumId w:val="29"/>
  </w:num>
  <w:num w:numId="10">
    <w:abstractNumId w:val="42"/>
  </w:num>
  <w:num w:numId="11">
    <w:abstractNumId w:val="33"/>
  </w:num>
  <w:num w:numId="12">
    <w:abstractNumId w:val="43"/>
  </w:num>
  <w:num w:numId="13">
    <w:abstractNumId w:val="16"/>
  </w:num>
  <w:num w:numId="14">
    <w:abstractNumId w:val="28"/>
  </w:num>
  <w:num w:numId="15">
    <w:abstractNumId w:val="37"/>
  </w:num>
  <w:num w:numId="16">
    <w:abstractNumId w:val="25"/>
  </w:num>
  <w:num w:numId="17">
    <w:abstractNumId w:val="41"/>
  </w:num>
  <w:num w:numId="18">
    <w:abstractNumId w:val="35"/>
  </w:num>
  <w:num w:numId="19">
    <w:abstractNumId w:val="13"/>
  </w:num>
  <w:num w:numId="20">
    <w:abstractNumId w:val="32"/>
  </w:num>
  <w:num w:numId="21">
    <w:abstractNumId w:val="44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5"/>
  </w:num>
  <w:num w:numId="33">
    <w:abstractNumId w:val="38"/>
  </w:num>
  <w:num w:numId="34">
    <w:abstractNumId w:val="8"/>
  </w:num>
  <w:num w:numId="35">
    <w:abstractNumId w:val="23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6"/>
  </w:num>
  <w:num w:numId="42">
    <w:abstractNumId w:val="34"/>
  </w:num>
  <w:num w:numId="43">
    <w:abstractNumId w:val="30"/>
  </w:num>
  <w:num w:numId="44">
    <w:abstractNumId w:val="22"/>
  </w:num>
  <w:num w:numId="45">
    <w:abstractNumId w:val="2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2C1E"/>
    <w:rsid w:val="000156C8"/>
    <w:rsid w:val="00023BA3"/>
    <w:rsid w:val="0002750A"/>
    <w:rsid w:val="00044B20"/>
    <w:rsid w:val="00046500"/>
    <w:rsid w:val="00056993"/>
    <w:rsid w:val="00063F05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77A6"/>
    <w:rsid w:val="00104BD1"/>
    <w:rsid w:val="0010536D"/>
    <w:rsid w:val="0011387D"/>
    <w:rsid w:val="001165F1"/>
    <w:rsid w:val="00123EA2"/>
    <w:rsid w:val="00132ACB"/>
    <w:rsid w:val="00144276"/>
    <w:rsid w:val="00146455"/>
    <w:rsid w:val="001516B3"/>
    <w:rsid w:val="00155BE0"/>
    <w:rsid w:val="0015752E"/>
    <w:rsid w:val="00157B80"/>
    <w:rsid w:val="0018483D"/>
    <w:rsid w:val="00187F8B"/>
    <w:rsid w:val="0019515F"/>
    <w:rsid w:val="001A0373"/>
    <w:rsid w:val="001C62A9"/>
    <w:rsid w:val="001E0F5F"/>
    <w:rsid w:val="001F7838"/>
    <w:rsid w:val="002078DC"/>
    <w:rsid w:val="00212C8B"/>
    <w:rsid w:val="00220441"/>
    <w:rsid w:val="00226D33"/>
    <w:rsid w:val="00240FF9"/>
    <w:rsid w:val="00247DED"/>
    <w:rsid w:val="00274552"/>
    <w:rsid w:val="00274B64"/>
    <w:rsid w:val="0028058F"/>
    <w:rsid w:val="002844FE"/>
    <w:rsid w:val="00292DF6"/>
    <w:rsid w:val="002A54F8"/>
    <w:rsid w:val="002A630A"/>
    <w:rsid w:val="002B28E1"/>
    <w:rsid w:val="002B7A17"/>
    <w:rsid w:val="002D132C"/>
    <w:rsid w:val="002E1327"/>
    <w:rsid w:val="002E4906"/>
    <w:rsid w:val="002F5C42"/>
    <w:rsid w:val="002F7151"/>
    <w:rsid w:val="0031754A"/>
    <w:rsid w:val="00326F65"/>
    <w:rsid w:val="003458CC"/>
    <w:rsid w:val="00347A17"/>
    <w:rsid w:val="00347D82"/>
    <w:rsid w:val="003663F4"/>
    <w:rsid w:val="003953CA"/>
    <w:rsid w:val="003A0463"/>
    <w:rsid w:val="003B502F"/>
    <w:rsid w:val="003C11D7"/>
    <w:rsid w:val="003D1267"/>
    <w:rsid w:val="003D674B"/>
    <w:rsid w:val="003E15D9"/>
    <w:rsid w:val="003E65C6"/>
    <w:rsid w:val="003F4312"/>
    <w:rsid w:val="00404AED"/>
    <w:rsid w:val="004233E8"/>
    <w:rsid w:val="00424CE2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F3B6F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376F8"/>
    <w:rsid w:val="00550582"/>
    <w:rsid w:val="00561479"/>
    <w:rsid w:val="00561BA7"/>
    <w:rsid w:val="00570B39"/>
    <w:rsid w:val="005713DB"/>
    <w:rsid w:val="0057487C"/>
    <w:rsid w:val="00583908"/>
    <w:rsid w:val="005915DB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10A2B"/>
    <w:rsid w:val="00632265"/>
    <w:rsid w:val="006325CF"/>
    <w:rsid w:val="00642AD3"/>
    <w:rsid w:val="0064387E"/>
    <w:rsid w:val="006537F4"/>
    <w:rsid w:val="00653912"/>
    <w:rsid w:val="00660DF5"/>
    <w:rsid w:val="00673D29"/>
    <w:rsid w:val="006922B9"/>
    <w:rsid w:val="006B1EB6"/>
    <w:rsid w:val="006C4C1F"/>
    <w:rsid w:val="006D02A2"/>
    <w:rsid w:val="006D6099"/>
    <w:rsid w:val="006E590D"/>
    <w:rsid w:val="006F71F4"/>
    <w:rsid w:val="007009DF"/>
    <w:rsid w:val="00700C04"/>
    <w:rsid w:val="0072577F"/>
    <w:rsid w:val="007437AB"/>
    <w:rsid w:val="007460DA"/>
    <w:rsid w:val="00751C21"/>
    <w:rsid w:val="00753AB5"/>
    <w:rsid w:val="0076159B"/>
    <w:rsid w:val="007623FD"/>
    <w:rsid w:val="0079224D"/>
    <w:rsid w:val="00793F34"/>
    <w:rsid w:val="007A7691"/>
    <w:rsid w:val="007B2456"/>
    <w:rsid w:val="007C7093"/>
    <w:rsid w:val="007E215A"/>
    <w:rsid w:val="007E7DAB"/>
    <w:rsid w:val="00800DAE"/>
    <w:rsid w:val="0081611A"/>
    <w:rsid w:val="008161DE"/>
    <w:rsid w:val="00825AC4"/>
    <w:rsid w:val="0084528E"/>
    <w:rsid w:val="00852A9B"/>
    <w:rsid w:val="008550F5"/>
    <w:rsid w:val="0086381A"/>
    <w:rsid w:val="00864EA7"/>
    <w:rsid w:val="00866B37"/>
    <w:rsid w:val="00873BFD"/>
    <w:rsid w:val="00885E88"/>
    <w:rsid w:val="008868C7"/>
    <w:rsid w:val="00886F41"/>
    <w:rsid w:val="0089530E"/>
    <w:rsid w:val="008A553F"/>
    <w:rsid w:val="008A5D7D"/>
    <w:rsid w:val="008B5FCB"/>
    <w:rsid w:val="008D35FB"/>
    <w:rsid w:val="008E34A8"/>
    <w:rsid w:val="00904198"/>
    <w:rsid w:val="00906AC8"/>
    <w:rsid w:val="00907D4B"/>
    <w:rsid w:val="00926652"/>
    <w:rsid w:val="0093716E"/>
    <w:rsid w:val="00944F72"/>
    <w:rsid w:val="009535C2"/>
    <w:rsid w:val="00954716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E01A0"/>
    <w:rsid w:val="009E2482"/>
    <w:rsid w:val="009F18BF"/>
    <w:rsid w:val="00A02524"/>
    <w:rsid w:val="00A118DC"/>
    <w:rsid w:val="00A13132"/>
    <w:rsid w:val="00A20ADF"/>
    <w:rsid w:val="00A252EB"/>
    <w:rsid w:val="00A27DA6"/>
    <w:rsid w:val="00A32899"/>
    <w:rsid w:val="00A4101B"/>
    <w:rsid w:val="00A6161F"/>
    <w:rsid w:val="00A65282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F1A06"/>
    <w:rsid w:val="00AF300F"/>
    <w:rsid w:val="00B07DBF"/>
    <w:rsid w:val="00B16C2D"/>
    <w:rsid w:val="00B17C81"/>
    <w:rsid w:val="00B24C99"/>
    <w:rsid w:val="00B32DBA"/>
    <w:rsid w:val="00B475A0"/>
    <w:rsid w:val="00B635BF"/>
    <w:rsid w:val="00B839A0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29B4"/>
    <w:rsid w:val="00C56F1E"/>
    <w:rsid w:val="00C65710"/>
    <w:rsid w:val="00C90A4C"/>
    <w:rsid w:val="00C95828"/>
    <w:rsid w:val="00CA42A6"/>
    <w:rsid w:val="00CA6968"/>
    <w:rsid w:val="00CA7CBD"/>
    <w:rsid w:val="00CC10C8"/>
    <w:rsid w:val="00CC60D8"/>
    <w:rsid w:val="00CC7B84"/>
    <w:rsid w:val="00CE555E"/>
    <w:rsid w:val="00CF0EA7"/>
    <w:rsid w:val="00CF3F30"/>
    <w:rsid w:val="00CF52FB"/>
    <w:rsid w:val="00CF6416"/>
    <w:rsid w:val="00D27369"/>
    <w:rsid w:val="00D37566"/>
    <w:rsid w:val="00D514A3"/>
    <w:rsid w:val="00D73BA4"/>
    <w:rsid w:val="00D745E8"/>
    <w:rsid w:val="00D81968"/>
    <w:rsid w:val="00D82437"/>
    <w:rsid w:val="00D91AC4"/>
    <w:rsid w:val="00D95B6B"/>
    <w:rsid w:val="00D96910"/>
    <w:rsid w:val="00DA595A"/>
    <w:rsid w:val="00DA6669"/>
    <w:rsid w:val="00DC7CDB"/>
    <w:rsid w:val="00DD6590"/>
    <w:rsid w:val="00DF6E36"/>
    <w:rsid w:val="00E146C4"/>
    <w:rsid w:val="00E22083"/>
    <w:rsid w:val="00E234C6"/>
    <w:rsid w:val="00E23682"/>
    <w:rsid w:val="00E35040"/>
    <w:rsid w:val="00E44E72"/>
    <w:rsid w:val="00E466B1"/>
    <w:rsid w:val="00E471D7"/>
    <w:rsid w:val="00E5383E"/>
    <w:rsid w:val="00E84385"/>
    <w:rsid w:val="00E971EB"/>
    <w:rsid w:val="00EC1FAC"/>
    <w:rsid w:val="00EC5B35"/>
    <w:rsid w:val="00ED0747"/>
    <w:rsid w:val="00ED0F54"/>
    <w:rsid w:val="00EE0D40"/>
    <w:rsid w:val="00EF628A"/>
    <w:rsid w:val="00EF7CD8"/>
    <w:rsid w:val="00F0726B"/>
    <w:rsid w:val="00F110A2"/>
    <w:rsid w:val="00F1772E"/>
    <w:rsid w:val="00F25647"/>
    <w:rsid w:val="00F32033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65"/>
    <w:rsid w:val="00614056"/>
    <w:rsid w:val="00DD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D5585EDA424358BB0D88533966A8B9">
    <w:name w:val="1CD5585EDA424358BB0D88533966A8B9"/>
    <w:rsid w:val="00DD0665"/>
  </w:style>
  <w:style w:type="paragraph" w:customStyle="1" w:styleId="6B14DD19C6514C3B9793B8C41744A0FC">
    <w:name w:val="6B14DD19C6514C3B9793B8C41744A0FC"/>
    <w:rsid w:val="00DD0665"/>
  </w:style>
  <w:style w:type="paragraph" w:customStyle="1" w:styleId="A519C0CCADBB4ADF9F1F06C356DCFBCC">
    <w:name w:val="A519C0CCADBB4ADF9F1F06C356DCFBCC"/>
    <w:rsid w:val="00DD06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D5585EDA424358BB0D88533966A8B9">
    <w:name w:val="1CD5585EDA424358BB0D88533966A8B9"/>
    <w:rsid w:val="00DD0665"/>
  </w:style>
  <w:style w:type="paragraph" w:customStyle="1" w:styleId="6B14DD19C6514C3B9793B8C41744A0FC">
    <w:name w:val="6B14DD19C6514C3B9793B8C41744A0FC"/>
    <w:rsid w:val="00DD0665"/>
  </w:style>
  <w:style w:type="paragraph" w:customStyle="1" w:styleId="A519C0CCADBB4ADF9F1F06C356DCFBCC">
    <w:name w:val="A519C0CCADBB4ADF9F1F06C356DCFBCC"/>
    <w:rsid w:val="00DD0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327F1-EAED-4632-9021-596BF1B4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h_indian@hotmail.com</cp:lastModifiedBy>
  <cp:revision>5</cp:revision>
  <dcterms:created xsi:type="dcterms:W3CDTF">2014-02-16T04:31:00Z</dcterms:created>
  <dcterms:modified xsi:type="dcterms:W3CDTF">2014-02-16T04:37:00Z</dcterms:modified>
</cp:coreProperties>
</file>