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D276FA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03/0</w:t>
            </w:r>
            <w:r w:rsidR="00D276FA">
              <w:rPr>
                <w:b/>
                <w:i/>
                <w:color w:val="7F7F7F" w:themeColor="text1" w:themeTint="80"/>
                <w:sz w:val="36"/>
                <w:szCs w:val="36"/>
              </w:rPr>
              <w:t>6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>
      <w:bookmarkStart w:id="0" w:name="_GoBack"/>
      <w:bookmarkEnd w:id="0"/>
    </w:p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Arunkumar</w:t>
            </w:r>
            <w:proofErr w:type="spellEnd"/>
            <w:r w:rsidR="000715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Manickam</w:t>
            </w:r>
            <w:proofErr w:type="spellEnd"/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Prasanna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Venkatesh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Venkitasamy</w:t>
            </w:r>
            <w:proofErr w:type="spellEnd"/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Rekha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Muthulakshmi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Nachadalingam</w:t>
            </w:r>
            <w:proofErr w:type="spellEnd"/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1" w:name="_Toc271205412"/>
    </w:p>
    <w:bookmarkEnd w:id="1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4C25D6">
        <w:rPr>
          <w:sz w:val="36"/>
        </w:rPr>
        <w:t xml:space="preserve">March </w:t>
      </w:r>
      <w:r w:rsidR="00D276FA">
        <w:rPr>
          <w:sz w:val="36"/>
        </w:rPr>
        <w:t>6</w:t>
      </w:r>
      <w:r w:rsidR="004C25D6" w:rsidRPr="004C25D6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4C25D6">
        <w:rPr>
          <w:sz w:val="36"/>
        </w:rPr>
        <w:t>March 6</w:t>
      </w:r>
      <w:r w:rsidR="004C25D6" w:rsidRPr="004C25D6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5376F8" w:rsidRDefault="00144BAF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Document</w:t>
            </w:r>
          </w:p>
          <w:p w:rsidR="00144BAF" w:rsidRDefault="00144BAF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versions for previous deliverables(Vision document, Project plan document, Software Requirement Specifications)</w:t>
            </w:r>
          </w:p>
          <w:p w:rsidR="00D276FA" w:rsidRPr="00D276FA" w:rsidRDefault="004C25D6" w:rsidP="00D276FA">
            <w:pPr>
              <w:pStyle w:val="BodyTextBullet"/>
              <w:rPr>
                <w:sz w:val="24"/>
                <w:szCs w:val="24"/>
              </w:rPr>
            </w:pPr>
            <w:r w:rsidRPr="004C25D6">
              <w:rPr>
                <w:sz w:val="24"/>
                <w:szCs w:val="24"/>
              </w:rPr>
              <w:t>System Architecture Document</w:t>
            </w: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D276FA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on March </w:t>
            </w:r>
            <w:r w:rsidR="00D276F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6</w:t>
            </w:r>
            <w:r w:rsidR="004C25D6" w:rsidRPr="004C25D6">
              <w:rPr>
                <w:rFonts w:asciiTheme="minorHAnsi" w:hAnsiTheme="minorHAnsi" w:cstheme="minorHAnsi"/>
                <w:b/>
                <w:bCs/>
                <w:color w:val="FFFFFF" w:themeColor="background1"/>
                <w:vertAlign w:val="superscript"/>
              </w:rPr>
              <w:t>th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144BAF" w:rsidRDefault="00144BAF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document</w:t>
            </w:r>
            <w:r w:rsidR="004C25D6">
              <w:rPr>
                <w:sz w:val="24"/>
                <w:szCs w:val="24"/>
              </w:rPr>
              <w:t xml:space="preserve"> V2.0</w:t>
            </w:r>
          </w:p>
          <w:p w:rsidR="00144BAF" w:rsidRDefault="004C25D6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 v3.0, Project plan document v3</w:t>
            </w:r>
            <w:r w:rsidR="00144BAF">
              <w:rPr>
                <w:sz w:val="24"/>
                <w:szCs w:val="24"/>
              </w:rPr>
              <w:t>.0, Softwa</w:t>
            </w:r>
            <w:r>
              <w:rPr>
                <w:sz w:val="24"/>
                <w:szCs w:val="24"/>
              </w:rPr>
              <w:t>re Requirement Specifications v3</w:t>
            </w:r>
            <w:r w:rsidR="00144BAF">
              <w:rPr>
                <w:sz w:val="24"/>
                <w:szCs w:val="24"/>
              </w:rPr>
              <w:t>.0</w:t>
            </w:r>
          </w:p>
          <w:p w:rsidR="00D276FA" w:rsidRPr="00A65282" w:rsidRDefault="00D276FA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 Document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D276FA" w:rsidRDefault="00D276FA" w:rsidP="005376F8">
      <w:pPr>
        <w:pStyle w:val="Header"/>
        <w:rPr>
          <w:sz w:val="24"/>
          <w:szCs w:val="24"/>
        </w:rPr>
      </w:pPr>
    </w:p>
    <w:p w:rsidR="00D276FA" w:rsidRPr="00A65282" w:rsidRDefault="00D276FA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</w:t>
            </w:r>
            <w:r w:rsidR="004C25D6">
              <w:rPr>
                <w:sz w:val="24"/>
                <w:szCs w:val="24"/>
              </w:rPr>
              <w:t xml:space="preserve"> -Version 3</w:t>
            </w:r>
            <w:r w:rsidR="00144BAF"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CD23E3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</w:p>
          <w:p w:rsidR="006043C1" w:rsidRPr="00A65282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144BAF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 document</w:t>
            </w:r>
            <w:r w:rsidR="004C25D6">
              <w:rPr>
                <w:sz w:val="24"/>
                <w:szCs w:val="24"/>
              </w:rPr>
              <w:t xml:space="preserve"> – Version 3</w:t>
            </w:r>
            <w:r w:rsidR="00144BAF"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Hariprasad,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</w:p>
        </w:tc>
        <w:tc>
          <w:tcPr>
            <w:tcW w:w="1844" w:type="dxa"/>
          </w:tcPr>
          <w:p w:rsidR="006043C1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6043C1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4C25D6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– Version 3</w:t>
            </w:r>
            <w:r w:rsidR="00144BAF">
              <w:rPr>
                <w:sz w:val="24"/>
                <w:szCs w:val="24"/>
              </w:rPr>
              <w:t>.0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 w:rsidR="00144BAF">
              <w:rPr>
                <w:sz w:val="24"/>
                <w:szCs w:val="24"/>
              </w:rPr>
              <w:t xml:space="preserve">, </w:t>
            </w:r>
            <w:proofErr w:type="spellStart"/>
            <w:r w:rsidR="00144BAF">
              <w:rPr>
                <w:sz w:val="24"/>
                <w:szCs w:val="24"/>
              </w:rPr>
              <w:t>Rekha</w:t>
            </w:r>
            <w:proofErr w:type="spellEnd"/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822E2A" w:rsidRDefault="004C25D6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822E2A">
              <w:rPr>
                <w:sz w:val="24"/>
                <w:szCs w:val="24"/>
              </w:rPr>
              <w:t>/2014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4C25D6">
              <w:rPr>
                <w:sz w:val="24"/>
                <w:szCs w:val="24"/>
              </w:rPr>
              <w:t>Requirement Analysis – Version 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</w:t>
            </w:r>
            <w:r w:rsidR="004C25D6">
              <w:rPr>
                <w:sz w:val="24"/>
                <w:szCs w:val="24"/>
              </w:rPr>
              <w:t>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  <w:r>
              <w:rPr>
                <w:sz w:val="24"/>
                <w:szCs w:val="24"/>
              </w:rPr>
              <w:t>, Hariprasad,</w:t>
            </w:r>
            <w:r w:rsidR="001001B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</w:p>
        </w:tc>
        <w:tc>
          <w:tcPr>
            <w:tcW w:w="1844" w:type="dxa"/>
          </w:tcPr>
          <w:p w:rsidR="00822E2A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822E2A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822E2A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44F50" w:rsidRPr="00A65282" w:rsidTr="00144BAF">
        <w:trPr>
          <w:trHeight w:val="357"/>
        </w:trPr>
        <w:tc>
          <w:tcPr>
            <w:tcW w:w="1047" w:type="dxa"/>
          </w:tcPr>
          <w:p w:rsidR="00A44F50" w:rsidRDefault="00A44F50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685" w:type="dxa"/>
          </w:tcPr>
          <w:p w:rsidR="00A44F50" w:rsidRDefault="00A44F50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C25D6">
              <w:rPr>
                <w:sz w:val="24"/>
                <w:szCs w:val="24"/>
              </w:rPr>
              <w:t>System Architecture Document</w:t>
            </w: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21" w:type="dxa"/>
          </w:tcPr>
          <w:p w:rsidR="00A44F50" w:rsidRDefault="00A44F50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  <w:r>
              <w:rPr>
                <w:sz w:val="24"/>
                <w:szCs w:val="24"/>
              </w:rPr>
              <w:t xml:space="preserve">, Hariprasad,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</w:p>
        </w:tc>
        <w:tc>
          <w:tcPr>
            <w:tcW w:w="1844" w:type="dxa"/>
          </w:tcPr>
          <w:p w:rsidR="00A44F50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03/06/2014</w:t>
            </w:r>
          </w:p>
        </w:tc>
        <w:tc>
          <w:tcPr>
            <w:tcW w:w="1701" w:type="dxa"/>
          </w:tcPr>
          <w:p w:rsidR="00A44F50" w:rsidRDefault="00D276F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/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7C5" w:rsidRDefault="000007C5" w:rsidP="00800DAE">
      <w:pPr>
        <w:spacing w:after="0" w:line="240" w:lineRule="auto"/>
      </w:pPr>
      <w:r>
        <w:separator/>
      </w:r>
    </w:p>
  </w:endnote>
  <w:endnote w:type="continuationSeparator" w:id="0">
    <w:p w:rsidR="000007C5" w:rsidRDefault="000007C5" w:rsidP="00800DAE">
      <w:pPr>
        <w:spacing w:after="0" w:line="240" w:lineRule="auto"/>
      </w:pPr>
      <w:r>
        <w:continuationSeparator/>
      </w:r>
    </w:p>
  </w:endnote>
  <w:endnote w:type="continuationNotice" w:id="1">
    <w:p w:rsidR="000007C5" w:rsidRDefault="000007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7C5" w:rsidRDefault="000007C5" w:rsidP="00800DAE">
      <w:pPr>
        <w:spacing w:after="0" w:line="240" w:lineRule="auto"/>
      </w:pPr>
      <w:r>
        <w:separator/>
      </w:r>
    </w:p>
  </w:footnote>
  <w:footnote w:type="continuationSeparator" w:id="0">
    <w:p w:rsidR="000007C5" w:rsidRDefault="000007C5" w:rsidP="00800DAE">
      <w:pPr>
        <w:spacing w:after="0" w:line="240" w:lineRule="auto"/>
      </w:pPr>
      <w:r>
        <w:continuationSeparator/>
      </w:r>
    </w:p>
  </w:footnote>
  <w:footnote w:type="continuationNotice" w:id="1">
    <w:p w:rsidR="000007C5" w:rsidRDefault="000007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 xml:space="preserve">Engineering </w:t>
        </w:r>
        <w:r w:rsidR="007009DF">
          <w:t xml:space="preserve"> -</w:t>
        </w:r>
        <w:proofErr w:type="gramEnd"/>
        <w:r w:rsidR="007009DF">
          <w:t xml:space="preserve"> R. Z. </w:t>
        </w:r>
        <w:proofErr w:type="spellStart"/>
        <w:r w:rsidR="007009DF">
          <w:t>Wenkstern</w:t>
        </w:r>
        <w:proofErr w:type="spellEnd"/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941762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7009DF">
      <w:t xml:space="preserve"> -</w:t>
    </w:r>
    <w:proofErr w:type="gramEnd"/>
    <w:r w:rsidR="007009DF">
      <w:t xml:space="preserve"> R. Z. </w:t>
    </w:r>
    <w:proofErr w:type="spellStart"/>
    <w:r w:rsidR="007009DF">
      <w:t>Wenkstern</w:t>
    </w:r>
    <w:proofErr w:type="spellEnd"/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007C5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1762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276FA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BBC5C-85CC-46E3-8D34-CB95AECD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2</cp:revision>
  <dcterms:created xsi:type="dcterms:W3CDTF">2014-03-05T03:50:00Z</dcterms:created>
  <dcterms:modified xsi:type="dcterms:W3CDTF">2014-03-05T03:50:00Z</dcterms:modified>
</cp:coreProperties>
</file>