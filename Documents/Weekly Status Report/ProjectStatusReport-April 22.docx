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2304C6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</w:t>
            </w:r>
            <w:r w:rsidR="00F56A51">
              <w:rPr>
                <w:b/>
                <w:i/>
                <w:color w:val="7F7F7F" w:themeColor="text1" w:themeTint="80"/>
                <w:sz w:val="36"/>
                <w:szCs w:val="36"/>
              </w:rPr>
              <w:t>4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/</w:t>
            </w:r>
            <w:r w:rsidR="002E28AE">
              <w:rPr>
                <w:b/>
                <w:i/>
                <w:color w:val="7F7F7F" w:themeColor="text1" w:themeTint="80"/>
                <w:sz w:val="36"/>
                <w:szCs w:val="36"/>
              </w:rPr>
              <w:t>22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2518F3">
        <w:rPr>
          <w:sz w:val="36"/>
        </w:rPr>
        <w:t xml:space="preserve">April </w:t>
      </w:r>
      <w:r w:rsidR="002E28AE">
        <w:rPr>
          <w:sz w:val="36"/>
        </w:rPr>
        <w:t>22</w:t>
      </w:r>
      <w:r w:rsidR="002518F3" w:rsidRPr="00F56A51">
        <w:rPr>
          <w:sz w:val="36"/>
          <w:vertAlign w:val="superscript"/>
        </w:rPr>
        <w:t>st</w:t>
      </w:r>
      <w:r w:rsidR="002518F3" w:rsidRPr="00A65282"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F56A51">
        <w:rPr>
          <w:sz w:val="36"/>
        </w:rPr>
        <w:t xml:space="preserve">April </w:t>
      </w:r>
      <w:r w:rsidR="002E28AE">
        <w:rPr>
          <w:sz w:val="36"/>
        </w:rPr>
        <w:t>22</w:t>
      </w:r>
      <w:r w:rsidR="00F56A51" w:rsidRPr="00F56A51">
        <w:rPr>
          <w:sz w:val="36"/>
          <w:vertAlign w:val="superscript"/>
        </w:rPr>
        <w:t>st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D276FA" w:rsidRPr="00D276FA" w:rsidRDefault="002E28AE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Complete Working System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F56A51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on </w:t>
            </w:r>
            <w:r w:rsidR="00F56A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April 1st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D276FA" w:rsidRPr="00A65282" w:rsidRDefault="006E7F7D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System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D276FA" w:rsidRDefault="00D276FA" w:rsidP="005376F8">
      <w:pPr>
        <w:pStyle w:val="Header"/>
        <w:rPr>
          <w:sz w:val="24"/>
          <w:szCs w:val="24"/>
        </w:rPr>
      </w:pPr>
    </w:p>
    <w:p w:rsidR="00D276FA" w:rsidRPr="00A65282" w:rsidRDefault="00D276FA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1C3FF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working of the system</w:t>
            </w:r>
          </w:p>
        </w:tc>
        <w:tc>
          <w:tcPr>
            <w:tcW w:w="2721" w:type="dxa"/>
          </w:tcPr>
          <w:p w:rsidR="006043C1" w:rsidRPr="00A65282" w:rsidRDefault="00CD23E3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  <w:r w:rsidR="003D7C38">
              <w:rPr>
                <w:sz w:val="24"/>
                <w:szCs w:val="24"/>
              </w:rPr>
              <w:t>,Hariprasad,,Arunkumar, Rekha</w:t>
            </w:r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D7C38">
              <w:rPr>
                <w:sz w:val="24"/>
                <w:szCs w:val="24"/>
              </w:rPr>
              <w:t>4</w:t>
            </w:r>
            <w:r w:rsidR="001C3FF3">
              <w:rPr>
                <w:sz w:val="24"/>
                <w:szCs w:val="24"/>
              </w:rPr>
              <w:t>/</w:t>
            </w:r>
            <w:r w:rsidR="006E7F7D">
              <w:rPr>
                <w:sz w:val="24"/>
                <w:szCs w:val="24"/>
              </w:rPr>
              <w:t>22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6E7F7D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822E2A" w:rsidRDefault="00F56A51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Work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Prasanna,Hariprasad,,Arunkumar, Rekha</w:t>
            </w:r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</w:t>
            </w:r>
            <w:r w:rsidR="006E7F7D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/2014</w:t>
            </w:r>
          </w:p>
          <w:p w:rsidR="00822E2A" w:rsidRDefault="00822E2A" w:rsidP="003D7C38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DF719C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bookmarkStart w:id="1" w:name="_GoBack"/>
            <w:bookmarkEnd w:id="1"/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None</w:t>
            </w:r>
          </w:p>
        </w:tc>
      </w:tr>
    </w:tbl>
    <w:p w:rsidR="005376F8" w:rsidRDefault="005376F8" w:rsidP="005376F8"/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E0" w:rsidRDefault="00F45DE0" w:rsidP="00800DAE">
      <w:pPr>
        <w:spacing w:after="0" w:line="240" w:lineRule="auto"/>
      </w:pPr>
      <w:r>
        <w:separator/>
      </w:r>
    </w:p>
  </w:endnote>
  <w:endnote w:type="continuationSeparator" w:id="0">
    <w:p w:rsidR="00F45DE0" w:rsidRDefault="00F45DE0" w:rsidP="00800DAE">
      <w:pPr>
        <w:spacing w:after="0" w:line="240" w:lineRule="auto"/>
      </w:pPr>
      <w:r>
        <w:continuationSeparator/>
      </w:r>
    </w:p>
  </w:endnote>
  <w:endnote w:type="continuationNotice" w:id="1">
    <w:p w:rsidR="00F45DE0" w:rsidRDefault="00F45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E0" w:rsidRDefault="00F45DE0" w:rsidP="00800DAE">
      <w:pPr>
        <w:spacing w:after="0" w:line="240" w:lineRule="auto"/>
      </w:pPr>
      <w:r>
        <w:separator/>
      </w:r>
    </w:p>
  </w:footnote>
  <w:footnote w:type="continuationSeparator" w:id="0">
    <w:p w:rsidR="00F45DE0" w:rsidRDefault="00F45DE0" w:rsidP="00800DAE">
      <w:pPr>
        <w:spacing w:after="0" w:line="240" w:lineRule="auto"/>
      </w:pPr>
      <w:r>
        <w:continuationSeparator/>
      </w:r>
    </w:p>
  </w:footnote>
  <w:footnote w:type="continuationNotice" w:id="1">
    <w:p w:rsidR="00F45DE0" w:rsidRDefault="00F45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DF719C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007C5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3FF3"/>
    <w:rsid w:val="001C62A9"/>
    <w:rsid w:val="001E0F5F"/>
    <w:rsid w:val="001F7838"/>
    <w:rsid w:val="002078DC"/>
    <w:rsid w:val="00212C8B"/>
    <w:rsid w:val="00220441"/>
    <w:rsid w:val="00226D33"/>
    <w:rsid w:val="002304C6"/>
    <w:rsid w:val="00240FF9"/>
    <w:rsid w:val="00247DED"/>
    <w:rsid w:val="002518F3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28AE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D7C38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0F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403C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573EA"/>
    <w:rsid w:val="00660DF5"/>
    <w:rsid w:val="00673D29"/>
    <w:rsid w:val="006922B9"/>
    <w:rsid w:val="006B1EB6"/>
    <w:rsid w:val="006C4C1F"/>
    <w:rsid w:val="006D02A2"/>
    <w:rsid w:val="006D6099"/>
    <w:rsid w:val="006E590D"/>
    <w:rsid w:val="006E7F7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1762"/>
    <w:rsid w:val="00944F72"/>
    <w:rsid w:val="009535C2"/>
    <w:rsid w:val="00954716"/>
    <w:rsid w:val="009654A2"/>
    <w:rsid w:val="00970B69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276FA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DF719C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B3766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45DE0"/>
    <w:rsid w:val="00F56A51"/>
    <w:rsid w:val="00F57DDB"/>
    <w:rsid w:val="00F61F9A"/>
    <w:rsid w:val="00F63583"/>
    <w:rsid w:val="00F70B86"/>
    <w:rsid w:val="00F84C7F"/>
    <w:rsid w:val="00F86BC9"/>
    <w:rsid w:val="00F9194D"/>
    <w:rsid w:val="00F92840"/>
    <w:rsid w:val="00FB10B6"/>
    <w:rsid w:val="00FB1452"/>
    <w:rsid w:val="00FB2DE9"/>
    <w:rsid w:val="00FC28B5"/>
    <w:rsid w:val="00FD2169"/>
    <w:rsid w:val="00FD7A63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DA76-3CCF-499D-97B1-F51C0C57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5</cp:revision>
  <dcterms:created xsi:type="dcterms:W3CDTF">2014-04-28T03:15:00Z</dcterms:created>
  <dcterms:modified xsi:type="dcterms:W3CDTF">2014-04-28T03:32:00Z</dcterms:modified>
</cp:coreProperties>
</file>