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071509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</w:t>
            </w:r>
            <w:proofErr w:type="spellStart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Wenkstern</w:t>
            </w:r>
            <w:proofErr w:type="spellEnd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F56A51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  <w:r w:rsidR="004C25D6">
              <w:rPr>
                <w:b/>
                <w:i/>
                <w:color w:val="7F7F7F" w:themeColor="text1" w:themeTint="80"/>
                <w:sz w:val="36"/>
                <w:szCs w:val="36"/>
              </w:rPr>
              <w:t>: 0</w:t>
            </w:r>
            <w:r w:rsidR="00F56A51">
              <w:rPr>
                <w:b/>
                <w:i/>
                <w:color w:val="7F7F7F" w:themeColor="text1" w:themeTint="80"/>
                <w:sz w:val="36"/>
                <w:szCs w:val="36"/>
              </w:rPr>
              <w:t>4</w:t>
            </w:r>
            <w:r w:rsidR="004C25D6">
              <w:rPr>
                <w:b/>
                <w:i/>
                <w:color w:val="7F7F7F" w:themeColor="text1" w:themeTint="80"/>
                <w:sz w:val="36"/>
                <w:szCs w:val="36"/>
              </w:rPr>
              <w:t>/0</w:t>
            </w:r>
            <w:r w:rsidR="00F56A51">
              <w:rPr>
                <w:b/>
                <w:i/>
                <w:color w:val="7F7F7F" w:themeColor="text1" w:themeTint="80"/>
                <w:sz w:val="36"/>
                <w:szCs w:val="36"/>
              </w:rPr>
              <w:t>1</w:t>
            </w:r>
            <w:r w:rsidR="00071509">
              <w:rPr>
                <w:b/>
                <w:i/>
                <w:color w:val="7F7F7F" w:themeColor="text1" w:themeTint="80"/>
                <w:sz w:val="36"/>
                <w:szCs w:val="36"/>
              </w:rPr>
              <w:t>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418" w:type="dxa"/>
        <w:tblLook w:val="04A0" w:firstRow="1" w:lastRow="0" w:firstColumn="1" w:lastColumn="0" w:noHBand="0" w:noVBand="1"/>
      </w:tblPr>
      <w:tblGrid>
        <w:gridCol w:w="4158"/>
      </w:tblGrid>
      <w:tr w:rsidR="005D5910" w:rsidTr="00AD383F">
        <w:tc>
          <w:tcPr>
            <w:tcW w:w="415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071509">
              <w:rPr>
                <w:b/>
                <w:i/>
                <w:color w:val="FFFFFF" w:themeColor="background1"/>
                <w:sz w:val="24"/>
                <w:szCs w:val="24"/>
              </w:rPr>
              <w:t>B 002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71509">
              <w:rPr>
                <w:b/>
                <w:sz w:val="24"/>
                <w:szCs w:val="24"/>
              </w:rPr>
              <w:t>Arunkumar</w:t>
            </w:r>
            <w:proofErr w:type="spellEnd"/>
            <w:r w:rsidR="0007150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71509">
              <w:rPr>
                <w:b/>
                <w:sz w:val="24"/>
                <w:szCs w:val="24"/>
              </w:rPr>
              <w:t>Manickam</w:t>
            </w:r>
            <w:proofErr w:type="spellEnd"/>
          </w:p>
        </w:tc>
      </w:tr>
      <w:tr w:rsidR="005D5910" w:rsidTr="00AD383F">
        <w:tc>
          <w:tcPr>
            <w:tcW w:w="4158" w:type="dxa"/>
          </w:tcPr>
          <w:p w:rsidR="005D5910" w:rsidRPr="005D5910" w:rsidRDefault="00071509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Hariprasad Natarajan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Prasanna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Venkatesh</w:t>
            </w:r>
            <w:proofErr w:type="spellEnd"/>
            <w:r w:rsidR="00AD383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D383F">
              <w:rPr>
                <w:b/>
                <w:sz w:val="24"/>
                <w:szCs w:val="24"/>
              </w:rPr>
              <w:t>Venkitasamy</w:t>
            </w:r>
            <w:proofErr w:type="spellEnd"/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Rekha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Muthulakshmi</w:t>
            </w:r>
            <w:proofErr w:type="spellEnd"/>
            <w:r w:rsidR="00AD383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D383F">
              <w:rPr>
                <w:b/>
                <w:sz w:val="24"/>
                <w:szCs w:val="24"/>
              </w:rPr>
              <w:t>Nachadalingam</w:t>
            </w:r>
            <w:proofErr w:type="spellEnd"/>
          </w:p>
        </w:tc>
      </w:tr>
    </w:tbl>
    <w:p w:rsidR="00F57DDB" w:rsidRPr="00954716" w:rsidRDefault="00F57DDB" w:rsidP="00BF5E22">
      <w:pPr>
        <w:sectPr w:rsidR="00F57DDB" w:rsidRPr="00954716" w:rsidSect="00F57DDB">
          <w:head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1205412"/>
    </w:p>
    <w:bookmarkEnd w:id="0"/>
    <w:p w:rsidR="002B0907" w:rsidRDefault="002B0907" w:rsidP="005376F8">
      <w:pPr>
        <w:pStyle w:val="Header"/>
        <w:rPr>
          <w:sz w:val="36"/>
        </w:rPr>
      </w:pPr>
      <w:r>
        <w:rPr>
          <w:sz w:val="36"/>
        </w:rPr>
        <w:lastRenderedPageBreak/>
        <w:t xml:space="preserve">Status on </w:t>
      </w:r>
      <w:r w:rsidR="007B1206">
        <w:rPr>
          <w:sz w:val="36"/>
        </w:rPr>
        <w:t>April 1</w:t>
      </w:r>
      <w:r w:rsidR="007B1206" w:rsidRPr="00F56A51">
        <w:rPr>
          <w:sz w:val="36"/>
          <w:vertAlign w:val="superscript"/>
        </w:rPr>
        <w:t>st</w:t>
      </w:r>
      <w:r w:rsidR="007B1206" w:rsidRPr="00A65282">
        <w:rPr>
          <w:sz w:val="36"/>
        </w:rPr>
        <w:t>, 2014</w:t>
      </w:r>
    </w:p>
    <w:p w:rsidR="00EF079A" w:rsidRDefault="00EF079A" w:rsidP="005376F8">
      <w:pPr>
        <w:pStyle w:val="Header"/>
        <w:rPr>
          <w:sz w:val="36"/>
        </w:rPr>
      </w:pPr>
    </w:p>
    <w:p w:rsidR="005376F8" w:rsidRDefault="00A65282" w:rsidP="005376F8">
      <w:pPr>
        <w:pStyle w:val="Header"/>
        <w:rPr>
          <w:sz w:val="36"/>
        </w:rPr>
      </w:pPr>
      <w:r w:rsidRPr="00A65282">
        <w:rPr>
          <w:sz w:val="36"/>
        </w:rPr>
        <w:t xml:space="preserve">Period Ending: </w:t>
      </w:r>
      <w:r w:rsidR="00F56A51">
        <w:rPr>
          <w:sz w:val="36"/>
        </w:rPr>
        <w:t>April 1</w:t>
      </w:r>
      <w:r w:rsidR="00F56A51" w:rsidRPr="00F56A51">
        <w:rPr>
          <w:sz w:val="36"/>
          <w:vertAlign w:val="superscript"/>
        </w:rPr>
        <w:t>st</w:t>
      </w:r>
      <w:r w:rsidRPr="00A65282">
        <w:rPr>
          <w:sz w:val="36"/>
        </w:rPr>
        <w:t>, 2014</w:t>
      </w:r>
    </w:p>
    <w:p w:rsidR="008868C7" w:rsidRDefault="00CD23E3" w:rsidP="005376F8">
      <w:pPr>
        <w:pStyle w:val="Header"/>
        <w:rPr>
          <w:sz w:val="36"/>
        </w:rPr>
      </w:pPr>
      <w:r w:rsidRPr="00A65282">
        <w:rPr>
          <w:sz w:val="36"/>
        </w:rPr>
        <w:t>Self-Assessment</w:t>
      </w:r>
      <w:r w:rsidR="00A65282" w:rsidRPr="00A65282">
        <w:rPr>
          <w:sz w:val="36"/>
        </w:rPr>
        <w:t>:</w:t>
      </w:r>
      <w:r w:rsidR="00A65282">
        <w:rPr>
          <w:sz w:val="36"/>
        </w:rPr>
        <w:t xml:space="preserve"> </w:t>
      </w:r>
      <w:r w:rsidR="002537BA" w:rsidRPr="002537BA">
        <w:rPr>
          <w:b/>
          <w:color w:val="FFFF00"/>
          <w:sz w:val="36"/>
        </w:rPr>
        <w:t>Trouble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9E3622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PLANNED </w:t>
            </w:r>
            <w:r w:rsidR="00DA571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FOR THE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8F0E6B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</w:t>
            </w:r>
            <w:r w:rsidR="005376F8" w:rsidRPr="00A65282">
              <w:rPr>
                <w:b/>
                <w:sz w:val="24"/>
                <w:szCs w:val="24"/>
              </w:rPr>
              <w:t xml:space="preserve"> Deliverables:</w:t>
            </w:r>
          </w:p>
          <w:p w:rsidR="00D276FA" w:rsidRPr="00D276FA" w:rsidRDefault="00F56A51" w:rsidP="00D276FA">
            <w:pPr>
              <w:pStyle w:val="BodyTextBullet"/>
              <w:rPr>
                <w:sz w:val="24"/>
                <w:szCs w:val="24"/>
              </w:rPr>
            </w:pPr>
            <w:r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>Connection between Sensor and Controller(</w:t>
            </w:r>
            <w:proofErr w:type="spellStart"/>
            <w:r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>RaspberryPi</w:t>
            </w:r>
            <w:proofErr w:type="spellEnd"/>
            <w:r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>)</w:t>
            </w:r>
            <w:r w:rsidR="004C25D6">
              <w:rPr>
                <w:rStyle w:val="apple-converted-space"/>
                <w:rFonts w:ascii="Calibri" w:hAnsi="Calibri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144BAF" w:rsidRPr="00A65282" w:rsidTr="004C25D6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144BAF" w:rsidRPr="00A65282" w:rsidRDefault="009E1FD2" w:rsidP="00F56A51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COMPLETED 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on </w:t>
            </w:r>
            <w:r w:rsidR="00F56A5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April 1st</w:t>
            </w:r>
            <w:r w:rsidR="004C25D6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</w:t>
            </w:r>
          </w:p>
        </w:tc>
      </w:tr>
      <w:tr w:rsidR="00144BAF" w:rsidRPr="00A65282" w:rsidTr="004C25D6">
        <w:trPr>
          <w:trHeight w:val="400"/>
        </w:trPr>
        <w:tc>
          <w:tcPr>
            <w:tcW w:w="10026" w:type="dxa"/>
          </w:tcPr>
          <w:p w:rsidR="00144BAF" w:rsidRPr="00A65282" w:rsidRDefault="00144BAF" w:rsidP="00E12FCF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D276FA" w:rsidRPr="00A65282" w:rsidRDefault="00F56A51" w:rsidP="00E12FCF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connection between </w:t>
            </w:r>
            <w:proofErr w:type="spellStart"/>
            <w:r>
              <w:rPr>
                <w:sz w:val="24"/>
                <w:szCs w:val="24"/>
              </w:rPr>
              <w:t>RaspberryPi</w:t>
            </w:r>
            <w:proofErr w:type="spellEnd"/>
            <w:r>
              <w:rPr>
                <w:sz w:val="24"/>
                <w:szCs w:val="24"/>
              </w:rPr>
              <w:t xml:space="preserve"> and Amazon Web Service</w:t>
            </w:r>
          </w:p>
        </w:tc>
      </w:tr>
    </w:tbl>
    <w:p w:rsidR="00E75B51" w:rsidRDefault="00E75B51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D276FA" w:rsidRDefault="00D276FA" w:rsidP="005376F8">
      <w:pPr>
        <w:pStyle w:val="Header"/>
        <w:rPr>
          <w:sz w:val="24"/>
          <w:szCs w:val="24"/>
        </w:rPr>
      </w:pPr>
    </w:p>
    <w:p w:rsidR="00D276FA" w:rsidRPr="00A65282" w:rsidRDefault="00D276FA" w:rsidP="005376F8">
      <w:pPr>
        <w:pStyle w:val="Header"/>
        <w:rPr>
          <w:sz w:val="24"/>
          <w:szCs w:val="24"/>
        </w:rPr>
      </w:pPr>
    </w:p>
    <w:tbl>
      <w:tblPr>
        <w:tblW w:w="999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7"/>
        <w:gridCol w:w="2685"/>
        <w:gridCol w:w="2721"/>
        <w:gridCol w:w="1844"/>
        <w:gridCol w:w="1701"/>
      </w:tblGrid>
      <w:tr w:rsidR="00CD23E3" w:rsidRPr="00A65282" w:rsidTr="00144BAF">
        <w:trPr>
          <w:trHeight w:val="357"/>
        </w:trPr>
        <w:tc>
          <w:tcPr>
            <w:tcW w:w="1047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2685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72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844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5376F8" w:rsidRPr="00A65282" w:rsidTr="00144BAF">
        <w:trPr>
          <w:trHeight w:val="512"/>
        </w:trPr>
        <w:tc>
          <w:tcPr>
            <w:tcW w:w="1047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:rsidR="00CD23E3" w:rsidRPr="00A65282" w:rsidRDefault="00F56A51" w:rsidP="006043C1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 Transmission</w:t>
            </w:r>
          </w:p>
        </w:tc>
        <w:tc>
          <w:tcPr>
            <w:tcW w:w="2721" w:type="dxa"/>
          </w:tcPr>
          <w:p w:rsidR="006043C1" w:rsidRPr="00A65282" w:rsidRDefault="00CD23E3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</w:t>
            </w:r>
            <w:r w:rsidR="003D7C38">
              <w:rPr>
                <w:sz w:val="24"/>
                <w:szCs w:val="24"/>
              </w:rPr>
              <w:t>,Hariprasad,,</w:t>
            </w:r>
            <w:proofErr w:type="spellStart"/>
            <w:r w:rsidR="003D7C38">
              <w:rPr>
                <w:sz w:val="24"/>
                <w:szCs w:val="24"/>
              </w:rPr>
              <w:t>Arunkumar</w:t>
            </w:r>
            <w:proofErr w:type="spellEnd"/>
            <w:r w:rsidR="003D7C38">
              <w:rPr>
                <w:sz w:val="24"/>
                <w:szCs w:val="24"/>
              </w:rPr>
              <w:t xml:space="preserve">, </w:t>
            </w:r>
            <w:proofErr w:type="spellStart"/>
            <w:r w:rsidR="003D7C38">
              <w:rPr>
                <w:sz w:val="24"/>
                <w:szCs w:val="24"/>
              </w:rPr>
              <w:t>Rekha</w:t>
            </w:r>
            <w:proofErr w:type="spellEnd"/>
          </w:p>
        </w:tc>
        <w:tc>
          <w:tcPr>
            <w:tcW w:w="1844" w:type="dxa"/>
          </w:tcPr>
          <w:p w:rsidR="005376F8" w:rsidRDefault="004C25D6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D7C38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/0</w:t>
            </w:r>
            <w:r w:rsidR="003D7C38">
              <w:rPr>
                <w:sz w:val="24"/>
                <w:szCs w:val="24"/>
              </w:rPr>
              <w:t>1</w:t>
            </w:r>
            <w:r w:rsidR="00CD23E3">
              <w:rPr>
                <w:sz w:val="24"/>
                <w:szCs w:val="24"/>
              </w:rPr>
              <w:t>/2014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376F8" w:rsidRDefault="002537BA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</w:tr>
      <w:tr w:rsidR="006043C1" w:rsidRPr="00A65282" w:rsidTr="00144BAF">
        <w:trPr>
          <w:trHeight w:val="357"/>
        </w:trPr>
        <w:tc>
          <w:tcPr>
            <w:tcW w:w="1047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bookmarkStart w:id="1" w:name="_GoBack"/>
            <w:bookmarkEnd w:id="1"/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</w:tcPr>
          <w:p w:rsidR="006043C1" w:rsidRDefault="00F56A51" w:rsidP="00CD23E3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OS installation on </w:t>
            </w:r>
            <w:proofErr w:type="spellStart"/>
            <w:r>
              <w:rPr>
                <w:sz w:val="24"/>
                <w:szCs w:val="24"/>
              </w:rPr>
              <w:t>RaspberryPi</w:t>
            </w:r>
            <w:proofErr w:type="spellEnd"/>
          </w:p>
        </w:tc>
        <w:tc>
          <w:tcPr>
            <w:tcW w:w="2721" w:type="dxa"/>
          </w:tcPr>
          <w:p w:rsidR="006043C1" w:rsidRDefault="003D7C38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Prasanna,Hariprasad,,</w:t>
            </w:r>
            <w:proofErr w:type="spellStart"/>
            <w:r>
              <w:rPr>
                <w:sz w:val="24"/>
                <w:szCs w:val="24"/>
              </w:rPr>
              <w:t>Arunkumar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Rekha</w:t>
            </w:r>
            <w:proofErr w:type="spellEnd"/>
          </w:p>
        </w:tc>
        <w:tc>
          <w:tcPr>
            <w:tcW w:w="1844" w:type="dxa"/>
          </w:tcPr>
          <w:p w:rsidR="003D7C38" w:rsidRDefault="003D7C38" w:rsidP="003D7C38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04/01/2014</w:t>
            </w:r>
          </w:p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:rsidR="00822E2A" w:rsidRDefault="00F56A51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Work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</w:p>
        </w:tc>
        <w:tc>
          <w:tcPr>
            <w:tcW w:w="2721" w:type="dxa"/>
          </w:tcPr>
          <w:p w:rsidR="00822E2A" w:rsidRDefault="003D7C38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Prasanna,Hariprasad,,</w:t>
            </w:r>
            <w:proofErr w:type="spellStart"/>
            <w:r>
              <w:rPr>
                <w:sz w:val="24"/>
                <w:szCs w:val="24"/>
              </w:rPr>
              <w:t>Arunkumar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Rekha</w:t>
            </w:r>
            <w:proofErr w:type="spellEnd"/>
          </w:p>
        </w:tc>
        <w:tc>
          <w:tcPr>
            <w:tcW w:w="1844" w:type="dxa"/>
          </w:tcPr>
          <w:p w:rsidR="003D7C38" w:rsidRDefault="003D7C38" w:rsidP="003D7C38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04/01/2014</w:t>
            </w:r>
          </w:p>
          <w:p w:rsidR="00822E2A" w:rsidRDefault="00822E2A" w:rsidP="003D7C38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22E2A" w:rsidRDefault="002537B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</w:t>
            </w:r>
            <w:r w:rsidR="00822E2A">
              <w:rPr>
                <w:sz w:val="24"/>
                <w:szCs w:val="24"/>
              </w:rPr>
              <w:t xml:space="preserve"> </w:t>
            </w: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85" w:type="dxa"/>
          </w:tcPr>
          <w:p w:rsidR="00822E2A" w:rsidRDefault="00F56A51" w:rsidP="00144BAF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Configuring AWS </w:t>
            </w:r>
          </w:p>
        </w:tc>
        <w:tc>
          <w:tcPr>
            <w:tcW w:w="2721" w:type="dxa"/>
          </w:tcPr>
          <w:p w:rsidR="00822E2A" w:rsidRDefault="003D7C38" w:rsidP="003D7C38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Prasanna,Hariprasad,,</w:t>
            </w:r>
            <w:proofErr w:type="spellStart"/>
            <w:r>
              <w:rPr>
                <w:sz w:val="24"/>
                <w:szCs w:val="24"/>
              </w:rPr>
              <w:t>Arunkumar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Rekha</w:t>
            </w:r>
            <w:proofErr w:type="spellEnd"/>
          </w:p>
        </w:tc>
        <w:tc>
          <w:tcPr>
            <w:tcW w:w="1844" w:type="dxa"/>
          </w:tcPr>
          <w:p w:rsidR="00822E2A" w:rsidRDefault="003D7C38" w:rsidP="003D7C38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04/01/2014</w:t>
            </w:r>
          </w:p>
        </w:tc>
        <w:tc>
          <w:tcPr>
            <w:tcW w:w="1701" w:type="dxa"/>
          </w:tcPr>
          <w:p w:rsidR="00822E2A" w:rsidRDefault="00A44F50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 w:rsidR="005376F8" w:rsidRDefault="005376F8" w:rsidP="005376F8">
      <w:pPr>
        <w:rPr>
          <w:sz w:val="24"/>
          <w:szCs w:val="24"/>
        </w:rPr>
      </w:pPr>
    </w:p>
    <w:p w:rsidR="00144BAF" w:rsidRDefault="00144BAF" w:rsidP="005376F8">
      <w:pPr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E75B51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lastRenderedPageBreak/>
              <w:t>ISSUES FOR IMMEDIATE ATTENTION</w:t>
            </w:r>
          </w:p>
        </w:tc>
      </w:tr>
      <w:tr w:rsidR="005376F8" w:rsidRPr="00A65282" w:rsidTr="00E75B51">
        <w:trPr>
          <w:trHeight w:val="400"/>
        </w:trPr>
        <w:tc>
          <w:tcPr>
            <w:tcW w:w="10026" w:type="dxa"/>
          </w:tcPr>
          <w:p w:rsidR="005376F8" w:rsidRPr="00A65282" w:rsidRDefault="002537BA" w:rsidP="005376F8">
            <w:pPr>
              <w:pStyle w:val="BodyTextBulle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Getting New </w:t>
            </w:r>
            <w:proofErr w:type="spellStart"/>
            <w:r>
              <w:rPr>
                <w:sz w:val="24"/>
                <w:szCs w:val="24"/>
              </w:rPr>
              <w:t>Xbee</w:t>
            </w:r>
            <w:proofErr w:type="spellEnd"/>
            <w:r>
              <w:rPr>
                <w:sz w:val="24"/>
                <w:szCs w:val="24"/>
              </w:rPr>
              <w:t xml:space="preserve"> Transmitter</w:t>
            </w:r>
          </w:p>
        </w:tc>
      </w:tr>
    </w:tbl>
    <w:p w:rsidR="005376F8" w:rsidRDefault="005376F8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p w:rsidR="00E75B51" w:rsidRPr="00A65282" w:rsidRDefault="00E75B51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AD383F" w:rsidP="00AD383F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/>
    <w:sectPr w:rsidR="005376F8" w:rsidSect="00F57DDB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904" w:rsidRDefault="00044904" w:rsidP="00800DAE">
      <w:pPr>
        <w:spacing w:after="0" w:line="240" w:lineRule="auto"/>
      </w:pPr>
      <w:r>
        <w:separator/>
      </w:r>
    </w:p>
  </w:endnote>
  <w:endnote w:type="continuationSeparator" w:id="0">
    <w:p w:rsidR="00044904" w:rsidRDefault="00044904" w:rsidP="00800DAE">
      <w:pPr>
        <w:spacing w:after="0" w:line="240" w:lineRule="auto"/>
      </w:pPr>
      <w:r>
        <w:continuationSeparator/>
      </w:r>
    </w:p>
  </w:endnote>
  <w:endnote w:type="continuationNotice" w:id="1">
    <w:p w:rsidR="00044904" w:rsidRDefault="000449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A2B" w:rsidRDefault="00B32A2B">
    <w:pPr>
      <w:pStyle w:val="Footer"/>
      <w:jc w:val="right"/>
    </w:pPr>
  </w:p>
  <w:p w:rsidR="00B32A2B" w:rsidRPr="00B32A2B" w:rsidRDefault="00B32A2B" w:rsidP="00B32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904" w:rsidRDefault="00044904" w:rsidP="00800DAE">
      <w:pPr>
        <w:spacing w:after="0" w:line="240" w:lineRule="auto"/>
      </w:pPr>
      <w:r>
        <w:separator/>
      </w:r>
    </w:p>
  </w:footnote>
  <w:footnote w:type="continuationSeparator" w:id="0">
    <w:p w:rsidR="00044904" w:rsidRDefault="00044904" w:rsidP="00800DAE">
      <w:pPr>
        <w:spacing w:after="0" w:line="240" w:lineRule="auto"/>
      </w:pPr>
      <w:r>
        <w:continuationSeparator/>
      </w:r>
    </w:p>
  </w:footnote>
  <w:footnote w:type="continuationNotice" w:id="1">
    <w:p w:rsidR="00044904" w:rsidRDefault="000449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445613"/>
      <w:docPartObj>
        <w:docPartGallery w:val="Page Numbers (Top of Page)"/>
        <w:docPartUnique/>
      </w:docPartObj>
    </w:sdtPr>
    <w:sdtEndPr/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</w:t>
        </w:r>
        <w:proofErr w:type="gramStart"/>
        <w:r>
          <w:t xml:space="preserve">Engineering </w:t>
        </w:r>
        <w:r w:rsidR="007009DF">
          <w:t xml:space="preserve"> -</w:t>
        </w:r>
        <w:proofErr w:type="gramEnd"/>
        <w:r w:rsidR="007009DF">
          <w:t xml:space="preserve"> R. Z. </w:t>
        </w:r>
        <w:proofErr w:type="spellStart"/>
        <w:r w:rsidR="007009DF">
          <w:t>Wenkstern</w:t>
        </w:r>
        <w:proofErr w:type="spellEnd"/>
        <w:r>
          <w:tab/>
        </w:r>
        <w:r w:rsidR="000F026C">
          <w:ptab w:relativeTo="margin" w:alignment="right" w:leader="none"/>
        </w:r>
        <w:r w:rsidR="00B43377">
          <w:fldChar w:fldCharType="begin"/>
        </w:r>
        <w:r w:rsidR="007E215A">
          <w:instrText xml:space="preserve"> PAGE   \* MERGEFORMAT </w:instrText>
        </w:r>
        <w:r w:rsidR="00B43377">
          <w:fldChar w:fldCharType="separate"/>
        </w:r>
        <w:r w:rsidR="002537BA">
          <w:rPr>
            <w:noProof/>
          </w:rPr>
          <w:t>2</w:t>
        </w:r>
        <w:r w:rsidR="00B43377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1165F1">
    <w:pPr>
      <w:pStyle w:val="Header"/>
    </w:pPr>
    <w:r w:rsidRPr="001165F1">
      <w:t xml:space="preserve">SE 6387: Advanced Software </w:t>
    </w:r>
    <w:proofErr w:type="gramStart"/>
    <w:r w:rsidRPr="001165F1">
      <w:t xml:space="preserve">Engineering </w:t>
    </w:r>
    <w:r w:rsidR="007009DF">
      <w:t xml:space="preserve"> -</w:t>
    </w:r>
    <w:proofErr w:type="gramEnd"/>
    <w:r w:rsidR="007009DF">
      <w:t xml:space="preserve"> R. Z. </w:t>
    </w:r>
    <w:proofErr w:type="spellStart"/>
    <w:r w:rsidR="007009DF">
      <w:t>Wenkstern</w:t>
    </w:r>
    <w:proofErr w:type="spellEnd"/>
    <w:r w:rsidR="000F026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007C5"/>
    <w:rsid w:val="00012C1E"/>
    <w:rsid w:val="000156C8"/>
    <w:rsid w:val="00023BA3"/>
    <w:rsid w:val="0002750A"/>
    <w:rsid w:val="00044904"/>
    <w:rsid w:val="00044B20"/>
    <w:rsid w:val="00046500"/>
    <w:rsid w:val="00056993"/>
    <w:rsid w:val="00063F05"/>
    <w:rsid w:val="00071509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01BA"/>
    <w:rsid w:val="00104BD1"/>
    <w:rsid w:val="0010536D"/>
    <w:rsid w:val="0011387D"/>
    <w:rsid w:val="001165F1"/>
    <w:rsid w:val="00123EA2"/>
    <w:rsid w:val="00132ACB"/>
    <w:rsid w:val="00144276"/>
    <w:rsid w:val="00144BAF"/>
    <w:rsid w:val="00146455"/>
    <w:rsid w:val="001516B3"/>
    <w:rsid w:val="00154F87"/>
    <w:rsid w:val="00155BE0"/>
    <w:rsid w:val="0015752E"/>
    <w:rsid w:val="00157B80"/>
    <w:rsid w:val="0018483D"/>
    <w:rsid w:val="00187F8B"/>
    <w:rsid w:val="0019515F"/>
    <w:rsid w:val="001A0373"/>
    <w:rsid w:val="001C62A9"/>
    <w:rsid w:val="001E0F5F"/>
    <w:rsid w:val="001F7838"/>
    <w:rsid w:val="002078DC"/>
    <w:rsid w:val="00212C8B"/>
    <w:rsid w:val="00220441"/>
    <w:rsid w:val="00226D33"/>
    <w:rsid w:val="00240FF9"/>
    <w:rsid w:val="00247DED"/>
    <w:rsid w:val="002537BA"/>
    <w:rsid w:val="00260BE0"/>
    <w:rsid w:val="00266CD2"/>
    <w:rsid w:val="00274552"/>
    <w:rsid w:val="00274B64"/>
    <w:rsid w:val="0028058F"/>
    <w:rsid w:val="002844FE"/>
    <w:rsid w:val="00292DF6"/>
    <w:rsid w:val="002A54F8"/>
    <w:rsid w:val="002A630A"/>
    <w:rsid w:val="002B0907"/>
    <w:rsid w:val="002B28E1"/>
    <w:rsid w:val="002B7A17"/>
    <w:rsid w:val="002D132C"/>
    <w:rsid w:val="002D5C64"/>
    <w:rsid w:val="002E1327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7599C"/>
    <w:rsid w:val="003935D6"/>
    <w:rsid w:val="003953CA"/>
    <w:rsid w:val="003A0463"/>
    <w:rsid w:val="003B502F"/>
    <w:rsid w:val="003C11D7"/>
    <w:rsid w:val="003D1267"/>
    <w:rsid w:val="003D63A8"/>
    <w:rsid w:val="003D674B"/>
    <w:rsid w:val="003D7C38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C25D6"/>
    <w:rsid w:val="004D215B"/>
    <w:rsid w:val="004E745F"/>
    <w:rsid w:val="004F3B6F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043C1"/>
    <w:rsid w:val="00610A2B"/>
    <w:rsid w:val="00632265"/>
    <w:rsid w:val="006325CF"/>
    <w:rsid w:val="00642AD3"/>
    <w:rsid w:val="0064387E"/>
    <w:rsid w:val="006537F4"/>
    <w:rsid w:val="00653912"/>
    <w:rsid w:val="00660DF5"/>
    <w:rsid w:val="00673D29"/>
    <w:rsid w:val="006922B9"/>
    <w:rsid w:val="006B1EB6"/>
    <w:rsid w:val="006C4C1F"/>
    <w:rsid w:val="006D02A2"/>
    <w:rsid w:val="006D6099"/>
    <w:rsid w:val="006E590D"/>
    <w:rsid w:val="006F5B9F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2C90"/>
    <w:rsid w:val="00793F34"/>
    <w:rsid w:val="007A7691"/>
    <w:rsid w:val="007B1206"/>
    <w:rsid w:val="007B2456"/>
    <w:rsid w:val="007C7093"/>
    <w:rsid w:val="007E215A"/>
    <w:rsid w:val="007E7DAB"/>
    <w:rsid w:val="007F3AF4"/>
    <w:rsid w:val="00800DAE"/>
    <w:rsid w:val="0081611A"/>
    <w:rsid w:val="008161DE"/>
    <w:rsid w:val="00822E2A"/>
    <w:rsid w:val="00825AC4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1B61"/>
    <w:rsid w:val="0089530E"/>
    <w:rsid w:val="008A553F"/>
    <w:rsid w:val="008A5D7D"/>
    <w:rsid w:val="008B5FCB"/>
    <w:rsid w:val="008C23FC"/>
    <w:rsid w:val="008D35FB"/>
    <w:rsid w:val="008E34A8"/>
    <w:rsid w:val="008F0E6B"/>
    <w:rsid w:val="00904198"/>
    <w:rsid w:val="00906AC8"/>
    <w:rsid w:val="00907D4B"/>
    <w:rsid w:val="00926652"/>
    <w:rsid w:val="00930527"/>
    <w:rsid w:val="0093716E"/>
    <w:rsid w:val="00941762"/>
    <w:rsid w:val="00944F72"/>
    <w:rsid w:val="009535C2"/>
    <w:rsid w:val="00954716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1FD2"/>
    <w:rsid w:val="009E2482"/>
    <w:rsid w:val="009E362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44F50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C6A82"/>
    <w:rsid w:val="00AD383F"/>
    <w:rsid w:val="00AF1A06"/>
    <w:rsid w:val="00AF300F"/>
    <w:rsid w:val="00B07DBF"/>
    <w:rsid w:val="00B16C2D"/>
    <w:rsid w:val="00B17C81"/>
    <w:rsid w:val="00B24C99"/>
    <w:rsid w:val="00B32A2B"/>
    <w:rsid w:val="00B32DBA"/>
    <w:rsid w:val="00B43377"/>
    <w:rsid w:val="00B475A0"/>
    <w:rsid w:val="00B635BF"/>
    <w:rsid w:val="00B6702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12C8"/>
    <w:rsid w:val="00C229B4"/>
    <w:rsid w:val="00C56F1E"/>
    <w:rsid w:val="00C65710"/>
    <w:rsid w:val="00C90A4C"/>
    <w:rsid w:val="00C95828"/>
    <w:rsid w:val="00CA42A6"/>
    <w:rsid w:val="00CA6968"/>
    <w:rsid w:val="00CA7CBD"/>
    <w:rsid w:val="00CC10C8"/>
    <w:rsid w:val="00CC60D8"/>
    <w:rsid w:val="00CC7B84"/>
    <w:rsid w:val="00CD23E3"/>
    <w:rsid w:val="00CE555E"/>
    <w:rsid w:val="00CF0EA7"/>
    <w:rsid w:val="00CF3F30"/>
    <w:rsid w:val="00CF52FB"/>
    <w:rsid w:val="00CF6416"/>
    <w:rsid w:val="00D27369"/>
    <w:rsid w:val="00D276FA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71A"/>
    <w:rsid w:val="00DA595A"/>
    <w:rsid w:val="00DA6669"/>
    <w:rsid w:val="00DC7CDB"/>
    <w:rsid w:val="00DD6590"/>
    <w:rsid w:val="00DF6E36"/>
    <w:rsid w:val="00E103BC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75B51"/>
    <w:rsid w:val="00E84385"/>
    <w:rsid w:val="00E971EB"/>
    <w:rsid w:val="00EB3766"/>
    <w:rsid w:val="00EC1FAC"/>
    <w:rsid w:val="00EC5B35"/>
    <w:rsid w:val="00ED0747"/>
    <w:rsid w:val="00ED0F54"/>
    <w:rsid w:val="00EE0D40"/>
    <w:rsid w:val="00EF079A"/>
    <w:rsid w:val="00EF628A"/>
    <w:rsid w:val="00EF7CD8"/>
    <w:rsid w:val="00F0726B"/>
    <w:rsid w:val="00F110A2"/>
    <w:rsid w:val="00F1772E"/>
    <w:rsid w:val="00F25647"/>
    <w:rsid w:val="00F32033"/>
    <w:rsid w:val="00F32EAA"/>
    <w:rsid w:val="00F56A51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character" w:customStyle="1" w:styleId="apple-converted-space">
    <w:name w:val="apple-converted-space"/>
    <w:basedOn w:val="DefaultParagraphFont"/>
    <w:rsid w:val="004C25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character" w:customStyle="1" w:styleId="apple-converted-space">
    <w:name w:val="apple-converted-space"/>
    <w:basedOn w:val="DefaultParagraphFont"/>
    <w:rsid w:val="004C2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7088F-67AF-4172-A97A-6D1BAC46E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h_indian@hotmail.com</cp:lastModifiedBy>
  <cp:revision>5</cp:revision>
  <dcterms:created xsi:type="dcterms:W3CDTF">2014-04-28T02:53:00Z</dcterms:created>
  <dcterms:modified xsi:type="dcterms:W3CDTF">2014-04-28T03:30:00Z</dcterms:modified>
</cp:coreProperties>
</file>