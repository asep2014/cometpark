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4258CE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4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/</w:t>
            </w:r>
            <w:r w:rsidR="002E28AE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4258CE">
              <w:rPr>
                <w:b/>
                <w:i/>
                <w:color w:val="7F7F7F" w:themeColor="text1" w:themeTint="80"/>
                <w:sz w:val="36"/>
                <w:szCs w:val="36"/>
              </w:rPr>
              <w:t>9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2518F3">
        <w:rPr>
          <w:sz w:val="36"/>
        </w:rPr>
        <w:t xml:space="preserve">April </w:t>
      </w:r>
      <w:r w:rsidR="002E28AE">
        <w:rPr>
          <w:sz w:val="36"/>
        </w:rPr>
        <w:t>2</w:t>
      </w:r>
      <w:r w:rsidR="004258CE">
        <w:rPr>
          <w:sz w:val="36"/>
        </w:rPr>
        <w:t>9</w:t>
      </w:r>
      <w:r w:rsidR="002518F3" w:rsidRPr="00F56A51">
        <w:rPr>
          <w:sz w:val="36"/>
          <w:vertAlign w:val="superscript"/>
        </w:rPr>
        <w:t>st</w:t>
      </w:r>
      <w:r w:rsidR="002518F3" w:rsidRPr="00A65282"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F56A51">
        <w:rPr>
          <w:sz w:val="36"/>
        </w:rPr>
        <w:t xml:space="preserve">April </w:t>
      </w:r>
      <w:r w:rsidR="002E28AE">
        <w:rPr>
          <w:sz w:val="36"/>
        </w:rPr>
        <w:t>2</w:t>
      </w:r>
      <w:r w:rsidR="004258CE">
        <w:rPr>
          <w:sz w:val="36"/>
        </w:rPr>
        <w:t>9</w:t>
      </w:r>
      <w:r w:rsidR="00F56A51" w:rsidRPr="00F56A51">
        <w:rPr>
          <w:sz w:val="36"/>
          <w:vertAlign w:val="superscript"/>
        </w:rPr>
        <w:t>st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D276FA" w:rsidRPr="00D276FA" w:rsidRDefault="004258CE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Documentation and Video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F56A5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</w:t>
            </w:r>
            <w:r w:rsidR="00F56A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April 1st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D276FA" w:rsidRPr="00A65282" w:rsidRDefault="004258CE" w:rsidP="002518F3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and Video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8F558F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with Presentation</w:t>
            </w:r>
          </w:p>
        </w:tc>
        <w:tc>
          <w:tcPr>
            <w:tcW w:w="2721" w:type="dxa"/>
          </w:tcPr>
          <w:p w:rsidR="006043C1" w:rsidRPr="00A65282" w:rsidRDefault="00CD23E3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  <w:r w:rsidR="003D7C38">
              <w:rPr>
                <w:sz w:val="24"/>
                <w:szCs w:val="24"/>
              </w:rPr>
              <w:t>,H</w:t>
            </w:r>
            <w:r w:rsidR="003D7C38">
              <w:rPr>
                <w:sz w:val="24"/>
                <w:szCs w:val="24"/>
              </w:rPr>
              <w:t>ariprasad,</w:t>
            </w:r>
            <w:r w:rsidR="003D7C38">
              <w:rPr>
                <w:sz w:val="24"/>
                <w:szCs w:val="24"/>
              </w:rPr>
              <w:t>,Arunkumar, Rekha</w:t>
            </w:r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7C38">
              <w:rPr>
                <w:sz w:val="24"/>
                <w:szCs w:val="24"/>
              </w:rPr>
              <w:t>4</w:t>
            </w:r>
            <w:r w:rsidR="001C3FF3">
              <w:rPr>
                <w:sz w:val="24"/>
                <w:szCs w:val="24"/>
              </w:rPr>
              <w:t>/</w:t>
            </w:r>
            <w:r w:rsidR="006E7F7D">
              <w:rPr>
                <w:sz w:val="24"/>
                <w:szCs w:val="24"/>
              </w:rPr>
              <w:t>2</w:t>
            </w:r>
            <w:r w:rsidR="008F558F">
              <w:rPr>
                <w:sz w:val="24"/>
                <w:szCs w:val="24"/>
              </w:rPr>
              <w:t>9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6E7F7D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822E2A" w:rsidRDefault="00F56A51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Work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Prasanna,Hariprasad,,Arunkumar, Rekha</w:t>
            </w:r>
          </w:p>
        </w:tc>
        <w:tc>
          <w:tcPr>
            <w:tcW w:w="1844" w:type="dxa"/>
          </w:tcPr>
          <w:p w:rsidR="002518F3" w:rsidRDefault="002518F3" w:rsidP="002518F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</w:t>
            </w:r>
            <w:r w:rsidR="006E7F7D">
              <w:rPr>
                <w:sz w:val="24"/>
                <w:szCs w:val="24"/>
              </w:rPr>
              <w:t>2</w:t>
            </w:r>
            <w:r w:rsidR="008F558F">
              <w:rPr>
                <w:sz w:val="24"/>
                <w:szCs w:val="24"/>
              </w:rPr>
              <w:t>9</w:t>
            </w:r>
            <w:bookmarkStart w:id="1" w:name="_GoBack"/>
            <w:bookmarkEnd w:id="1"/>
            <w:r>
              <w:rPr>
                <w:sz w:val="24"/>
                <w:szCs w:val="24"/>
              </w:rPr>
              <w:t>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890" w:rsidRDefault="00B17890" w:rsidP="00800DAE">
      <w:pPr>
        <w:spacing w:after="0" w:line="240" w:lineRule="auto"/>
      </w:pPr>
      <w:r>
        <w:separator/>
      </w:r>
    </w:p>
  </w:endnote>
  <w:endnote w:type="continuationSeparator" w:id="0">
    <w:p w:rsidR="00B17890" w:rsidRDefault="00B17890" w:rsidP="00800DAE">
      <w:pPr>
        <w:spacing w:after="0" w:line="240" w:lineRule="auto"/>
      </w:pPr>
      <w:r>
        <w:continuationSeparator/>
      </w:r>
    </w:p>
  </w:endnote>
  <w:endnote w:type="continuationNotice" w:id="1">
    <w:p w:rsidR="00B17890" w:rsidRDefault="00B178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890" w:rsidRDefault="00B17890" w:rsidP="00800DAE">
      <w:pPr>
        <w:spacing w:after="0" w:line="240" w:lineRule="auto"/>
      </w:pPr>
      <w:r>
        <w:separator/>
      </w:r>
    </w:p>
  </w:footnote>
  <w:footnote w:type="continuationSeparator" w:id="0">
    <w:p w:rsidR="00B17890" w:rsidRDefault="00B17890" w:rsidP="00800DAE">
      <w:pPr>
        <w:spacing w:after="0" w:line="240" w:lineRule="auto"/>
      </w:pPr>
      <w:r>
        <w:continuationSeparator/>
      </w:r>
    </w:p>
  </w:footnote>
  <w:footnote w:type="continuationNotice" w:id="1">
    <w:p w:rsidR="00B17890" w:rsidRDefault="00B178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4258CE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3FF3"/>
    <w:rsid w:val="001C62A9"/>
    <w:rsid w:val="001E0F5F"/>
    <w:rsid w:val="001F7838"/>
    <w:rsid w:val="002078DC"/>
    <w:rsid w:val="00212C8B"/>
    <w:rsid w:val="00220441"/>
    <w:rsid w:val="00226D33"/>
    <w:rsid w:val="002304C6"/>
    <w:rsid w:val="00240FF9"/>
    <w:rsid w:val="00247DED"/>
    <w:rsid w:val="002518F3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28AE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D7C38"/>
    <w:rsid w:val="003E15D9"/>
    <w:rsid w:val="003E65C6"/>
    <w:rsid w:val="003F4312"/>
    <w:rsid w:val="00404AED"/>
    <w:rsid w:val="004233E8"/>
    <w:rsid w:val="00424CE2"/>
    <w:rsid w:val="004258CE"/>
    <w:rsid w:val="004347DA"/>
    <w:rsid w:val="00456ED3"/>
    <w:rsid w:val="00465A6B"/>
    <w:rsid w:val="00465C61"/>
    <w:rsid w:val="00470BD2"/>
    <w:rsid w:val="00470F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403C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573EA"/>
    <w:rsid w:val="00660DF5"/>
    <w:rsid w:val="00673D29"/>
    <w:rsid w:val="006922B9"/>
    <w:rsid w:val="006B1EB6"/>
    <w:rsid w:val="006C4C1F"/>
    <w:rsid w:val="006D02A2"/>
    <w:rsid w:val="006D6099"/>
    <w:rsid w:val="006E590D"/>
    <w:rsid w:val="006E7F7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8F558F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890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432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B3766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6A51"/>
    <w:rsid w:val="00F57DDB"/>
    <w:rsid w:val="00F61F9A"/>
    <w:rsid w:val="00F63583"/>
    <w:rsid w:val="00F70B86"/>
    <w:rsid w:val="00F84C7F"/>
    <w:rsid w:val="00F86BC9"/>
    <w:rsid w:val="00F9194D"/>
    <w:rsid w:val="00F92840"/>
    <w:rsid w:val="00FB10B6"/>
    <w:rsid w:val="00FB1452"/>
    <w:rsid w:val="00FB2DE9"/>
    <w:rsid w:val="00FC28B5"/>
    <w:rsid w:val="00FD2169"/>
    <w:rsid w:val="00FD7A63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3C766-055C-46D5-A4BE-B152D6D3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4</cp:revision>
  <dcterms:created xsi:type="dcterms:W3CDTF">2014-04-28T03:24:00Z</dcterms:created>
  <dcterms:modified xsi:type="dcterms:W3CDTF">2014-04-28T03:25:00Z</dcterms:modified>
</cp:coreProperties>
</file>