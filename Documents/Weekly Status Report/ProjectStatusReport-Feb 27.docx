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144BAF">
              <w:rPr>
                <w:b/>
                <w:i/>
                <w:color w:val="7F7F7F" w:themeColor="text1" w:themeTint="80"/>
                <w:sz w:val="36"/>
                <w:szCs w:val="36"/>
              </w:rPr>
              <w:t>: 02/27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Arunkumar</w:t>
            </w:r>
            <w:proofErr w:type="spellEnd"/>
            <w:r w:rsidR="0007150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071509">
              <w:rPr>
                <w:b/>
                <w:sz w:val="24"/>
                <w:szCs w:val="24"/>
              </w:rPr>
              <w:t>Manickam</w:t>
            </w:r>
            <w:proofErr w:type="spellEnd"/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Hariprasad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Natarajan</w:t>
            </w:r>
            <w:proofErr w:type="spellEnd"/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Rekha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Muthulakshmi</w:t>
            </w:r>
            <w:proofErr w:type="spellEnd"/>
            <w:r w:rsidR="00AD383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D383F">
              <w:rPr>
                <w:b/>
                <w:sz w:val="24"/>
                <w:szCs w:val="24"/>
              </w:rPr>
              <w:t>Nachadalingam</w:t>
            </w:r>
            <w:proofErr w:type="spellEnd"/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Feb </w:t>
      </w:r>
      <w:r w:rsidR="00C212C8">
        <w:rPr>
          <w:sz w:val="36"/>
        </w:rPr>
        <w:t>2</w:t>
      </w:r>
      <w:r w:rsidR="00144BAF">
        <w:rPr>
          <w:sz w:val="36"/>
        </w:rPr>
        <w:t>7</w:t>
      </w:r>
      <w:r w:rsidR="00144BAF" w:rsidRPr="00144BAF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>Period Ending: Feb</w:t>
      </w:r>
      <w:r w:rsidR="006F5B9F">
        <w:rPr>
          <w:sz w:val="36"/>
        </w:rPr>
        <w:t xml:space="preserve"> 2</w:t>
      </w:r>
      <w:r w:rsidR="00144BAF">
        <w:rPr>
          <w:sz w:val="36"/>
        </w:rPr>
        <w:t>7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5376F8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</w:p>
          <w:p w:rsidR="00144BAF" w:rsidRPr="00A65282" w:rsidRDefault="00144BAF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Revised versions for previous deliverables(Vision document, Project plan document, Software Requirement Specifications)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DA571A" w:rsidP="00144B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144BA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LAST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5376F8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5376F8" w:rsidRPr="00A65282" w:rsidRDefault="00CD23E3" w:rsidP="008F0E6B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document, Project plan document</w:t>
            </w:r>
            <w:r w:rsidR="00C212C8">
              <w:rPr>
                <w:sz w:val="24"/>
                <w:szCs w:val="24"/>
              </w:rPr>
              <w:t>, Software Requirement Specifications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144BAF" w:rsidRPr="00A65282" w:rsidTr="00E12FCF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144B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144BA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THIS</w:t>
            </w:r>
            <w:r w:rsidR="00144BA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WEEK</w:t>
            </w:r>
          </w:p>
        </w:tc>
      </w:tr>
      <w:tr w:rsidR="00144BAF" w:rsidRPr="00A65282" w:rsidTr="00E12FCF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144BAF" w:rsidRDefault="00144BAF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document</w:t>
            </w:r>
          </w:p>
          <w:p w:rsidR="00144BAF" w:rsidRPr="00A65282" w:rsidRDefault="00144BAF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 v2.0, Project plan document v2.0, Software Requirement Specifications v2.0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5376F8" w:rsidRPr="00A65282" w:rsidTr="00144BAF">
        <w:trPr>
          <w:trHeight w:val="512"/>
        </w:trPr>
        <w:tc>
          <w:tcPr>
            <w:tcW w:w="1047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CD23E3" w:rsidRPr="00A65282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document</w:t>
            </w:r>
            <w:r w:rsidR="00144BAF">
              <w:rPr>
                <w:sz w:val="24"/>
                <w:szCs w:val="24"/>
              </w:rPr>
              <w:t xml:space="preserve"> -Version 2.0</w:t>
            </w:r>
          </w:p>
        </w:tc>
        <w:tc>
          <w:tcPr>
            <w:tcW w:w="2721" w:type="dxa"/>
          </w:tcPr>
          <w:p w:rsidR="00CD23E3" w:rsidRDefault="00CD23E3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Prasanna</w:t>
            </w:r>
          </w:p>
          <w:p w:rsidR="006043C1" w:rsidRPr="00A65282" w:rsidRDefault="006043C1" w:rsidP="006043C1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5376F8" w:rsidRDefault="00144BAF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02/27</w:t>
            </w:r>
            <w:r w:rsidR="00CD23E3">
              <w:rPr>
                <w:sz w:val="24"/>
                <w:szCs w:val="24"/>
              </w:rPr>
              <w:t>/2014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5376F8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  <w:p w:rsidR="00CD23E3" w:rsidRPr="00A65282" w:rsidRDefault="00CD23E3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</w:tr>
      <w:tr w:rsidR="006043C1" w:rsidRPr="00A65282" w:rsidTr="00144BAF">
        <w:trPr>
          <w:trHeight w:val="357"/>
        </w:trPr>
        <w:tc>
          <w:tcPr>
            <w:tcW w:w="1047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plan document</w:t>
            </w:r>
            <w:r w:rsidR="00144BAF">
              <w:rPr>
                <w:sz w:val="24"/>
                <w:szCs w:val="24"/>
              </w:rPr>
              <w:t xml:space="preserve"> – Version 2.0</w:t>
            </w:r>
          </w:p>
        </w:tc>
        <w:tc>
          <w:tcPr>
            <w:tcW w:w="2721" w:type="dxa"/>
          </w:tcPr>
          <w:p w:rsidR="006043C1" w:rsidRDefault="006043C1" w:rsidP="00AC6A82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Hariprasad</w:t>
            </w:r>
            <w:proofErr w:type="spellEnd"/>
            <w:r>
              <w:rPr>
                <w:sz w:val="24"/>
                <w:szCs w:val="24"/>
              </w:rPr>
              <w:t>, Prasanna</w:t>
            </w:r>
          </w:p>
        </w:tc>
        <w:tc>
          <w:tcPr>
            <w:tcW w:w="1844" w:type="dxa"/>
          </w:tcPr>
          <w:p w:rsidR="006043C1" w:rsidRDefault="00144BAF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02/27</w:t>
            </w:r>
            <w:r w:rsidR="006043C1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6043C1" w:rsidRDefault="006043C1" w:rsidP="00CD23E3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85" w:type="dxa"/>
          </w:tcPr>
          <w:p w:rsidR="00822E2A" w:rsidRDefault="00144BAF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 – Version 2.0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78"/>
              <w:rPr>
                <w:sz w:val="24"/>
                <w:szCs w:val="24"/>
              </w:rPr>
            </w:pPr>
          </w:p>
        </w:tc>
        <w:tc>
          <w:tcPr>
            <w:tcW w:w="272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Arunkumar</w:t>
            </w:r>
            <w:proofErr w:type="spellEnd"/>
            <w:r w:rsidR="00144BAF">
              <w:rPr>
                <w:sz w:val="24"/>
                <w:szCs w:val="24"/>
              </w:rPr>
              <w:t xml:space="preserve">, </w:t>
            </w:r>
            <w:proofErr w:type="spellStart"/>
            <w:r w:rsidR="00144BAF">
              <w:rPr>
                <w:sz w:val="24"/>
                <w:szCs w:val="24"/>
              </w:rPr>
              <w:t>Rekha</w:t>
            </w:r>
            <w:proofErr w:type="spellEnd"/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</w:p>
        </w:tc>
        <w:tc>
          <w:tcPr>
            <w:tcW w:w="1844" w:type="dxa"/>
          </w:tcPr>
          <w:p w:rsidR="00822E2A" w:rsidRDefault="00144BAF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02/27</w:t>
            </w:r>
            <w:r w:rsidR="00822E2A">
              <w:rPr>
                <w:sz w:val="24"/>
                <w:szCs w:val="24"/>
              </w:rPr>
              <w:t>/2014</w:t>
            </w:r>
          </w:p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85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Requirement Analysis – Version 1.0</w:t>
            </w:r>
          </w:p>
        </w:tc>
        <w:tc>
          <w:tcPr>
            <w:tcW w:w="2721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Rekha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Hariprasad</w:t>
            </w:r>
            <w:proofErr w:type="spellEnd"/>
            <w:r>
              <w:rPr>
                <w:sz w:val="24"/>
                <w:szCs w:val="24"/>
              </w:rPr>
              <w:t>,</w:t>
            </w:r>
            <w:r w:rsidR="001001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Prasanna</w:t>
            </w:r>
          </w:p>
        </w:tc>
        <w:tc>
          <w:tcPr>
            <w:tcW w:w="1844" w:type="dxa"/>
          </w:tcPr>
          <w:p w:rsidR="00822E2A" w:rsidRDefault="00144BAF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02/27</w:t>
            </w:r>
            <w:r w:rsidR="00822E2A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5376F8" w:rsidRDefault="005376F8" w:rsidP="005376F8">
      <w:pPr>
        <w:rPr>
          <w:sz w:val="24"/>
          <w:szCs w:val="24"/>
        </w:rPr>
      </w:pPr>
    </w:p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5376F8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2C90" w:rsidRDefault="00792C90" w:rsidP="00800DAE">
      <w:pPr>
        <w:spacing w:after="0" w:line="240" w:lineRule="auto"/>
      </w:pPr>
      <w:r>
        <w:separator/>
      </w:r>
    </w:p>
  </w:endnote>
  <w:endnote w:type="continuationSeparator" w:id="0">
    <w:p w:rsidR="00792C90" w:rsidRDefault="00792C90" w:rsidP="00800DAE">
      <w:pPr>
        <w:spacing w:after="0" w:line="240" w:lineRule="auto"/>
      </w:pPr>
      <w:r>
        <w:continuationSeparator/>
      </w:r>
    </w:p>
  </w:endnote>
  <w:endnote w:type="continuationNotice" w:id="1">
    <w:p w:rsidR="00792C90" w:rsidRDefault="00792C90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2C90" w:rsidRDefault="00792C90" w:rsidP="00800DAE">
      <w:pPr>
        <w:spacing w:after="0" w:line="240" w:lineRule="auto"/>
      </w:pPr>
      <w:r>
        <w:separator/>
      </w:r>
    </w:p>
  </w:footnote>
  <w:footnote w:type="continuationSeparator" w:id="0">
    <w:p w:rsidR="00792C90" w:rsidRDefault="00792C90" w:rsidP="00800DAE">
      <w:pPr>
        <w:spacing w:after="0" w:line="240" w:lineRule="auto"/>
      </w:pPr>
      <w:r>
        <w:continuationSeparator/>
      </w:r>
    </w:p>
  </w:footnote>
  <w:footnote w:type="continuationNotice" w:id="1">
    <w:p w:rsidR="00792C90" w:rsidRDefault="00792C90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</w:t>
        </w:r>
        <w:proofErr w:type="gramStart"/>
        <w:r>
          <w:t xml:space="preserve">Engineering </w:t>
        </w:r>
        <w:r w:rsidR="007009DF">
          <w:t xml:space="preserve"> -</w:t>
        </w:r>
        <w:proofErr w:type="gramEnd"/>
        <w:r w:rsidR="007009DF">
          <w:t xml:space="preserve"> R. Z. </w:t>
        </w:r>
        <w:proofErr w:type="spellStart"/>
        <w:r w:rsidR="007009DF">
          <w:t>Wenkstern</w:t>
        </w:r>
        <w:proofErr w:type="spellEnd"/>
        <w:r>
          <w:tab/>
        </w:r>
        <w:r w:rsidR="000F026C">
          <w:ptab w:relativeTo="margin" w:alignment="right" w:leader="none"/>
        </w:r>
        <w:r w:rsidR="00260BE0">
          <w:fldChar w:fldCharType="begin"/>
        </w:r>
        <w:r w:rsidR="007E215A">
          <w:instrText xml:space="preserve"> PAGE   \* MERGEFORMAT </w:instrText>
        </w:r>
        <w:r w:rsidR="00260BE0">
          <w:fldChar w:fldCharType="separate"/>
        </w:r>
        <w:r w:rsidR="001001BA">
          <w:rPr>
            <w:noProof/>
          </w:rPr>
          <w:t>2</w:t>
        </w:r>
        <w:r w:rsidR="00260BE0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</w:t>
    </w:r>
    <w:proofErr w:type="gramStart"/>
    <w:r w:rsidRPr="001165F1">
      <w:t xml:space="preserve">Engineering </w:t>
    </w:r>
    <w:r w:rsidR="007009DF">
      <w:t xml:space="preserve"> -</w:t>
    </w:r>
    <w:proofErr w:type="gramEnd"/>
    <w:r w:rsidR="007009DF">
      <w:t xml:space="preserve"> R. Z. </w:t>
    </w:r>
    <w:proofErr w:type="spellStart"/>
    <w:r w:rsidR="007009DF">
      <w:t>Wenkstern</w:t>
    </w:r>
    <w:proofErr w:type="spellEnd"/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E0F5F"/>
    <w:rsid w:val="001F7838"/>
    <w:rsid w:val="002078DC"/>
    <w:rsid w:val="00212C8B"/>
    <w:rsid w:val="00220441"/>
    <w:rsid w:val="00226D33"/>
    <w:rsid w:val="00240FF9"/>
    <w:rsid w:val="00247DED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E745F"/>
    <w:rsid w:val="004F3B6F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32265"/>
    <w:rsid w:val="006325CF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FE746-48C4-4CA4-913B-7D81C640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Prasanna</cp:lastModifiedBy>
  <cp:revision>28</cp:revision>
  <dcterms:created xsi:type="dcterms:W3CDTF">2014-02-16T04:31:00Z</dcterms:created>
  <dcterms:modified xsi:type="dcterms:W3CDTF">2014-02-27T02:40:00Z</dcterms:modified>
</cp:coreProperties>
</file>