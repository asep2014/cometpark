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281" w:rsidRDefault="00A71281"/>
    <w:tbl>
      <w:tblPr>
        <w:tblStyle w:val="TableGrid"/>
        <w:tblW w:w="0" w:type="auto"/>
        <w:tblBorders>
          <w:top w:val="none" w:sz="0" w:space="0" w:color="auto"/>
          <w:left w:val="single" w:sz="18" w:space="0" w:color="4F81BD"/>
          <w:bottom w:val="none" w:sz="0" w:space="0" w:color="auto"/>
          <w:right w:val="none" w:sz="0" w:space="0" w:color="auto"/>
          <w:insideH w:val="none" w:sz="0" w:space="0" w:color="auto"/>
          <w:insideV w:val="single" w:sz="18" w:space="0" w:color="4F81BD"/>
        </w:tblBorders>
        <w:tblLook w:val="04A0" w:firstRow="1" w:lastRow="0" w:firstColumn="1" w:lastColumn="0" w:noHBand="0" w:noVBand="1"/>
      </w:tblPr>
      <w:tblGrid>
        <w:gridCol w:w="9576"/>
      </w:tblGrid>
      <w:tr w:rsidR="00ED0747" w:rsidTr="00ED0747">
        <w:tc>
          <w:tcPr>
            <w:tcW w:w="9576" w:type="dxa"/>
          </w:tcPr>
          <w:p w:rsidR="00ED0747" w:rsidRPr="00C16429" w:rsidRDefault="00071509">
            <w:pPr>
              <w:rPr>
                <w:i/>
              </w:rPr>
            </w:pPr>
            <w:r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>CometPark</w:t>
            </w:r>
            <w:r w:rsidR="001165F1" w:rsidRPr="00C16429"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 xml:space="preserve"> </w:t>
            </w:r>
          </w:p>
        </w:tc>
      </w:tr>
      <w:tr w:rsidR="00ED0747" w:rsidTr="00ED0747">
        <w:tc>
          <w:tcPr>
            <w:tcW w:w="9576" w:type="dxa"/>
          </w:tcPr>
          <w:p w:rsidR="00ED0747" w:rsidRDefault="00954716" w:rsidP="009E2482">
            <w:pPr>
              <w:spacing w:before="360"/>
            </w:pPr>
            <w:r>
              <w:rPr>
                <w:b/>
                <w:color w:val="3B3B3B"/>
                <w:sz w:val="80"/>
                <w:szCs w:val="80"/>
              </w:rPr>
              <w:t>Project Status Report</w:t>
            </w:r>
          </w:p>
        </w:tc>
      </w:tr>
      <w:tr w:rsidR="00ED0747" w:rsidTr="00ED0747">
        <w:tc>
          <w:tcPr>
            <w:tcW w:w="9576" w:type="dxa"/>
          </w:tcPr>
          <w:p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:rsidR="001165F1" w:rsidRP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>SE</w:t>
            </w:r>
            <w:r w:rsidR="00C16429"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 6387 Advanced Software Engineering Project</w:t>
            </w:r>
          </w:p>
          <w:p w:rsidR="001165F1" w:rsidRP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R.Z. Wenkstern </w:t>
            </w:r>
          </w:p>
          <w:p w:rsidR="001165F1" w:rsidRPr="001165F1" w:rsidRDefault="00C16429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</w:p>
          <w:p w:rsidR="00ED0747" w:rsidRPr="00C16429" w:rsidRDefault="001165F1" w:rsidP="001165F1">
            <w:pPr>
              <w:rPr>
                <w:b/>
                <w:i/>
                <w:color w:val="3B3B3B"/>
                <w:sz w:val="80"/>
                <w:szCs w:val="80"/>
              </w:rPr>
            </w:pPr>
            <w:r w:rsidRPr="00C16429">
              <w:rPr>
                <w:b/>
                <w:i/>
                <w:color w:val="7F7F7F" w:themeColor="text1" w:themeTint="80"/>
                <w:sz w:val="36"/>
                <w:szCs w:val="36"/>
              </w:rPr>
              <w:t>Date</w:t>
            </w:r>
            <w:r w:rsidR="00071509">
              <w:rPr>
                <w:b/>
                <w:i/>
                <w:color w:val="7F7F7F" w:themeColor="text1" w:themeTint="80"/>
                <w:sz w:val="36"/>
                <w:szCs w:val="36"/>
              </w:rPr>
              <w:t>: 02/18/2014</w:t>
            </w:r>
          </w:p>
        </w:tc>
      </w:tr>
    </w:tbl>
    <w:p w:rsidR="005D5910" w:rsidRDefault="005D5910"/>
    <w:p w:rsidR="00BD3E6B" w:rsidRDefault="00BD3E6B"/>
    <w:p w:rsidR="00BD3E6B" w:rsidRDefault="00BD3E6B"/>
    <w:p w:rsidR="00BD3E6B" w:rsidRDefault="00BD3E6B"/>
    <w:p w:rsidR="00BD3E6B" w:rsidRDefault="00BD3E6B"/>
    <w:p w:rsidR="00BD3E6B" w:rsidRDefault="00BD3E6B"/>
    <w:tbl>
      <w:tblPr>
        <w:tblStyle w:val="TableGrid"/>
        <w:tblW w:w="0" w:type="auto"/>
        <w:tblInd w:w="5418" w:type="dxa"/>
        <w:tblLook w:val="04A0" w:firstRow="1" w:lastRow="0" w:firstColumn="1" w:lastColumn="0" w:noHBand="0" w:noVBand="1"/>
      </w:tblPr>
      <w:tblGrid>
        <w:gridCol w:w="4158"/>
      </w:tblGrid>
      <w:tr w:rsidR="005D5910" w:rsidTr="00AD383F">
        <w:tc>
          <w:tcPr>
            <w:tcW w:w="4158" w:type="dxa"/>
            <w:shd w:val="clear" w:color="auto" w:fill="595959"/>
          </w:tcPr>
          <w:p w:rsidR="005D5910" w:rsidRPr="000869FC" w:rsidRDefault="001165F1" w:rsidP="005D5910">
            <w:pPr>
              <w:spacing w:before="120" w:after="12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Group </w:t>
            </w:r>
            <w:r w:rsidR="00071509">
              <w:rPr>
                <w:b/>
                <w:i/>
                <w:color w:val="FFFFFF" w:themeColor="background1"/>
                <w:sz w:val="24"/>
                <w:szCs w:val="24"/>
              </w:rPr>
              <w:t>B 002</w:t>
            </w:r>
          </w:p>
        </w:tc>
      </w:tr>
      <w:tr w:rsidR="005D5910" w:rsidTr="00AD383F">
        <w:tc>
          <w:tcPr>
            <w:tcW w:w="4158" w:type="dxa"/>
          </w:tcPr>
          <w:p w:rsidR="005D5910" w:rsidRPr="005D5910" w:rsidRDefault="001165F1" w:rsidP="005D5910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071509">
              <w:rPr>
                <w:b/>
                <w:sz w:val="24"/>
                <w:szCs w:val="24"/>
              </w:rPr>
              <w:t>Arunkumar Manickam</w:t>
            </w:r>
          </w:p>
        </w:tc>
      </w:tr>
      <w:tr w:rsidR="005D5910" w:rsidTr="00AD383F">
        <w:tc>
          <w:tcPr>
            <w:tcW w:w="4158" w:type="dxa"/>
          </w:tcPr>
          <w:p w:rsidR="005D5910" w:rsidRPr="005D5910" w:rsidRDefault="00071509" w:rsidP="005D5910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Hariprasad</w:t>
            </w:r>
            <w:proofErr w:type="spellEnd"/>
            <w:r>
              <w:rPr>
                <w:b/>
                <w:sz w:val="24"/>
                <w:szCs w:val="24"/>
              </w:rPr>
              <w:t xml:space="preserve"> Natarajan</w:t>
            </w:r>
          </w:p>
        </w:tc>
      </w:tr>
      <w:tr w:rsidR="00071509" w:rsidTr="00AD383F">
        <w:tc>
          <w:tcPr>
            <w:tcW w:w="4158" w:type="dxa"/>
          </w:tcPr>
          <w:p w:rsidR="00071509" w:rsidRPr="005D5910" w:rsidRDefault="00071509" w:rsidP="00FD276C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Prasanna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Venkatesh</w:t>
            </w:r>
            <w:proofErr w:type="spellEnd"/>
            <w:r w:rsidR="00AD383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AD383F">
              <w:rPr>
                <w:b/>
                <w:sz w:val="24"/>
                <w:szCs w:val="24"/>
              </w:rPr>
              <w:t>Venkitasamy</w:t>
            </w:r>
            <w:proofErr w:type="spellEnd"/>
          </w:p>
        </w:tc>
      </w:tr>
      <w:tr w:rsidR="00071509" w:rsidTr="00AD383F">
        <w:tc>
          <w:tcPr>
            <w:tcW w:w="4158" w:type="dxa"/>
          </w:tcPr>
          <w:p w:rsidR="00071509" w:rsidRPr="005D5910" w:rsidRDefault="00071509" w:rsidP="00FD276C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Rekha Muthulakshmi</w:t>
            </w:r>
            <w:r w:rsidR="00AD383F">
              <w:rPr>
                <w:b/>
                <w:sz w:val="24"/>
                <w:szCs w:val="24"/>
              </w:rPr>
              <w:t xml:space="preserve"> Nachadalingam</w:t>
            </w:r>
          </w:p>
        </w:tc>
      </w:tr>
    </w:tbl>
    <w:p w:rsidR="00F57DDB" w:rsidRPr="00954716" w:rsidRDefault="00F57DDB" w:rsidP="00BF5E22">
      <w:pPr>
        <w:sectPr w:rsidR="00F57DDB" w:rsidRPr="00954716" w:rsidSect="00F57DDB">
          <w:head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bookmarkStart w:id="0" w:name="_Toc271205412"/>
    </w:p>
    <w:bookmarkEnd w:id="0"/>
    <w:p w:rsidR="002B0907" w:rsidRDefault="002B0907" w:rsidP="005376F8">
      <w:pPr>
        <w:pStyle w:val="Header"/>
        <w:rPr>
          <w:sz w:val="36"/>
        </w:rPr>
      </w:pPr>
      <w:r>
        <w:rPr>
          <w:sz w:val="36"/>
        </w:rPr>
        <w:lastRenderedPageBreak/>
        <w:t>Status on Feb 18</w:t>
      </w:r>
      <w:r w:rsidRPr="002B0907">
        <w:rPr>
          <w:sz w:val="36"/>
          <w:vertAlign w:val="superscript"/>
        </w:rPr>
        <w:t>th</w:t>
      </w:r>
      <w:r>
        <w:rPr>
          <w:sz w:val="36"/>
        </w:rPr>
        <w:t>, 2014</w:t>
      </w:r>
    </w:p>
    <w:p w:rsidR="00EF079A" w:rsidRDefault="00EF079A" w:rsidP="005376F8">
      <w:pPr>
        <w:pStyle w:val="Header"/>
        <w:rPr>
          <w:sz w:val="36"/>
        </w:rPr>
      </w:pPr>
    </w:p>
    <w:p w:rsidR="005376F8" w:rsidRDefault="00A65282" w:rsidP="005376F8">
      <w:pPr>
        <w:pStyle w:val="Header"/>
        <w:rPr>
          <w:sz w:val="36"/>
        </w:rPr>
      </w:pPr>
      <w:r w:rsidRPr="00A65282">
        <w:rPr>
          <w:sz w:val="36"/>
        </w:rPr>
        <w:t>Period Ending: Feb</w:t>
      </w:r>
      <w:r w:rsidR="006F5B9F">
        <w:rPr>
          <w:sz w:val="36"/>
        </w:rPr>
        <w:t xml:space="preserve"> 20</w:t>
      </w:r>
      <w:r w:rsidRPr="00A65282">
        <w:rPr>
          <w:sz w:val="36"/>
          <w:vertAlign w:val="superscript"/>
        </w:rPr>
        <w:t>th</w:t>
      </w:r>
      <w:r w:rsidRPr="00A65282">
        <w:rPr>
          <w:sz w:val="36"/>
        </w:rPr>
        <w:t>, 2014</w:t>
      </w:r>
    </w:p>
    <w:p w:rsidR="008868C7" w:rsidRDefault="00CD23E3" w:rsidP="005376F8">
      <w:pPr>
        <w:pStyle w:val="Header"/>
        <w:rPr>
          <w:sz w:val="36"/>
        </w:rPr>
      </w:pPr>
      <w:r w:rsidRPr="00A65282">
        <w:rPr>
          <w:sz w:val="36"/>
        </w:rPr>
        <w:t>Self-Assessment</w:t>
      </w:r>
      <w:r w:rsidR="00A65282" w:rsidRPr="00A65282">
        <w:rPr>
          <w:sz w:val="36"/>
        </w:rPr>
        <w:t>:</w:t>
      </w:r>
      <w:r w:rsidR="00A65282">
        <w:rPr>
          <w:sz w:val="36"/>
        </w:rPr>
        <w:t xml:space="preserve"> </w:t>
      </w:r>
      <w:r w:rsidR="00AD383F">
        <w:rPr>
          <w:b/>
          <w:color w:val="00B050"/>
          <w:sz w:val="36"/>
        </w:rPr>
        <w:t>On track</w:t>
      </w:r>
    </w:p>
    <w:p w:rsidR="00A65282" w:rsidRPr="00A65282" w:rsidRDefault="00A65282" w:rsidP="005376F8">
      <w:pPr>
        <w:pStyle w:val="Header"/>
        <w:rPr>
          <w:sz w:val="36"/>
        </w:rPr>
      </w:pPr>
      <w:r>
        <w:rPr>
          <w:sz w:val="36"/>
        </w:rPr>
        <w:tab/>
      </w:r>
    </w:p>
    <w:p w:rsidR="00A65282" w:rsidRDefault="00A65282" w:rsidP="005376F8">
      <w:pPr>
        <w:pStyle w:val="Header"/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5376F8" w:rsidTr="005915DB">
        <w:trPr>
          <w:trHeight w:val="449"/>
        </w:trPr>
        <w:tc>
          <w:tcPr>
            <w:tcW w:w="10026" w:type="dxa"/>
            <w:shd w:val="clear" w:color="auto" w:fill="595959" w:themeFill="text1" w:themeFillTint="A6"/>
            <w:vAlign w:val="center"/>
          </w:tcPr>
          <w:p w:rsidR="005376F8" w:rsidRPr="00B839A0" w:rsidRDefault="005376F8" w:rsidP="009E3622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B839A0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ACTIVITIES PLANNED </w:t>
            </w:r>
          </w:p>
        </w:tc>
      </w:tr>
      <w:tr w:rsidR="005376F8" w:rsidRPr="00A65282" w:rsidTr="00751868">
        <w:trPr>
          <w:trHeight w:val="400"/>
        </w:trPr>
        <w:tc>
          <w:tcPr>
            <w:tcW w:w="10026" w:type="dxa"/>
          </w:tcPr>
          <w:p w:rsidR="005376F8" w:rsidRPr="00A65282" w:rsidRDefault="008F0E6B" w:rsidP="00751868">
            <w:pPr>
              <w:pStyle w:val="BodyTextBullet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Planned</w:t>
            </w:r>
            <w:r w:rsidR="005376F8" w:rsidRPr="00A65282">
              <w:rPr>
                <w:b/>
                <w:sz w:val="24"/>
                <w:szCs w:val="24"/>
              </w:rPr>
              <w:t xml:space="preserve"> Deliverables:</w:t>
            </w:r>
          </w:p>
          <w:p w:rsidR="005376F8" w:rsidRPr="00A65282" w:rsidRDefault="008F0E6B" w:rsidP="00751868">
            <w:pPr>
              <w:pStyle w:val="BodyTex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Vision</w:t>
            </w:r>
            <w:r w:rsidR="00CD23E3">
              <w:rPr>
                <w:sz w:val="24"/>
                <w:szCs w:val="24"/>
              </w:rPr>
              <w:t xml:space="preserve"> document, SRS, Project plan document</w:t>
            </w:r>
          </w:p>
        </w:tc>
      </w:tr>
    </w:tbl>
    <w:p w:rsidR="005376F8" w:rsidRDefault="005376F8" w:rsidP="005376F8">
      <w:pPr>
        <w:pStyle w:val="Header"/>
        <w:rPr>
          <w:sz w:val="24"/>
          <w:szCs w:val="24"/>
        </w:rPr>
      </w:pPr>
    </w:p>
    <w:p w:rsidR="00E75B51" w:rsidRDefault="00E75B51" w:rsidP="005376F8">
      <w:pPr>
        <w:pStyle w:val="Header"/>
        <w:rPr>
          <w:sz w:val="24"/>
          <w:szCs w:val="24"/>
        </w:rPr>
      </w:pPr>
    </w:p>
    <w:p w:rsidR="00E75B51" w:rsidRPr="00A65282" w:rsidRDefault="00E75B51" w:rsidP="005376F8">
      <w:pPr>
        <w:pStyle w:val="Header"/>
        <w:rPr>
          <w:sz w:val="24"/>
          <w:szCs w:val="24"/>
        </w:rPr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5376F8" w:rsidRPr="00A65282" w:rsidTr="005915DB">
        <w:trPr>
          <w:trHeight w:val="512"/>
        </w:trPr>
        <w:tc>
          <w:tcPr>
            <w:tcW w:w="10026" w:type="dxa"/>
            <w:shd w:val="clear" w:color="auto" w:fill="595959" w:themeFill="text1" w:themeFillTint="A6"/>
            <w:vAlign w:val="center"/>
          </w:tcPr>
          <w:p w:rsidR="005376F8" w:rsidRPr="00A65282" w:rsidRDefault="006F5B9F" w:rsidP="006F5B9F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ACTIVITIES COMPLETED ON 02/18/2014</w:t>
            </w:r>
          </w:p>
        </w:tc>
      </w:tr>
      <w:tr w:rsidR="005376F8" w:rsidRPr="00A65282" w:rsidTr="00751868">
        <w:trPr>
          <w:trHeight w:val="400"/>
        </w:trPr>
        <w:tc>
          <w:tcPr>
            <w:tcW w:w="10026" w:type="dxa"/>
          </w:tcPr>
          <w:p w:rsidR="005376F8" w:rsidRPr="00A65282" w:rsidRDefault="005376F8" w:rsidP="00751868">
            <w:pPr>
              <w:pStyle w:val="BodyTextBullet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  <w:r w:rsidRPr="00A65282">
              <w:rPr>
                <w:b/>
                <w:sz w:val="24"/>
                <w:szCs w:val="24"/>
              </w:rPr>
              <w:t>Completed Deliverables:</w:t>
            </w:r>
          </w:p>
          <w:p w:rsidR="005376F8" w:rsidRPr="00A65282" w:rsidRDefault="00CD23E3" w:rsidP="008F0E6B">
            <w:pPr>
              <w:pStyle w:val="BodyTex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Vision document, Project plan document</w:t>
            </w:r>
          </w:p>
        </w:tc>
      </w:tr>
    </w:tbl>
    <w:p w:rsidR="005376F8" w:rsidRDefault="005376F8" w:rsidP="005376F8">
      <w:pPr>
        <w:pStyle w:val="Header"/>
        <w:rPr>
          <w:sz w:val="24"/>
          <w:szCs w:val="24"/>
        </w:rPr>
      </w:pPr>
    </w:p>
    <w:p w:rsidR="00E75B51" w:rsidRDefault="00E75B51" w:rsidP="005376F8">
      <w:pPr>
        <w:pStyle w:val="Header"/>
        <w:rPr>
          <w:sz w:val="24"/>
          <w:szCs w:val="24"/>
        </w:rPr>
      </w:pPr>
    </w:p>
    <w:p w:rsidR="00E75B51" w:rsidRPr="00A65282" w:rsidRDefault="00E75B51" w:rsidP="005376F8">
      <w:pPr>
        <w:pStyle w:val="Header"/>
        <w:rPr>
          <w:sz w:val="24"/>
          <w:szCs w:val="24"/>
        </w:rPr>
      </w:pPr>
    </w:p>
    <w:tbl>
      <w:tblPr>
        <w:tblW w:w="9998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7"/>
        <w:gridCol w:w="2685"/>
        <w:gridCol w:w="2954"/>
        <w:gridCol w:w="1611"/>
        <w:gridCol w:w="1701"/>
      </w:tblGrid>
      <w:tr w:rsidR="00CD23E3" w:rsidRPr="00A65282" w:rsidTr="006043C1">
        <w:trPr>
          <w:trHeight w:val="357"/>
        </w:trPr>
        <w:tc>
          <w:tcPr>
            <w:tcW w:w="1047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TASK NO</w:t>
            </w:r>
          </w:p>
        </w:tc>
        <w:tc>
          <w:tcPr>
            <w:tcW w:w="2685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TASK</w:t>
            </w:r>
          </w:p>
        </w:tc>
        <w:tc>
          <w:tcPr>
            <w:tcW w:w="2954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TEAM MEMBER NAME</w:t>
            </w:r>
          </w:p>
        </w:tc>
        <w:tc>
          <w:tcPr>
            <w:tcW w:w="1611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DUE DATE</w:t>
            </w:r>
          </w:p>
        </w:tc>
        <w:tc>
          <w:tcPr>
            <w:tcW w:w="1701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STATUS</w:t>
            </w:r>
          </w:p>
        </w:tc>
      </w:tr>
      <w:tr w:rsidR="005376F8" w:rsidRPr="00A65282" w:rsidTr="006043C1">
        <w:trPr>
          <w:trHeight w:val="512"/>
        </w:trPr>
        <w:tc>
          <w:tcPr>
            <w:tcW w:w="1047" w:type="dxa"/>
          </w:tcPr>
          <w:p w:rsidR="00CD23E3" w:rsidRPr="00A65282" w:rsidRDefault="00CD23E3" w:rsidP="006043C1">
            <w:pPr>
              <w:pStyle w:val="BodyTextBulle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85" w:type="dxa"/>
          </w:tcPr>
          <w:p w:rsidR="00CD23E3" w:rsidRPr="00A65282" w:rsidRDefault="00CD23E3" w:rsidP="006043C1">
            <w:pPr>
              <w:pStyle w:val="BodyTextBullet"/>
              <w:numPr>
                <w:ilvl w:val="0"/>
                <w:numId w:val="0"/>
              </w:numPr>
              <w:ind w:left="360" w:hanging="3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Vision document</w:t>
            </w:r>
          </w:p>
        </w:tc>
        <w:tc>
          <w:tcPr>
            <w:tcW w:w="2954" w:type="dxa"/>
          </w:tcPr>
          <w:p w:rsidR="00CD23E3" w:rsidRDefault="00CD23E3" w:rsidP="006043C1">
            <w:pPr>
              <w:pStyle w:val="BodyTextBullet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Prasanna</w:t>
            </w:r>
            <w:proofErr w:type="spellEnd"/>
          </w:p>
          <w:p w:rsidR="006043C1" w:rsidRPr="00A65282" w:rsidRDefault="006043C1" w:rsidP="006043C1">
            <w:pPr>
              <w:pStyle w:val="BodyTextBullet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</w:rPr>
            </w:pPr>
          </w:p>
        </w:tc>
        <w:tc>
          <w:tcPr>
            <w:tcW w:w="1611" w:type="dxa"/>
          </w:tcPr>
          <w:p w:rsidR="005376F8" w:rsidRDefault="00CD23E3" w:rsidP="00CD23E3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02/18/2014</w:t>
            </w:r>
          </w:p>
          <w:p w:rsidR="00CD23E3" w:rsidRPr="00A65282" w:rsidRDefault="00CD23E3" w:rsidP="00CD23E3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5376F8" w:rsidRDefault="00CD23E3" w:rsidP="00CD23E3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  <w:p w:rsidR="00CD23E3" w:rsidRPr="00A65282" w:rsidRDefault="00CD23E3" w:rsidP="00CD23E3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</w:p>
        </w:tc>
      </w:tr>
      <w:tr w:rsidR="006043C1" w:rsidRPr="00A65282" w:rsidTr="006043C1">
        <w:trPr>
          <w:trHeight w:val="357"/>
        </w:trPr>
        <w:tc>
          <w:tcPr>
            <w:tcW w:w="1047" w:type="dxa"/>
          </w:tcPr>
          <w:p w:rsidR="006043C1" w:rsidRDefault="006043C1" w:rsidP="00CD23E3">
            <w:pPr>
              <w:pStyle w:val="BodyTextBulle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685" w:type="dxa"/>
          </w:tcPr>
          <w:p w:rsidR="006043C1" w:rsidRDefault="006043C1" w:rsidP="00CD23E3">
            <w:pPr>
              <w:pStyle w:val="BodyTextBullet"/>
              <w:numPr>
                <w:ilvl w:val="0"/>
                <w:numId w:val="0"/>
              </w:numPr>
              <w:ind w:left="360" w:hanging="3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plan document</w:t>
            </w:r>
          </w:p>
        </w:tc>
        <w:tc>
          <w:tcPr>
            <w:tcW w:w="2954" w:type="dxa"/>
          </w:tcPr>
          <w:p w:rsidR="006043C1" w:rsidRDefault="006043C1" w:rsidP="00AC6A82">
            <w:pPr>
              <w:pStyle w:val="BodyTextBullet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Hariprasad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Prasanna</w:t>
            </w:r>
            <w:proofErr w:type="spellEnd"/>
          </w:p>
        </w:tc>
        <w:tc>
          <w:tcPr>
            <w:tcW w:w="1611" w:type="dxa"/>
          </w:tcPr>
          <w:p w:rsidR="006043C1" w:rsidRDefault="006043C1" w:rsidP="00CD23E3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02/18/2014</w:t>
            </w:r>
          </w:p>
        </w:tc>
        <w:tc>
          <w:tcPr>
            <w:tcW w:w="1701" w:type="dxa"/>
          </w:tcPr>
          <w:p w:rsidR="006043C1" w:rsidRDefault="006043C1" w:rsidP="00CD23E3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</w:tr>
      <w:tr w:rsidR="006043C1" w:rsidRPr="00A65282" w:rsidTr="006043C1">
        <w:trPr>
          <w:trHeight w:val="357"/>
        </w:trPr>
        <w:tc>
          <w:tcPr>
            <w:tcW w:w="1047" w:type="dxa"/>
          </w:tcPr>
          <w:p w:rsidR="006043C1" w:rsidRDefault="006043C1" w:rsidP="00CD23E3">
            <w:pPr>
              <w:pStyle w:val="BodyTextBulle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685" w:type="dxa"/>
          </w:tcPr>
          <w:p w:rsidR="006043C1" w:rsidRDefault="006043C1" w:rsidP="006043C1">
            <w:pPr>
              <w:pStyle w:val="BodyTextBullet"/>
              <w:numPr>
                <w:ilvl w:val="0"/>
                <w:numId w:val="0"/>
              </w:numPr>
              <w:ind w:left="360" w:hanging="3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SRS</w:t>
            </w:r>
          </w:p>
          <w:p w:rsidR="006043C1" w:rsidRDefault="006043C1" w:rsidP="00CD23E3">
            <w:pPr>
              <w:pStyle w:val="BodyTextBullet"/>
              <w:numPr>
                <w:ilvl w:val="0"/>
                <w:numId w:val="0"/>
              </w:numPr>
              <w:ind w:left="360" w:hanging="378"/>
              <w:rPr>
                <w:sz w:val="24"/>
                <w:szCs w:val="24"/>
              </w:rPr>
            </w:pPr>
          </w:p>
        </w:tc>
        <w:tc>
          <w:tcPr>
            <w:tcW w:w="2954" w:type="dxa"/>
          </w:tcPr>
          <w:p w:rsidR="006043C1" w:rsidRDefault="006043C1" w:rsidP="006043C1">
            <w:pPr>
              <w:pStyle w:val="BodyTextBullet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Arunkumar</w:t>
            </w:r>
            <w:proofErr w:type="spellEnd"/>
            <w:r>
              <w:rPr>
                <w:sz w:val="24"/>
                <w:szCs w:val="24"/>
              </w:rPr>
              <w:t>, Rekha</w:t>
            </w:r>
          </w:p>
          <w:p w:rsidR="006043C1" w:rsidRDefault="006043C1" w:rsidP="00AC6A82">
            <w:pPr>
              <w:pStyle w:val="BodyTextBullet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</w:rPr>
            </w:pPr>
          </w:p>
        </w:tc>
        <w:tc>
          <w:tcPr>
            <w:tcW w:w="1611" w:type="dxa"/>
          </w:tcPr>
          <w:p w:rsidR="006043C1" w:rsidRDefault="006043C1" w:rsidP="006043C1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02/20/2014</w:t>
            </w:r>
          </w:p>
          <w:p w:rsidR="006043C1" w:rsidRDefault="006043C1" w:rsidP="00CD23E3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6043C1" w:rsidRDefault="006043C1" w:rsidP="006043C1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going</w:t>
            </w:r>
          </w:p>
          <w:p w:rsidR="006043C1" w:rsidRDefault="006043C1" w:rsidP="00CD23E3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</w:p>
        </w:tc>
      </w:tr>
    </w:tbl>
    <w:p w:rsidR="005376F8" w:rsidRDefault="005376F8" w:rsidP="005376F8">
      <w:pPr>
        <w:rPr>
          <w:sz w:val="24"/>
          <w:szCs w:val="24"/>
        </w:rPr>
      </w:pPr>
    </w:p>
    <w:tbl>
      <w:tblPr>
        <w:tblW w:w="10026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5376F8" w:rsidRPr="00A65282" w:rsidTr="00E75B51">
        <w:trPr>
          <w:trHeight w:val="400"/>
        </w:trPr>
        <w:tc>
          <w:tcPr>
            <w:tcW w:w="10026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ISSUES FOR IMMEDIATE ATTENTION</w:t>
            </w:r>
          </w:p>
        </w:tc>
      </w:tr>
      <w:tr w:rsidR="005376F8" w:rsidRPr="00A65282" w:rsidTr="00E75B51">
        <w:trPr>
          <w:trHeight w:val="400"/>
        </w:trPr>
        <w:tc>
          <w:tcPr>
            <w:tcW w:w="10026" w:type="dxa"/>
          </w:tcPr>
          <w:p w:rsidR="005376F8" w:rsidRPr="00A65282" w:rsidRDefault="00CD23E3" w:rsidP="005376F8">
            <w:pPr>
              <w:pStyle w:val="BodyTextBullet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</w:tbl>
    <w:p w:rsidR="005376F8" w:rsidRDefault="005376F8" w:rsidP="005376F8">
      <w:pPr>
        <w:pStyle w:val="BodyTextBullet"/>
        <w:numPr>
          <w:ilvl w:val="0"/>
          <w:numId w:val="0"/>
        </w:numPr>
        <w:rPr>
          <w:sz w:val="24"/>
          <w:szCs w:val="24"/>
        </w:rPr>
      </w:pPr>
    </w:p>
    <w:p w:rsidR="00E75B51" w:rsidRPr="00A65282" w:rsidRDefault="00E75B51" w:rsidP="005376F8">
      <w:pPr>
        <w:pStyle w:val="BodyTextBullet"/>
        <w:numPr>
          <w:ilvl w:val="0"/>
          <w:numId w:val="0"/>
        </w:numPr>
        <w:rPr>
          <w:sz w:val="24"/>
          <w:szCs w:val="24"/>
        </w:rPr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5376F8" w:rsidRPr="00A65282" w:rsidTr="005915DB">
        <w:trPr>
          <w:trHeight w:val="485"/>
        </w:trPr>
        <w:tc>
          <w:tcPr>
            <w:tcW w:w="10026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EXTERNAL DEPENDENCIES</w:t>
            </w:r>
          </w:p>
        </w:tc>
      </w:tr>
      <w:tr w:rsidR="005376F8" w:rsidRPr="00A65282" w:rsidTr="00751868">
        <w:trPr>
          <w:trHeight w:val="400"/>
        </w:trPr>
        <w:tc>
          <w:tcPr>
            <w:tcW w:w="10026" w:type="dxa"/>
          </w:tcPr>
          <w:p w:rsidR="005376F8" w:rsidRPr="00A65282" w:rsidRDefault="00AD383F" w:rsidP="00AD383F">
            <w:pPr>
              <w:pStyle w:val="BodyTextBulle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</w:tbl>
    <w:p w:rsidR="005376F8" w:rsidRDefault="005376F8" w:rsidP="005376F8">
      <w:bookmarkStart w:id="1" w:name="_GoBack"/>
      <w:bookmarkEnd w:id="1"/>
    </w:p>
    <w:sectPr w:rsidR="005376F8" w:rsidSect="00F57DDB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CD2" w:rsidRDefault="00266CD2" w:rsidP="00800DAE">
      <w:pPr>
        <w:spacing w:after="0" w:line="240" w:lineRule="auto"/>
      </w:pPr>
      <w:r>
        <w:separator/>
      </w:r>
    </w:p>
  </w:endnote>
  <w:endnote w:type="continuationSeparator" w:id="0">
    <w:p w:rsidR="00266CD2" w:rsidRDefault="00266CD2" w:rsidP="00800DAE">
      <w:pPr>
        <w:spacing w:after="0" w:line="240" w:lineRule="auto"/>
      </w:pPr>
      <w:r>
        <w:continuationSeparator/>
      </w:r>
    </w:p>
  </w:endnote>
  <w:endnote w:type="continuationNotice" w:id="1">
    <w:p w:rsidR="00266CD2" w:rsidRDefault="00266CD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2A2B" w:rsidRDefault="00B32A2B">
    <w:pPr>
      <w:pStyle w:val="Footer"/>
      <w:jc w:val="right"/>
    </w:pPr>
  </w:p>
  <w:p w:rsidR="00B32A2B" w:rsidRPr="00B32A2B" w:rsidRDefault="00B32A2B" w:rsidP="00B32A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CD2" w:rsidRDefault="00266CD2" w:rsidP="00800DAE">
      <w:pPr>
        <w:spacing w:after="0" w:line="240" w:lineRule="auto"/>
      </w:pPr>
      <w:r>
        <w:separator/>
      </w:r>
    </w:p>
  </w:footnote>
  <w:footnote w:type="continuationSeparator" w:id="0">
    <w:p w:rsidR="00266CD2" w:rsidRDefault="00266CD2" w:rsidP="00800DAE">
      <w:pPr>
        <w:spacing w:after="0" w:line="240" w:lineRule="auto"/>
      </w:pPr>
      <w:r>
        <w:continuationSeparator/>
      </w:r>
    </w:p>
  </w:footnote>
  <w:footnote w:type="continuationNotice" w:id="1">
    <w:p w:rsidR="00266CD2" w:rsidRDefault="00266CD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26C" w:rsidRDefault="000F026C">
    <w:pPr>
      <w:pStyle w:val="Header"/>
      <w:jc w:val="right"/>
    </w:pPr>
  </w:p>
  <w:p w:rsidR="000F026C" w:rsidRDefault="000F026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26C" w:rsidRDefault="000F026C">
    <w:pPr>
      <w:pStyle w:val="Header"/>
      <w:jc w:val="right"/>
    </w:pPr>
  </w:p>
  <w:p w:rsidR="000F026C" w:rsidRDefault="000F026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8445613"/>
      <w:docPartObj>
        <w:docPartGallery w:val="Page Numbers (Top of Page)"/>
        <w:docPartUnique/>
      </w:docPartObj>
    </w:sdtPr>
    <w:sdtEndPr/>
    <w:sdtContent>
      <w:p w:rsidR="000F026C" w:rsidRDefault="001165F1" w:rsidP="009A285A">
        <w:pPr>
          <w:pStyle w:val="Header"/>
        </w:pPr>
        <w:r w:rsidRPr="001165F1">
          <w:t xml:space="preserve">SE 6387: </w:t>
        </w:r>
        <w:r>
          <w:t xml:space="preserve">Advanced Software </w:t>
        </w:r>
        <w:proofErr w:type="gramStart"/>
        <w:r>
          <w:t xml:space="preserve">Engineering </w:t>
        </w:r>
        <w:r w:rsidR="007009DF">
          <w:t xml:space="preserve"> -</w:t>
        </w:r>
        <w:proofErr w:type="gramEnd"/>
        <w:r w:rsidR="007009DF">
          <w:t xml:space="preserve"> R. Z. Wenkstern</w:t>
        </w:r>
        <w:r>
          <w:tab/>
        </w:r>
        <w:r w:rsidR="000F026C">
          <w:ptab w:relativeTo="margin" w:alignment="right" w:leader="none"/>
        </w:r>
        <w:r w:rsidR="007E215A">
          <w:fldChar w:fldCharType="begin"/>
        </w:r>
        <w:r w:rsidR="007E215A">
          <w:instrText xml:space="preserve"> PAGE   \* MERGEFORMAT </w:instrText>
        </w:r>
        <w:r w:rsidR="007E215A">
          <w:fldChar w:fldCharType="separate"/>
        </w:r>
        <w:r w:rsidR="006043C1">
          <w:rPr>
            <w:noProof/>
          </w:rPr>
          <w:t>2</w:t>
        </w:r>
        <w:r w:rsidR="007E215A">
          <w:rPr>
            <w:noProof/>
          </w:rPr>
          <w:fldChar w:fldCharType="end"/>
        </w:r>
      </w:p>
    </w:sdtContent>
  </w:sdt>
  <w:p w:rsidR="000F026C" w:rsidRDefault="000F026C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26C" w:rsidRDefault="001165F1">
    <w:pPr>
      <w:pStyle w:val="Header"/>
    </w:pPr>
    <w:r w:rsidRPr="001165F1">
      <w:t xml:space="preserve">SE 6387: Advanced Software </w:t>
    </w:r>
    <w:proofErr w:type="gramStart"/>
    <w:r w:rsidRPr="001165F1">
      <w:t xml:space="preserve">Engineering </w:t>
    </w:r>
    <w:r w:rsidR="007009DF">
      <w:t xml:space="preserve"> -</w:t>
    </w:r>
    <w:proofErr w:type="gramEnd"/>
    <w:r w:rsidR="007009DF">
      <w:t xml:space="preserve"> R. Z. Wenkstern</w:t>
    </w:r>
    <w:r w:rsidR="000F026C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EE8E80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06"/>
    <w:multiLevelType w:val="hybridMultilevel"/>
    <w:tmpl w:val="0000000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>
    <w:nsid w:val="00000007"/>
    <w:multiLevelType w:val="multilevel"/>
    <w:tmpl w:val="FA54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</w:abstractNum>
  <w:abstractNum w:abstractNumId="7">
    <w:nsid w:val="00000008"/>
    <w:multiLevelType w:val="hybridMultilevel"/>
    <w:tmpl w:val="00000008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8">
    <w:nsid w:val="0F932DAE"/>
    <w:multiLevelType w:val="hybridMultilevel"/>
    <w:tmpl w:val="34086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9B4D87"/>
    <w:multiLevelType w:val="hybridMultilevel"/>
    <w:tmpl w:val="1EC49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547283"/>
    <w:multiLevelType w:val="hybridMultilevel"/>
    <w:tmpl w:val="9A30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CE74EB"/>
    <w:multiLevelType w:val="hybridMultilevel"/>
    <w:tmpl w:val="749AB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91255C"/>
    <w:multiLevelType w:val="multilevel"/>
    <w:tmpl w:val="D038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8F30CA"/>
    <w:multiLevelType w:val="hybridMultilevel"/>
    <w:tmpl w:val="EA66D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625480"/>
    <w:multiLevelType w:val="hybridMultilevel"/>
    <w:tmpl w:val="E7DE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0F1C2D"/>
    <w:multiLevelType w:val="hybridMultilevel"/>
    <w:tmpl w:val="3EFA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6247B4"/>
    <w:multiLevelType w:val="multilevel"/>
    <w:tmpl w:val="F19E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5683718"/>
    <w:multiLevelType w:val="multilevel"/>
    <w:tmpl w:val="828A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8F034BA"/>
    <w:multiLevelType w:val="multilevel"/>
    <w:tmpl w:val="FA10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AEA1B45"/>
    <w:multiLevelType w:val="multilevel"/>
    <w:tmpl w:val="A1A47C7A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ahoma" w:eastAsia="Tahoma" w:hAnsi="Tahoma" w:cs="Tahoma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F8C4A5D"/>
    <w:multiLevelType w:val="hybridMultilevel"/>
    <w:tmpl w:val="07E41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2CC0585"/>
    <w:multiLevelType w:val="hybridMultilevel"/>
    <w:tmpl w:val="470AA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C340D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3A7B3C36"/>
    <w:multiLevelType w:val="hybridMultilevel"/>
    <w:tmpl w:val="38E616C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4">
    <w:nsid w:val="3B794D0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>
    <w:nsid w:val="413853E3"/>
    <w:multiLevelType w:val="multilevel"/>
    <w:tmpl w:val="F2D8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62B1738"/>
    <w:multiLevelType w:val="hybridMultilevel"/>
    <w:tmpl w:val="D0C49B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AD21821"/>
    <w:multiLevelType w:val="singleLevel"/>
    <w:tmpl w:val="ACB4E7B8"/>
    <w:lvl w:ilvl="0">
      <w:start w:val="1"/>
      <w:numFmt w:val="bullet"/>
      <w:lvlText w:val=""/>
      <w:lvlJc w:val="left"/>
      <w:pPr>
        <w:tabs>
          <w:tab w:val="num" w:pos="432"/>
        </w:tabs>
        <w:ind w:left="360" w:hanging="288"/>
      </w:pPr>
      <w:rPr>
        <w:rFonts w:ascii="Wingdings" w:hAnsi="Wingdings" w:hint="default"/>
      </w:rPr>
    </w:lvl>
  </w:abstractNum>
  <w:abstractNum w:abstractNumId="28">
    <w:nsid w:val="4BC86BCB"/>
    <w:multiLevelType w:val="multilevel"/>
    <w:tmpl w:val="49D8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14E73B3"/>
    <w:multiLevelType w:val="multilevel"/>
    <w:tmpl w:val="F48C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1C10ED0"/>
    <w:multiLevelType w:val="singleLevel"/>
    <w:tmpl w:val="5328BBD8"/>
    <w:lvl w:ilvl="0">
      <w:start w:val="1"/>
      <w:numFmt w:val="bullet"/>
      <w:pStyle w:val="BodyText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1">
    <w:nsid w:val="52B24B23"/>
    <w:multiLevelType w:val="multilevel"/>
    <w:tmpl w:val="A5BA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3B75792"/>
    <w:multiLevelType w:val="hybridMultilevel"/>
    <w:tmpl w:val="7862A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2C4AD8"/>
    <w:multiLevelType w:val="multilevel"/>
    <w:tmpl w:val="21C2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55F6ADB"/>
    <w:multiLevelType w:val="hybridMultilevel"/>
    <w:tmpl w:val="414A00C6"/>
    <w:lvl w:ilvl="0" w:tplc="E7E4BF34">
      <w:start w:val="1"/>
      <w:numFmt w:val="bullet"/>
      <w:lvlText w:val="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E4E07C" w:tentative="1">
      <w:start w:val="1"/>
      <w:numFmt w:val="bullet"/>
      <w:lvlText w:val="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4CA7D2" w:tentative="1">
      <w:start w:val="1"/>
      <w:numFmt w:val="bullet"/>
      <w:lvlText w:val="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60DD6A" w:tentative="1">
      <w:start w:val="1"/>
      <w:numFmt w:val="bullet"/>
      <w:lvlText w:val="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74BE4E" w:tentative="1">
      <w:start w:val="1"/>
      <w:numFmt w:val="bullet"/>
      <w:lvlText w:val="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5C4EB4" w:tentative="1">
      <w:start w:val="1"/>
      <w:numFmt w:val="bullet"/>
      <w:lvlText w:val="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BC6EB2" w:tentative="1">
      <w:start w:val="1"/>
      <w:numFmt w:val="bullet"/>
      <w:lvlText w:val="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122790" w:tentative="1">
      <w:start w:val="1"/>
      <w:numFmt w:val="bullet"/>
      <w:lvlText w:val="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A25228" w:tentative="1">
      <w:start w:val="1"/>
      <w:numFmt w:val="bullet"/>
      <w:lvlText w:val="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7465859"/>
    <w:multiLevelType w:val="hybridMultilevel"/>
    <w:tmpl w:val="33ACD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D86A59"/>
    <w:multiLevelType w:val="hybridMultilevel"/>
    <w:tmpl w:val="2EC6D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1631B0"/>
    <w:multiLevelType w:val="multilevel"/>
    <w:tmpl w:val="B480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F0E6285"/>
    <w:multiLevelType w:val="multilevel"/>
    <w:tmpl w:val="B17E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482112F"/>
    <w:multiLevelType w:val="multilevel"/>
    <w:tmpl w:val="FC74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4B00FAC"/>
    <w:multiLevelType w:val="multilevel"/>
    <w:tmpl w:val="FA54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DB623BE"/>
    <w:multiLevelType w:val="hybridMultilevel"/>
    <w:tmpl w:val="D5A0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7A670A"/>
    <w:multiLevelType w:val="multilevel"/>
    <w:tmpl w:val="4B5C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F903D41"/>
    <w:multiLevelType w:val="multilevel"/>
    <w:tmpl w:val="46B6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03D11A2"/>
    <w:multiLevelType w:val="hybridMultilevel"/>
    <w:tmpl w:val="5C7C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F83125"/>
    <w:multiLevelType w:val="multilevel"/>
    <w:tmpl w:val="0500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0"/>
  </w:num>
  <w:num w:numId="2">
    <w:abstractNumId w:val="39"/>
  </w:num>
  <w:num w:numId="3">
    <w:abstractNumId w:val="17"/>
  </w:num>
  <w:num w:numId="4">
    <w:abstractNumId w:val="31"/>
  </w:num>
  <w:num w:numId="5">
    <w:abstractNumId w:val="45"/>
  </w:num>
  <w:num w:numId="6">
    <w:abstractNumId w:val="11"/>
  </w:num>
  <w:num w:numId="7">
    <w:abstractNumId w:val="12"/>
  </w:num>
  <w:num w:numId="8">
    <w:abstractNumId w:val="18"/>
  </w:num>
  <w:num w:numId="9">
    <w:abstractNumId w:val="29"/>
  </w:num>
  <w:num w:numId="10">
    <w:abstractNumId w:val="42"/>
  </w:num>
  <w:num w:numId="11">
    <w:abstractNumId w:val="33"/>
  </w:num>
  <w:num w:numId="12">
    <w:abstractNumId w:val="43"/>
  </w:num>
  <w:num w:numId="13">
    <w:abstractNumId w:val="16"/>
  </w:num>
  <w:num w:numId="14">
    <w:abstractNumId w:val="28"/>
  </w:num>
  <w:num w:numId="15">
    <w:abstractNumId w:val="37"/>
  </w:num>
  <w:num w:numId="16">
    <w:abstractNumId w:val="25"/>
  </w:num>
  <w:num w:numId="17">
    <w:abstractNumId w:val="41"/>
  </w:num>
  <w:num w:numId="18">
    <w:abstractNumId w:val="35"/>
  </w:num>
  <w:num w:numId="19">
    <w:abstractNumId w:val="13"/>
  </w:num>
  <w:num w:numId="20">
    <w:abstractNumId w:val="32"/>
  </w:num>
  <w:num w:numId="21">
    <w:abstractNumId w:val="44"/>
  </w:num>
  <w:num w:numId="22">
    <w:abstractNumId w:val="10"/>
  </w:num>
  <w:num w:numId="23">
    <w:abstractNumId w:val="9"/>
  </w:num>
  <w:num w:numId="24">
    <w:abstractNumId w:val="0"/>
  </w:num>
  <w:num w:numId="25">
    <w:abstractNumId w:val="1"/>
  </w:num>
  <w:num w:numId="26">
    <w:abstractNumId w:val="2"/>
  </w:num>
  <w:num w:numId="27">
    <w:abstractNumId w:val="3"/>
  </w:num>
  <w:num w:numId="28">
    <w:abstractNumId w:val="4"/>
  </w:num>
  <w:num w:numId="29">
    <w:abstractNumId w:val="5"/>
  </w:num>
  <w:num w:numId="30">
    <w:abstractNumId w:val="6"/>
  </w:num>
  <w:num w:numId="31">
    <w:abstractNumId w:val="36"/>
  </w:num>
  <w:num w:numId="32">
    <w:abstractNumId w:val="15"/>
  </w:num>
  <w:num w:numId="33">
    <w:abstractNumId w:val="38"/>
  </w:num>
  <w:num w:numId="34">
    <w:abstractNumId w:val="8"/>
  </w:num>
  <w:num w:numId="35">
    <w:abstractNumId w:val="23"/>
  </w:num>
  <w:num w:numId="36">
    <w:abstractNumId w:val="7"/>
  </w:num>
  <w:num w:numId="37">
    <w:abstractNumId w:val="19"/>
  </w:num>
  <w:num w:numId="38">
    <w:abstractNumId w:val="20"/>
  </w:num>
  <w:num w:numId="39">
    <w:abstractNumId w:val="14"/>
  </w:num>
  <w:num w:numId="40">
    <w:abstractNumId w:val="21"/>
  </w:num>
  <w:num w:numId="41">
    <w:abstractNumId w:val="26"/>
  </w:num>
  <w:num w:numId="42">
    <w:abstractNumId w:val="34"/>
  </w:num>
  <w:num w:numId="43">
    <w:abstractNumId w:val="30"/>
  </w:num>
  <w:num w:numId="44">
    <w:abstractNumId w:val="22"/>
  </w:num>
  <w:num w:numId="45">
    <w:abstractNumId w:val="24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C21"/>
    <w:rsid w:val="00012C1E"/>
    <w:rsid w:val="000156C8"/>
    <w:rsid w:val="00023BA3"/>
    <w:rsid w:val="0002750A"/>
    <w:rsid w:val="00044B20"/>
    <w:rsid w:val="00046500"/>
    <w:rsid w:val="00056993"/>
    <w:rsid w:val="00063F05"/>
    <w:rsid w:val="00071509"/>
    <w:rsid w:val="00074F80"/>
    <w:rsid w:val="00075AB1"/>
    <w:rsid w:val="0008599B"/>
    <w:rsid w:val="000869FC"/>
    <w:rsid w:val="00092DC9"/>
    <w:rsid w:val="000A3235"/>
    <w:rsid w:val="000A4B1D"/>
    <w:rsid w:val="000B0B66"/>
    <w:rsid w:val="000C1532"/>
    <w:rsid w:val="000C25F7"/>
    <w:rsid w:val="000D10CD"/>
    <w:rsid w:val="000D64C3"/>
    <w:rsid w:val="000F026C"/>
    <w:rsid w:val="000F77A6"/>
    <w:rsid w:val="00104BD1"/>
    <w:rsid w:val="0010536D"/>
    <w:rsid w:val="0011387D"/>
    <w:rsid w:val="001165F1"/>
    <w:rsid w:val="00123EA2"/>
    <w:rsid w:val="00132ACB"/>
    <w:rsid w:val="00144276"/>
    <w:rsid w:val="00146455"/>
    <w:rsid w:val="001516B3"/>
    <w:rsid w:val="00155BE0"/>
    <w:rsid w:val="0015752E"/>
    <w:rsid w:val="00157B80"/>
    <w:rsid w:val="0018483D"/>
    <w:rsid w:val="00187F8B"/>
    <w:rsid w:val="0019515F"/>
    <w:rsid w:val="001A0373"/>
    <w:rsid w:val="001C62A9"/>
    <w:rsid w:val="001E0F5F"/>
    <w:rsid w:val="001F7838"/>
    <w:rsid w:val="002078DC"/>
    <w:rsid w:val="00212C8B"/>
    <w:rsid w:val="00220441"/>
    <w:rsid w:val="00226D33"/>
    <w:rsid w:val="00240FF9"/>
    <w:rsid w:val="00247DED"/>
    <w:rsid w:val="00266CD2"/>
    <w:rsid w:val="00274552"/>
    <w:rsid w:val="00274B64"/>
    <w:rsid w:val="0028058F"/>
    <w:rsid w:val="002844FE"/>
    <w:rsid w:val="00292DF6"/>
    <w:rsid w:val="002A54F8"/>
    <w:rsid w:val="002A630A"/>
    <w:rsid w:val="002B0907"/>
    <w:rsid w:val="002B28E1"/>
    <w:rsid w:val="002B7A17"/>
    <w:rsid w:val="002D132C"/>
    <w:rsid w:val="002E1327"/>
    <w:rsid w:val="002E4906"/>
    <w:rsid w:val="002F5C42"/>
    <w:rsid w:val="002F7151"/>
    <w:rsid w:val="0031754A"/>
    <w:rsid w:val="00326F65"/>
    <w:rsid w:val="003458CC"/>
    <w:rsid w:val="00347A17"/>
    <w:rsid w:val="00347D82"/>
    <w:rsid w:val="003663F4"/>
    <w:rsid w:val="0037599C"/>
    <w:rsid w:val="003953CA"/>
    <w:rsid w:val="003A0463"/>
    <w:rsid w:val="003B502F"/>
    <w:rsid w:val="003C11D7"/>
    <w:rsid w:val="003D1267"/>
    <w:rsid w:val="003D63A8"/>
    <w:rsid w:val="003D674B"/>
    <w:rsid w:val="003E15D9"/>
    <w:rsid w:val="003E65C6"/>
    <w:rsid w:val="003F4312"/>
    <w:rsid w:val="00404AED"/>
    <w:rsid w:val="004233E8"/>
    <w:rsid w:val="00424CE2"/>
    <w:rsid w:val="004347DA"/>
    <w:rsid w:val="00456ED3"/>
    <w:rsid w:val="00465A6B"/>
    <w:rsid w:val="00465C61"/>
    <w:rsid w:val="00470BD2"/>
    <w:rsid w:val="00474843"/>
    <w:rsid w:val="00475ED8"/>
    <w:rsid w:val="00487D28"/>
    <w:rsid w:val="004944C9"/>
    <w:rsid w:val="00494FD1"/>
    <w:rsid w:val="0049553A"/>
    <w:rsid w:val="004B3980"/>
    <w:rsid w:val="004D215B"/>
    <w:rsid w:val="004F3B6F"/>
    <w:rsid w:val="004F7BB8"/>
    <w:rsid w:val="005038FB"/>
    <w:rsid w:val="0051018B"/>
    <w:rsid w:val="0051112A"/>
    <w:rsid w:val="005143D5"/>
    <w:rsid w:val="00515C3D"/>
    <w:rsid w:val="005165F0"/>
    <w:rsid w:val="0052139E"/>
    <w:rsid w:val="0052277E"/>
    <w:rsid w:val="00526C40"/>
    <w:rsid w:val="005319FB"/>
    <w:rsid w:val="00536984"/>
    <w:rsid w:val="005376F8"/>
    <w:rsid w:val="00550582"/>
    <w:rsid w:val="00561479"/>
    <w:rsid w:val="00561BA7"/>
    <w:rsid w:val="00570B39"/>
    <w:rsid w:val="005713DB"/>
    <w:rsid w:val="0057487C"/>
    <w:rsid w:val="00583908"/>
    <w:rsid w:val="005915DB"/>
    <w:rsid w:val="005A4F56"/>
    <w:rsid w:val="005B1E5B"/>
    <w:rsid w:val="005C68E1"/>
    <w:rsid w:val="005D516A"/>
    <w:rsid w:val="005D5910"/>
    <w:rsid w:val="005E6085"/>
    <w:rsid w:val="005E6881"/>
    <w:rsid w:val="005F5075"/>
    <w:rsid w:val="00602932"/>
    <w:rsid w:val="006043C1"/>
    <w:rsid w:val="00610A2B"/>
    <w:rsid w:val="00632265"/>
    <w:rsid w:val="006325CF"/>
    <w:rsid w:val="00642AD3"/>
    <w:rsid w:val="0064387E"/>
    <w:rsid w:val="006537F4"/>
    <w:rsid w:val="00653912"/>
    <w:rsid w:val="00660DF5"/>
    <w:rsid w:val="00673D29"/>
    <w:rsid w:val="006922B9"/>
    <w:rsid w:val="006B1EB6"/>
    <w:rsid w:val="006C4C1F"/>
    <w:rsid w:val="006D02A2"/>
    <w:rsid w:val="006D6099"/>
    <w:rsid w:val="006E590D"/>
    <w:rsid w:val="006F5B9F"/>
    <w:rsid w:val="006F71F4"/>
    <w:rsid w:val="007009DF"/>
    <w:rsid w:val="00700C04"/>
    <w:rsid w:val="0072577F"/>
    <w:rsid w:val="007437AB"/>
    <w:rsid w:val="007460DA"/>
    <w:rsid w:val="00751C21"/>
    <w:rsid w:val="00753AB5"/>
    <w:rsid w:val="0076159B"/>
    <w:rsid w:val="007623FD"/>
    <w:rsid w:val="0079224D"/>
    <w:rsid w:val="00793F34"/>
    <w:rsid w:val="007A7691"/>
    <w:rsid w:val="007B2456"/>
    <w:rsid w:val="007C7093"/>
    <w:rsid w:val="007E215A"/>
    <w:rsid w:val="007E7DAB"/>
    <w:rsid w:val="00800DAE"/>
    <w:rsid w:val="0081611A"/>
    <w:rsid w:val="008161DE"/>
    <w:rsid w:val="00825AC4"/>
    <w:rsid w:val="0084528E"/>
    <w:rsid w:val="00852A9B"/>
    <w:rsid w:val="008550F5"/>
    <w:rsid w:val="0086381A"/>
    <w:rsid w:val="00864EA7"/>
    <w:rsid w:val="00866B37"/>
    <w:rsid w:val="00873BFD"/>
    <w:rsid w:val="00885E88"/>
    <w:rsid w:val="008868C7"/>
    <w:rsid w:val="00886F41"/>
    <w:rsid w:val="00891B61"/>
    <w:rsid w:val="0089530E"/>
    <w:rsid w:val="008A553F"/>
    <w:rsid w:val="008A5D7D"/>
    <w:rsid w:val="008B5FCB"/>
    <w:rsid w:val="008C23FC"/>
    <w:rsid w:val="008D35FB"/>
    <w:rsid w:val="008E34A8"/>
    <w:rsid w:val="008F0E6B"/>
    <w:rsid w:val="00904198"/>
    <w:rsid w:val="00906AC8"/>
    <w:rsid w:val="00907D4B"/>
    <w:rsid w:val="00926652"/>
    <w:rsid w:val="0093716E"/>
    <w:rsid w:val="00944F72"/>
    <w:rsid w:val="009535C2"/>
    <w:rsid w:val="00954716"/>
    <w:rsid w:val="009654A2"/>
    <w:rsid w:val="00972DD5"/>
    <w:rsid w:val="009842F7"/>
    <w:rsid w:val="009957B5"/>
    <w:rsid w:val="0099640B"/>
    <w:rsid w:val="009A285A"/>
    <w:rsid w:val="009A5653"/>
    <w:rsid w:val="009A59B3"/>
    <w:rsid w:val="009A7DCF"/>
    <w:rsid w:val="009A7E68"/>
    <w:rsid w:val="009B24BC"/>
    <w:rsid w:val="009B5DEE"/>
    <w:rsid w:val="009E01A0"/>
    <w:rsid w:val="009E2482"/>
    <w:rsid w:val="009E3622"/>
    <w:rsid w:val="009F18BF"/>
    <w:rsid w:val="00A02524"/>
    <w:rsid w:val="00A118DC"/>
    <w:rsid w:val="00A13132"/>
    <w:rsid w:val="00A20ADF"/>
    <w:rsid w:val="00A252EB"/>
    <w:rsid w:val="00A27DA6"/>
    <w:rsid w:val="00A32899"/>
    <w:rsid w:val="00A4101B"/>
    <w:rsid w:val="00A6161F"/>
    <w:rsid w:val="00A65282"/>
    <w:rsid w:val="00A71281"/>
    <w:rsid w:val="00A75F42"/>
    <w:rsid w:val="00A82AC9"/>
    <w:rsid w:val="00A868E5"/>
    <w:rsid w:val="00A91F5B"/>
    <w:rsid w:val="00AA349E"/>
    <w:rsid w:val="00AB25A8"/>
    <w:rsid w:val="00AB2884"/>
    <w:rsid w:val="00AC1F28"/>
    <w:rsid w:val="00AC6A82"/>
    <w:rsid w:val="00AD383F"/>
    <w:rsid w:val="00AF1A06"/>
    <w:rsid w:val="00AF300F"/>
    <w:rsid w:val="00B07DBF"/>
    <w:rsid w:val="00B16C2D"/>
    <w:rsid w:val="00B17C81"/>
    <w:rsid w:val="00B24C99"/>
    <w:rsid w:val="00B32A2B"/>
    <w:rsid w:val="00B32DBA"/>
    <w:rsid w:val="00B475A0"/>
    <w:rsid w:val="00B635BF"/>
    <w:rsid w:val="00B6702F"/>
    <w:rsid w:val="00B839A0"/>
    <w:rsid w:val="00BA10EA"/>
    <w:rsid w:val="00BA4B3C"/>
    <w:rsid w:val="00BD3E6B"/>
    <w:rsid w:val="00BE7017"/>
    <w:rsid w:val="00BF5E22"/>
    <w:rsid w:val="00C02CDF"/>
    <w:rsid w:val="00C05F95"/>
    <w:rsid w:val="00C13080"/>
    <w:rsid w:val="00C16429"/>
    <w:rsid w:val="00C229B4"/>
    <w:rsid w:val="00C56F1E"/>
    <w:rsid w:val="00C65710"/>
    <w:rsid w:val="00C90A4C"/>
    <w:rsid w:val="00C95828"/>
    <w:rsid w:val="00CA42A6"/>
    <w:rsid w:val="00CA6968"/>
    <w:rsid w:val="00CA7CBD"/>
    <w:rsid w:val="00CC10C8"/>
    <w:rsid w:val="00CC60D8"/>
    <w:rsid w:val="00CC7B84"/>
    <w:rsid w:val="00CD23E3"/>
    <w:rsid w:val="00CE555E"/>
    <w:rsid w:val="00CF0EA7"/>
    <w:rsid w:val="00CF3F30"/>
    <w:rsid w:val="00CF52FB"/>
    <w:rsid w:val="00CF6416"/>
    <w:rsid w:val="00D27369"/>
    <w:rsid w:val="00D37566"/>
    <w:rsid w:val="00D514A3"/>
    <w:rsid w:val="00D73BA4"/>
    <w:rsid w:val="00D745E8"/>
    <w:rsid w:val="00D81968"/>
    <w:rsid w:val="00D82437"/>
    <w:rsid w:val="00D91AC4"/>
    <w:rsid w:val="00D95B6B"/>
    <w:rsid w:val="00D96910"/>
    <w:rsid w:val="00DA595A"/>
    <w:rsid w:val="00DA6669"/>
    <w:rsid w:val="00DC7CDB"/>
    <w:rsid w:val="00DD6590"/>
    <w:rsid w:val="00DF6E36"/>
    <w:rsid w:val="00E146C4"/>
    <w:rsid w:val="00E22083"/>
    <w:rsid w:val="00E234C6"/>
    <w:rsid w:val="00E23682"/>
    <w:rsid w:val="00E35040"/>
    <w:rsid w:val="00E44E72"/>
    <w:rsid w:val="00E466B1"/>
    <w:rsid w:val="00E471D7"/>
    <w:rsid w:val="00E5383E"/>
    <w:rsid w:val="00E75B51"/>
    <w:rsid w:val="00E84385"/>
    <w:rsid w:val="00E971EB"/>
    <w:rsid w:val="00EC1FAC"/>
    <w:rsid w:val="00EC5B35"/>
    <w:rsid w:val="00ED0747"/>
    <w:rsid w:val="00ED0F54"/>
    <w:rsid w:val="00EE0D40"/>
    <w:rsid w:val="00EF079A"/>
    <w:rsid w:val="00EF628A"/>
    <w:rsid w:val="00EF7CD8"/>
    <w:rsid w:val="00F0726B"/>
    <w:rsid w:val="00F110A2"/>
    <w:rsid w:val="00F1772E"/>
    <w:rsid w:val="00F25647"/>
    <w:rsid w:val="00F32033"/>
    <w:rsid w:val="00F32EAA"/>
    <w:rsid w:val="00F57DDB"/>
    <w:rsid w:val="00F61F9A"/>
    <w:rsid w:val="00F63583"/>
    <w:rsid w:val="00F70B86"/>
    <w:rsid w:val="00F84C7F"/>
    <w:rsid w:val="00F86BC9"/>
    <w:rsid w:val="00F9194D"/>
    <w:rsid w:val="00F92840"/>
    <w:rsid w:val="00FB1452"/>
    <w:rsid w:val="00FB2DE9"/>
    <w:rsid w:val="00FC28B5"/>
    <w:rsid w:val="00FD2169"/>
    <w:rsid w:val="00FE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F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D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4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1C21"/>
    <w:rPr>
      <w:color w:val="0000FF"/>
      <w:u w:val="single"/>
    </w:rPr>
  </w:style>
  <w:style w:type="paragraph" w:styleId="NoSpacing">
    <w:name w:val="No Spacing"/>
    <w:link w:val="NoSpacingChar"/>
    <w:uiPriority w:val="99"/>
    <w:qFormat/>
    <w:rsid w:val="004233E8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rsid w:val="004233E8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3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3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E"/>
  </w:style>
  <w:style w:type="paragraph" w:styleId="Footer">
    <w:name w:val="footer"/>
    <w:basedOn w:val="Normal"/>
    <w:link w:val="Foot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E"/>
  </w:style>
  <w:style w:type="paragraph" w:styleId="TOCHeading">
    <w:name w:val="TOC Heading"/>
    <w:basedOn w:val="Heading1"/>
    <w:next w:val="Normal"/>
    <w:uiPriority w:val="39"/>
    <w:unhideWhenUsed/>
    <w:qFormat/>
    <w:rsid w:val="00800D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800DAE"/>
    <w:pPr>
      <w:spacing w:after="100"/>
    </w:pPr>
  </w:style>
  <w:style w:type="table" w:styleId="TableGrid">
    <w:name w:val="Table Grid"/>
    <w:basedOn w:val="TableNormal"/>
    <w:uiPriority w:val="59"/>
    <w:rsid w:val="00CA7C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756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F0726B"/>
  </w:style>
  <w:style w:type="character" w:customStyle="1" w:styleId="Heading2Char">
    <w:name w:val="Heading 2 Char"/>
    <w:basedOn w:val="DefaultParagraphFont"/>
    <w:link w:val="Heading2"/>
    <w:uiPriority w:val="9"/>
    <w:rsid w:val="00063F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E34A8"/>
    <w:pPr>
      <w:spacing w:after="100"/>
      <w:ind w:left="220"/>
    </w:pPr>
  </w:style>
  <w:style w:type="paragraph" w:customStyle="1" w:styleId="Style-2">
    <w:name w:val="Style-2"/>
    <w:rsid w:val="005101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Style">
    <w:name w:val="ListStyle"/>
    <w:rsid w:val="00866B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2D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yle-1">
    <w:name w:val="Style-1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3">
    <w:name w:val="Style-3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4">
    <w:name w:val="Style-4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85E88"/>
    <w:pPr>
      <w:spacing w:after="100"/>
      <w:ind w:left="440"/>
    </w:pPr>
  </w:style>
  <w:style w:type="paragraph" w:customStyle="1" w:styleId="Style-5">
    <w:name w:val="Style-5"/>
    <w:rsid w:val="00561B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844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evision">
    <w:name w:val="Revision"/>
    <w:hidden/>
    <w:uiPriority w:val="99"/>
    <w:semiHidden/>
    <w:rsid w:val="006D02A2"/>
    <w:pPr>
      <w:spacing w:after="0" w:line="240" w:lineRule="auto"/>
    </w:pPr>
  </w:style>
  <w:style w:type="paragraph" w:customStyle="1" w:styleId="BoxHeader">
    <w:name w:val="Box Header"/>
    <w:basedOn w:val="Header"/>
    <w:rsid w:val="005376F8"/>
    <w:pPr>
      <w:tabs>
        <w:tab w:val="clear" w:pos="4680"/>
        <w:tab w:val="clear" w:pos="9360"/>
        <w:tab w:val="left" w:pos="0"/>
        <w:tab w:val="left" w:pos="2880"/>
        <w:tab w:val="left" w:pos="5760"/>
        <w:tab w:val="right" w:pos="10080"/>
      </w:tabs>
      <w:jc w:val="center"/>
    </w:pPr>
    <w:rPr>
      <w:rFonts w:ascii="Arial" w:eastAsia="Times New Roman" w:hAnsi="Arial" w:cs="Times New Roman"/>
      <w:b/>
      <w:snapToGrid w:val="0"/>
      <w:sz w:val="28"/>
      <w:szCs w:val="20"/>
    </w:rPr>
  </w:style>
  <w:style w:type="paragraph" w:customStyle="1" w:styleId="BodyTextBullet">
    <w:name w:val="Body Text Bullet"/>
    <w:basedOn w:val="Normal"/>
    <w:rsid w:val="005376F8"/>
    <w:pPr>
      <w:numPr>
        <w:numId w:val="43"/>
      </w:numPr>
      <w:tabs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 w:line="240" w:lineRule="auto"/>
      <w:ind w:right="86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BoxHeaderLeft">
    <w:name w:val="Box Header Left"/>
    <w:basedOn w:val="BoxHeader"/>
    <w:rsid w:val="005376F8"/>
    <w:pPr>
      <w:jc w:val="left"/>
    </w:pPr>
    <w:rPr>
      <w:sz w:val="24"/>
    </w:rPr>
  </w:style>
  <w:style w:type="paragraph" w:customStyle="1" w:styleId="BoxTextLarge">
    <w:name w:val="Box Text Large"/>
    <w:basedOn w:val="Normal"/>
    <w:rsid w:val="005376F8"/>
    <w:pPr>
      <w:tabs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 w:line="240" w:lineRule="auto"/>
      <w:ind w:right="86"/>
    </w:pPr>
    <w:rPr>
      <w:rFonts w:ascii="Arial" w:eastAsia="Times New Roman" w:hAnsi="Arial" w:cs="Times New Roman"/>
      <w:snapToGrid w:val="0"/>
      <w:sz w:val="24"/>
      <w:szCs w:val="20"/>
    </w:rPr>
  </w:style>
  <w:style w:type="paragraph" w:customStyle="1" w:styleId="MainHeading">
    <w:name w:val="Main Heading"/>
    <w:basedOn w:val="Heading1"/>
    <w:rsid w:val="005376F8"/>
    <w:pPr>
      <w:keepLines w:val="0"/>
      <w:tabs>
        <w:tab w:val="right" w:pos="10080"/>
      </w:tabs>
      <w:spacing w:before="120" w:after="240" w:line="240" w:lineRule="auto"/>
      <w:jc w:val="center"/>
    </w:pPr>
    <w:rPr>
      <w:rFonts w:ascii="Arial" w:eastAsia="Times New Roman" w:hAnsi="Arial" w:cs="Times New Roman"/>
      <w:bCs w:val="0"/>
      <w:color w:val="auto"/>
      <w:kern w:val="28"/>
      <w:sz w:val="3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F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D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4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1C21"/>
    <w:rPr>
      <w:color w:val="0000FF"/>
      <w:u w:val="single"/>
    </w:rPr>
  </w:style>
  <w:style w:type="paragraph" w:styleId="NoSpacing">
    <w:name w:val="No Spacing"/>
    <w:link w:val="NoSpacingChar"/>
    <w:uiPriority w:val="99"/>
    <w:qFormat/>
    <w:rsid w:val="004233E8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rsid w:val="004233E8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3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3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E"/>
  </w:style>
  <w:style w:type="paragraph" w:styleId="Footer">
    <w:name w:val="footer"/>
    <w:basedOn w:val="Normal"/>
    <w:link w:val="Foot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E"/>
  </w:style>
  <w:style w:type="paragraph" w:styleId="TOCHeading">
    <w:name w:val="TOC Heading"/>
    <w:basedOn w:val="Heading1"/>
    <w:next w:val="Normal"/>
    <w:uiPriority w:val="39"/>
    <w:unhideWhenUsed/>
    <w:qFormat/>
    <w:rsid w:val="00800D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800DAE"/>
    <w:pPr>
      <w:spacing w:after="100"/>
    </w:pPr>
  </w:style>
  <w:style w:type="table" w:styleId="TableGrid">
    <w:name w:val="Table Grid"/>
    <w:basedOn w:val="TableNormal"/>
    <w:uiPriority w:val="59"/>
    <w:rsid w:val="00CA7C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756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F0726B"/>
  </w:style>
  <w:style w:type="character" w:customStyle="1" w:styleId="Heading2Char">
    <w:name w:val="Heading 2 Char"/>
    <w:basedOn w:val="DefaultParagraphFont"/>
    <w:link w:val="Heading2"/>
    <w:uiPriority w:val="9"/>
    <w:rsid w:val="00063F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E34A8"/>
    <w:pPr>
      <w:spacing w:after="100"/>
      <w:ind w:left="220"/>
    </w:pPr>
  </w:style>
  <w:style w:type="paragraph" w:customStyle="1" w:styleId="Style-2">
    <w:name w:val="Style-2"/>
    <w:rsid w:val="005101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Style">
    <w:name w:val="ListStyle"/>
    <w:rsid w:val="00866B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2D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yle-1">
    <w:name w:val="Style-1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3">
    <w:name w:val="Style-3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4">
    <w:name w:val="Style-4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85E88"/>
    <w:pPr>
      <w:spacing w:after="100"/>
      <w:ind w:left="440"/>
    </w:pPr>
  </w:style>
  <w:style w:type="paragraph" w:customStyle="1" w:styleId="Style-5">
    <w:name w:val="Style-5"/>
    <w:rsid w:val="00561B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844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evision">
    <w:name w:val="Revision"/>
    <w:hidden/>
    <w:uiPriority w:val="99"/>
    <w:semiHidden/>
    <w:rsid w:val="006D02A2"/>
    <w:pPr>
      <w:spacing w:after="0" w:line="240" w:lineRule="auto"/>
    </w:pPr>
  </w:style>
  <w:style w:type="paragraph" w:customStyle="1" w:styleId="BoxHeader">
    <w:name w:val="Box Header"/>
    <w:basedOn w:val="Header"/>
    <w:rsid w:val="005376F8"/>
    <w:pPr>
      <w:tabs>
        <w:tab w:val="clear" w:pos="4680"/>
        <w:tab w:val="clear" w:pos="9360"/>
        <w:tab w:val="left" w:pos="0"/>
        <w:tab w:val="left" w:pos="2880"/>
        <w:tab w:val="left" w:pos="5760"/>
        <w:tab w:val="right" w:pos="10080"/>
      </w:tabs>
      <w:jc w:val="center"/>
    </w:pPr>
    <w:rPr>
      <w:rFonts w:ascii="Arial" w:eastAsia="Times New Roman" w:hAnsi="Arial" w:cs="Times New Roman"/>
      <w:b/>
      <w:snapToGrid w:val="0"/>
      <w:sz w:val="28"/>
      <w:szCs w:val="20"/>
    </w:rPr>
  </w:style>
  <w:style w:type="paragraph" w:customStyle="1" w:styleId="BodyTextBullet">
    <w:name w:val="Body Text Bullet"/>
    <w:basedOn w:val="Normal"/>
    <w:rsid w:val="005376F8"/>
    <w:pPr>
      <w:numPr>
        <w:numId w:val="43"/>
      </w:numPr>
      <w:tabs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 w:line="240" w:lineRule="auto"/>
      <w:ind w:right="86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BoxHeaderLeft">
    <w:name w:val="Box Header Left"/>
    <w:basedOn w:val="BoxHeader"/>
    <w:rsid w:val="005376F8"/>
    <w:pPr>
      <w:jc w:val="left"/>
    </w:pPr>
    <w:rPr>
      <w:sz w:val="24"/>
    </w:rPr>
  </w:style>
  <w:style w:type="paragraph" w:customStyle="1" w:styleId="BoxTextLarge">
    <w:name w:val="Box Text Large"/>
    <w:basedOn w:val="Normal"/>
    <w:rsid w:val="005376F8"/>
    <w:pPr>
      <w:tabs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 w:line="240" w:lineRule="auto"/>
      <w:ind w:right="86"/>
    </w:pPr>
    <w:rPr>
      <w:rFonts w:ascii="Arial" w:eastAsia="Times New Roman" w:hAnsi="Arial" w:cs="Times New Roman"/>
      <w:snapToGrid w:val="0"/>
      <w:sz w:val="24"/>
      <w:szCs w:val="20"/>
    </w:rPr>
  </w:style>
  <w:style w:type="paragraph" w:customStyle="1" w:styleId="MainHeading">
    <w:name w:val="Main Heading"/>
    <w:basedOn w:val="Heading1"/>
    <w:rsid w:val="005376F8"/>
    <w:pPr>
      <w:keepLines w:val="0"/>
      <w:tabs>
        <w:tab w:val="right" w:pos="10080"/>
      </w:tabs>
      <w:spacing w:before="120" w:after="240" w:line="240" w:lineRule="auto"/>
      <w:jc w:val="center"/>
    </w:pPr>
    <w:rPr>
      <w:rFonts w:ascii="Arial" w:eastAsia="Times New Roman" w:hAnsi="Arial" w:cs="Times New Roman"/>
      <w:bCs w:val="0"/>
      <w:color w:val="auto"/>
      <w:kern w:val="28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4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69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9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7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21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1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A267B2-1DF4-48BA-AAB3-81CFDA73A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</dc:creator>
  <cp:lastModifiedBy>Rekha Muthulakshmi Nachadalingam</cp:lastModifiedBy>
  <cp:revision>22</cp:revision>
  <dcterms:created xsi:type="dcterms:W3CDTF">2014-02-16T04:31:00Z</dcterms:created>
  <dcterms:modified xsi:type="dcterms:W3CDTF">2014-02-18T15:31:00Z</dcterms:modified>
</cp:coreProperties>
</file>