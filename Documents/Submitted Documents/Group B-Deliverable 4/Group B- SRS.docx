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E67114">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5165F0" w:rsidP="009E2482">
            <w:pPr>
              <w:spacing w:before="360"/>
            </w:pPr>
            <w:r>
              <w:rPr>
                <w:b/>
                <w:color w:val="3B3B3B"/>
                <w:sz w:val="80"/>
                <w:szCs w:val="80"/>
              </w:rPr>
              <w:t>System</w:t>
            </w:r>
            <w:r w:rsidR="00ED0747" w:rsidRPr="00972DD5">
              <w:rPr>
                <w:b/>
                <w:color w:val="3B3B3B"/>
                <w:sz w:val="80"/>
                <w:szCs w:val="80"/>
              </w:rPr>
              <w:t xml:space="preserve"> Requirements Specification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72D00" w:rsidP="001165F1">
            <w:pPr>
              <w:rPr>
                <w:b/>
                <w:i/>
                <w:color w:val="3B3B3B"/>
                <w:sz w:val="80"/>
                <w:szCs w:val="80"/>
              </w:rPr>
            </w:pPr>
            <w:r>
              <w:rPr>
                <w:b/>
                <w:i/>
                <w:color w:val="7F7F7F" w:themeColor="text1" w:themeTint="80"/>
                <w:sz w:val="36"/>
                <w:szCs w:val="36"/>
              </w:rPr>
              <w:t>02/20/2014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tblPr>
      <w:tblGrid>
        <w:gridCol w:w="3798"/>
      </w:tblGrid>
      <w:tr w:rsidR="005D5910" w:rsidTr="00E971EB">
        <w:tc>
          <w:tcPr>
            <w:tcW w:w="3798" w:type="dxa"/>
            <w:shd w:val="clear" w:color="auto" w:fill="595959"/>
          </w:tcPr>
          <w:p w:rsidR="005D5910" w:rsidRPr="00433E24" w:rsidRDefault="001165F1" w:rsidP="005D5910">
            <w:pPr>
              <w:spacing w:before="120" w:after="120"/>
              <w:jc w:val="center"/>
              <w:rPr>
                <w:b/>
                <w:color w:val="FFFFFF" w:themeColor="background1"/>
                <w:sz w:val="24"/>
                <w:szCs w:val="24"/>
              </w:rPr>
            </w:pPr>
            <w:r w:rsidRPr="00433E24">
              <w:rPr>
                <w:b/>
                <w:color w:val="FFFFFF" w:themeColor="background1"/>
                <w:sz w:val="24"/>
                <w:szCs w:val="24"/>
              </w:rPr>
              <w:t xml:space="preserve">Group </w:t>
            </w:r>
            <w:r w:rsidR="00DA5399" w:rsidRPr="00433E24">
              <w:rPr>
                <w:b/>
                <w:color w:val="FFFFFF" w:themeColor="background1"/>
                <w:sz w:val="24"/>
                <w:szCs w:val="24"/>
              </w:rPr>
              <w:t>B 002</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Arunkumar Manickam</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Hariprasad Natarajan</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Prasanna Venkatesh</w:t>
            </w:r>
            <w:r w:rsidR="00665D8D">
              <w:rPr>
                <w:b/>
              </w:rPr>
              <w:t xml:space="preserve"> Venkitasamy</w:t>
            </w:r>
          </w:p>
        </w:tc>
      </w:tr>
      <w:tr w:rsidR="000D0043" w:rsidTr="005D5910">
        <w:tc>
          <w:tcPr>
            <w:tcW w:w="3798" w:type="dxa"/>
          </w:tcPr>
          <w:p w:rsidR="000D0043" w:rsidRPr="000D0043" w:rsidRDefault="000D0043" w:rsidP="003C5229">
            <w:pPr>
              <w:spacing w:before="120" w:after="120"/>
              <w:jc w:val="center"/>
              <w:rPr>
                <w:b/>
              </w:rPr>
            </w:pPr>
            <w:r w:rsidRPr="000D0043">
              <w:rPr>
                <w:b/>
              </w:rPr>
              <w:t>Rekha Muthulakshmi</w:t>
            </w:r>
            <w:r w:rsidR="00665D8D">
              <w:rPr>
                <w:b/>
              </w:rPr>
              <w:t xml:space="preserve">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0659041"/>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113"/>
        <w:gridCol w:w="1278"/>
        <w:gridCol w:w="4377"/>
        <w:gridCol w:w="2808"/>
      </w:tblGrid>
      <w:tr w:rsidR="0002750A" w:rsidTr="00FC2A80">
        <w:trPr>
          <w:trHeight w:val="611"/>
        </w:trPr>
        <w:tc>
          <w:tcPr>
            <w:tcW w:w="1113"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278"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437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80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FC2A80">
        <w:tc>
          <w:tcPr>
            <w:tcW w:w="1113" w:type="dxa"/>
          </w:tcPr>
          <w:p w:rsidR="0002750A" w:rsidRDefault="0002750A" w:rsidP="00A27DA6">
            <w:pPr>
              <w:spacing w:before="40" w:after="40"/>
              <w:rPr>
                <w:rFonts w:eastAsia="Times New Roman"/>
              </w:rPr>
            </w:pPr>
            <w:r>
              <w:rPr>
                <w:rFonts w:eastAsia="Times New Roman"/>
              </w:rPr>
              <w:t>1.0</w:t>
            </w:r>
          </w:p>
        </w:tc>
        <w:tc>
          <w:tcPr>
            <w:tcW w:w="1278" w:type="dxa"/>
          </w:tcPr>
          <w:p w:rsidR="0002750A" w:rsidRDefault="00257721" w:rsidP="00D514A3">
            <w:pPr>
              <w:spacing w:before="40" w:after="40"/>
              <w:rPr>
                <w:rFonts w:eastAsia="Times New Roman"/>
              </w:rPr>
            </w:pPr>
            <w:r>
              <w:rPr>
                <w:rFonts w:eastAsia="Times New Roman"/>
              </w:rPr>
              <w:t>02/20/2014</w:t>
            </w:r>
          </w:p>
        </w:tc>
        <w:tc>
          <w:tcPr>
            <w:tcW w:w="437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808" w:type="dxa"/>
          </w:tcPr>
          <w:p w:rsidR="0002750A" w:rsidRDefault="00257721" w:rsidP="008B5FCB">
            <w:pPr>
              <w:pStyle w:val="ListParagraph"/>
              <w:spacing w:before="40" w:after="40"/>
              <w:ind w:left="360"/>
              <w:rPr>
                <w:rFonts w:eastAsia="Times New Roman"/>
              </w:rPr>
            </w:pPr>
            <w:r>
              <w:rPr>
                <w:rFonts w:eastAsia="Times New Roman"/>
              </w:rPr>
              <w:t>Arunkumar,</w:t>
            </w:r>
          </w:p>
          <w:p w:rsidR="00257721" w:rsidRPr="00CC60D8" w:rsidRDefault="00257721" w:rsidP="008B5FCB">
            <w:pPr>
              <w:pStyle w:val="ListParagraph"/>
              <w:spacing w:before="40" w:after="40"/>
              <w:ind w:left="360"/>
              <w:rPr>
                <w:rFonts w:eastAsia="Times New Roman"/>
              </w:rPr>
            </w:pPr>
            <w:r>
              <w:rPr>
                <w:rFonts w:eastAsia="Times New Roman"/>
              </w:rPr>
              <w:t>Rekha</w:t>
            </w:r>
            <w:r w:rsidR="00294595">
              <w:rPr>
                <w:rFonts w:eastAsia="Times New Roman"/>
              </w:rPr>
              <w:t xml:space="preserve"> Muthulakshmi</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F875A5" w:rsidRDefault="003D1267" w:rsidP="00AF300F">
          <w:pPr>
            <w:pStyle w:val="TOCHeading"/>
            <w:rPr>
              <w:noProof/>
            </w:rPr>
          </w:pPr>
          <w:r>
            <w:t>Contents</w:t>
          </w:r>
          <w:bookmarkStart w:id="6" w:name="_GoBack"/>
          <w:bookmarkEnd w:id="6"/>
          <w:r w:rsidR="00247DD6" w:rsidRPr="00247DD6">
            <w:fldChar w:fldCharType="begin"/>
          </w:r>
          <w:r>
            <w:instrText xml:space="preserve"> TOC \o "1-3" \h \z \u </w:instrText>
          </w:r>
          <w:r w:rsidR="00247DD6" w:rsidRPr="00247DD6">
            <w:fldChar w:fldCharType="separate"/>
          </w:r>
        </w:p>
        <w:p w:rsidR="00F875A5" w:rsidRDefault="00247DD6">
          <w:pPr>
            <w:pStyle w:val="TOC1"/>
            <w:tabs>
              <w:tab w:val="right" w:leader="dot" w:pos="9350"/>
            </w:tabs>
            <w:rPr>
              <w:noProof/>
            </w:rPr>
          </w:pPr>
          <w:hyperlink w:anchor="_Toc380659041" w:history="1">
            <w:r w:rsidR="00F875A5" w:rsidRPr="001C5AC7">
              <w:rPr>
                <w:rStyle w:val="Hyperlink"/>
                <w:rFonts w:eastAsia="Times New Roman"/>
                <w:noProof/>
              </w:rPr>
              <w:t>Revision History</w:t>
            </w:r>
            <w:r w:rsidR="00F875A5">
              <w:rPr>
                <w:noProof/>
                <w:webHidden/>
              </w:rPr>
              <w:tab/>
            </w:r>
            <w:r>
              <w:rPr>
                <w:noProof/>
                <w:webHidden/>
              </w:rPr>
              <w:fldChar w:fldCharType="begin"/>
            </w:r>
            <w:r w:rsidR="00F875A5">
              <w:rPr>
                <w:noProof/>
                <w:webHidden/>
              </w:rPr>
              <w:instrText xml:space="preserve"> PAGEREF _Toc380659041 \h </w:instrText>
            </w:r>
            <w:r>
              <w:rPr>
                <w:noProof/>
                <w:webHidden/>
              </w:rPr>
            </w:r>
            <w:r>
              <w:rPr>
                <w:noProof/>
                <w:webHidden/>
              </w:rPr>
              <w:fldChar w:fldCharType="separate"/>
            </w:r>
            <w:r w:rsidR="00F875A5">
              <w:rPr>
                <w:noProof/>
                <w:webHidden/>
              </w:rPr>
              <w:t>2</w:t>
            </w:r>
            <w:r>
              <w:rPr>
                <w:noProof/>
                <w:webHidden/>
              </w:rPr>
              <w:fldChar w:fldCharType="end"/>
            </w:r>
          </w:hyperlink>
        </w:p>
        <w:p w:rsidR="00F875A5" w:rsidRDefault="00247DD6">
          <w:pPr>
            <w:pStyle w:val="TOC1"/>
            <w:tabs>
              <w:tab w:val="right" w:leader="dot" w:pos="9350"/>
            </w:tabs>
            <w:rPr>
              <w:noProof/>
            </w:rPr>
          </w:pPr>
          <w:hyperlink w:anchor="_Toc380659042" w:history="1">
            <w:r w:rsidR="00F875A5" w:rsidRPr="001C5AC7">
              <w:rPr>
                <w:rStyle w:val="Hyperlink"/>
                <w:rFonts w:eastAsia="Times New Roman"/>
                <w:noProof/>
              </w:rPr>
              <w:t>List of Figures</w:t>
            </w:r>
            <w:r w:rsidR="00F875A5">
              <w:rPr>
                <w:noProof/>
                <w:webHidden/>
              </w:rPr>
              <w:tab/>
            </w:r>
            <w:r>
              <w:rPr>
                <w:noProof/>
                <w:webHidden/>
              </w:rPr>
              <w:fldChar w:fldCharType="begin"/>
            </w:r>
            <w:r w:rsidR="00F875A5">
              <w:rPr>
                <w:noProof/>
                <w:webHidden/>
              </w:rPr>
              <w:instrText xml:space="preserve"> PAGEREF _Toc380659042 \h </w:instrText>
            </w:r>
            <w:r>
              <w:rPr>
                <w:noProof/>
                <w:webHidden/>
              </w:rPr>
            </w:r>
            <w:r>
              <w:rPr>
                <w:noProof/>
                <w:webHidden/>
              </w:rPr>
              <w:fldChar w:fldCharType="separate"/>
            </w:r>
            <w:r w:rsidR="00F875A5">
              <w:rPr>
                <w:noProof/>
                <w:webHidden/>
              </w:rPr>
              <w:t>6</w:t>
            </w:r>
            <w:r>
              <w:rPr>
                <w:noProof/>
                <w:webHidden/>
              </w:rPr>
              <w:fldChar w:fldCharType="end"/>
            </w:r>
          </w:hyperlink>
        </w:p>
        <w:p w:rsidR="00F875A5" w:rsidRDefault="00247DD6">
          <w:pPr>
            <w:pStyle w:val="TOC1"/>
            <w:tabs>
              <w:tab w:val="right" w:leader="dot" w:pos="9350"/>
            </w:tabs>
            <w:rPr>
              <w:noProof/>
            </w:rPr>
          </w:pPr>
          <w:hyperlink w:anchor="_Toc380659043" w:history="1">
            <w:r w:rsidR="00F875A5" w:rsidRPr="001C5AC7">
              <w:rPr>
                <w:rStyle w:val="Hyperlink"/>
                <w:rFonts w:eastAsia="Times New Roman"/>
                <w:noProof/>
              </w:rPr>
              <w:t>List of tables</w:t>
            </w:r>
            <w:r w:rsidR="00F875A5">
              <w:rPr>
                <w:noProof/>
                <w:webHidden/>
              </w:rPr>
              <w:tab/>
            </w:r>
            <w:r>
              <w:rPr>
                <w:noProof/>
                <w:webHidden/>
              </w:rPr>
              <w:fldChar w:fldCharType="begin"/>
            </w:r>
            <w:r w:rsidR="00F875A5">
              <w:rPr>
                <w:noProof/>
                <w:webHidden/>
              </w:rPr>
              <w:instrText xml:space="preserve"> PAGEREF _Toc380659043 \h </w:instrText>
            </w:r>
            <w:r>
              <w:rPr>
                <w:noProof/>
                <w:webHidden/>
              </w:rPr>
            </w:r>
            <w:r>
              <w:rPr>
                <w:noProof/>
                <w:webHidden/>
              </w:rPr>
              <w:fldChar w:fldCharType="separate"/>
            </w:r>
            <w:r w:rsidR="00F875A5">
              <w:rPr>
                <w:noProof/>
                <w:webHidden/>
              </w:rPr>
              <w:t>7</w:t>
            </w:r>
            <w:r>
              <w:rPr>
                <w:noProof/>
                <w:webHidden/>
              </w:rPr>
              <w:fldChar w:fldCharType="end"/>
            </w:r>
          </w:hyperlink>
        </w:p>
        <w:p w:rsidR="00F875A5" w:rsidRDefault="00247DD6">
          <w:pPr>
            <w:pStyle w:val="TOC2"/>
            <w:tabs>
              <w:tab w:val="right" w:leader="dot" w:pos="9350"/>
            </w:tabs>
            <w:rPr>
              <w:noProof/>
            </w:rPr>
          </w:pPr>
          <w:hyperlink w:anchor="_Toc380659044" w:history="1">
            <w:r w:rsidR="00F875A5" w:rsidRPr="001C5AC7">
              <w:rPr>
                <w:rStyle w:val="Hyperlink"/>
                <w:noProof/>
              </w:rPr>
              <w:t>1. Introduction</w:t>
            </w:r>
            <w:r w:rsidR="00F875A5">
              <w:rPr>
                <w:noProof/>
                <w:webHidden/>
              </w:rPr>
              <w:tab/>
            </w:r>
            <w:r>
              <w:rPr>
                <w:noProof/>
                <w:webHidden/>
              </w:rPr>
              <w:fldChar w:fldCharType="begin"/>
            </w:r>
            <w:r w:rsidR="00F875A5">
              <w:rPr>
                <w:noProof/>
                <w:webHidden/>
              </w:rPr>
              <w:instrText xml:space="preserve"> PAGEREF _Toc380659044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247DD6">
          <w:pPr>
            <w:pStyle w:val="TOC2"/>
            <w:tabs>
              <w:tab w:val="right" w:leader="dot" w:pos="9350"/>
            </w:tabs>
            <w:rPr>
              <w:noProof/>
            </w:rPr>
          </w:pPr>
          <w:hyperlink w:anchor="_Toc380659045" w:history="1">
            <w:r w:rsidR="00F875A5" w:rsidRPr="001C5AC7">
              <w:rPr>
                <w:rStyle w:val="Hyperlink"/>
                <w:rFonts w:eastAsia="Arial"/>
                <w:noProof/>
              </w:rPr>
              <w:t>1.1. Purpose</w:t>
            </w:r>
            <w:r w:rsidR="00F875A5">
              <w:rPr>
                <w:noProof/>
                <w:webHidden/>
              </w:rPr>
              <w:tab/>
            </w:r>
            <w:r>
              <w:rPr>
                <w:noProof/>
                <w:webHidden/>
              </w:rPr>
              <w:fldChar w:fldCharType="begin"/>
            </w:r>
            <w:r w:rsidR="00F875A5">
              <w:rPr>
                <w:noProof/>
                <w:webHidden/>
              </w:rPr>
              <w:instrText xml:space="preserve"> PAGEREF _Toc380659045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247DD6">
          <w:pPr>
            <w:pStyle w:val="TOC2"/>
            <w:tabs>
              <w:tab w:val="right" w:leader="dot" w:pos="9350"/>
            </w:tabs>
            <w:rPr>
              <w:noProof/>
            </w:rPr>
          </w:pPr>
          <w:hyperlink w:anchor="_Toc380659046" w:history="1">
            <w:r w:rsidR="00F875A5" w:rsidRPr="001C5AC7">
              <w:rPr>
                <w:rStyle w:val="Hyperlink"/>
                <w:rFonts w:eastAsia="Arial"/>
                <w:noProof/>
              </w:rPr>
              <w:t>1.2. Scope</w:t>
            </w:r>
            <w:r w:rsidR="00F875A5">
              <w:rPr>
                <w:noProof/>
                <w:webHidden/>
              </w:rPr>
              <w:tab/>
            </w:r>
            <w:r>
              <w:rPr>
                <w:noProof/>
                <w:webHidden/>
              </w:rPr>
              <w:fldChar w:fldCharType="begin"/>
            </w:r>
            <w:r w:rsidR="00F875A5">
              <w:rPr>
                <w:noProof/>
                <w:webHidden/>
              </w:rPr>
              <w:instrText xml:space="preserve"> PAGEREF _Toc380659046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247DD6">
          <w:pPr>
            <w:pStyle w:val="TOC2"/>
            <w:tabs>
              <w:tab w:val="right" w:leader="dot" w:pos="9350"/>
            </w:tabs>
            <w:rPr>
              <w:noProof/>
            </w:rPr>
          </w:pPr>
          <w:hyperlink w:anchor="_Toc380659047" w:history="1">
            <w:r w:rsidR="00F875A5" w:rsidRPr="001C5AC7">
              <w:rPr>
                <w:rStyle w:val="Hyperlink"/>
                <w:rFonts w:eastAsia="Arial"/>
                <w:noProof/>
              </w:rPr>
              <w:t>1.3. Overview</w:t>
            </w:r>
            <w:r w:rsidR="00F875A5">
              <w:rPr>
                <w:noProof/>
                <w:webHidden/>
              </w:rPr>
              <w:tab/>
            </w:r>
            <w:r>
              <w:rPr>
                <w:noProof/>
                <w:webHidden/>
              </w:rPr>
              <w:fldChar w:fldCharType="begin"/>
            </w:r>
            <w:r w:rsidR="00F875A5">
              <w:rPr>
                <w:noProof/>
                <w:webHidden/>
              </w:rPr>
              <w:instrText xml:space="preserve"> PAGEREF _Toc380659047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247DD6">
          <w:pPr>
            <w:pStyle w:val="TOC1"/>
            <w:tabs>
              <w:tab w:val="right" w:leader="dot" w:pos="9350"/>
            </w:tabs>
            <w:rPr>
              <w:noProof/>
            </w:rPr>
          </w:pPr>
          <w:hyperlink w:anchor="_Toc380659048" w:history="1">
            <w:r w:rsidR="00F875A5" w:rsidRPr="001C5AC7">
              <w:rPr>
                <w:rStyle w:val="Hyperlink"/>
                <w:noProof/>
              </w:rPr>
              <w:t>2. Overall Description</w:t>
            </w:r>
            <w:r w:rsidR="00F875A5">
              <w:rPr>
                <w:noProof/>
                <w:webHidden/>
              </w:rPr>
              <w:tab/>
            </w:r>
            <w:r>
              <w:rPr>
                <w:noProof/>
                <w:webHidden/>
              </w:rPr>
              <w:fldChar w:fldCharType="begin"/>
            </w:r>
            <w:r w:rsidR="00F875A5">
              <w:rPr>
                <w:noProof/>
                <w:webHidden/>
              </w:rPr>
              <w:instrText xml:space="preserve"> PAGEREF _Toc380659048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247DD6">
          <w:pPr>
            <w:pStyle w:val="TOC2"/>
            <w:tabs>
              <w:tab w:val="right" w:leader="dot" w:pos="9350"/>
            </w:tabs>
            <w:rPr>
              <w:noProof/>
            </w:rPr>
          </w:pPr>
          <w:hyperlink w:anchor="_Toc380659049" w:history="1">
            <w:r w:rsidR="00F875A5" w:rsidRPr="001C5AC7">
              <w:rPr>
                <w:rStyle w:val="Hyperlink"/>
                <w:rFonts w:eastAsia="Arial"/>
                <w:noProof/>
              </w:rPr>
              <w:t>2.1. Product Perspective</w:t>
            </w:r>
            <w:r w:rsidR="00F875A5">
              <w:rPr>
                <w:noProof/>
                <w:webHidden/>
              </w:rPr>
              <w:tab/>
            </w:r>
            <w:r>
              <w:rPr>
                <w:noProof/>
                <w:webHidden/>
              </w:rPr>
              <w:fldChar w:fldCharType="begin"/>
            </w:r>
            <w:r w:rsidR="00F875A5">
              <w:rPr>
                <w:noProof/>
                <w:webHidden/>
              </w:rPr>
              <w:instrText xml:space="preserve"> PAGEREF _Toc380659049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247DD6">
          <w:pPr>
            <w:pStyle w:val="TOC2"/>
            <w:tabs>
              <w:tab w:val="right" w:leader="dot" w:pos="9350"/>
            </w:tabs>
            <w:rPr>
              <w:noProof/>
            </w:rPr>
          </w:pPr>
          <w:hyperlink w:anchor="_Toc380659050" w:history="1">
            <w:r w:rsidR="00F875A5" w:rsidRPr="001C5AC7">
              <w:rPr>
                <w:rStyle w:val="Hyperlink"/>
                <w:rFonts w:eastAsia="Arial"/>
                <w:noProof/>
              </w:rPr>
              <w:t>2.2. Product Functions</w:t>
            </w:r>
            <w:r w:rsidR="00F875A5">
              <w:rPr>
                <w:noProof/>
                <w:webHidden/>
              </w:rPr>
              <w:tab/>
            </w:r>
            <w:r>
              <w:rPr>
                <w:noProof/>
                <w:webHidden/>
              </w:rPr>
              <w:fldChar w:fldCharType="begin"/>
            </w:r>
            <w:r w:rsidR="00F875A5">
              <w:rPr>
                <w:noProof/>
                <w:webHidden/>
              </w:rPr>
              <w:instrText xml:space="preserve"> PAGEREF _Toc380659050 \h </w:instrText>
            </w:r>
            <w:r>
              <w:rPr>
                <w:noProof/>
                <w:webHidden/>
              </w:rPr>
            </w:r>
            <w:r>
              <w:rPr>
                <w:noProof/>
                <w:webHidden/>
              </w:rPr>
              <w:fldChar w:fldCharType="separate"/>
            </w:r>
            <w:r w:rsidR="00F875A5">
              <w:rPr>
                <w:noProof/>
                <w:webHidden/>
              </w:rPr>
              <w:t>9</w:t>
            </w:r>
            <w:r>
              <w:rPr>
                <w:noProof/>
                <w:webHidden/>
              </w:rPr>
              <w:fldChar w:fldCharType="end"/>
            </w:r>
          </w:hyperlink>
        </w:p>
        <w:p w:rsidR="00F875A5" w:rsidRDefault="00247DD6">
          <w:pPr>
            <w:pStyle w:val="TOC2"/>
            <w:tabs>
              <w:tab w:val="right" w:leader="dot" w:pos="9350"/>
            </w:tabs>
            <w:rPr>
              <w:noProof/>
            </w:rPr>
          </w:pPr>
          <w:hyperlink w:anchor="_Toc380659051" w:history="1">
            <w:r w:rsidR="00F875A5" w:rsidRPr="001C5AC7">
              <w:rPr>
                <w:rStyle w:val="Hyperlink"/>
                <w:rFonts w:eastAsia="Arial"/>
                <w:noProof/>
              </w:rPr>
              <w:t>2.3. User Characteristics</w:t>
            </w:r>
            <w:r w:rsidR="00F875A5">
              <w:rPr>
                <w:noProof/>
                <w:webHidden/>
              </w:rPr>
              <w:tab/>
            </w:r>
            <w:r>
              <w:rPr>
                <w:noProof/>
                <w:webHidden/>
              </w:rPr>
              <w:fldChar w:fldCharType="begin"/>
            </w:r>
            <w:r w:rsidR="00F875A5">
              <w:rPr>
                <w:noProof/>
                <w:webHidden/>
              </w:rPr>
              <w:instrText xml:space="preserve"> PAGEREF _Toc380659051 \h </w:instrText>
            </w:r>
            <w:r>
              <w:rPr>
                <w:noProof/>
                <w:webHidden/>
              </w:rPr>
            </w:r>
            <w:r>
              <w:rPr>
                <w:noProof/>
                <w:webHidden/>
              </w:rPr>
              <w:fldChar w:fldCharType="separate"/>
            </w:r>
            <w:r w:rsidR="00F875A5">
              <w:rPr>
                <w:noProof/>
                <w:webHidden/>
              </w:rPr>
              <w:t>9</w:t>
            </w:r>
            <w:r>
              <w:rPr>
                <w:noProof/>
                <w:webHidden/>
              </w:rPr>
              <w:fldChar w:fldCharType="end"/>
            </w:r>
          </w:hyperlink>
        </w:p>
        <w:p w:rsidR="00F875A5" w:rsidRDefault="00247DD6">
          <w:pPr>
            <w:pStyle w:val="TOC2"/>
            <w:tabs>
              <w:tab w:val="right" w:leader="dot" w:pos="9350"/>
            </w:tabs>
            <w:rPr>
              <w:noProof/>
            </w:rPr>
          </w:pPr>
          <w:hyperlink w:anchor="_Toc380659052" w:history="1">
            <w:r w:rsidR="00F875A5" w:rsidRPr="001C5AC7">
              <w:rPr>
                <w:rStyle w:val="Hyperlink"/>
                <w:rFonts w:eastAsia="Arial"/>
                <w:noProof/>
              </w:rPr>
              <w:t>2.4. Constraints</w:t>
            </w:r>
            <w:r w:rsidR="00F875A5">
              <w:rPr>
                <w:noProof/>
                <w:webHidden/>
              </w:rPr>
              <w:tab/>
            </w:r>
            <w:r>
              <w:rPr>
                <w:noProof/>
                <w:webHidden/>
              </w:rPr>
              <w:fldChar w:fldCharType="begin"/>
            </w:r>
            <w:r w:rsidR="00F875A5">
              <w:rPr>
                <w:noProof/>
                <w:webHidden/>
              </w:rPr>
              <w:instrText xml:space="preserve"> PAGEREF _Toc380659052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2"/>
            <w:tabs>
              <w:tab w:val="right" w:leader="dot" w:pos="9350"/>
            </w:tabs>
            <w:rPr>
              <w:noProof/>
            </w:rPr>
          </w:pPr>
          <w:hyperlink w:anchor="_Toc380659053" w:history="1">
            <w:r w:rsidR="00F875A5" w:rsidRPr="001C5AC7">
              <w:rPr>
                <w:rStyle w:val="Hyperlink"/>
                <w:rFonts w:eastAsia="Arial"/>
                <w:noProof/>
              </w:rPr>
              <w:t>2.5. Assumptions and Dependencies</w:t>
            </w:r>
            <w:r w:rsidR="00F875A5">
              <w:rPr>
                <w:noProof/>
                <w:webHidden/>
              </w:rPr>
              <w:tab/>
            </w:r>
            <w:r>
              <w:rPr>
                <w:noProof/>
                <w:webHidden/>
              </w:rPr>
              <w:fldChar w:fldCharType="begin"/>
            </w:r>
            <w:r w:rsidR="00F875A5">
              <w:rPr>
                <w:noProof/>
                <w:webHidden/>
              </w:rPr>
              <w:instrText xml:space="preserve"> PAGEREF _Toc380659053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1"/>
            <w:tabs>
              <w:tab w:val="right" w:leader="dot" w:pos="9350"/>
            </w:tabs>
            <w:rPr>
              <w:noProof/>
            </w:rPr>
          </w:pPr>
          <w:hyperlink w:anchor="_Toc380659054" w:history="1">
            <w:r w:rsidR="00F875A5" w:rsidRPr="001C5AC7">
              <w:rPr>
                <w:rStyle w:val="Hyperlink"/>
                <w:noProof/>
              </w:rPr>
              <w:t>3. Hardware Specification</w:t>
            </w:r>
            <w:r w:rsidR="00F875A5">
              <w:rPr>
                <w:noProof/>
                <w:webHidden/>
              </w:rPr>
              <w:tab/>
            </w:r>
            <w:r>
              <w:rPr>
                <w:noProof/>
                <w:webHidden/>
              </w:rPr>
              <w:fldChar w:fldCharType="begin"/>
            </w:r>
            <w:r w:rsidR="00F875A5">
              <w:rPr>
                <w:noProof/>
                <w:webHidden/>
              </w:rPr>
              <w:instrText xml:space="preserve"> PAGEREF _Toc380659054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2"/>
            <w:tabs>
              <w:tab w:val="right" w:leader="dot" w:pos="9350"/>
            </w:tabs>
            <w:rPr>
              <w:noProof/>
            </w:rPr>
          </w:pPr>
          <w:hyperlink w:anchor="_Toc380659055" w:history="1">
            <w:r w:rsidR="00F875A5" w:rsidRPr="001C5AC7">
              <w:rPr>
                <w:rStyle w:val="Hyperlink"/>
                <w:rFonts w:eastAsia="Arial"/>
                <w:noProof/>
              </w:rPr>
              <w:t>3.1. Sensor</w:t>
            </w:r>
            <w:r w:rsidR="00F875A5">
              <w:rPr>
                <w:noProof/>
                <w:webHidden/>
              </w:rPr>
              <w:tab/>
            </w:r>
            <w:r>
              <w:rPr>
                <w:noProof/>
                <w:webHidden/>
              </w:rPr>
              <w:fldChar w:fldCharType="begin"/>
            </w:r>
            <w:r w:rsidR="00F875A5">
              <w:rPr>
                <w:noProof/>
                <w:webHidden/>
              </w:rPr>
              <w:instrText xml:space="preserve"> PAGEREF _Toc380659055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3"/>
            <w:tabs>
              <w:tab w:val="right" w:leader="dot" w:pos="9350"/>
            </w:tabs>
            <w:rPr>
              <w:noProof/>
            </w:rPr>
          </w:pPr>
          <w:hyperlink w:anchor="_Toc380659056" w:history="1">
            <w:r w:rsidR="00F875A5" w:rsidRPr="001C5AC7">
              <w:rPr>
                <w:rStyle w:val="Hyperlink"/>
                <w:rFonts w:eastAsia="Arial"/>
                <w:noProof/>
              </w:rPr>
              <w:t>3.1.1. Functionality</w:t>
            </w:r>
            <w:r w:rsidR="00F875A5">
              <w:rPr>
                <w:noProof/>
                <w:webHidden/>
              </w:rPr>
              <w:tab/>
            </w:r>
            <w:r>
              <w:rPr>
                <w:noProof/>
                <w:webHidden/>
              </w:rPr>
              <w:fldChar w:fldCharType="begin"/>
            </w:r>
            <w:r w:rsidR="00F875A5">
              <w:rPr>
                <w:noProof/>
                <w:webHidden/>
              </w:rPr>
              <w:instrText xml:space="preserve"> PAGEREF _Toc380659056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3"/>
            <w:tabs>
              <w:tab w:val="right" w:leader="dot" w:pos="9350"/>
            </w:tabs>
            <w:rPr>
              <w:noProof/>
            </w:rPr>
          </w:pPr>
          <w:hyperlink w:anchor="_Toc380659057" w:history="1">
            <w:r w:rsidR="00F875A5" w:rsidRPr="001C5AC7">
              <w:rPr>
                <w:rStyle w:val="Hyperlink"/>
                <w:rFonts w:eastAsia="Arial"/>
                <w:noProof/>
              </w:rPr>
              <w:t>3.1.2. Operational Requirements</w:t>
            </w:r>
            <w:r w:rsidR="00F875A5">
              <w:rPr>
                <w:noProof/>
                <w:webHidden/>
              </w:rPr>
              <w:tab/>
            </w:r>
            <w:r>
              <w:rPr>
                <w:noProof/>
                <w:webHidden/>
              </w:rPr>
              <w:fldChar w:fldCharType="begin"/>
            </w:r>
            <w:r w:rsidR="00F875A5">
              <w:rPr>
                <w:noProof/>
                <w:webHidden/>
              </w:rPr>
              <w:instrText xml:space="preserve"> PAGEREF _Toc380659057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3"/>
            <w:tabs>
              <w:tab w:val="right" w:leader="dot" w:pos="9350"/>
            </w:tabs>
            <w:rPr>
              <w:noProof/>
            </w:rPr>
          </w:pPr>
          <w:hyperlink w:anchor="_Toc380659058" w:history="1">
            <w:r w:rsidR="00F875A5" w:rsidRPr="001C5AC7">
              <w:rPr>
                <w:rStyle w:val="Hyperlink"/>
                <w:rFonts w:eastAsia="Arial"/>
                <w:noProof/>
              </w:rPr>
              <w:t>3.1.3. QoS Requirements</w:t>
            </w:r>
            <w:r w:rsidR="00F875A5">
              <w:rPr>
                <w:noProof/>
                <w:webHidden/>
              </w:rPr>
              <w:tab/>
            </w:r>
            <w:r>
              <w:rPr>
                <w:noProof/>
                <w:webHidden/>
              </w:rPr>
              <w:fldChar w:fldCharType="begin"/>
            </w:r>
            <w:r w:rsidR="00F875A5">
              <w:rPr>
                <w:noProof/>
                <w:webHidden/>
              </w:rPr>
              <w:instrText xml:space="preserve"> PAGEREF _Toc380659058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3"/>
            <w:tabs>
              <w:tab w:val="right" w:leader="dot" w:pos="9350"/>
            </w:tabs>
            <w:rPr>
              <w:noProof/>
            </w:rPr>
          </w:pPr>
          <w:hyperlink w:anchor="_Toc380659059" w:history="1">
            <w:r w:rsidR="00F875A5" w:rsidRPr="001C5AC7">
              <w:rPr>
                <w:rStyle w:val="Hyperlink"/>
                <w:rFonts w:eastAsia="Arial"/>
                <w:noProof/>
              </w:rPr>
              <w:t>3.1.4. Parametric Requirements</w:t>
            </w:r>
            <w:r w:rsidR="00F875A5">
              <w:rPr>
                <w:noProof/>
                <w:webHidden/>
              </w:rPr>
              <w:tab/>
            </w:r>
            <w:r>
              <w:rPr>
                <w:noProof/>
                <w:webHidden/>
              </w:rPr>
              <w:fldChar w:fldCharType="begin"/>
            </w:r>
            <w:r w:rsidR="00F875A5">
              <w:rPr>
                <w:noProof/>
                <w:webHidden/>
              </w:rPr>
              <w:instrText xml:space="preserve"> PAGEREF _Toc380659059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3"/>
            <w:tabs>
              <w:tab w:val="right" w:leader="dot" w:pos="9350"/>
            </w:tabs>
            <w:rPr>
              <w:noProof/>
            </w:rPr>
          </w:pPr>
          <w:hyperlink w:anchor="_Toc380659060" w:history="1">
            <w:r w:rsidR="00F875A5" w:rsidRPr="001C5AC7">
              <w:rPr>
                <w:rStyle w:val="Hyperlink"/>
                <w:rFonts w:eastAsia="Arial"/>
                <w:noProof/>
              </w:rPr>
              <w:t>3.1.5. Design Requirements</w:t>
            </w:r>
            <w:r w:rsidR="00F875A5">
              <w:rPr>
                <w:noProof/>
                <w:webHidden/>
              </w:rPr>
              <w:tab/>
            </w:r>
            <w:r>
              <w:rPr>
                <w:noProof/>
                <w:webHidden/>
              </w:rPr>
              <w:fldChar w:fldCharType="begin"/>
            </w:r>
            <w:r w:rsidR="00F875A5">
              <w:rPr>
                <w:noProof/>
                <w:webHidden/>
              </w:rPr>
              <w:instrText xml:space="preserve"> PAGEREF _Toc380659060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2"/>
            <w:tabs>
              <w:tab w:val="right" w:leader="dot" w:pos="9350"/>
            </w:tabs>
            <w:rPr>
              <w:noProof/>
            </w:rPr>
          </w:pPr>
          <w:hyperlink w:anchor="_Toc380659061" w:history="1">
            <w:r w:rsidR="00F875A5" w:rsidRPr="001C5AC7">
              <w:rPr>
                <w:rStyle w:val="Hyperlink"/>
                <w:rFonts w:eastAsia="Arial"/>
                <w:noProof/>
              </w:rPr>
              <w:t>3.2. XBee Module</w:t>
            </w:r>
            <w:r w:rsidR="00F875A5">
              <w:rPr>
                <w:noProof/>
                <w:webHidden/>
              </w:rPr>
              <w:tab/>
            </w:r>
            <w:r>
              <w:rPr>
                <w:noProof/>
                <w:webHidden/>
              </w:rPr>
              <w:fldChar w:fldCharType="begin"/>
            </w:r>
            <w:r w:rsidR="00F875A5">
              <w:rPr>
                <w:noProof/>
                <w:webHidden/>
              </w:rPr>
              <w:instrText xml:space="preserve"> PAGEREF _Toc380659061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3"/>
            <w:tabs>
              <w:tab w:val="right" w:leader="dot" w:pos="9350"/>
            </w:tabs>
            <w:rPr>
              <w:noProof/>
            </w:rPr>
          </w:pPr>
          <w:hyperlink w:anchor="_Toc380659062" w:history="1">
            <w:r w:rsidR="00F875A5" w:rsidRPr="001C5AC7">
              <w:rPr>
                <w:rStyle w:val="Hyperlink"/>
                <w:rFonts w:eastAsia="Arial"/>
                <w:noProof/>
              </w:rPr>
              <w:t>3.2.1. Functionality</w:t>
            </w:r>
            <w:r w:rsidR="00F875A5">
              <w:rPr>
                <w:noProof/>
                <w:webHidden/>
              </w:rPr>
              <w:tab/>
            </w:r>
            <w:r>
              <w:rPr>
                <w:noProof/>
                <w:webHidden/>
              </w:rPr>
              <w:fldChar w:fldCharType="begin"/>
            </w:r>
            <w:r w:rsidR="00F875A5">
              <w:rPr>
                <w:noProof/>
                <w:webHidden/>
              </w:rPr>
              <w:instrText xml:space="preserve"> PAGEREF _Toc380659062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247DD6">
          <w:pPr>
            <w:pStyle w:val="TOC3"/>
            <w:tabs>
              <w:tab w:val="right" w:leader="dot" w:pos="9350"/>
            </w:tabs>
            <w:rPr>
              <w:noProof/>
            </w:rPr>
          </w:pPr>
          <w:hyperlink w:anchor="_Toc380659063" w:history="1">
            <w:r w:rsidR="00F875A5" w:rsidRPr="001C5AC7">
              <w:rPr>
                <w:rStyle w:val="Hyperlink"/>
                <w:rFonts w:eastAsia="Arial"/>
                <w:noProof/>
              </w:rPr>
              <w:t>3.2.2. Operational Requirements</w:t>
            </w:r>
            <w:r w:rsidR="00F875A5">
              <w:rPr>
                <w:noProof/>
                <w:webHidden/>
              </w:rPr>
              <w:tab/>
            </w:r>
            <w:r>
              <w:rPr>
                <w:noProof/>
                <w:webHidden/>
              </w:rPr>
              <w:fldChar w:fldCharType="begin"/>
            </w:r>
            <w:r w:rsidR="00F875A5">
              <w:rPr>
                <w:noProof/>
                <w:webHidden/>
              </w:rPr>
              <w:instrText xml:space="preserve"> PAGEREF _Toc380659063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64" w:history="1">
            <w:r w:rsidR="00F875A5" w:rsidRPr="001C5AC7">
              <w:rPr>
                <w:rStyle w:val="Hyperlink"/>
                <w:rFonts w:eastAsia="Arial"/>
                <w:noProof/>
              </w:rPr>
              <w:t>3.2.3. QoS Requirements</w:t>
            </w:r>
            <w:r w:rsidR="00F875A5">
              <w:rPr>
                <w:noProof/>
                <w:webHidden/>
              </w:rPr>
              <w:tab/>
            </w:r>
            <w:r>
              <w:rPr>
                <w:noProof/>
                <w:webHidden/>
              </w:rPr>
              <w:fldChar w:fldCharType="begin"/>
            </w:r>
            <w:r w:rsidR="00F875A5">
              <w:rPr>
                <w:noProof/>
                <w:webHidden/>
              </w:rPr>
              <w:instrText xml:space="preserve"> PAGEREF _Toc380659064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65" w:history="1">
            <w:r w:rsidR="00F875A5" w:rsidRPr="001C5AC7">
              <w:rPr>
                <w:rStyle w:val="Hyperlink"/>
                <w:rFonts w:eastAsia="Arial"/>
                <w:noProof/>
              </w:rPr>
              <w:t>3.2.4. Parametric Requirements</w:t>
            </w:r>
            <w:r w:rsidR="00F875A5">
              <w:rPr>
                <w:noProof/>
                <w:webHidden/>
              </w:rPr>
              <w:tab/>
            </w:r>
            <w:r>
              <w:rPr>
                <w:noProof/>
                <w:webHidden/>
              </w:rPr>
              <w:fldChar w:fldCharType="begin"/>
            </w:r>
            <w:r w:rsidR="00F875A5">
              <w:rPr>
                <w:noProof/>
                <w:webHidden/>
              </w:rPr>
              <w:instrText xml:space="preserve"> PAGEREF _Toc380659065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66" w:history="1">
            <w:r w:rsidR="00F875A5" w:rsidRPr="001C5AC7">
              <w:rPr>
                <w:rStyle w:val="Hyperlink"/>
                <w:rFonts w:eastAsia="Arial"/>
                <w:noProof/>
              </w:rPr>
              <w:t>3.2.5. Design Requirements</w:t>
            </w:r>
            <w:r w:rsidR="00F875A5">
              <w:rPr>
                <w:noProof/>
                <w:webHidden/>
              </w:rPr>
              <w:tab/>
            </w:r>
            <w:r>
              <w:rPr>
                <w:noProof/>
                <w:webHidden/>
              </w:rPr>
              <w:fldChar w:fldCharType="begin"/>
            </w:r>
            <w:r w:rsidR="00F875A5">
              <w:rPr>
                <w:noProof/>
                <w:webHidden/>
              </w:rPr>
              <w:instrText xml:space="preserve"> PAGEREF _Toc380659066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2"/>
            <w:tabs>
              <w:tab w:val="right" w:leader="dot" w:pos="9350"/>
            </w:tabs>
            <w:rPr>
              <w:noProof/>
            </w:rPr>
          </w:pPr>
          <w:hyperlink w:anchor="_Toc380659067" w:history="1">
            <w:r w:rsidR="00F875A5" w:rsidRPr="001C5AC7">
              <w:rPr>
                <w:rStyle w:val="Hyperlink"/>
                <w:rFonts w:eastAsia="Arial"/>
                <w:noProof/>
              </w:rPr>
              <w:t>3.3. Solar Panel</w:t>
            </w:r>
            <w:r w:rsidR="00F875A5">
              <w:rPr>
                <w:noProof/>
                <w:webHidden/>
              </w:rPr>
              <w:tab/>
            </w:r>
            <w:r>
              <w:rPr>
                <w:noProof/>
                <w:webHidden/>
              </w:rPr>
              <w:fldChar w:fldCharType="begin"/>
            </w:r>
            <w:r w:rsidR="00F875A5">
              <w:rPr>
                <w:noProof/>
                <w:webHidden/>
              </w:rPr>
              <w:instrText xml:space="preserve"> PAGEREF _Toc380659067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68" w:history="1">
            <w:r w:rsidR="00F875A5" w:rsidRPr="001C5AC7">
              <w:rPr>
                <w:rStyle w:val="Hyperlink"/>
                <w:rFonts w:eastAsia="Arial"/>
                <w:noProof/>
              </w:rPr>
              <w:t>3.3.1. Functionality</w:t>
            </w:r>
            <w:r w:rsidR="00F875A5">
              <w:rPr>
                <w:noProof/>
                <w:webHidden/>
              </w:rPr>
              <w:tab/>
            </w:r>
            <w:r>
              <w:rPr>
                <w:noProof/>
                <w:webHidden/>
              </w:rPr>
              <w:fldChar w:fldCharType="begin"/>
            </w:r>
            <w:r w:rsidR="00F875A5">
              <w:rPr>
                <w:noProof/>
                <w:webHidden/>
              </w:rPr>
              <w:instrText xml:space="preserve"> PAGEREF _Toc380659068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69" w:history="1">
            <w:r w:rsidR="00F875A5" w:rsidRPr="001C5AC7">
              <w:rPr>
                <w:rStyle w:val="Hyperlink"/>
                <w:rFonts w:eastAsia="Arial"/>
                <w:noProof/>
              </w:rPr>
              <w:t>3.3.2. Operational Requirements</w:t>
            </w:r>
            <w:r w:rsidR="00F875A5">
              <w:rPr>
                <w:noProof/>
                <w:webHidden/>
              </w:rPr>
              <w:tab/>
            </w:r>
            <w:r>
              <w:rPr>
                <w:noProof/>
                <w:webHidden/>
              </w:rPr>
              <w:fldChar w:fldCharType="begin"/>
            </w:r>
            <w:r w:rsidR="00F875A5">
              <w:rPr>
                <w:noProof/>
                <w:webHidden/>
              </w:rPr>
              <w:instrText xml:space="preserve"> PAGEREF _Toc380659069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70" w:history="1">
            <w:r w:rsidR="00F875A5" w:rsidRPr="001C5AC7">
              <w:rPr>
                <w:rStyle w:val="Hyperlink"/>
                <w:rFonts w:eastAsia="Arial"/>
                <w:noProof/>
              </w:rPr>
              <w:t>3.3.3. QoS Requirements</w:t>
            </w:r>
            <w:r w:rsidR="00F875A5">
              <w:rPr>
                <w:noProof/>
                <w:webHidden/>
              </w:rPr>
              <w:tab/>
            </w:r>
            <w:r>
              <w:rPr>
                <w:noProof/>
                <w:webHidden/>
              </w:rPr>
              <w:fldChar w:fldCharType="begin"/>
            </w:r>
            <w:r w:rsidR="00F875A5">
              <w:rPr>
                <w:noProof/>
                <w:webHidden/>
              </w:rPr>
              <w:instrText xml:space="preserve"> PAGEREF _Toc380659070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71" w:history="1">
            <w:r w:rsidR="00F875A5" w:rsidRPr="001C5AC7">
              <w:rPr>
                <w:rStyle w:val="Hyperlink"/>
                <w:rFonts w:eastAsia="Arial"/>
                <w:noProof/>
              </w:rPr>
              <w:t>3.3.4. Parametric Requirements</w:t>
            </w:r>
            <w:r w:rsidR="00F875A5">
              <w:rPr>
                <w:noProof/>
                <w:webHidden/>
              </w:rPr>
              <w:tab/>
            </w:r>
            <w:r>
              <w:rPr>
                <w:noProof/>
                <w:webHidden/>
              </w:rPr>
              <w:fldChar w:fldCharType="begin"/>
            </w:r>
            <w:r w:rsidR="00F875A5">
              <w:rPr>
                <w:noProof/>
                <w:webHidden/>
              </w:rPr>
              <w:instrText xml:space="preserve"> PAGEREF _Toc380659071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72" w:history="1">
            <w:r w:rsidR="00F875A5" w:rsidRPr="001C5AC7">
              <w:rPr>
                <w:rStyle w:val="Hyperlink"/>
                <w:rFonts w:eastAsia="Arial"/>
                <w:noProof/>
              </w:rPr>
              <w:t>3.3.5. Design Requirements</w:t>
            </w:r>
            <w:r w:rsidR="00F875A5">
              <w:rPr>
                <w:noProof/>
                <w:webHidden/>
              </w:rPr>
              <w:tab/>
            </w:r>
            <w:r>
              <w:rPr>
                <w:noProof/>
                <w:webHidden/>
              </w:rPr>
              <w:fldChar w:fldCharType="begin"/>
            </w:r>
            <w:r w:rsidR="00F875A5">
              <w:rPr>
                <w:noProof/>
                <w:webHidden/>
              </w:rPr>
              <w:instrText xml:space="preserve"> PAGEREF _Toc380659072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2"/>
            <w:tabs>
              <w:tab w:val="right" w:leader="dot" w:pos="9350"/>
            </w:tabs>
            <w:rPr>
              <w:noProof/>
            </w:rPr>
          </w:pPr>
          <w:hyperlink w:anchor="_Toc380659073" w:history="1">
            <w:r w:rsidR="00F875A5" w:rsidRPr="001C5AC7">
              <w:rPr>
                <w:rStyle w:val="Hyperlink"/>
                <w:rFonts w:eastAsia="Arial"/>
                <w:noProof/>
              </w:rPr>
              <w:t>3.4. Battery</w:t>
            </w:r>
            <w:r w:rsidR="00F875A5">
              <w:rPr>
                <w:noProof/>
                <w:webHidden/>
              </w:rPr>
              <w:tab/>
            </w:r>
            <w:r>
              <w:rPr>
                <w:noProof/>
                <w:webHidden/>
              </w:rPr>
              <w:fldChar w:fldCharType="begin"/>
            </w:r>
            <w:r w:rsidR="00F875A5">
              <w:rPr>
                <w:noProof/>
                <w:webHidden/>
              </w:rPr>
              <w:instrText xml:space="preserve"> PAGEREF _Toc380659073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74" w:history="1">
            <w:r w:rsidR="00F875A5" w:rsidRPr="001C5AC7">
              <w:rPr>
                <w:rStyle w:val="Hyperlink"/>
                <w:rFonts w:eastAsia="Arial"/>
                <w:noProof/>
              </w:rPr>
              <w:t>3.4.1. Functionality</w:t>
            </w:r>
            <w:r w:rsidR="00F875A5">
              <w:rPr>
                <w:noProof/>
                <w:webHidden/>
              </w:rPr>
              <w:tab/>
            </w:r>
            <w:r>
              <w:rPr>
                <w:noProof/>
                <w:webHidden/>
              </w:rPr>
              <w:fldChar w:fldCharType="begin"/>
            </w:r>
            <w:r w:rsidR="00F875A5">
              <w:rPr>
                <w:noProof/>
                <w:webHidden/>
              </w:rPr>
              <w:instrText xml:space="preserve"> PAGEREF _Toc380659074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75" w:history="1">
            <w:r w:rsidR="00F875A5" w:rsidRPr="001C5AC7">
              <w:rPr>
                <w:rStyle w:val="Hyperlink"/>
                <w:rFonts w:eastAsia="Arial"/>
                <w:noProof/>
              </w:rPr>
              <w:t>3.4.2. Operational Requirements</w:t>
            </w:r>
            <w:r w:rsidR="00F875A5">
              <w:rPr>
                <w:noProof/>
                <w:webHidden/>
              </w:rPr>
              <w:tab/>
            </w:r>
            <w:r>
              <w:rPr>
                <w:noProof/>
                <w:webHidden/>
              </w:rPr>
              <w:fldChar w:fldCharType="begin"/>
            </w:r>
            <w:r w:rsidR="00F875A5">
              <w:rPr>
                <w:noProof/>
                <w:webHidden/>
              </w:rPr>
              <w:instrText xml:space="preserve"> PAGEREF _Toc380659075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76" w:history="1">
            <w:r w:rsidR="00F875A5" w:rsidRPr="001C5AC7">
              <w:rPr>
                <w:rStyle w:val="Hyperlink"/>
                <w:rFonts w:eastAsia="Arial"/>
                <w:noProof/>
              </w:rPr>
              <w:t>3.4.3. QoS Requirements</w:t>
            </w:r>
            <w:r w:rsidR="00F875A5">
              <w:rPr>
                <w:noProof/>
                <w:webHidden/>
              </w:rPr>
              <w:tab/>
            </w:r>
            <w:r>
              <w:rPr>
                <w:noProof/>
                <w:webHidden/>
              </w:rPr>
              <w:fldChar w:fldCharType="begin"/>
            </w:r>
            <w:r w:rsidR="00F875A5">
              <w:rPr>
                <w:noProof/>
                <w:webHidden/>
              </w:rPr>
              <w:instrText xml:space="preserve"> PAGEREF _Toc380659076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3"/>
            <w:tabs>
              <w:tab w:val="right" w:leader="dot" w:pos="9350"/>
            </w:tabs>
            <w:rPr>
              <w:noProof/>
            </w:rPr>
          </w:pPr>
          <w:hyperlink w:anchor="_Toc380659077" w:history="1">
            <w:r w:rsidR="00F875A5" w:rsidRPr="001C5AC7">
              <w:rPr>
                <w:rStyle w:val="Hyperlink"/>
                <w:rFonts w:eastAsia="Arial"/>
                <w:noProof/>
              </w:rPr>
              <w:t>3.4.4. Parametric Requirements</w:t>
            </w:r>
            <w:r w:rsidR="00F875A5">
              <w:rPr>
                <w:noProof/>
                <w:webHidden/>
              </w:rPr>
              <w:tab/>
            </w:r>
            <w:r>
              <w:rPr>
                <w:noProof/>
                <w:webHidden/>
              </w:rPr>
              <w:fldChar w:fldCharType="begin"/>
            </w:r>
            <w:r w:rsidR="00F875A5">
              <w:rPr>
                <w:noProof/>
                <w:webHidden/>
              </w:rPr>
              <w:instrText xml:space="preserve"> PAGEREF _Toc380659077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247DD6">
          <w:pPr>
            <w:pStyle w:val="TOC2"/>
            <w:tabs>
              <w:tab w:val="right" w:leader="dot" w:pos="9350"/>
            </w:tabs>
            <w:rPr>
              <w:noProof/>
            </w:rPr>
          </w:pPr>
          <w:hyperlink w:anchor="_Toc380659078" w:history="1">
            <w:r w:rsidR="00F875A5" w:rsidRPr="001C5AC7">
              <w:rPr>
                <w:rStyle w:val="Hyperlink"/>
                <w:rFonts w:eastAsia="Arial"/>
                <w:noProof/>
              </w:rPr>
              <w:t>3.5. Controller</w:t>
            </w:r>
            <w:r w:rsidR="00F875A5">
              <w:rPr>
                <w:noProof/>
                <w:webHidden/>
              </w:rPr>
              <w:tab/>
            </w:r>
            <w:r>
              <w:rPr>
                <w:noProof/>
                <w:webHidden/>
              </w:rPr>
              <w:fldChar w:fldCharType="begin"/>
            </w:r>
            <w:r w:rsidR="00F875A5">
              <w:rPr>
                <w:noProof/>
                <w:webHidden/>
              </w:rPr>
              <w:instrText xml:space="preserve"> PAGEREF _Toc380659078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3"/>
            <w:tabs>
              <w:tab w:val="right" w:leader="dot" w:pos="9350"/>
            </w:tabs>
            <w:rPr>
              <w:noProof/>
            </w:rPr>
          </w:pPr>
          <w:hyperlink w:anchor="_Toc380659079" w:history="1">
            <w:r w:rsidR="00F875A5" w:rsidRPr="001C5AC7">
              <w:rPr>
                <w:rStyle w:val="Hyperlink"/>
                <w:rFonts w:eastAsia="Arial"/>
                <w:noProof/>
              </w:rPr>
              <w:t>3.5.1. Functionality</w:t>
            </w:r>
            <w:r w:rsidR="00F875A5">
              <w:rPr>
                <w:noProof/>
                <w:webHidden/>
              </w:rPr>
              <w:tab/>
            </w:r>
            <w:r>
              <w:rPr>
                <w:noProof/>
                <w:webHidden/>
              </w:rPr>
              <w:fldChar w:fldCharType="begin"/>
            </w:r>
            <w:r w:rsidR="00F875A5">
              <w:rPr>
                <w:noProof/>
                <w:webHidden/>
              </w:rPr>
              <w:instrText xml:space="preserve"> PAGEREF _Toc380659079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3"/>
            <w:tabs>
              <w:tab w:val="right" w:leader="dot" w:pos="9350"/>
            </w:tabs>
            <w:rPr>
              <w:noProof/>
            </w:rPr>
          </w:pPr>
          <w:hyperlink w:anchor="_Toc380659080" w:history="1">
            <w:r w:rsidR="00F875A5" w:rsidRPr="001C5AC7">
              <w:rPr>
                <w:rStyle w:val="Hyperlink"/>
                <w:rFonts w:eastAsia="Arial"/>
                <w:noProof/>
              </w:rPr>
              <w:t>3.5.2. Operational Requirements</w:t>
            </w:r>
            <w:r w:rsidR="00F875A5">
              <w:rPr>
                <w:noProof/>
                <w:webHidden/>
              </w:rPr>
              <w:tab/>
            </w:r>
            <w:r>
              <w:rPr>
                <w:noProof/>
                <w:webHidden/>
              </w:rPr>
              <w:fldChar w:fldCharType="begin"/>
            </w:r>
            <w:r w:rsidR="00F875A5">
              <w:rPr>
                <w:noProof/>
                <w:webHidden/>
              </w:rPr>
              <w:instrText xml:space="preserve"> PAGEREF _Toc380659080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3"/>
            <w:tabs>
              <w:tab w:val="right" w:leader="dot" w:pos="9350"/>
            </w:tabs>
            <w:rPr>
              <w:noProof/>
            </w:rPr>
          </w:pPr>
          <w:hyperlink w:anchor="_Toc380659081" w:history="1">
            <w:r w:rsidR="00F875A5" w:rsidRPr="001C5AC7">
              <w:rPr>
                <w:rStyle w:val="Hyperlink"/>
                <w:rFonts w:eastAsia="Arial"/>
                <w:noProof/>
              </w:rPr>
              <w:t>3.5.3. QoS Requirements</w:t>
            </w:r>
            <w:r w:rsidR="00F875A5">
              <w:rPr>
                <w:noProof/>
                <w:webHidden/>
              </w:rPr>
              <w:tab/>
            </w:r>
            <w:r>
              <w:rPr>
                <w:noProof/>
                <w:webHidden/>
              </w:rPr>
              <w:fldChar w:fldCharType="begin"/>
            </w:r>
            <w:r w:rsidR="00F875A5">
              <w:rPr>
                <w:noProof/>
                <w:webHidden/>
              </w:rPr>
              <w:instrText xml:space="preserve"> PAGEREF _Toc380659081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3"/>
            <w:tabs>
              <w:tab w:val="right" w:leader="dot" w:pos="9350"/>
            </w:tabs>
            <w:rPr>
              <w:noProof/>
            </w:rPr>
          </w:pPr>
          <w:hyperlink w:anchor="_Toc380659082" w:history="1">
            <w:r w:rsidR="00F875A5" w:rsidRPr="001C5AC7">
              <w:rPr>
                <w:rStyle w:val="Hyperlink"/>
                <w:rFonts w:eastAsia="Arial"/>
                <w:noProof/>
              </w:rPr>
              <w:t>3.5.4. Parametric Requirements</w:t>
            </w:r>
            <w:r w:rsidR="00F875A5">
              <w:rPr>
                <w:noProof/>
                <w:webHidden/>
              </w:rPr>
              <w:tab/>
            </w:r>
            <w:r>
              <w:rPr>
                <w:noProof/>
                <w:webHidden/>
              </w:rPr>
              <w:fldChar w:fldCharType="begin"/>
            </w:r>
            <w:r w:rsidR="00F875A5">
              <w:rPr>
                <w:noProof/>
                <w:webHidden/>
              </w:rPr>
              <w:instrText xml:space="preserve"> PAGEREF _Toc380659082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3"/>
            <w:tabs>
              <w:tab w:val="right" w:leader="dot" w:pos="9350"/>
            </w:tabs>
            <w:rPr>
              <w:noProof/>
            </w:rPr>
          </w:pPr>
          <w:hyperlink w:anchor="_Toc380659083" w:history="1">
            <w:r w:rsidR="00F875A5" w:rsidRPr="001C5AC7">
              <w:rPr>
                <w:rStyle w:val="Hyperlink"/>
                <w:rFonts w:eastAsia="Arial"/>
                <w:noProof/>
              </w:rPr>
              <w:t>3.5.5. Design Requirements</w:t>
            </w:r>
            <w:r w:rsidR="00F875A5">
              <w:rPr>
                <w:noProof/>
                <w:webHidden/>
              </w:rPr>
              <w:tab/>
            </w:r>
            <w:r>
              <w:rPr>
                <w:noProof/>
                <w:webHidden/>
              </w:rPr>
              <w:fldChar w:fldCharType="begin"/>
            </w:r>
            <w:r w:rsidR="00F875A5">
              <w:rPr>
                <w:noProof/>
                <w:webHidden/>
              </w:rPr>
              <w:instrText xml:space="preserve"> PAGEREF _Toc380659083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2"/>
            <w:tabs>
              <w:tab w:val="right" w:leader="dot" w:pos="9350"/>
            </w:tabs>
            <w:rPr>
              <w:noProof/>
            </w:rPr>
          </w:pPr>
          <w:hyperlink w:anchor="_Toc380659084" w:history="1">
            <w:r w:rsidR="00F875A5" w:rsidRPr="001C5AC7">
              <w:rPr>
                <w:rStyle w:val="Hyperlink"/>
                <w:rFonts w:eastAsia="Arial"/>
                <w:noProof/>
              </w:rPr>
              <w:t>3.6. WiFi Dongle</w:t>
            </w:r>
            <w:r w:rsidR="00F875A5">
              <w:rPr>
                <w:noProof/>
                <w:webHidden/>
              </w:rPr>
              <w:tab/>
            </w:r>
            <w:r>
              <w:rPr>
                <w:noProof/>
                <w:webHidden/>
              </w:rPr>
              <w:fldChar w:fldCharType="begin"/>
            </w:r>
            <w:r w:rsidR="00F875A5">
              <w:rPr>
                <w:noProof/>
                <w:webHidden/>
              </w:rPr>
              <w:instrText xml:space="preserve"> PAGEREF _Toc380659084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3"/>
            <w:tabs>
              <w:tab w:val="right" w:leader="dot" w:pos="9350"/>
            </w:tabs>
            <w:rPr>
              <w:noProof/>
            </w:rPr>
          </w:pPr>
          <w:hyperlink w:anchor="_Toc380659085" w:history="1">
            <w:r w:rsidR="00F875A5" w:rsidRPr="001C5AC7">
              <w:rPr>
                <w:rStyle w:val="Hyperlink"/>
                <w:rFonts w:eastAsia="Arial"/>
                <w:noProof/>
              </w:rPr>
              <w:t>3.6.1. Functionality</w:t>
            </w:r>
            <w:r w:rsidR="00F875A5">
              <w:rPr>
                <w:noProof/>
                <w:webHidden/>
              </w:rPr>
              <w:tab/>
            </w:r>
            <w:r>
              <w:rPr>
                <w:noProof/>
                <w:webHidden/>
              </w:rPr>
              <w:fldChar w:fldCharType="begin"/>
            </w:r>
            <w:r w:rsidR="00F875A5">
              <w:rPr>
                <w:noProof/>
                <w:webHidden/>
              </w:rPr>
              <w:instrText xml:space="preserve"> PAGEREF _Toc380659085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3"/>
            <w:tabs>
              <w:tab w:val="right" w:leader="dot" w:pos="9350"/>
            </w:tabs>
            <w:rPr>
              <w:noProof/>
            </w:rPr>
          </w:pPr>
          <w:hyperlink w:anchor="_Toc380659086" w:history="1">
            <w:r w:rsidR="00F875A5" w:rsidRPr="001C5AC7">
              <w:rPr>
                <w:rStyle w:val="Hyperlink"/>
                <w:rFonts w:eastAsia="Arial"/>
                <w:noProof/>
              </w:rPr>
              <w:t>3.6.2. Operational Requirements</w:t>
            </w:r>
            <w:r w:rsidR="00F875A5">
              <w:rPr>
                <w:noProof/>
                <w:webHidden/>
              </w:rPr>
              <w:tab/>
            </w:r>
            <w:r>
              <w:rPr>
                <w:noProof/>
                <w:webHidden/>
              </w:rPr>
              <w:fldChar w:fldCharType="begin"/>
            </w:r>
            <w:r w:rsidR="00F875A5">
              <w:rPr>
                <w:noProof/>
                <w:webHidden/>
              </w:rPr>
              <w:instrText xml:space="preserve"> PAGEREF _Toc380659086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3"/>
            <w:tabs>
              <w:tab w:val="right" w:leader="dot" w:pos="9350"/>
            </w:tabs>
            <w:rPr>
              <w:noProof/>
            </w:rPr>
          </w:pPr>
          <w:hyperlink w:anchor="_Toc380659087" w:history="1">
            <w:r w:rsidR="00F875A5" w:rsidRPr="001C5AC7">
              <w:rPr>
                <w:rStyle w:val="Hyperlink"/>
                <w:rFonts w:eastAsia="Arial"/>
                <w:noProof/>
              </w:rPr>
              <w:t>3.6.3. QoS Requirements</w:t>
            </w:r>
            <w:r w:rsidR="00F875A5">
              <w:rPr>
                <w:noProof/>
                <w:webHidden/>
              </w:rPr>
              <w:tab/>
            </w:r>
            <w:r>
              <w:rPr>
                <w:noProof/>
                <w:webHidden/>
              </w:rPr>
              <w:fldChar w:fldCharType="begin"/>
            </w:r>
            <w:r w:rsidR="00F875A5">
              <w:rPr>
                <w:noProof/>
                <w:webHidden/>
              </w:rPr>
              <w:instrText xml:space="preserve"> PAGEREF _Toc380659087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3"/>
            <w:tabs>
              <w:tab w:val="right" w:leader="dot" w:pos="9350"/>
            </w:tabs>
            <w:rPr>
              <w:noProof/>
            </w:rPr>
          </w:pPr>
          <w:hyperlink w:anchor="_Toc380659088" w:history="1">
            <w:r w:rsidR="00F875A5" w:rsidRPr="001C5AC7">
              <w:rPr>
                <w:rStyle w:val="Hyperlink"/>
                <w:rFonts w:eastAsia="Arial"/>
                <w:noProof/>
              </w:rPr>
              <w:t>3.6.4. Parametric Requirements</w:t>
            </w:r>
            <w:r w:rsidR="00F875A5">
              <w:rPr>
                <w:noProof/>
                <w:webHidden/>
              </w:rPr>
              <w:tab/>
            </w:r>
            <w:r>
              <w:rPr>
                <w:noProof/>
                <w:webHidden/>
              </w:rPr>
              <w:fldChar w:fldCharType="begin"/>
            </w:r>
            <w:r w:rsidR="00F875A5">
              <w:rPr>
                <w:noProof/>
                <w:webHidden/>
              </w:rPr>
              <w:instrText xml:space="preserve"> PAGEREF _Toc380659088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3"/>
            <w:tabs>
              <w:tab w:val="right" w:leader="dot" w:pos="9350"/>
            </w:tabs>
            <w:rPr>
              <w:noProof/>
            </w:rPr>
          </w:pPr>
          <w:hyperlink w:anchor="_Toc380659089" w:history="1">
            <w:r w:rsidR="00F875A5" w:rsidRPr="001C5AC7">
              <w:rPr>
                <w:rStyle w:val="Hyperlink"/>
                <w:rFonts w:eastAsia="Arial"/>
                <w:noProof/>
              </w:rPr>
              <w:t>3.6.5. Design Requirements</w:t>
            </w:r>
            <w:r w:rsidR="00F875A5">
              <w:rPr>
                <w:noProof/>
                <w:webHidden/>
              </w:rPr>
              <w:tab/>
            </w:r>
            <w:r>
              <w:rPr>
                <w:noProof/>
                <w:webHidden/>
              </w:rPr>
              <w:fldChar w:fldCharType="begin"/>
            </w:r>
            <w:r w:rsidR="00F875A5">
              <w:rPr>
                <w:noProof/>
                <w:webHidden/>
              </w:rPr>
              <w:instrText xml:space="preserve"> PAGEREF _Toc380659089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1"/>
            <w:tabs>
              <w:tab w:val="right" w:leader="dot" w:pos="9350"/>
            </w:tabs>
            <w:rPr>
              <w:noProof/>
            </w:rPr>
          </w:pPr>
          <w:hyperlink w:anchor="_Toc380659090" w:history="1">
            <w:r w:rsidR="00F875A5" w:rsidRPr="001C5AC7">
              <w:rPr>
                <w:rStyle w:val="Hyperlink"/>
                <w:noProof/>
              </w:rPr>
              <w:t>4. External Interface Requirements</w:t>
            </w:r>
            <w:r w:rsidR="00F875A5">
              <w:rPr>
                <w:noProof/>
                <w:webHidden/>
              </w:rPr>
              <w:tab/>
            </w:r>
            <w:r>
              <w:rPr>
                <w:noProof/>
                <w:webHidden/>
              </w:rPr>
              <w:fldChar w:fldCharType="begin"/>
            </w:r>
            <w:r w:rsidR="00F875A5">
              <w:rPr>
                <w:noProof/>
                <w:webHidden/>
              </w:rPr>
              <w:instrText xml:space="preserve"> PAGEREF _Toc380659090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2"/>
            <w:tabs>
              <w:tab w:val="right" w:leader="dot" w:pos="9350"/>
            </w:tabs>
            <w:rPr>
              <w:noProof/>
            </w:rPr>
          </w:pPr>
          <w:hyperlink w:anchor="_Toc380659091" w:history="1">
            <w:r w:rsidR="00F875A5" w:rsidRPr="001C5AC7">
              <w:rPr>
                <w:rStyle w:val="Hyperlink"/>
                <w:noProof/>
              </w:rPr>
              <w:t>4. 1. User Interfaces</w:t>
            </w:r>
            <w:r w:rsidR="00F875A5">
              <w:rPr>
                <w:noProof/>
                <w:webHidden/>
              </w:rPr>
              <w:tab/>
            </w:r>
            <w:r>
              <w:rPr>
                <w:noProof/>
                <w:webHidden/>
              </w:rPr>
              <w:fldChar w:fldCharType="begin"/>
            </w:r>
            <w:r w:rsidR="00F875A5">
              <w:rPr>
                <w:noProof/>
                <w:webHidden/>
              </w:rPr>
              <w:instrText xml:space="preserve"> PAGEREF _Toc380659091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247DD6">
          <w:pPr>
            <w:pStyle w:val="TOC2"/>
            <w:tabs>
              <w:tab w:val="right" w:leader="dot" w:pos="9350"/>
            </w:tabs>
            <w:rPr>
              <w:noProof/>
            </w:rPr>
          </w:pPr>
          <w:hyperlink w:anchor="_Toc380659092" w:history="1">
            <w:r w:rsidR="00F875A5" w:rsidRPr="001C5AC7">
              <w:rPr>
                <w:rStyle w:val="Hyperlink"/>
                <w:noProof/>
              </w:rPr>
              <w:t>4. 2. Hardware Interfaces</w:t>
            </w:r>
            <w:r w:rsidR="00F875A5">
              <w:rPr>
                <w:noProof/>
                <w:webHidden/>
              </w:rPr>
              <w:tab/>
            </w:r>
            <w:r>
              <w:rPr>
                <w:noProof/>
                <w:webHidden/>
              </w:rPr>
              <w:fldChar w:fldCharType="begin"/>
            </w:r>
            <w:r w:rsidR="00F875A5">
              <w:rPr>
                <w:noProof/>
                <w:webHidden/>
              </w:rPr>
              <w:instrText xml:space="preserve"> PAGEREF _Toc380659092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247DD6">
          <w:pPr>
            <w:pStyle w:val="TOC2"/>
            <w:tabs>
              <w:tab w:val="right" w:leader="dot" w:pos="9350"/>
            </w:tabs>
            <w:rPr>
              <w:noProof/>
            </w:rPr>
          </w:pPr>
          <w:hyperlink w:anchor="_Toc380659093" w:history="1">
            <w:r w:rsidR="00F875A5" w:rsidRPr="001C5AC7">
              <w:rPr>
                <w:rStyle w:val="Hyperlink"/>
                <w:noProof/>
              </w:rPr>
              <w:t>4. 3. Software Interfaces</w:t>
            </w:r>
            <w:r w:rsidR="00F875A5">
              <w:rPr>
                <w:noProof/>
                <w:webHidden/>
              </w:rPr>
              <w:tab/>
            </w:r>
            <w:r>
              <w:rPr>
                <w:noProof/>
                <w:webHidden/>
              </w:rPr>
              <w:fldChar w:fldCharType="begin"/>
            </w:r>
            <w:r w:rsidR="00F875A5">
              <w:rPr>
                <w:noProof/>
                <w:webHidden/>
              </w:rPr>
              <w:instrText xml:space="preserve"> PAGEREF _Toc380659093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247DD6">
          <w:pPr>
            <w:pStyle w:val="TOC2"/>
            <w:tabs>
              <w:tab w:val="right" w:leader="dot" w:pos="9350"/>
            </w:tabs>
            <w:rPr>
              <w:noProof/>
            </w:rPr>
          </w:pPr>
          <w:hyperlink w:anchor="_Toc380659094" w:history="1">
            <w:r w:rsidR="00F875A5" w:rsidRPr="001C5AC7">
              <w:rPr>
                <w:rStyle w:val="Hyperlink"/>
                <w:noProof/>
              </w:rPr>
              <w:t>4. 4. Communication Protocols and Interfaces</w:t>
            </w:r>
            <w:r w:rsidR="00F875A5">
              <w:rPr>
                <w:noProof/>
                <w:webHidden/>
              </w:rPr>
              <w:tab/>
            </w:r>
            <w:r>
              <w:rPr>
                <w:noProof/>
                <w:webHidden/>
              </w:rPr>
              <w:fldChar w:fldCharType="begin"/>
            </w:r>
            <w:r w:rsidR="00F875A5">
              <w:rPr>
                <w:noProof/>
                <w:webHidden/>
              </w:rPr>
              <w:instrText xml:space="preserve"> PAGEREF _Toc380659094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247DD6">
          <w:pPr>
            <w:pStyle w:val="TOC1"/>
            <w:tabs>
              <w:tab w:val="right" w:leader="dot" w:pos="9350"/>
            </w:tabs>
            <w:rPr>
              <w:noProof/>
            </w:rPr>
          </w:pPr>
          <w:hyperlink w:anchor="_Toc380659095" w:history="1">
            <w:r w:rsidR="00F875A5" w:rsidRPr="001C5AC7">
              <w:rPr>
                <w:rStyle w:val="Hyperlink"/>
                <w:noProof/>
              </w:rPr>
              <w:t>5. System Features</w:t>
            </w:r>
            <w:r w:rsidR="00F875A5">
              <w:rPr>
                <w:noProof/>
                <w:webHidden/>
              </w:rPr>
              <w:tab/>
            </w:r>
            <w:r>
              <w:rPr>
                <w:noProof/>
                <w:webHidden/>
              </w:rPr>
              <w:fldChar w:fldCharType="begin"/>
            </w:r>
            <w:r w:rsidR="00F875A5">
              <w:rPr>
                <w:noProof/>
                <w:webHidden/>
              </w:rPr>
              <w:instrText xml:space="preserve"> PAGEREF _Toc380659095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247DD6">
          <w:pPr>
            <w:pStyle w:val="TOC2"/>
            <w:tabs>
              <w:tab w:val="right" w:leader="dot" w:pos="9350"/>
            </w:tabs>
            <w:rPr>
              <w:noProof/>
            </w:rPr>
          </w:pPr>
          <w:hyperlink w:anchor="_Toc380659096" w:history="1">
            <w:r w:rsidR="00F875A5" w:rsidRPr="001C5AC7">
              <w:rPr>
                <w:rStyle w:val="Hyperlink"/>
                <w:noProof/>
              </w:rPr>
              <w:t>5.1. System Feature A</w:t>
            </w:r>
            <w:r w:rsidR="00F875A5">
              <w:rPr>
                <w:noProof/>
                <w:webHidden/>
              </w:rPr>
              <w:tab/>
            </w:r>
            <w:r>
              <w:rPr>
                <w:noProof/>
                <w:webHidden/>
              </w:rPr>
              <w:fldChar w:fldCharType="begin"/>
            </w:r>
            <w:r w:rsidR="00F875A5">
              <w:rPr>
                <w:noProof/>
                <w:webHidden/>
              </w:rPr>
              <w:instrText xml:space="preserve"> PAGEREF _Toc380659096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247DD6">
          <w:pPr>
            <w:pStyle w:val="TOC3"/>
            <w:tabs>
              <w:tab w:val="right" w:leader="dot" w:pos="9350"/>
            </w:tabs>
            <w:rPr>
              <w:noProof/>
            </w:rPr>
          </w:pPr>
          <w:hyperlink w:anchor="_Toc380659097" w:history="1">
            <w:r w:rsidR="00F875A5" w:rsidRPr="001C5AC7">
              <w:rPr>
                <w:rStyle w:val="Hyperlink"/>
                <w:noProof/>
              </w:rPr>
              <w:t>5.1.1. Description</w:t>
            </w:r>
            <w:r w:rsidR="00F875A5">
              <w:rPr>
                <w:noProof/>
                <w:webHidden/>
              </w:rPr>
              <w:tab/>
            </w:r>
            <w:r>
              <w:rPr>
                <w:noProof/>
                <w:webHidden/>
              </w:rPr>
              <w:fldChar w:fldCharType="begin"/>
            </w:r>
            <w:r w:rsidR="00F875A5">
              <w:rPr>
                <w:noProof/>
                <w:webHidden/>
              </w:rPr>
              <w:instrText xml:space="preserve"> PAGEREF _Toc380659097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247DD6">
          <w:pPr>
            <w:pStyle w:val="TOC3"/>
            <w:tabs>
              <w:tab w:val="right" w:leader="dot" w:pos="9350"/>
            </w:tabs>
            <w:rPr>
              <w:noProof/>
            </w:rPr>
          </w:pPr>
          <w:hyperlink w:anchor="_Toc380659098" w:history="1">
            <w:r w:rsidR="00F875A5" w:rsidRPr="001C5AC7">
              <w:rPr>
                <w:rStyle w:val="Hyperlink"/>
                <w:noProof/>
              </w:rPr>
              <w:t>5.1.2. Action/result</w:t>
            </w:r>
            <w:r w:rsidR="00F875A5">
              <w:rPr>
                <w:noProof/>
                <w:webHidden/>
              </w:rPr>
              <w:tab/>
            </w:r>
            <w:r>
              <w:rPr>
                <w:noProof/>
                <w:webHidden/>
              </w:rPr>
              <w:fldChar w:fldCharType="begin"/>
            </w:r>
            <w:r w:rsidR="00F875A5">
              <w:rPr>
                <w:noProof/>
                <w:webHidden/>
              </w:rPr>
              <w:instrText xml:space="preserve"> PAGEREF _Toc380659098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247DD6">
          <w:pPr>
            <w:pStyle w:val="TOC3"/>
            <w:tabs>
              <w:tab w:val="right" w:leader="dot" w:pos="9350"/>
            </w:tabs>
            <w:rPr>
              <w:noProof/>
            </w:rPr>
          </w:pPr>
          <w:hyperlink w:anchor="_Toc380659099" w:history="1">
            <w:r w:rsidR="00F875A5" w:rsidRPr="001C5AC7">
              <w:rPr>
                <w:rStyle w:val="Hyperlink"/>
                <w:noProof/>
              </w:rPr>
              <w:t>5.1.3. Functional Requirements</w:t>
            </w:r>
            <w:r w:rsidR="00F875A5">
              <w:rPr>
                <w:noProof/>
                <w:webHidden/>
              </w:rPr>
              <w:tab/>
            </w:r>
            <w:r>
              <w:rPr>
                <w:noProof/>
                <w:webHidden/>
              </w:rPr>
              <w:fldChar w:fldCharType="begin"/>
            </w:r>
            <w:r w:rsidR="00F875A5">
              <w:rPr>
                <w:noProof/>
                <w:webHidden/>
              </w:rPr>
              <w:instrText xml:space="preserve"> PAGEREF _Toc380659099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247DD6">
          <w:pPr>
            <w:pStyle w:val="TOC3"/>
            <w:tabs>
              <w:tab w:val="right" w:leader="dot" w:pos="9350"/>
            </w:tabs>
            <w:rPr>
              <w:noProof/>
            </w:rPr>
          </w:pPr>
          <w:hyperlink w:anchor="_Toc380659100" w:history="1">
            <w:r w:rsidR="00F875A5" w:rsidRPr="001C5AC7">
              <w:rPr>
                <w:rStyle w:val="Hyperlink"/>
                <w:noProof/>
              </w:rPr>
              <w:t>5.1.4. NFR</w:t>
            </w:r>
            <w:r w:rsidR="00F875A5">
              <w:rPr>
                <w:noProof/>
                <w:webHidden/>
              </w:rPr>
              <w:tab/>
            </w:r>
            <w:r>
              <w:rPr>
                <w:noProof/>
                <w:webHidden/>
              </w:rPr>
              <w:fldChar w:fldCharType="begin"/>
            </w:r>
            <w:r w:rsidR="00F875A5">
              <w:rPr>
                <w:noProof/>
                <w:webHidden/>
              </w:rPr>
              <w:instrText xml:space="preserve"> PAGEREF _Toc380659100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247DD6">
          <w:pPr>
            <w:pStyle w:val="TOC2"/>
            <w:tabs>
              <w:tab w:val="right" w:leader="dot" w:pos="9350"/>
            </w:tabs>
            <w:rPr>
              <w:noProof/>
            </w:rPr>
          </w:pPr>
          <w:hyperlink w:anchor="_Toc380659101" w:history="1">
            <w:r w:rsidR="00F875A5" w:rsidRPr="001C5AC7">
              <w:rPr>
                <w:rStyle w:val="Hyperlink"/>
                <w:noProof/>
              </w:rPr>
              <w:t>5.2. System feature B</w:t>
            </w:r>
            <w:r w:rsidR="00F875A5">
              <w:rPr>
                <w:noProof/>
                <w:webHidden/>
              </w:rPr>
              <w:tab/>
            </w:r>
            <w:r>
              <w:rPr>
                <w:noProof/>
                <w:webHidden/>
              </w:rPr>
              <w:fldChar w:fldCharType="begin"/>
            </w:r>
            <w:r w:rsidR="00F875A5">
              <w:rPr>
                <w:noProof/>
                <w:webHidden/>
              </w:rPr>
              <w:instrText xml:space="preserve"> PAGEREF _Toc380659101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247DD6">
          <w:pPr>
            <w:pStyle w:val="TOC3"/>
            <w:tabs>
              <w:tab w:val="right" w:leader="dot" w:pos="9350"/>
            </w:tabs>
            <w:rPr>
              <w:noProof/>
            </w:rPr>
          </w:pPr>
          <w:hyperlink w:anchor="_Toc380659102" w:history="1">
            <w:r w:rsidR="00F875A5" w:rsidRPr="001C5AC7">
              <w:rPr>
                <w:rStyle w:val="Hyperlink"/>
                <w:noProof/>
              </w:rPr>
              <w:t>5.2.1. Description</w:t>
            </w:r>
            <w:r w:rsidR="00F875A5">
              <w:rPr>
                <w:noProof/>
                <w:webHidden/>
              </w:rPr>
              <w:tab/>
            </w:r>
            <w:r>
              <w:rPr>
                <w:noProof/>
                <w:webHidden/>
              </w:rPr>
              <w:fldChar w:fldCharType="begin"/>
            </w:r>
            <w:r w:rsidR="00F875A5">
              <w:rPr>
                <w:noProof/>
                <w:webHidden/>
              </w:rPr>
              <w:instrText xml:space="preserve"> PAGEREF _Toc380659102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247DD6">
          <w:pPr>
            <w:pStyle w:val="TOC3"/>
            <w:tabs>
              <w:tab w:val="right" w:leader="dot" w:pos="9350"/>
            </w:tabs>
            <w:rPr>
              <w:noProof/>
            </w:rPr>
          </w:pPr>
          <w:hyperlink w:anchor="_Toc380659103" w:history="1">
            <w:r w:rsidR="00F875A5" w:rsidRPr="001C5AC7">
              <w:rPr>
                <w:rStyle w:val="Hyperlink"/>
                <w:noProof/>
              </w:rPr>
              <w:t>5.2.2. Action/result</w:t>
            </w:r>
            <w:r w:rsidR="00F875A5">
              <w:rPr>
                <w:noProof/>
                <w:webHidden/>
              </w:rPr>
              <w:tab/>
            </w:r>
            <w:r>
              <w:rPr>
                <w:noProof/>
                <w:webHidden/>
              </w:rPr>
              <w:fldChar w:fldCharType="begin"/>
            </w:r>
            <w:r w:rsidR="00F875A5">
              <w:rPr>
                <w:noProof/>
                <w:webHidden/>
              </w:rPr>
              <w:instrText xml:space="preserve"> PAGEREF _Toc380659103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247DD6">
          <w:pPr>
            <w:pStyle w:val="TOC3"/>
            <w:tabs>
              <w:tab w:val="right" w:leader="dot" w:pos="9350"/>
            </w:tabs>
            <w:rPr>
              <w:noProof/>
            </w:rPr>
          </w:pPr>
          <w:hyperlink w:anchor="_Toc380659104" w:history="1">
            <w:r w:rsidR="00F875A5" w:rsidRPr="001C5AC7">
              <w:rPr>
                <w:rStyle w:val="Hyperlink"/>
                <w:noProof/>
              </w:rPr>
              <w:t>5.2.3. Functional Requirements</w:t>
            </w:r>
            <w:r w:rsidR="00F875A5">
              <w:rPr>
                <w:noProof/>
                <w:webHidden/>
              </w:rPr>
              <w:tab/>
            </w:r>
            <w:r>
              <w:rPr>
                <w:noProof/>
                <w:webHidden/>
              </w:rPr>
              <w:fldChar w:fldCharType="begin"/>
            </w:r>
            <w:r w:rsidR="00F875A5">
              <w:rPr>
                <w:noProof/>
                <w:webHidden/>
              </w:rPr>
              <w:instrText xml:space="preserve"> PAGEREF _Toc380659104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247DD6">
          <w:pPr>
            <w:pStyle w:val="TOC3"/>
            <w:tabs>
              <w:tab w:val="right" w:leader="dot" w:pos="9350"/>
            </w:tabs>
            <w:rPr>
              <w:noProof/>
            </w:rPr>
          </w:pPr>
          <w:hyperlink w:anchor="_Toc380659105" w:history="1">
            <w:r w:rsidR="00F875A5" w:rsidRPr="001C5AC7">
              <w:rPr>
                <w:rStyle w:val="Hyperlink"/>
                <w:noProof/>
              </w:rPr>
              <w:t>5.2.4. NFR</w:t>
            </w:r>
            <w:r w:rsidR="00F875A5">
              <w:rPr>
                <w:noProof/>
                <w:webHidden/>
              </w:rPr>
              <w:tab/>
            </w:r>
            <w:r>
              <w:rPr>
                <w:noProof/>
                <w:webHidden/>
              </w:rPr>
              <w:fldChar w:fldCharType="begin"/>
            </w:r>
            <w:r w:rsidR="00F875A5">
              <w:rPr>
                <w:noProof/>
                <w:webHidden/>
              </w:rPr>
              <w:instrText xml:space="preserve"> PAGEREF _Toc380659105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247DD6">
          <w:pPr>
            <w:pStyle w:val="TOC2"/>
            <w:tabs>
              <w:tab w:val="right" w:leader="dot" w:pos="9350"/>
            </w:tabs>
            <w:rPr>
              <w:noProof/>
            </w:rPr>
          </w:pPr>
          <w:hyperlink w:anchor="_Toc380659106" w:history="1">
            <w:r w:rsidR="00F875A5" w:rsidRPr="001C5AC7">
              <w:rPr>
                <w:rStyle w:val="Hyperlink"/>
                <w:noProof/>
              </w:rPr>
              <w:t>5.3. System feature C</w:t>
            </w:r>
            <w:r w:rsidR="00F875A5">
              <w:rPr>
                <w:noProof/>
                <w:webHidden/>
              </w:rPr>
              <w:tab/>
            </w:r>
            <w:r>
              <w:rPr>
                <w:noProof/>
                <w:webHidden/>
              </w:rPr>
              <w:fldChar w:fldCharType="begin"/>
            </w:r>
            <w:r w:rsidR="00F875A5">
              <w:rPr>
                <w:noProof/>
                <w:webHidden/>
              </w:rPr>
              <w:instrText xml:space="preserve"> PAGEREF _Toc380659106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247DD6">
          <w:pPr>
            <w:pStyle w:val="TOC3"/>
            <w:tabs>
              <w:tab w:val="right" w:leader="dot" w:pos="9350"/>
            </w:tabs>
            <w:rPr>
              <w:noProof/>
            </w:rPr>
          </w:pPr>
          <w:hyperlink w:anchor="_Toc380659107" w:history="1">
            <w:r w:rsidR="00F875A5" w:rsidRPr="001C5AC7">
              <w:rPr>
                <w:rStyle w:val="Hyperlink"/>
                <w:noProof/>
              </w:rPr>
              <w:t>5.3.1. Description</w:t>
            </w:r>
            <w:r w:rsidR="00F875A5">
              <w:rPr>
                <w:noProof/>
                <w:webHidden/>
              </w:rPr>
              <w:tab/>
            </w:r>
            <w:r>
              <w:rPr>
                <w:noProof/>
                <w:webHidden/>
              </w:rPr>
              <w:fldChar w:fldCharType="begin"/>
            </w:r>
            <w:r w:rsidR="00F875A5">
              <w:rPr>
                <w:noProof/>
                <w:webHidden/>
              </w:rPr>
              <w:instrText xml:space="preserve"> PAGEREF _Toc380659107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247DD6">
          <w:pPr>
            <w:pStyle w:val="TOC3"/>
            <w:tabs>
              <w:tab w:val="right" w:leader="dot" w:pos="9350"/>
            </w:tabs>
            <w:rPr>
              <w:noProof/>
            </w:rPr>
          </w:pPr>
          <w:hyperlink w:anchor="_Toc380659108" w:history="1">
            <w:r w:rsidR="00F875A5" w:rsidRPr="001C5AC7">
              <w:rPr>
                <w:rStyle w:val="Hyperlink"/>
                <w:noProof/>
              </w:rPr>
              <w:t>5.3.2. Action/result</w:t>
            </w:r>
            <w:r w:rsidR="00F875A5">
              <w:rPr>
                <w:noProof/>
                <w:webHidden/>
              </w:rPr>
              <w:tab/>
            </w:r>
            <w:r>
              <w:rPr>
                <w:noProof/>
                <w:webHidden/>
              </w:rPr>
              <w:fldChar w:fldCharType="begin"/>
            </w:r>
            <w:r w:rsidR="00F875A5">
              <w:rPr>
                <w:noProof/>
                <w:webHidden/>
              </w:rPr>
              <w:instrText xml:space="preserve"> PAGEREF _Toc380659108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247DD6">
          <w:pPr>
            <w:pStyle w:val="TOC3"/>
            <w:tabs>
              <w:tab w:val="right" w:leader="dot" w:pos="9350"/>
            </w:tabs>
            <w:rPr>
              <w:noProof/>
            </w:rPr>
          </w:pPr>
          <w:hyperlink w:anchor="_Toc380659109" w:history="1">
            <w:r w:rsidR="00F875A5" w:rsidRPr="001C5AC7">
              <w:rPr>
                <w:rStyle w:val="Hyperlink"/>
                <w:noProof/>
              </w:rPr>
              <w:t>5.3.3. Functional Requirements</w:t>
            </w:r>
            <w:r w:rsidR="00F875A5">
              <w:rPr>
                <w:noProof/>
                <w:webHidden/>
              </w:rPr>
              <w:tab/>
            </w:r>
            <w:r>
              <w:rPr>
                <w:noProof/>
                <w:webHidden/>
              </w:rPr>
              <w:fldChar w:fldCharType="begin"/>
            </w:r>
            <w:r w:rsidR="00F875A5">
              <w:rPr>
                <w:noProof/>
                <w:webHidden/>
              </w:rPr>
              <w:instrText xml:space="preserve"> PAGEREF _Toc380659109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3"/>
            <w:tabs>
              <w:tab w:val="right" w:leader="dot" w:pos="9350"/>
            </w:tabs>
            <w:rPr>
              <w:noProof/>
            </w:rPr>
          </w:pPr>
          <w:hyperlink w:anchor="_Toc380659110" w:history="1">
            <w:r w:rsidR="00F875A5" w:rsidRPr="001C5AC7">
              <w:rPr>
                <w:rStyle w:val="Hyperlink"/>
                <w:noProof/>
              </w:rPr>
              <w:t>5.3.4. NFR</w:t>
            </w:r>
            <w:r w:rsidR="00F875A5">
              <w:rPr>
                <w:noProof/>
                <w:webHidden/>
              </w:rPr>
              <w:tab/>
            </w:r>
            <w:r>
              <w:rPr>
                <w:noProof/>
                <w:webHidden/>
              </w:rPr>
              <w:fldChar w:fldCharType="begin"/>
            </w:r>
            <w:r w:rsidR="00F875A5">
              <w:rPr>
                <w:noProof/>
                <w:webHidden/>
              </w:rPr>
              <w:instrText xml:space="preserve"> PAGEREF _Toc380659110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2"/>
            <w:tabs>
              <w:tab w:val="right" w:leader="dot" w:pos="9350"/>
            </w:tabs>
            <w:rPr>
              <w:noProof/>
            </w:rPr>
          </w:pPr>
          <w:hyperlink w:anchor="_Toc380659111" w:history="1">
            <w:r w:rsidR="00F875A5" w:rsidRPr="001C5AC7">
              <w:rPr>
                <w:rStyle w:val="Hyperlink"/>
                <w:noProof/>
              </w:rPr>
              <w:t>5.4. System feature D</w:t>
            </w:r>
            <w:r w:rsidR="00F875A5">
              <w:rPr>
                <w:noProof/>
                <w:webHidden/>
              </w:rPr>
              <w:tab/>
            </w:r>
            <w:r>
              <w:rPr>
                <w:noProof/>
                <w:webHidden/>
              </w:rPr>
              <w:fldChar w:fldCharType="begin"/>
            </w:r>
            <w:r w:rsidR="00F875A5">
              <w:rPr>
                <w:noProof/>
                <w:webHidden/>
              </w:rPr>
              <w:instrText xml:space="preserve"> PAGEREF _Toc380659111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3"/>
            <w:tabs>
              <w:tab w:val="right" w:leader="dot" w:pos="9350"/>
            </w:tabs>
            <w:rPr>
              <w:noProof/>
            </w:rPr>
          </w:pPr>
          <w:hyperlink w:anchor="_Toc380659112" w:history="1">
            <w:r w:rsidR="00F875A5" w:rsidRPr="001C5AC7">
              <w:rPr>
                <w:rStyle w:val="Hyperlink"/>
                <w:noProof/>
              </w:rPr>
              <w:t>5.4.1. Description</w:t>
            </w:r>
            <w:r w:rsidR="00F875A5">
              <w:rPr>
                <w:noProof/>
                <w:webHidden/>
              </w:rPr>
              <w:tab/>
            </w:r>
            <w:r>
              <w:rPr>
                <w:noProof/>
                <w:webHidden/>
              </w:rPr>
              <w:fldChar w:fldCharType="begin"/>
            </w:r>
            <w:r w:rsidR="00F875A5">
              <w:rPr>
                <w:noProof/>
                <w:webHidden/>
              </w:rPr>
              <w:instrText xml:space="preserve"> PAGEREF _Toc380659112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3"/>
            <w:tabs>
              <w:tab w:val="right" w:leader="dot" w:pos="9350"/>
            </w:tabs>
            <w:rPr>
              <w:noProof/>
            </w:rPr>
          </w:pPr>
          <w:hyperlink w:anchor="_Toc380659113" w:history="1">
            <w:r w:rsidR="00F875A5" w:rsidRPr="001C5AC7">
              <w:rPr>
                <w:rStyle w:val="Hyperlink"/>
                <w:noProof/>
              </w:rPr>
              <w:t>5.4.2. Action/result</w:t>
            </w:r>
            <w:r w:rsidR="00F875A5">
              <w:rPr>
                <w:noProof/>
                <w:webHidden/>
              </w:rPr>
              <w:tab/>
            </w:r>
            <w:r>
              <w:rPr>
                <w:noProof/>
                <w:webHidden/>
              </w:rPr>
              <w:fldChar w:fldCharType="begin"/>
            </w:r>
            <w:r w:rsidR="00F875A5">
              <w:rPr>
                <w:noProof/>
                <w:webHidden/>
              </w:rPr>
              <w:instrText xml:space="preserve"> PAGEREF _Toc380659113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3"/>
            <w:tabs>
              <w:tab w:val="right" w:leader="dot" w:pos="9350"/>
            </w:tabs>
            <w:rPr>
              <w:noProof/>
            </w:rPr>
          </w:pPr>
          <w:hyperlink w:anchor="_Toc380659114" w:history="1">
            <w:r w:rsidR="00F875A5" w:rsidRPr="001C5AC7">
              <w:rPr>
                <w:rStyle w:val="Hyperlink"/>
                <w:noProof/>
              </w:rPr>
              <w:t>5.4.3. Functional Requirements</w:t>
            </w:r>
            <w:r w:rsidR="00F875A5">
              <w:rPr>
                <w:noProof/>
                <w:webHidden/>
              </w:rPr>
              <w:tab/>
            </w:r>
            <w:r>
              <w:rPr>
                <w:noProof/>
                <w:webHidden/>
              </w:rPr>
              <w:fldChar w:fldCharType="begin"/>
            </w:r>
            <w:r w:rsidR="00F875A5">
              <w:rPr>
                <w:noProof/>
                <w:webHidden/>
              </w:rPr>
              <w:instrText xml:space="preserve"> PAGEREF _Toc380659114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1"/>
            <w:tabs>
              <w:tab w:val="right" w:leader="dot" w:pos="9350"/>
            </w:tabs>
            <w:rPr>
              <w:noProof/>
            </w:rPr>
          </w:pPr>
          <w:hyperlink w:anchor="_Toc380659115" w:history="1">
            <w:r w:rsidR="00F875A5" w:rsidRPr="001C5AC7">
              <w:rPr>
                <w:rStyle w:val="Hyperlink"/>
                <w:noProof/>
              </w:rPr>
              <w:t>6. Non Functional Requirements</w:t>
            </w:r>
            <w:r w:rsidR="00F875A5">
              <w:rPr>
                <w:noProof/>
                <w:webHidden/>
              </w:rPr>
              <w:tab/>
            </w:r>
            <w:r>
              <w:rPr>
                <w:noProof/>
                <w:webHidden/>
              </w:rPr>
              <w:fldChar w:fldCharType="begin"/>
            </w:r>
            <w:r w:rsidR="00F875A5">
              <w:rPr>
                <w:noProof/>
                <w:webHidden/>
              </w:rPr>
              <w:instrText xml:space="preserve"> PAGEREF _Toc380659115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2"/>
            <w:tabs>
              <w:tab w:val="right" w:leader="dot" w:pos="9350"/>
            </w:tabs>
            <w:rPr>
              <w:noProof/>
            </w:rPr>
          </w:pPr>
          <w:hyperlink w:anchor="_Toc380659116" w:history="1">
            <w:r w:rsidR="00F875A5" w:rsidRPr="001C5AC7">
              <w:rPr>
                <w:rStyle w:val="Hyperlink"/>
                <w:noProof/>
              </w:rPr>
              <w:t>6.1 Product NFR</w:t>
            </w:r>
            <w:r w:rsidR="00F875A5">
              <w:rPr>
                <w:noProof/>
                <w:webHidden/>
              </w:rPr>
              <w:tab/>
            </w:r>
            <w:r>
              <w:rPr>
                <w:noProof/>
                <w:webHidden/>
              </w:rPr>
              <w:fldChar w:fldCharType="begin"/>
            </w:r>
            <w:r w:rsidR="00F875A5">
              <w:rPr>
                <w:noProof/>
                <w:webHidden/>
              </w:rPr>
              <w:instrText xml:space="preserve"> PAGEREF _Toc380659116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3"/>
            <w:tabs>
              <w:tab w:val="right" w:leader="dot" w:pos="9350"/>
            </w:tabs>
            <w:rPr>
              <w:noProof/>
            </w:rPr>
          </w:pPr>
          <w:hyperlink w:anchor="_Toc380659117" w:history="1">
            <w:r w:rsidR="00F875A5" w:rsidRPr="001C5AC7">
              <w:rPr>
                <w:rStyle w:val="Hyperlink"/>
                <w:noProof/>
              </w:rPr>
              <w:t>6.1.1 Usability</w:t>
            </w:r>
            <w:r w:rsidR="00F875A5">
              <w:rPr>
                <w:noProof/>
                <w:webHidden/>
              </w:rPr>
              <w:tab/>
            </w:r>
            <w:r>
              <w:rPr>
                <w:noProof/>
                <w:webHidden/>
              </w:rPr>
              <w:fldChar w:fldCharType="begin"/>
            </w:r>
            <w:r w:rsidR="00F875A5">
              <w:rPr>
                <w:noProof/>
                <w:webHidden/>
              </w:rPr>
              <w:instrText xml:space="preserve"> PAGEREF _Toc380659117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3"/>
            <w:tabs>
              <w:tab w:val="right" w:leader="dot" w:pos="9350"/>
            </w:tabs>
            <w:rPr>
              <w:noProof/>
            </w:rPr>
          </w:pPr>
          <w:hyperlink w:anchor="_Toc380659118" w:history="1">
            <w:r w:rsidR="00F875A5" w:rsidRPr="001C5AC7">
              <w:rPr>
                <w:rStyle w:val="Hyperlink"/>
                <w:noProof/>
              </w:rPr>
              <w:t>6.1.2 Availability</w:t>
            </w:r>
            <w:r w:rsidR="00F875A5">
              <w:rPr>
                <w:noProof/>
                <w:webHidden/>
              </w:rPr>
              <w:tab/>
            </w:r>
            <w:r>
              <w:rPr>
                <w:noProof/>
                <w:webHidden/>
              </w:rPr>
              <w:fldChar w:fldCharType="begin"/>
            </w:r>
            <w:r w:rsidR="00F875A5">
              <w:rPr>
                <w:noProof/>
                <w:webHidden/>
              </w:rPr>
              <w:instrText xml:space="preserve"> PAGEREF _Toc380659118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2"/>
            <w:tabs>
              <w:tab w:val="right" w:leader="dot" w:pos="9350"/>
            </w:tabs>
            <w:rPr>
              <w:noProof/>
            </w:rPr>
          </w:pPr>
          <w:hyperlink w:anchor="_Toc380659119" w:history="1">
            <w:r w:rsidR="00F875A5" w:rsidRPr="001C5AC7">
              <w:rPr>
                <w:rStyle w:val="Hyperlink"/>
                <w:noProof/>
              </w:rPr>
              <w:t>6.2 Process NFR</w:t>
            </w:r>
            <w:r w:rsidR="00F875A5">
              <w:rPr>
                <w:noProof/>
                <w:webHidden/>
              </w:rPr>
              <w:tab/>
            </w:r>
            <w:r>
              <w:rPr>
                <w:noProof/>
                <w:webHidden/>
              </w:rPr>
              <w:fldChar w:fldCharType="begin"/>
            </w:r>
            <w:r w:rsidR="00F875A5">
              <w:rPr>
                <w:noProof/>
                <w:webHidden/>
              </w:rPr>
              <w:instrText xml:space="preserve"> PAGEREF _Toc380659119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3"/>
            <w:tabs>
              <w:tab w:val="right" w:leader="dot" w:pos="9350"/>
            </w:tabs>
            <w:rPr>
              <w:noProof/>
            </w:rPr>
          </w:pPr>
          <w:hyperlink w:anchor="_Toc380659120" w:history="1">
            <w:r w:rsidR="00F875A5" w:rsidRPr="001C5AC7">
              <w:rPr>
                <w:rStyle w:val="Hyperlink"/>
                <w:noProof/>
              </w:rPr>
              <w:t>6.2.1 Development</w:t>
            </w:r>
            <w:r w:rsidR="00F875A5">
              <w:rPr>
                <w:noProof/>
                <w:webHidden/>
              </w:rPr>
              <w:tab/>
            </w:r>
            <w:r>
              <w:rPr>
                <w:noProof/>
                <w:webHidden/>
              </w:rPr>
              <w:fldChar w:fldCharType="begin"/>
            </w:r>
            <w:r w:rsidR="00F875A5">
              <w:rPr>
                <w:noProof/>
                <w:webHidden/>
              </w:rPr>
              <w:instrText xml:space="preserve"> PAGEREF _Toc380659120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247DD6">
          <w:pPr>
            <w:pStyle w:val="TOC3"/>
            <w:tabs>
              <w:tab w:val="right" w:leader="dot" w:pos="9350"/>
            </w:tabs>
            <w:rPr>
              <w:noProof/>
            </w:rPr>
          </w:pPr>
          <w:hyperlink w:anchor="_Toc380659121" w:history="1">
            <w:r w:rsidR="00F875A5" w:rsidRPr="001C5AC7">
              <w:rPr>
                <w:rStyle w:val="Hyperlink"/>
                <w:noProof/>
              </w:rPr>
              <w:t>6.2.2 Case tools</w:t>
            </w:r>
            <w:r w:rsidR="00F875A5">
              <w:rPr>
                <w:noProof/>
                <w:webHidden/>
              </w:rPr>
              <w:tab/>
            </w:r>
            <w:r>
              <w:rPr>
                <w:noProof/>
                <w:webHidden/>
              </w:rPr>
              <w:fldChar w:fldCharType="begin"/>
            </w:r>
            <w:r w:rsidR="00F875A5">
              <w:rPr>
                <w:noProof/>
                <w:webHidden/>
              </w:rPr>
              <w:instrText xml:space="preserve"> PAGEREF _Toc380659121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247DD6">
          <w:pPr>
            <w:pStyle w:val="TOC3"/>
            <w:tabs>
              <w:tab w:val="right" w:leader="dot" w:pos="9350"/>
            </w:tabs>
            <w:rPr>
              <w:noProof/>
            </w:rPr>
          </w:pPr>
          <w:hyperlink w:anchor="_Toc380659122" w:history="1">
            <w:r w:rsidR="00F875A5" w:rsidRPr="001C5AC7">
              <w:rPr>
                <w:rStyle w:val="Hyperlink"/>
                <w:noProof/>
              </w:rPr>
              <w:t>6.2.3 Documentation</w:t>
            </w:r>
            <w:r w:rsidR="00F875A5">
              <w:rPr>
                <w:noProof/>
                <w:webHidden/>
              </w:rPr>
              <w:tab/>
            </w:r>
            <w:r>
              <w:rPr>
                <w:noProof/>
                <w:webHidden/>
              </w:rPr>
              <w:fldChar w:fldCharType="begin"/>
            </w:r>
            <w:r w:rsidR="00F875A5">
              <w:rPr>
                <w:noProof/>
                <w:webHidden/>
              </w:rPr>
              <w:instrText xml:space="preserve"> PAGEREF _Toc380659122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247DD6">
          <w:pPr>
            <w:pStyle w:val="TOC2"/>
            <w:tabs>
              <w:tab w:val="right" w:leader="dot" w:pos="9350"/>
            </w:tabs>
            <w:rPr>
              <w:noProof/>
            </w:rPr>
          </w:pPr>
          <w:hyperlink w:anchor="_Toc380659123" w:history="1">
            <w:r w:rsidR="00F875A5" w:rsidRPr="001C5AC7">
              <w:rPr>
                <w:rStyle w:val="Hyperlink"/>
                <w:noProof/>
              </w:rPr>
              <w:t>6.3 External NFR</w:t>
            </w:r>
            <w:r w:rsidR="00F875A5">
              <w:rPr>
                <w:noProof/>
                <w:webHidden/>
              </w:rPr>
              <w:tab/>
            </w:r>
            <w:r>
              <w:rPr>
                <w:noProof/>
                <w:webHidden/>
              </w:rPr>
              <w:fldChar w:fldCharType="begin"/>
            </w:r>
            <w:r w:rsidR="00F875A5">
              <w:rPr>
                <w:noProof/>
                <w:webHidden/>
              </w:rPr>
              <w:instrText xml:space="preserve"> PAGEREF _Toc380659123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247DD6">
          <w:pPr>
            <w:pStyle w:val="TOC3"/>
            <w:tabs>
              <w:tab w:val="right" w:leader="dot" w:pos="9350"/>
            </w:tabs>
            <w:rPr>
              <w:noProof/>
            </w:rPr>
          </w:pPr>
          <w:hyperlink w:anchor="_Toc380659124" w:history="1">
            <w:r w:rsidR="00F875A5" w:rsidRPr="001C5AC7">
              <w:rPr>
                <w:rStyle w:val="Hyperlink"/>
                <w:noProof/>
              </w:rPr>
              <w:t>6.3.1 University standard</w:t>
            </w:r>
            <w:r w:rsidR="00F875A5">
              <w:rPr>
                <w:noProof/>
                <w:webHidden/>
              </w:rPr>
              <w:tab/>
            </w:r>
            <w:r>
              <w:rPr>
                <w:noProof/>
                <w:webHidden/>
              </w:rPr>
              <w:fldChar w:fldCharType="begin"/>
            </w:r>
            <w:r w:rsidR="00F875A5">
              <w:rPr>
                <w:noProof/>
                <w:webHidden/>
              </w:rPr>
              <w:instrText xml:space="preserve"> PAGEREF _Toc380659124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247DD6">
          <w:pPr>
            <w:pStyle w:val="TOC3"/>
            <w:tabs>
              <w:tab w:val="right" w:leader="dot" w:pos="9350"/>
            </w:tabs>
            <w:rPr>
              <w:noProof/>
            </w:rPr>
          </w:pPr>
          <w:hyperlink w:anchor="_Toc380659125" w:history="1">
            <w:r w:rsidR="00F875A5" w:rsidRPr="001C5AC7">
              <w:rPr>
                <w:rStyle w:val="Hyperlink"/>
                <w:noProof/>
              </w:rPr>
              <w:t>6.3.2 Device Standard</w:t>
            </w:r>
            <w:r w:rsidR="00F875A5">
              <w:rPr>
                <w:noProof/>
                <w:webHidden/>
              </w:rPr>
              <w:tab/>
            </w:r>
            <w:r>
              <w:rPr>
                <w:noProof/>
                <w:webHidden/>
              </w:rPr>
              <w:fldChar w:fldCharType="begin"/>
            </w:r>
            <w:r w:rsidR="00F875A5">
              <w:rPr>
                <w:noProof/>
                <w:webHidden/>
              </w:rPr>
              <w:instrText xml:space="preserve"> PAGEREF _Toc380659125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247DD6">
          <w:pPr>
            <w:pStyle w:val="TOC3"/>
            <w:tabs>
              <w:tab w:val="right" w:leader="dot" w:pos="9350"/>
            </w:tabs>
            <w:rPr>
              <w:noProof/>
            </w:rPr>
          </w:pPr>
          <w:hyperlink w:anchor="_Toc380659126" w:history="1">
            <w:r w:rsidR="00F875A5" w:rsidRPr="001C5AC7">
              <w:rPr>
                <w:rStyle w:val="Hyperlink"/>
                <w:rFonts w:eastAsia="Arial"/>
                <w:noProof/>
              </w:rPr>
              <w:t>6.3.3 Server Standard</w:t>
            </w:r>
            <w:r w:rsidR="00F875A5">
              <w:rPr>
                <w:noProof/>
                <w:webHidden/>
              </w:rPr>
              <w:tab/>
            </w:r>
            <w:r>
              <w:rPr>
                <w:noProof/>
                <w:webHidden/>
              </w:rPr>
              <w:fldChar w:fldCharType="begin"/>
            </w:r>
            <w:r w:rsidR="00F875A5">
              <w:rPr>
                <w:noProof/>
                <w:webHidden/>
              </w:rPr>
              <w:instrText xml:space="preserve"> PAGEREF _Toc380659126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247DD6">
          <w:pPr>
            <w:pStyle w:val="TOC1"/>
            <w:tabs>
              <w:tab w:val="right" w:leader="dot" w:pos="9350"/>
            </w:tabs>
            <w:rPr>
              <w:noProof/>
            </w:rPr>
          </w:pPr>
          <w:hyperlink w:anchor="_Toc380659127" w:history="1">
            <w:r w:rsidR="00F875A5" w:rsidRPr="001C5AC7">
              <w:rPr>
                <w:rStyle w:val="Hyperlink"/>
                <w:noProof/>
              </w:rPr>
              <w:t>Appendix A: Glossary</w:t>
            </w:r>
            <w:r w:rsidR="00F875A5">
              <w:rPr>
                <w:noProof/>
                <w:webHidden/>
              </w:rPr>
              <w:tab/>
            </w:r>
            <w:r>
              <w:rPr>
                <w:noProof/>
                <w:webHidden/>
              </w:rPr>
              <w:fldChar w:fldCharType="begin"/>
            </w:r>
            <w:r w:rsidR="00F875A5">
              <w:rPr>
                <w:noProof/>
                <w:webHidden/>
              </w:rPr>
              <w:instrText xml:space="preserve"> PAGEREF _Toc380659127 \h </w:instrText>
            </w:r>
            <w:r>
              <w:rPr>
                <w:noProof/>
                <w:webHidden/>
              </w:rPr>
            </w:r>
            <w:r>
              <w:rPr>
                <w:noProof/>
                <w:webHidden/>
              </w:rPr>
              <w:fldChar w:fldCharType="separate"/>
            </w:r>
            <w:r w:rsidR="00F875A5">
              <w:rPr>
                <w:noProof/>
                <w:webHidden/>
              </w:rPr>
              <w:t>18</w:t>
            </w:r>
            <w:r>
              <w:rPr>
                <w:noProof/>
                <w:webHidden/>
              </w:rPr>
              <w:fldChar w:fldCharType="end"/>
            </w:r>
          </w:hyperlink>
        </w:p>
        <w:p w:rsidR="00F875A5" w:rsidRDefault="00247DD6">
          <w:pPr>
            <w:pStyle w:val="TOC1"/>
            <w:tabs>
              <w:tab w:val="right" w:leader="dot" w:pos="9350"/>
            </w:tabs>
            <w:rPr>
              <w:noProof/>
            </w:rPr>
          </w:pPr>
          <w:hyperlink w:anchor="_Toc380659128" w:history="1">
            <w:r w:rsidR="00F875A5" w:rsidRPr="001C5AC7">
              <w:rPr>
                <w:rStyle w:val="Hyperlink"/>
                <w:noProof/>
              </w:rPr>
              <w:t>Appendix B: References</w:t>
            </w:r>
            <w:r w:rsidR="00F875A5">
              <w:rPr>
                <w:noProof/>
                <w:webHidden/>
              </w:rPr>
              <w:tab/>
            </w:r>
            <w:r>
              <w:rPr>
                <w:noProof/>
                <w:webHidden/>
              </w:rPr>
              <w:fldChar w:fldCharType="begin"/>
            </w:r>
            <w:r w:rsidR="00F875A5">
              <w:rPr>
                <w:noProof/>
                <w:webHidden/>
              </w:rPr>
              <w:instrText xml:space="preserve"> PAGEREF _Toc380659128 \h </w:instrText>
            </w:r>
            <w:r>
              <w:rPr>
                <w:noProof/>
                <w:webHidden/>
              </w:rPr>
            </w:r>
            <w:r>
              <w:rPr>
                <w:noProof/>
                <w:webHidden/>
              </w:rPr>
              <w:fldChar w:fldCharType="separate"/>
            </w:r>
            <w:r w:rsidR="00F875A5">
              <w:rPr>
                <w:noProof/>
                <w:webHidden/>
              </w:rPr>
              <w:t>19</w:t>
            </w:r>
            <w:r>
              <w:rPr>
                <w:noProof/>
                <w:webHidden/>
              </w:rPr>
              <w:fldChar w:fldCharType="end"/>
            </w:r>
          </w:hyperlink>
        </w:p>
        <w:p w:rsidR="003D1267" w:rsidRDefault="00247DD6">
          <w:r>
            <w:fldChar w:fldCharType="end"/>
          </w:r>
        </w:p>
      </w:sdtContent>
    </w:sdt>
    <w:p w:rsidR="00F57DDB" w:rsidRDefault="00F57DDB" w:rsidP="00BF5E22">
      <w:pPr>
        <w:rPr>
          <w:rFonts w:asciiTheme="majorHAnsi" w:eastAsia="Times New Roman" w:hAnsiTheme="majorHAnsi" w:cstheme="majorBidi"/>
          <w:b/>
          <w:bCs/>
          <w:color w:val="365F91" w:themeColor="accent1" w:themeShade="BF"/>
          <w:sz w:val="28"/>
          <w:szCs w:val="28"/>
        </w:rPr>
      </w:pPr>
    </w:p>
    <w:p w:rsidR="003802DF" w:rsidRDefault="003802DF" w:rsidP="00BF5E22">
      <w:pPr>
        <w:rPr>
          <w:rFonts w:asciiTheme="majorHAnsi" w:eastAsia="Times New Roman" w:hAnsiTheme="majorHAnsi" w:cstheme="majorBidi"/>
          <w:b/>
          <w:bCs/>
          <w:color w:val="365F91" w:themeColor="accent1" w:themeShade="BF"/>
          <w:sz w:val="28"/>
          <w:szCs w:val="28"/>
        </w:rPr>
      </w:pPr>
    </w:p>
    <w:p w:rsidR="003802DF" w:rsidRDefault="003802DF" w:rsidP="00BF5E22">
      <w:pPr>
        <w:rPr>
          <w:rFonts w:asciiTheme="majorHAnsi" w:eastAsia="Times New Roman" w:hAnsiTheme="majorHAnsi" w:cstheme="majorBidi"/>
          <w:b/>
          <w:bCs/>
          <w:color w:val="365F91" w:themeColor="accent1" w:themeShade="BF"/>
          <w:sz w:val="28"/>
          <w:szCs w:val="28"/>
        </w:rPr>
      </w:pPr>
    </w:p>
    <w:p w:rsidR="003802DF" w:rsidRDefault="003802DF" w:rsidP="00BF5E22">
      <w:pPr>
        <w:rPr>
          <w:rFonts w:asciiTheme="majorHAnsi" w:eastAsia="Times New Roman" w:hAnsiTheme="majorHAnsi" w:cstheme="majorBidi"/>
          <w:b/>
          <w:bCs/>
          <w:color w:val="365F91" w:themeColor="accent1" w:themeShade="BF"/>
          <w:sz w:val="28"/>
          <w:szCs w:val="28"/>
        </w:rPr>
      </w:pPr>
    </w:p>
    <w:p w:rsidR="00546C68" w:rsidRDefault="002B20A0" w:rsidP="00546C68">
      <w:pPr>
        <w:pStyle w:val="Heading1"/>
        <w:rPr>
          <w:rFonts w:eastAsia="Times New Roman"/>
        </w:rPr>
      </w:pPr>
      <w:bookmarkStart w:id="7" w:name="_Toc380486855"/>
      <w:bookmarkStart w:id="8" w:name="_Toc380659042"/>
      <w:r>
        <w:rPr>
          <w:rFonts w:eastAsia="Times New Roman"/>
        </w:rPr>
        <w:lastRenderedPageBreak/>
        <w:t>L</w:t>
      </w:r>
      <w:r w:rsidR="00546C68">
        <w:rPr>
          <w:rFonts w:eastAsia="Times New Roman"/>
        </w:rPr>
        <w:t xml:space="preserve">ist of </w:t>
      </w:r>
      <w:bookmarkEnd w:id="7"/>
      <w:r w:rsidR="00546C68">
        <w:rPr>
          <w:rFonts w:eastAsia="Times New Roman"/>
        </w:rPr>
        <w:t>Figures</w:t>
      </w:r>
      <w:bookmarkEnd w:id="8"/>
    </w:p>
    <w:tbl>
      <w:tblPr>
        <w:tblStyle w:val="TableGrid"/>
        <w:tblW w:w="0" w:type="auto"/>
        <w:tblLook w:val="04A0"/>
      </w:tblPr>
      <w:tblGrid>
        <w:gridCol w:w="1582"/>
        <w:gridCol w:w="3793"/>
        <w:gridCol w:w="1638"/>
      </w:tblGrid>
      <w:tr w:rsidR="00831324" w:rsidRPr="00302668" w:rsidTr="00831324">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831324" w:rsidRPr="00302668" w:rsidRDefault="00831324" w:rsidP="00B7331F">
            <w:pPr>
              <w:jc w:val="center"/>
              <w:rPr>
                <w:b/>
                <w:color w:val="FFFFFF" w:themeColor="background1"/>
              </w:rPr>
            </w:pPr>
            <w:r>
              <w:rPr>
                <w:b/>
                <w:color w:val="FFFFFF" w:themeColor="background1"/>
              </w:rPr>
              <w:t>Page</w:t>
            </w:r>
          </w:p>
        </w:tc>
      </w:tr>
      <w:tr w:rsidR="00831324" w:rsidTr="00831324">
        <w:tc>
          <w:tcPr>
            <w:tcW w:w="0" w:type="auto"/>
          </w:tcPr>
          <w:p w:rsidR="00831324" w:rsidRDefault="00831324" w:rsidP="00B7331F">
            <w:pPr>
              <w:jc w:val="center"/>
            </w:pPr>
            <w:r>
              <w:t>Figure 1</w:t>
            </w:r>
          </w:p>
        </w:tc>
        <w:tc>
          <w:tcPr>
            <w:tcW w:w="0" w:type="auto"/>
          </w:tcPr>
          <w:p w:rsidR="00831324" w:rsidRDefault="00831324" w:rsidP="00B7331F">
            <w:pPr>
              <w:jc w:val="center"/>
            </w:pPr>
            <w:r w:rsidRPr="000A395C">
              <w:t>Block diagram</w:t>
            </w:r>
            <w:r>
              <w:t xml:space="preserve"> of the CometPark System</w:t>
            </w:r>
          </w:p>
        </w:tc>
        <w:tc>
          <w:tcPr>
            <w:tcW w:w="1638" w:type="dxa"/>
          </w:tcPr>
          <w:p w:rsidR="00831324" w:rsidRPr="000A395C" w:rsidRDefault="00831324" w:rsidP="00B7331F">
            <w:pPr>
              <w:jc w:val="center"/>
            </w:pPr>
            <w:r>
              <w:t>9</w:t>
            </w:r>
          </w:p>
        </w:tc>
      </w:tr>
    </w:tbl>
    <w:p w:rsidR="00496E1C" w:rsidRPr="00BF5E22" w:rsidRDefault="00496E1C" w:rsidP="000A395C">
      <w:pPr>
        <w:pStyle w:val="TableofFigures"/>
        <w:tabs>
          <w:tab w:val="right" w:leader="dot" w:pos="9350"/>
        </w:tabs>
        <w:rPr>
          <w:rFonts w:asciiTheme="majorHAnsi" w:eastAsia="Times New Roman" w:hAnsiTheme="majorHAnsi" w:cstheme="majorBidi"/>
          <w:b/>
          <w:bCs/>
          <w:color w:val="365F91" w:themeColor="accent1" w:themeShade="BF"/>
          <w:sz w:val="28"/>
          <w:szCs w:val="28"/>
        </w:rPr>
        <w:sectPr w:rsidR="00496E1C" w:rsidRPr="00BF5E22" w:rsidSect="00B301EF">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pPr>
    </w:p>
    <w:p w:rsidR="00546C68" w:rsidRDefault="00546C68" w:rsidP="00546C68">
      <w:pPr>
        <w:pStyle w:val="Heading1"/>
        <w:rPr>
          <w:rFonts w:eastAsia="Times New Roman"/>
        </w:rPr>
      </w:pPr>
      <w:bookmarkStart w:id="9" w:name="_Toc380659043"/>
      <w:bookmarkEnd w:id="5"/>
      <w:r>
        <w:rPr>
          <w:rFonts w:eastAsia="Times New Roman"/>
        </w:rPr>
        <w:lastRenderedPageBreak/>
        <w:t>List of tables</w:t>
      </w:r>
      <w:bookmarkEnd w:id="9"/>
    </w:p>
    <w:tbl>
      <w:tblPr>
        <w:tblStyle w:val="TableGrid"/>
        <w:tblW w:w="0" w:type="auto"/>
        <w:tblLook w:val="04A0"/>
      </w:tblPr>
      <w:tblGrid>
        <w:gridCol w:w="1582"/>
        <w:gridCol w:w="3809"/>
        <w:gridCol w:w="1638"/>
      </w:tblGrid>
      <w:tr w:rsidR="001E49D3" w:rsidRPr="00302668" w:rsidTr="00B7331F">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1E49D3" w:rsidRPr="00302668" w:rsidRDefault="001E49D3" w:rsidP="00B7331F">
            <w:pPr>
              <w:jc w:val="center"/>
              <w:rPr>
                <w:b/>
                <w:color w:val="FFFFFF" w:themeColor="background1"/>
              </w:rPr>
            </w:pPr>
            <w:r>
              <w:rPr>
                <w:b/>
                <w:color w:val="FFFFFF" w:themeColor="background1"/>
              </w:rPr>
              <w:t>Page</w:t>
            </w:r>
          </w:p>
        </w:tc>
      </w:tr>
      <w:tr w:rsidR="001E49D3" w:rsidRPr="000A395C" w:rsidTr="00B7331F">
        <w:tc>
          <w:tcPr>
            <w:tcW w:w="0" w:type="auto"/>
          </w:tcPr>
          <w:p w:rsidR="001E49D3" w:rsidRDefault="001E49D3" w:rsidP="00B7331F">
            <w:pPr>
              <w:jc w:val="center"/>
            </w:pPr>
            <w:r>
              <w:t>Table 1</w:t>
            </w:r>
          </w:p>
        </w:tc>
        <w:tc>
          <w:tcPr>
            <w:tcW w:w="0" w:type="auto"/>
          </w:tcPr>
          <w:p w:rsidR="001E49D3" w:rsidRPr="005B218A" w:rsidRDefault="001E49D3" w:rsidP="001E49D3">
            <w:r>
              <w:t>Color Codes of UTD Parking Department</w:t>
            </w:r>
          </w:p>
          <w:p w:rsidR="001E49D3" w:rsidRDefault="001E49D3" w:rsidP="00B7331F">
            <w:pPr>
              <w:jc w:val="center"/>
            </w:pPr>
          </w:p>
        </w:tc>
        <w:tc>
          <w:tcPr>
            <w:tcW w:w="1638" w:type="dxa"/>
          </w:tcPr>
          <w:p w:rsidR="001E49D3" w:rsidRPr="000A395C" w:rsidRDefault="001E49D3" w:rsidP="00B7331F">
            <w:pPr>
              <w:jc w:val="center"/>
            </w:pPr>
            <w:r>
              <w:t>15</w:t>
            </w:r>
          </w:p>
        </w:tc>
      </w:tr>
    </w:tbl>
    <w:p w:rsidR="001E49D3" w:rsidRPr="001E49D3" w:rsidRDefault="001E49D3" w:rsidP="001E49D3"/>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5311F" w:rsidRDefault="0055311F" w:rsidP="00515C3D">
      <w:pPr>
        <w:pStyle w:val="Heading1"/>
      </w:pPr>
    </w:p>
    <w:p w:rsidR="0055311F" w:rsidRDefault="0055311F" w:rsidP="00515C3D">
      <w:pPr>
        <w:pStyle w:val="Heading1"/>
      </w:pPr>
    </w:p>
    <w:p w:rsidR="0055311F" w:rsidRPr="0055311F" w:rsidRDefault="0055311F" w:rsidP="0055311F">
      <w:pPr>
        <w:pStyle w:val="Heading1"/>
      </w:pPr>
    </w:p>
    <w:p w:rsidR="006248E1" w:rsidRPr="006248E1" w:rsidRDefault="006248E1" w:rsidP="006248E1"/>
    <w:p w:rsidR="0055311F" w:rsidRDefault="0055311F" w:rsidP="00515C3D">
      <w:pPr>
        <w:pStyle w:val="Heading2"/>
        <w:rPr>
          <w:rFonts w:eastAsia="Arial"/>
        </w:rPr>
      </w:pPr>
      <w:bookmarkStart w:id="10" w:name="_Toc380659044"/>
      <w:r w:rsidRPr="00515C3D">
        <w:lastRenderedPageBreak/>
        <w:t>1. Introduction</w:t>
      </w:r>
      <w:bookmarkEnd w:id="10"/>
    </w:p>
    <w:p w:rsidR="0002750A" w:rsidRDefault="0002750A" w:rsidP="00515C3D">
      <w:pPr>
        <w:pStyle w:val="Heading2"/>
        <w:rPr>
          <w:rFonts w:eastAsia="Arial"/>
        </w:rPr>
      </w:pPr>
      <w:bookmarkStart w:id="11" w:name="_Toc380659045"/>
      <w:r w:rsidRPr="0002750A">
        <w:rPr>
          <w:rFonts w:eastAsia="Arial"/>
        </w:rPr>
        <w:t>1.1. Purpose</w:t>
      </w:r>
      <w:bookmarkEnd w:id="11"/>
    </w:p>
    <w:p w:rsidR="00E7481C" w:rsidRPr="00A722E6" w:rsidRDefault="00E7481C" w:rsidP="00C64EC5">
      <w:pPr>
        <w:jc w:val="both"/>
      </w:pPr>
      <w:r w:rsidRPr="00E7481C">
        <w:t xml:space="preserve">The purpose of this document is to give a detailed </w:t>
      </w:r>
      <w:r w:rsidR="00CD4851" w:rsidRPr="00A722E6">
        <w:t>explanation</w:t>
      </w:r>
      <w:r w:rsidRPr="00E7481C">
        <w:t xml:space="preserve"> of the requirements </w:t>
      </w:r>
      <w:r w:rsidR="00CD4851" w:rsidRPr="00A722E6">
        <w:t xml:space="preserve">of </w:t>
      </w:r>
      <w:r w:rsidRPr="00E7481C">
        <w:t xml:space="preserve">the </w:t>
      </w:r>
      <w:r w:rsidR="005B44D5">
        <w:t>p</w:t>
      </w:r>
      <w:r w:rsidR="00E30EC3">
        <w:t xml:space="preserve">arking </w:t>
      </w:r>
      <w:r w:rsidR="005B44D5">
        <w:t>s</w:t>
      </w:r>
      <w:r w:rsidR="00E30EC3">
        <w:t xml:space="preserve">pot </w:t>
      </w:r>
      <w:r w:rsidR="005B44D5">
        <w:t>l</w:t>
      </w:r>
      <w:r w:rsidR="00E30EC3">
        <w:t xml:space="preserve">ocating </w:t>
      </w:r>
      <w:r w:rsidR="00CD4851" w:rsidRPr="00A722E6">
        <w:t>system</w:t>
      </w:r>
      <w:r w:rsidR="00941E7C">
        <w:t>,</w:t>
      </w:r>
      <w:r w:rsidR="00CD4851" w:rsidRPr="00A722E6">
        <w:t xml:space="preserve"> </w:t>
      </w:r>
      <w:r w:rsidR="00E30EC3">
        <w:t>“Comet</w:t>
      </w:r>
      <w:r w:rsidRPr="00A722E6">
        <w:t>Park</w:t>
      </w:r>
      <w:r w:rsidR="00CD4851" w:rsidRPr="00A722E6">
        <w:t>”</w:t>
      </w:r>
      <w:r w:rsidRPr="00E7481C">
        <w:t>.</w:t>
      </w:r>
      <w:r w:rsidRPr="00A722E6">
        <w:t xml:space="preserve"> </w:t>
      </w:r>
      <w:r w:rsidR="008561A1">
        <w:t>The</w:t>
      </w:r>
      <w:r w:rsidR="002E695C" w:rsidRPr="002E695C">
        <w:t xml:space="preserve"> document will </w:t>
      </w:r>
      <w:r w:rsidR="002E695C" w:rsidRPr="00A722E6">
        <w:t xml:space="preserve">also </w:t>
      </w:r>
      <w:r w:rsidR="002E695C" w:rsidRPr="002E695C">
        <w:t xml:space="preserve">cover each </w:t>
      </w:r>
      <w:r w:rsidR="002E695C" w:rsidRPr="00A722E6">
        <w:t xml:space="preserve">of the system’s features. </w:t>
      </w:r>
      <w:r w:rsidR="005B44D5">
        <w:t xml:space="preserve">This </w:t>
      </w:r>
      <w:r w:rsidRPr="00E7481C">
        <w:t>document is prima</w:t>
      </w:r>
      <w:r w:rsidR="00D905AF" w:rsidRPr="00A722E6">
        <w:t xml:space="preserve">rily intended to be proposed to </w:t>
      </w:r>
      <w:r w:rsidR="00D905AF" w:rsidRPr="00E7481C">
        <w:t>the development team</w:t>
      </w:r>
      <w:r w:rsidR="00D905AF" w:rsidRPr="00A722E6">
        <w:t xml:space="preserve"> as a</w:t>
      </w:r>
      <w:r w:rsidRPr="00E7481C">
        <w:t xml:space="preserve"> reference for developing the</w:t>
      </w:r>
      <w:r w:rsidR="00D905AF" w:rsidRPr="00A722E6">
        <w:t xml:space="preserve"> first version of the system</w:t>
      </w:r>
      <w:r w:rsidRPr="00E7481C">
        <w:t>.</w:t>
      </w:r>
    </w:p>
    <w:p w:rsidR="0002750A" w:rsidRDefault="0002750A" w:rsidP="00E7481C">
      <w:pPr>
        <w:pStyle w:val="Heading2"/>
        <w:rPr>
          <w:rFonts w:eastAsia="Arial"/>
        </w:rPr>
      </w:pPr>
      <w:bookmarkStart w:id="12" w:name="_Toc380659046"/>
      <w:r w:rsidRPr="0002750A">
        <w:rPr>
          <w:rFonts w:eastAsia="Arial"/>
        </w:rPr>
        <w:t>1.2. Scope</w:t>
      </w:r>
      <w:bookmarkEnd w:id="12"/>
    </w:p>
    <w:p w:rsidR="00817020" w:rsidRDefault="00817020" w:rsidP="00C64EC5">
      <w:pPr>
        <w:jc w:val="both"/>
      </w:pPr>
      <w:r>
        <w:t>The “Co</w:t>
      </w:r>
      <w:r w:rsidR="005B44D5">
        <w:t xml:space="preserve">met Park” is a </w:t>
      </w:r>
      <w:r w:rsidR="00941E7C">
        <w:t xml:space="preserve">parking spot locating </w:t>
      </w:r>
      <w:r w:rsidR="00941E7C" w:rsidRPr="00A722E6">
        <w:t>system</w:t>
      </w:r>
      <w:r w:rsidR="00941E7C">
        <w:t xml:space="preserve"> which helps people to find an</w:t>
      </w:r>
      <w:r>
        <w:t xml:space="preserve"> empty parking spot </w:t>
      </w:r>
      <w:r w:rsidR="00941E7C">
        <w:t>in</w:t>
      </w:r>
      <w:r>
        <w:t xml:space="preserve"> The University of Texas at Dallas parking</w:t>
      </w:r>
      <w:r w:rsidR="00941E7C">
        <w:t xml:space="preserve"> lots</w:t>
      </w:r>
      <w:r>
        <w:t xml:space="preserve"> u</w:t>
      </w:r>
      <w:r w:rsidR="00AA688A">
        <w:t>sing a mobile</w:t>
      </w:r>
      <w:r w:rsidR="00C40875">
        <w:t xml:space="preserve"> application.</w:t>
      </w:r>
      <w:r>
        <w:t xml:space="preserve"> </w:t>
      </w:r>
    </w:p>
    <w:p w:rsidR="00817020" w:rsidRDefault="00F372F7" w:rsidP="00C64EC5">
      <w:pPr>
        <w:jc w:val="both"/>
      </w:pPr>
      <w:r>
        <w:t>The goal of the Comet</w:t>
      </w:r>
      <w:r w:rsidR="008561A1">
        <w:t>Park system is to help the student and staffs of UTD who commute to the campus by car</w:t>
      </w:r>
      <w:r>
        <w:t xml:space="preserve"> in locating </w:t>
      </w:r>
      <w:r w:rsidR="008561A1">
        <w:t>vacant parking spaces on-campus without difficulty. The system will be made available to the users as a mobile application that the users can access from their smart phones.</w:t>
      </w:r>
      <w:r w:rsidR="00817020">
        <w:t xml:space="preserve"> The objective of the sys</w:t>
      </w:r>
      <w:r w:rsidR="008561A1">
        <w:t xml:space="preserve">tem is to provide a solution to the problem of </w:t>
      </w:r>
      <w:r w:rsidR="00817020">
        <w:t>find</w:t>
      </w:r>
      <w:r w:rsidR="008561A1">
        <w:t xml:space="preserve">ing vacant </w:t>
      </w:r>
      <w:r w:rsidR="00817020">
        <w:t>parking spot</w:t>
      </w:r>
      <w:r w:rsidR="008561A1">
        <w:t>s</w:t>
      </w:r>
      <w:r w:rsidR="004E5E2E">
        <w:t xml:space="preserve"> and to achieve maximum </w:t>
      </w:r>
      <w:r w:rsidR="00383A34">
        <w:t>utilization</w:t>
      </w:r>
      <w:r w:rsidR="008561A1">
        <w:t xml:space="preserve"> of the lots</w:t>
      </w:r>
      <w:r w:rsidR="00817020">
        <w:t>.</w:t>
      </w:r>
    </w:p>
    <w:p w:rsidR="0002750A" w:rsidRDefault="0002750A" w:rsidP="00817020">
      <w:pPr>
        <w:pStyle w:val="Heading2"/>
        <w:rPr>
          <w:rFonts w:eastAsia="Arial"/>
        </w:rPr>
      </w:pPr>
      <w:bookmarkStart w:id="13" w:name="_Toc380659047"/>
      <w:r w:rsidRPr="0002750A">
        <w:rPr>
          <w:rFonts w:eastAsia="Arial"/>
        </w:rPr>
        <w:t>1.3. Overview</w:t>
      </w:r>
      <w:bookmarkEnd w:id="13"/>
      <w:r w:rsidRPr="006344D8">
        <w:rPr>
          <w:rFonts w:eastAsia="Arial"/>
        </w:rPr>
        <w:t> </w:t>
      </w:r>
    </w:p>
    <w:p w:rsidR="006248E1" w:rsidRDefault="00086425" w:rsidP="00C64EC5">
      <w:pPr>
        <w:jc w:val="both"/>
      </w:pPr>
      <w:r>
        <w:t>The SRS document describes the “</w:t>
      </w:r>
      <w:r w:rsidR="002435A4">
        <w:t>Comet</w:t>
      </w:r>
      <w:r w:rsidR="002435A4" w:rsidRPr="00A722E6">
        <w:t>Park</w:t>
      </w:r>
      <w:r w:rsidR="002435A4">
        <w:t xml:space="preserve">” parking spot locating </w:t>
      </w:r>
      <w:r>
        <w:t xml:space="preserve">system. </w:t>
      </w:r>
      <w:r w:rsidR="00013D64">
        <w:t xml:space="preserve">The remainder of this document includes </w:t>
      </w:r>
      <w:r>
        <w:t>seven</w:t>
      </w:r>
      <w:r w:rsidR="008A5F30">
        <w:t xml:space="preserve"> chapters</w:t>
      </w:r>
      <w:r w:rsidR="00013D64">
        <w:t xml:space="preserve">. </w:t>
      </w:r>
    </w:p>
    <w:p w:rsidR="00013D64" w:rsidRDefault="00013D64" w:rsidP="00C64EC5">
      <w:pPr>
        <w:jc w:val="both"/>
      </w:pPr>
      <w:r>
        <w:t xml:space="preserve">The second </w:t>
      </w:r>
      <w:r w:rsidR="00086425">
        <w:t>section</w:t>
      </w:r>
      <w:r>
        <w:t xml:space="preserve"> provides an overview of the</w:t>
      </w:r>
      <w:r w:rsidR="004D7080">
        <w:t xml:space="preserve"> overall</w:t>
      </w:r>
      <w:r w:rsidR="004761E4">
        <w:t xml:space="preserve"> system</w:t>
      </w:r>
      <w:r>
        <w:t>. This chapter also introduces</w:t>
      </w:r>
      <w:r w:rsidR="004D7080">
        <w:t xml:space="preserve"> product perspective, functions and user characteristics</w:t>
      </w:r>
      <w:r>
        <w:t>. Further, the chapter also mentions the system constraints and assumptions about the product.</w:t>
      </w:r>
    </w:p>
    <w:p w:rsidR="004D7080" w:rsidRDefault="00013D64" w:rsidP="00C64EC5">
      <w:pPr>
        <w:jc w:val="both"/>
      </w:pPr>
      <w:r>
        <w:t xml:space="preserve">The third chapter provides the </w:t>
      </w:r>
      <w:r w:rsidR="004D7080">
        <w:t>hardware</w:t>
      </w:r>
      <w:r>
        <w:t xml:space="preserve"> specification in </w:t>
      </w:r>
      <w:r w:rsidR="0027027F">
        <w:t>detail</w:t>
      </w:r>
      <w:r w:rsidR="004D7080">
        <w:t xml:space="preserve"> and design requirement</w:t>
      </w:r>
      <w:r w:rsidR="0027027F">
        <w:t>s for each hardware component</w:t>
      </w:r>
      <w:r>
        <w:t>.</w:t>
      </w:r>
      <w:r w:rsidR="004D7080">
        <w:t xml:space="preserve"> </w:t>
      </w:r>
      <w:r>
        <w:t xml:space="preserve">The fourth chapter deals with the </w:t>
      </w:r>
      <w:r w:rsidR="004D7080">
        <w:t>description of the different system interfaces. The fifth chapter provides system features and sixth chapter discuss the non-functional requirements. The seventh chapter discusses the other requirements.</w:t>
      </w:r>
    </w:p>
    <w:p w:rsidR="00817020" w:rsidRDefault="00013D64" w:rsidP="00C64EC5">
      <w:pPr>
        <w:jc w:val="both"/>
      </w:pPr>
      <w:r>
        <w:t>The Appendixes in the end of the document include</w:t>
      </w:r>
      <w:r w:rsidR="0027027F">
        <w:t>s</w:t>
      </w:r>
      <w:r>
        <w:t xml:space="preserve"> the all</w:t>
      </w:r>
      <w:r w:rsidR="004D7080">
        <w:t xml:space="preserve"> references</w:t>
      </w:r>
      <w:r w:rsidR="004D7080" w:rsidRPr="004D7080">
        <w:t xml:space="preserve"> </w:t>
      </w:r>
      <w:r w:rsidR="004D7080">
        <w:t>and glossary</w:t>
      </w:r>
      <w:r>
        <w:t>.</w:t>
      </w:r>
    </w:p>
    <w:p w:rsidR="0002750A" w:rsidRDefault="0002750A" w:rsidP="00515C3D">
      <w:pPr>
        <w:pStyle w:val="Heading1"/>
      </w:pPr>
      <w:bookmarkStart w:id="14" w:name="_Toc380659048"/>
      <w:r w:rsidRPr="00515C3D">
        <w:t>2. Overall Description</w:t>
      </w:r>
      <w:bookmarkEnd w:id="14"/>
    </w:p>
    <w:p w:rsidR="00A722E6" w:rsidRPr="00A722E6" w:rsidRDefault="00A722E6" w:rsidP="00A722E6"/>
    <w:p w:rsidR="0002750A" w:rsidRDefault="0002750A" w:rsidP="00515C3D">
      <w:pPr>
        <w:pStyle w:val="Heading2"/>
        <w:rPr>
          <w:rFonts w:eastAsia="Arial"/>
        </w:rPr>
      </w:pPr>
      <w:bookmarkStart w:id="15" w:name="_Toc380659049"/>
      <w:r w:rsidRPr="0002750A">
        <w:rPr>
          <w:rFonts w:eastAsia="Arial"/>
        </w:rPr>
        <w:t>2.1. Product Perspective</w:t>
      </w:r>
      <w:bookmarkEnd w:id="15"/>
    </w:p>
    <w:p w:rsidR="00F87F72" w:rsidRPr="002C3ACA" w:rsidRDefault="00F87F72" w:rsidP="001F2CD9">
      <w:pPr>
        <w:jc w:val="both"/>
      </w:pPr>
      <w:r w:rsidRPr="002C3ACA">
        <w:t>This system will consist of Se</w:t>
      </w:r>
      <w:r w:rsidR="001D350D">
        <w:t>nsors, Controllers, Server and M</w:t>
      </w:r>
      <w:r w:rsidRPr="002C3ACA">
        <w:t>obile application</w:t>
      </w:r>
      <w:r w:rsidR="00546A56" w:rsidRPr="002C3ACA">
        <w:t xml:space="preserve">. </w:t>
      </w:r>
      <w:r w:rsidR="0022691C" w:rsidRPr="002C3ACA">
        <w:t>The app</w:t>
      </w:r>
      <w:r w:rsidR="00540FBF">
        <w:t xml:space="preserve">lication </w:t>
      </w:r>
      <w:r w:rsidR="0022691C" w:rsidRPr="002C3ACA">
        <w:t>communicate</w:t>
      </w:r>
      <w:r w:rsidR="00B96651">
        <w:t>s</w:t>
      </w:r>
      <w:r w:rsidR="0022691C" w:rsidRPr="002C3ACA">
        <w:t xml:space="preserve"> with the cloud server</w:t>
      </w:r>
      <w:r w:rsidR="00B96651">
        <w:t xml:space="preserve"> which</w:t>
      </w:r>
      <w:r w:rsidR="0022691C" w:rsidRPr="002C3ACA">
        <w:t xml:space="preserve"> </w:t>
      </w:r>
      <w:r w:rsidR="00B96651">
        <w:t>will have the updated status information by communicating with the controller .</w:t>
      </w:r>
      <w:r w:rsidR="00B92FC8" w:rsidRPr="002C3ACA">
        <w:t>The communication between the controller and</w:t>
      </w:r>
      <w:r w:rsidR="00B96651">
        <w:t xml:space="preserve"> server will be through the internet. The controller receives the status of each parking spot through the XBee transceiver module present on each spot and on the controller</w:t>
      </w:r>
      <w:r w:rsidR="00B92FC8" w:rsidRPr="002C3ACA">
        <w:t>.</w:t>
      </w:r>
      <w:r w:rsidR="002C3ACA">
        <w:t xml:space="preserve"> </w:t>
      </w:r>
      <w:r w:rsidR="001F2CD9">
        <w:t>Below is the diagram of the CometPark</w:t>
      </w:r>
      <w:r w:rsidR="002C3ACA">
        <w:t xml:space="preserve"> </w:t>
      </w:r>
      <w:r w:rsidR="001F2CD9">
        <w:t>system which</w:t>
      </w:r>
      <w:r w:rsidR="002C3ACA">
        <w:t xml:space="preserve"> illustrates the interactions between the </w:t>
      </w:r>
      <w:r w:rsidR="00C704C6">
        <w:t>sensor, controller, server and mobile</w:t>
      </w:r>
      <w:r w:rsidR="003B5F81">
        <w:t xml:space="preserve"> application</w:t>
      </w:r>
      <w:r w:rsidR="002C3ACA">
        <w:t>.</w:t>
      </w:r>
    </w:p>
    <w:p w:rsidR="00546C68" w:rsidRDefault="00C704C6" w:rsidP="00546C68">
      <w:pPr>
        <w:keepNext/>
        <w:jc w:val="center"/>
      </w:pPr>
      <w:r>
        <w:rPr>
          <w:noProof/>
        </w:rPr>
        <w:lastRenderedPageBreak/>
        <w:drawing>
          <wp:inline distT="0" distB="0" distL="0" distR="0">
            <wp:extent cx="43434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43400" cy="3609975"/>
                    </a:xfrm>
                    <a:prstGeom prst="rect">
                      <a:avLst/>
                    </a:prstGeom>
                  </pic:spPr>
                </pic:pic>
              </a:graphicData>
            </a:graphic>
          </wp:inline>
        </w:drawing>
      </w:r>
    </w:p>
    <w:p w:rsidR="002C3ACA" w:rsidRPr="008D3503" w:rsidRDefault="00546C68" w:rsidP="00546C68">
      <w:pPr>
        <w:pStyle w:val="Caption"/>
        <w:jc w:val="center"/>
        <w:rPr>
          <w:b w:val="0"/>
          <w:sz w:val="22"/>
        </w:rPr>
      </w:pPr>
      <w:bookmarkStart w:id="16" w:name="_Toc380610143"/>
      <w:r w:rsidRPr="008D3503">
        <w:rPr>
          <w:sz w:val="22"/>
        </w:rPr>
        <w:t xml:space="preserve">Figure </w:t>
      </w:r>
      <w:r w:rsidR="00247DD6" w:rsidRPr="008D3503">
        <w:rPr>
          <w:sz w:val="22"/>
        </w:rPr>
        <w:fldChar w:fldCharType="begin"/>
      </w:r>
      <w:r w:rsidRPr="008D3503">
        <w:rPr>
          <w:sz w:val="22"/>
        </w:rPr>
        <w:instrText xml:space="preserve"> SEQ Figure \* ARABIC </w:instrText>
      </w:r>
      <w:r w:rsidR="00247DD6" w:rsidRPr="008D3503">
        <w:rPr>
          <w:sz w:val="22"/>
        </w:rPr>
        <w:fldChar w:fldCharType="separate"/>
      </w:r>
      <w:r w:rsidRPr="008D3503">
        <w:rPr>
          <w:noProof/>
          <w:sz w:val="22"/>
        </w:rPr>
        <w:t>1</w:t>
      </w:r>
      <w:r w:rsidR="00247DD6" w:rsidRPr="008D3503">
        <w:rPr>
          <w:sz w:val="22"/>
        </w:rPr>
        <w:fldChar w:fldCharType="end"/>
      </w:r>
      <w:r w:rsidRPr="008D3503">
        <w:rPr>
          <w:sz w:val="22"/>
        </w:rPr>
        <w:t xml:space="preserve"> Block diagram</w:t>
      </w:r>
      <w:bookmarkEnd w:id="16"/>
      <w:r w:rsidR="00B84A2C">
        <w:rPr>
          <w:sz w:val="22"/>
        </w:rPr>
        <w:t xml:space="preserve"> of the CometPark system</w:t>
      </w:r>
    </w:p>
    <w:p w:rsidR="00715900" w:rsidRDefault="00715900" w:rsidP="00515C3D">
      <w:pPr>
        <w:pStyle w:val="Heading2"/>
        <w:rPr>
          <w:rFonts w:eastAsia="Arial"/>
        </w:rPr>
      </w:pPr>
    </w:p>
    <w:p w:rsidR="0002750A" w:rsidRDefault="0002750A" w:rsidP="00515C3D">
      <w:pPr>
        <w:pStyle w:val="Heading2"/>
        <w:rPr>
          <w:rFonts w:eastAsia="Arial"/>
        </w:rPr>
      </w:pPr>
      <w:bookmarkStart w:id="17" w:name="_Toc380659050"/>
      <w:r w:rsidRPr="0002750A">
        <w:rPr>
          <w:rFonts w:eastAsia="Arial"/>
        </w:rPr>
        <w:t>2.2. Product Functions</w:t>
      </w:r>
      <w:bookmarkEnd w:id="17"/>
    </w:p>
    <w:p w:rsidR="00B92FC8" w:rsidRDefault="00E036A6" w:rsidP="00C64EC5">
      <w:pPr>
        <w:jc w:val="both"/>
      </w:pPr>
      <w:r>
        <w:t>The users of the application will use their smart phone to see the vacant parking spots that are close to them. The number of results to be shown can be set by the user</w:t>
      </w:r>
      <w:r w:rsidR="00B92FC8">
        <w:t>.</w:t>
      </w:r>
      <w:r w:rsidR="009A6F5E">
        <w:t xml:space="preserve"> </w:t>
      </w:r>
      <w:r>
        <w:t>Since the parking system of UTD is based on color coded permits, the system will allow the user to set their color preference. T</w:t>
      </w:r>
      <w:r w:rsidR="00B92FC8">
        <w:t>he administrator of t</w:t>
      </w:r>
      <w:r>
        <w:t>he system will manage the closure of some or all parking lots in case of events that happen in the campus.</w:t>
      </w:r>
    </w:p>
    <w:p w:rsidR="0002750A" w:rsidRDefault="0002750A" w:rsidP="00515C3D">
      <w:pPr>
        <w:pStyle w:val="Heading2"/>
        <w:rPr>
          <w:rFonts w:eastAsia="Arial"/>
        </w:rPr>
      </w:pPr>
      <w:bookmarkStart w:id="18" w:name="_Toc380659051"/>
      <w:r w:rsidRPr="0002750A">
        <w:rPr>
          <w:rFonts w:eastAsia="Arial"/>
        </w:rPr>
        <w:t>2.3. User Characteristics</w:t>
      </w:r>
      <w:bookmarkEnd w:id="18"/>
    </w:p>
    <w:p w:rsidR="00B92FC8" w:rsidRDefault="00D55A91" w:rsidP="00C64EC5">
      <w:pPr>
        <w:jc w:val="both"/>
      </w:pPr>
      <w:r>
        <w:t>There are two types of users that interact with the system</w:t>
      </w:r>
      <w:r w:rsidR="00FA2228">
        <w:t>: T</w:t>
      </w:r>
      <w:r>
        <w:t xml:space="preserve">he </w:t>
      </w:r>
      <w:r w:rsidR="00510B2B">
        <w:t xml:space="preserve">mobile app </w:t>
      </w:r>
      <w:r>
        <w:t>users</w:t>
      </w:r>
      <w:r w:rsidR="00FA2228">
        <w:t>, namely the students and staff</w:t>
      </w:r>
      <w:r>
        <w:t xml:space="preserve"> of </w:t>
      </w:r>
      <w:r w:rsidR="00FA2228">
        <w:t xml:space="preserve">UTD who will interact via </w:t>
      </w:r>
      <w:r>
        <w:t xml:space="preserve">the mobile application </w:t>
      </w:r>
      <w:r w:rsidR="00FA2228">
        <w:t>and the administrator</w:t>
      </w:r>
      <w:r w:rsidR="00950C30">
        <w:t xml:space="preserve"> who </w:t>
      </w:r>
      <w:r w:rsidR="00FA2228">
        <w:t xml:space="preserve">will </w:t>
      </w:r>
      <w:r w:rsidR="00510B2B">
        <w:t>manage the system</w:t>
      </w:r>
      <w:r w:rsidR="00FA2228">
        <w:t xml:space="preserve"> via a</w:t>
      </w:r>
      <w:r w:rsidR="00950C30">
        <w:t xml:space="preserve"> web application</w:t>
      </w:r>
      <w:r>
        <w:t>. Each</w:t>
      </w:r>
      <w:r w:rsidR="00284F81">
        <w:t xml:space="preserve"> of these users has </w:t>
      </w:r>
      <w:r>
        <w:t>different use of the system</w:t>
      </w:r>
      <w:r w:rsidR="00284F81">
        <w:t xml:space="preserve"> and</w:t>
      </w:r>
      <w:r>
        <w:t xml:space="preserve"> so each of them has their own requirements.</w:t>
      </w:r>
    </w:p>
    <w:p w:rsidR="00D55A91" w:rsidRPr="00B92FC8" w:rsidRDefault="00D55A91" w:rsidP="00C64EC5">
      <w:pPr>
        <w:jc w:val="both"/>
      </w:pPr>
      <w:r>
        <w:t xml:space="preserve">The mobile application users </w:t>
      </w:r>
      <w:r w:rsidR="0054597F">
        <w:t>will</w:t>
      </w:r>
      <w:r>
        <w:t xml:space="preserve"> use only the mobile application to find the empty parking spot</w:t>
      </w:r>
      <w:r w:rsidR="003651C8">
        <w:t>s based on the color criteria they want.</w:t>
      </w:r>
      <w:r w:rsidR="00073B0F">
        <w:t xml:space="preserve"> </w:t>
      </w:r>
      <w:r>
        <w:t xml:space="preserve">The admin </w:t>
      </w:r>
      <w:r w:rsidR="00AF226B">
        <w:t>will</w:t>
      </w:r>
      <w:r>
        <w:t xml:space="preserve"> interact with the </w:t>
      </w:r>
      <w:r w:rsidR="00AF226B">
        <w:t xml:space="preserve">web application </w:t>
      </w:r>
      <w:r w:rsidR="004C4F7F">
        <w:t>to</w:t>
      </w:r>
      <w:r>
        <w:t xml:space="preserve"> manage the information about the parking spot</w:t>
      </w:r>
      <w:r w:rsidR="00073B0F">
        <w:t>s</w:t>
      </w:r>
      <w:r w:rsidR="004C4F7F">
        <w:t xml:space="preserve"> and to </w:t>
      </w:r>
      <w:r w:rsidR="00073B0F">
        <w:t xml:space="preserve">inform </w:t>
      </w:r>
      <w:r w:rsidR="004C4F7F">
        <w:t xml:space="preserve">the </w:t>
      </w:r>
      <w:r w:rsidR="00C64EC5">
        <w:t>closure of</w:t>
      </w:r>
      <w:r w:rsidR="004C4F7F">
        <w:t xml:space="preserve"> partial/all parking lots in case of</w:t>
      </w:r>
      <w:r w:rsidR="0043316B">
        <w:t xml:space="preserve"> events or emergencies</w:t>
      </w:r>
      <w:r w:rsidR="00331D18">
        <w:t>.</w:t>
      </w:r>
    </w:p>
    <w:p w:rsidR="0002750A" w:rsidRDefault="0002750A" w:rsidP="00515C3D">
      <w:pPr>
        <w:pStyle w:val="Heading2"/>
        <w:rPr>
          <w:rFonts w:eastAsia="Arial"/>
        </w:rPr>
      </w:pPr>
      <w:bookmarkStart w:id="19" w:name="_Toc380659052"/>
      <w:r w:rsidRPr="0002750A">
        <w:rPr>
          <w:rFonts w:eastAsia="Arial"/>
        </w:rPr>
        <w:lastRenderedPageBreak/>
        <w:t>2.4. Constraints</w:t>
      </w:r>
      <w:bookmarkEnd w:id="19"/>
    </w:p>
    <w:p w:rsidR="00331D18" w:rsidRDefault="00331D18" w:rsidP="00C64EC5">
      <w:pPr>
        <w:jc w:val="both"/>
      </w:pPr>
      <w:r w:rsidRPr="00331D18">
        <w:t xml:space="preserve">The </w:t>
      </w:r>
      <w:r w:rsidR="00B55C1F">
        <w:t>mobile application</w:t>
      </w:r>
      <w:r w:rsidRPr="00331D18">
        <w:t xml:space="preserve"> must run on the Android </w:t>
      </w:r>
      <w:r w:rsidR="006248E1">
        <w:t>OS</w:t>
      </w:r>
      <w:r w:rsidR="00B55C1F">
        <w:t xml:space="preserve">. </w:t>
      </w:r>
      <w:r w:rsidRPr="00331D18">
        <w:t>The software must also use the language supported by the Android de</w:t>
      </w:r>
      <w:r w:rsidR="00B55C1F">
        <w:t>velopment environment, java and</w:t>
      </w:r>
      <w:r w:rsidRPr="00331D18">
        <w:t xml:space="preserve"> the Android SDK.  </w:t>
      </w:r>
    </w:p>
    <w:p w:rsidR="0002750A" w:rsidRDefault="0002750A" w:rsidP="00515C3D">
      <w:pPr>
        <w:pStyle w:val="Heading2"/>
        <w:rPr>
          <w:rFonts w:eastAsia="Arial"/>
        </w:rPr>
      </w:pPr>
      <w:bookmarkStart w:id="20" w:name="_Toc380659053"/>
      <w:r w:rsidRPr="0002750A">
        <w:rPr>
          <w:rFonts w:eastAsia="Arial"/>
        </w:rPr>
        <w:t>2.5. Assumptions and Dependencies</w:t>
      </w:r>
      <w:bookmarkEnd w:id="20"/>
    </w:p>
    <w:p w:rsidR="007845B0" w:rsidRDefault="000F2AEE" w:rsidP="000F2AEE">
      <w:pPr>
        <w:pStyle w:val="ListParagraph"/>
        <w:numPr>
          <w:ilvl w:val="0"/>
          <w:numId w:val="44"/>
        </w:numPr>
        <w:jc w:val="both"/>
      </w:pPr>
      <w:r>
        <w:t>The application</w:t>
      </w:r>
      <w:r w:rsidR="007845B0">
        <w:t xml:space="preserve"> will always be used on </w:t>
      </w:r>
      <w:r w:rsidR="003F7D43">
        <w:t xml:space="preserve">smart </w:t>
      </w:r>
      <w:r w:rsidR="007845B0">
        <w:t>pho</w:t>
      </w:r>
      <w:r w:rsidR="003F7D43">
        <w:t>nes that have GPS capability and a data/wireless connection.</w:t>
      </w:r>
    </w:p>
    <w:p w:rsidR="000F2AEE" w:rsidRDefault="007845B0" w:rsidP="000F2AEE">
      <w:pPr>
        <w:pStyle w:val="ListParagraph"/>
        <w:numPr>
          <w:ilvl w:val="0"/>
          <w:numId w:val="44"/>
        </w:numPr>
        <w:jc w:val="both"/>
      </w:pPr>
      <w:r>
        <w:t>Th</w:t>
      </w:r>
      <w:r w:rsidR="00962F3F">
        <w:t xml:space="preserve">e </w:t>
      </w:r>
      <w:r w:rsidR="003F7D43">
        <w:t xml:space="preserve">CometPark system </w:t>
      </w:r>
      <w:r w:rsidR="00CF23F3">
        <w:t>will use</w:t>
      </w:r>
      <w:r w:rsidR="003F7D43">
        <w:t xml:space="preserve"> </w:t>
      </w:r>
      <w:r w:rsidR="00CF23F3">
        <w:t>w</w:t>
      </w:r>
      <w:r w:rsidR="003F7D43">
        <w:t>ireless</w:t>
      </w:r>
      <w:r w:rsidR="00CF23F3">
        <w:t xml:space="preserve"> network connection</w:t>
      </w:r>
      <w:r w:rsidR="003F7D43">
        <w:t xml:space="preserve"> to fetch</w:t>
      </w:r>
      <w:r>
        <w:t xml:space="preserve"> data from th</w:t>
      </w:r>
      <w:r w:rsidR="003F7D43">
        <w:t>e controllers, hence</w:t>
      </w:r>
      <w:r>
        <w:t xml:space="preserve"> it is essential that there is a </w:t>
      </w:r>
      <w:r w:rsidR="002C3ACA">
        <w:t xml:space="preserve">non-stop </w:t>
      </w:r>
      <w:r>
        <w:t>Comet</w:t>
      </w:r>
      <w:r w:rsidR="00CF23F3">
        <w:t>Net wifi</w:t>
      </w:r>
      <w:r>
        <w:t xml:space="preserve"> connection for the controllers and server to function.</w:t>
      </w:r>
    </w:p>
    <w:p w:rsidR="000F2AEE" w:rsidRDefault="000F2AEE" w:rsidP="000F2AEE">
      <w:pPr>
        <w:pStyle w:val="ListParagraph"/>
        <w:numPr>
          <w:ilvl w:val="0"/>
          <w:numId w:val="44"/>
        </w:numPr>
        <w:jc w:val="both"/>
      </w:pPr>
      <w:r w:rsidRPr="001D0847">
        <w:t xml:space="preserve">The </w:t>
      </w:r>
      <w:r>
        <w:t>parking lots have access to a power source, preferably a renewable energy source.</w:t>
      </w:r>
    </w:p>
    <w:p w:rsidR="000F2AEE" w:rsidRDefault="000F2AEE" w:rsidP="000F2AEE">
      <w:pPr>
        <w:pStyle w:val="ListParagraph"/>
        <w:numPr>
          <w:ilvl w:val="0"/>
          <w:numId w:val="44"/>
        </w:numPr>
        <w:jc w:val="both"/>
      </w:pPr>
      <w:r>
        <w:t>The application will be hosted on a cloud server(AWS) and the availability of the application is dependent on the availability of the web server.</w:t>
      </w:r>
    </w:p>
    <w:p w:rsidR="00CF23F3" w:rsidRDefault="000F2AEE" w:rsidP="00C64EC5">
      <w:pPr>
        <w:pStyle w:val="ListParagraph"/>
        <w:numPr>
          <w:ilvl w:val="0"/>
          <w:numId w:val="44"/>
        </w:numPr>
        <w:jc w:val="both"/>
      </w:pPr>
      <w:r>
        <w:t>The cost and timelines described for this project are based on the estimates for a small number of parking spaces in a single parking lot. Implementing the system on a large scale will have a different budget and timeline.</w:t>
      </w:r>
    </w:p>
    <w:p w:rsidR="0002750A" w:rsidRPr="00515C3D" w:rsidRDefault="0002750A" w:rsidP="00515C3D">
      <w:pPr>
        <w:pStyle w:val="Heading1"/>
      </w:pPr>
      <w:bookmarkStart w:id="21" w:name="_Toc380659054"/>
      <w:r w:rsidRPr="00515C3D">
        <w:t>3. Hardware Specification</w:t>
      </w:r>
      <w:bookmarkEnd w:id="21"/>
    </w:p>
    <w:p w:rsidR="00E929FC" w:rsidRPr="0002750A" w:rsidRDefault="00E929FC" w:rsidP="00E929FC">
      <w:pPr>
        <w:pStyle w:val="Heading2"/>
        <w:rPr>
          <w:rFonts w:eastAsia="Arial"/>
        </w:rPr>
      </w:pPr>
      <w:bookmarkStart w:id="22" w:name="_Toc380659055"/>
      <w:r w:rsidRPr="0002750A">
        <w:rPr>
          <w:rFonts w:eastAsia="Arial"/>
        </w:rPr>
        <w:t xml:space="preserve">3.1. </w:t>
      </w:r>
      <w:r>
        <w:rPr>
          <w:rFonts w:eastAsia="Arial"/>
        </w:rPr>
        <w:t>Sensor</w:t>
      </w:r>
      <w:bookmarkEnd w:id="22"/>
    </w:p>
    <w:p w:rsidR="00E929FC" w:rsidRDefault="00E929FC" w:rsidP="00E929FC">
      <w:pPr>
        <w:pStyle w:val="Heading3"/>
        <w:rPr>
          <w:rFonts w:eastAsia="Arial"/>
        </w:rPr>
      </w:pPr>
      <w:bookmarkStart w:id="23" w:name="_Toc380659056"/>
      <w:r w:rsidRPr="0002750A">
        <w:rPr>
          <w:rFonts w:eastAsia="Arial"/>
        </w:rPr>
        <w:t>3.1.1. Functionality</w:t>
      </w:r>
      <w:bookmarkEnd w:id="23"/>
    </w:p>
    <w:p w:rsidR="00310CDF" w:rsidRPr="00310CDF" w:rsidRDefault="00CA6370" w:rsidP="00310CDF">
      <w:r>
        <w:t>The passive</w:t>
      </w:r>
      <w:r w:rsidR="00310CDF" w:rsidRPr="00CA6370">
        <w:t> </w:t>
      </w:r>
      <w:r w:rsidRPr="00CA6370">
        <w:t>Infrared</w:t>
      </w:r>
      <w:r w:rsidR="00310CDF" w:rsidRPr="00CA6370">
        <w:t> sensor</w:t>
      </w:r>
      <w:r w:rsidR="00AC622A">
        <w:t xml:space="preserve"> will</w:t>
      </w:r>
      <w:r w:rsidRPr="00CA6370">
        <w:t xml:space="preserve"> detect the presence of vehicle </w:t>
      </w:r>
      <w:r w:rsidR="00310CDF" w:rsidRPr="00CA6370">
        <w:t>without any physical contact.</w:t>
      </w:r>
    </w:p>
    <w:p w:rsidR="00E929FC" w:rsidRDefault="00E929FC" w:rsidP="00E929FC">
      <w:pPr>
        <w:pStyle w:val="Heading3"/>
        <w:rPr>
          <w:rFonts w:eastAsia="Arial"/>
        </w:rPr>
      </w:pPr>
      <w:bookmarkStart w:id="24" w:name="_Toc380659057"/>
      <w:r w:rsidRPr="0002750A">
        <w:rPr>
          <w:rFonts w:eastAsia="Arial"/>
        </w:rPr>
        <w:t>3.1.2. Operational Requirements</w:t>
      </w:r>
      <w:bookmarkEnd w:id="24"/>
    </w:p>
    <w:p w:rsidR="00CA6370" w:rsidRPr="00CA6370" w:rsidRDefault="00772FD0" w:rsidP="00772FD0">
      <w:r>
        <w:t>It will send the status to the controller via xBee when there is any change in parking spot availability.</w:t>
      </w:r>
    </w:p>
    <w:p w:rsidR="00E929FC" w:rsidRDefault="00E929FC" w:rsidP="00E929FC">
      <w:pPr>
        <w:pStyle w:val="Heading3"/>
        <w:rPr>
          <w:rFonts w:eastAsia="Arial"/>
        </w:rPr>
      </w:pPr>
      <w:bookmarkStart w:id="25" w:name="_Toc380659058"/>
      <w:r w:rsidRPr="0002750A">
        <w:rPr>
          <w:rFonts w:eastAsia="Arial"/>
        </w:rPr>
        <w:t>3.1.3. QoS Requirements</w:t>
      </w:r>
      <w:bookmarkEnd w:id="25"/>
    </w:p>
    <w:p w:rsidR="00E929FC" w:rsidRDefault="00E929FC" w:rsidP="00E929FC">
      <w:pPr>
        <w:pStyle w:val="Heading3"/>
        <w:rPr>
          <w:rFonts w:eastAsia="Arial"/>
        </w:rPr>
      </w:pPr>
      <w:bookmarkStart w:id="26" w:name="_Toc380659059"/>
      <w:r w:rsidRPr="0002750A">
        <w:rPr>
          <w:rFonts w:eastAsia="Arial"/>
        </w:rPr>
        <w:t>3.1.4. Parametric Requirements</w:t>
      </w:r>
      <w:bookmarkEnd w:id="26"/>
    </w:p>
    <w:p w:rsidR="002B35EC" w:rsidRPr="002B35EC" w:rsidRDefault="002B35EC" w:rsidP="002B35EC">
      <w:r>
        <w:t xml:space="preserve">Operates with 5 to 20 V, power of 65mA, detection range </w:t>
      </w:r>
      <w:r w:rsidR="005F2926" w:rsidRPr="005F2926">
        <w:t>2 M</w:t>
      </w:r>
      <w:r>
        <w:t xml:space="preserve"> and temperature range of -15 ~ to 70 F</w:t>
      </w:r>
    </w:p>
    <w:p w:rsidR="00E929FC" w:rsidRDefault="00E929FC" w:rsidP="00E929FC">
      <w:pPr>
        <w:pStyle w:val="Heading3"/>
        <w:rPr>
          <w:rFonts w:eastAsia="Arial"/>
        </w:rPr>
      </w:pPr>
      <w:bookmarkStart w:id="27" w:name="_Toc380659060"/>
      <w:r w:rsidRPr="0002750A">
        <w:rPr>
          <w:rFonts w:eastAsia="Arial"/>
        </w:rPr>
        <w:t>3.1.5. Design Requirements</w:t>
      </w:r>
      <w:bookmarkEnd w:id="27"/>
    </w:p>
    <w:p w:rsidR="0056598A" w:rsidRDefault="00AC622A" w:rsidP="0056598A">
      <w:r>
        <w:t xml:space="preserve">It must be placed  in </w:t>
      </w:r>
      <w:r w:rsidR="009A374C">
        <w:t>close proximity (</w:t>
      </w:r>
      <w:r>
        <w:t>Less than 2</w:t>
      </w:r>
      <w:r w:rsidR="009A374C">
        <w:t xml:space="preserve"> m) to the parking spot</w:t>
      </w:r>
      <w:r w:rsidR="00293AE9">
        <w:t xml:space="preserve"> so that it </w:t>
      </w:r>
      <w:r w:rsidR="0054597F">
        <w:t>will</w:t>
      </w:r>
      <w:r w:rsidR="00293AE9">
        <w:t xml:space="preserve"> spot the vehicle</w:t>
      </w:r>
      <w:r w:rsidR="009A374C">
        <w:t>.</w:t>
      </w:r>
    </w:p>
    <w:p w:rsidR="002B35EC" w:rsidRDefault="002B35EC" w:rsidP="00E929FC">
      <w:pPr>
        <w:pStyle w:val="Heading2"/>
        <w:rPr>
          <w:rFonts w:eastAsia="Arial"/>
        </w:rPr>
      </w:pPr>
    </w:p>
    <w:p w:rsidR="00E929FC" w:rsidRPr="0002750A" w:rsidRDefault="00383A34" w:rsidP="00E929FC">
      <w:pPr>
        <w:pStyle w:val="Heading2"/>
        <w:rPr>
          <w:rFonts w:eastAsia="Arial"/>
        </w:rPr>
      </w:pPr>
      <w:bookmarkStart w:id="28" w:name="_Toc380659061"/>
      <w:r>
        <w:rPr>
          <w:rFonts w:eastAsia="Arial"/>
        </w:rPr>
        <w:t xml:space="preserve">3.2. </w:t>
      </w:r>
      <w:r w:rsidR="00AC622A">
        <w:rPr>
          <w:rFonts w:eastAsia="Arial"/>
        </w:rPr>
        <w:t>X</w:t>
      </w:r>
      <w:r>
        <w:rPr>
          <w:rFonts w:eastAsia="Arial"/>
        </w:rPr>
        <w:t>B</w:t>
      </w:r>
      <w:r w:rsidR="00E929FC">
        <w:rPr>
          <w:rFonts w:eastAsia="Arial"/>
        </w:rPr>
        <w:t>ee</w:t>
      </w:r>
      <w:r w:rsidR="00AC622A">
        <w:rPr>
          <w:rFonts w:eastAsia="Arial"/>
        </w:rPr>
        <w:t xml:space="preserve"> Module</w:t>
      </w:r>
      <w:bookmarkEnd w:id="28"/>
    </w:p>
    <w:p w:rsidR="00E929FC" w:rsidRDefault="00E929FC" w:rsidP="00E929FC">
      <w:pPr>
        <w:pStyle w:val="Heading3"/>
        <w:rPr>
          <w:rFonts w:eastAsia="Arial"/>
        </w:rPr>
      </w:pPr>
      <w:bookmarkStart w:id="29" w:name="_Toc380659062"/>
      <w:r>
        <w:rPr>
          <w:rFonts w:eastAsia="Arial"/>
        </w:rPr>
        <w:t>3.2</w:t>
      </w:r>
      <w:r w:rsidRPr="0002750A">
        <w:rPr>
          <w:rFonts w:eastAsia="Arial"/>
        </w:rPr>
        <w:t>.1. Functionality</w:t>
      </w:r>
      <w:bookmarkEnd w:id="29"/>
    </w:p>
    <w:p w:rsidR="00F667F7" w:rsidRPr="00F667F7" w:rsidRDefault="00F667F7" w:rsidP="00F667F7">
      <w:r>
        <w:t xml:space="preserve">The </w:t>
      </w:r>
      <w:r w:rsidR="00750CE7">
        <w:t>X</w:t>
      </w:r>
      <w:r w:rsidR="00383A34">
        <w:t>B</w:t>
      </w:r>
      <w:r w:rsidR="005309CA">
        <w:t>ee</w:t>
      </w:r>
      <w:r w:rsidR="00AC622A">
        <w:t xml:space="preserve"> module</w:t>
      </w:r>
      <w:r w:rsidR="005309CA">
        <w:t xml:space="preserve"> allows for </w:t>
      </w:r>
      <w:r>
        <w:t>communication between the sensor and the Controller</w:t>
      </w:r>
      <w:r w:rsidR="00F143D7">
        <w:t xml:space="preserve"> using Radio Frequency</w:t>
      </w:r>
      <w:r>
        <w:t>.</w:t>
      </w:r>
    </w:p>
    <w:p w:rsidR="00E929FC" w:rsidRDefault="00E929FC" w:rsidP="00E929FC">
      <w:pPr>
        <w:pStyle w:val="Heading3"/>
        <w:rPr>
          <w:rFonts w:eastAsia="Arial"/>
        </w:rPr>
      </w:pPr>
      <w:bookmarkStart w:id="30" w:name="_Toc380659063"/>
      <w:r>
        <w:rPr>
          <w:rFonts w:eastAsia="Arial"/>
        </w:rPr>
        <w:lastRenderedPageBreak/>
        <w:t>3.2</w:t>
      </w:r>
      <w:r w:rsidRPr="0002750A">
        <w:rPr>
          <w:rFonts w:eastAsia="Arial"/>
        </w:rPr>
        <w:t>.2. Operational Requirements</w:t>
      </w:r>
      <w:bookmarkEnd w:id="30"/>
    </w:p>
    <w:p w:rsidR="00772FD0" w:rsidRPr="00772FD0" w:rsidRDefault="00AC622A" w:rsidP="00772FD0">
      <w:r>
        <w:t>XBee</w:t>
      </w:r>
      <w:r w:rsidR="00772FD0">
        <w:t xml:space="preserve"> </w:t>
      </w:r>
      <w:r>
        <w:t xml:space="preserve">transmitter </w:t>
      </w:r>
      <w:r w:rsidR="00772FD0">
        <w:t>will send the parking spot status message from the sensor to the</w:t>
      </w:r>
      <w:r>
        <w:t xml:space="preserve"> XBee receiver in the</w:t>
      </w:r>
      <w:r w:rsidR="00772FD0">
        <w:t xml:space="preserve"> controller</w:t>
      </w:r>
      <w:r>
        <w:t xml:space="preserve"> side</w:t>
      </w:r>
      <w:r w:rsidR="00772FD0">
        <w:t>.</w:t>
      </w:r>
    </w:p>
    <w:p w:rsidR="00E929FC" w:rsidRDefault="00E929FC" w:rsidP="00E929FC">
      <w:pPr>
        <w:pStyle w:val="Heading3"/>
        <w:rPr>
          <w:rFonts w:eastAsia="Arial"/>
        </w:rPr>
      </w:pPr>
      <w:bookmarkStart w:id="31" w:name="_Toc380659064"/>
      <w:r>
        <w:rPr>
          <w:rFonts w:eastAsia="Arial"/>
        </w:rPr>
        <w:t>3.2</w:t>
      </w:r>
      <w:r w:rsidRPr="0002750A">
        <w:rPr>
          <w:rFonts w:eastAsia="Arial"/>
        </w:rPr>
        <w:t>.3. QoS Requirements</w:t>
      </w:r>
      <w:bookmarkEnd w:id="31"/>
    </w:p>
    <w:p w:rsidR="00E929FC" w:rsidRDefault="00E929FC" w:rsidP="00E929FC">
      <w:pPr>
        <w:pStyle w:val="Heading3"/>
        <w:rPr>
          <w:rFonts w:eastAsia="Arial"/>
        </w:rPr>
      </w:pPr>
      <w:bookmarkStart w:id="32" w:name="_Toc380659065"/>
      <w:r>
        <w:rPr>
          <w:rFonts w:eastAsia="Arial"/>
        </w:rPr>
        <w:t>3.2</w:t>
      </w:r>
      <w:r w:rsidRPr="0002750A">
        <w:rPr>
          <w:rFonts w:eastAsia="Arial"/>
        </w:rPr>
        <w:t>.4. Parametric Requirements</w:t>
      </w:r>
      <w:bookmarkEnd w:id="32"/>
    </w:p>
    <w:p w:rsidR="009A374C" w:rsidRPr="00F667F7" w:rsidRDefault="009A374C" w:rsidP="009A374C">
      <w:r>
        <w:t>Operates with 3.3V and consumes 50 mA power.</w:t>
      </w:r>
    </w:p>
    <w:p w:rsidR="00F143D7" w:rsidRDefault="00E929FC" w:rsidP="00F143D7">
      <w:pPr>
        <w:pStyle w:val="Heading3"/>
        <w:rPr>
          <w:rFonts w:eastAsia="Arial"/>
        </w:rPr>
      </w:pPr>
      <w:bookmarkStart w:id="33" w:name="_Toc380659066"/>
      <w:r>
        <w:rPr>
          <w:rFonts w:eastAsia="Arial"/>
        </w:rPr>
        <w:t>3.2</w:t>
      </w:r>
      <w:r w:rsidRPr="0002750A">
        <w:rPr>
          <w:rFonts w:eastAsia="Arial"/>
        </w:rPr>
        <w:t>.5. Design Requirements</w:t>
      </w:r>
      <w:bookmarkEnd w:id="33"/>
    </w:p>
    <w:p w:rsidR="00383A34" w:rsidRDefault="005309CA" w:rsidP="00870ED8">
      <w:r w:rsidRPr="00F143D7">
        <w:t xml:space="preserve">The </w:t>
      </w:r>
      <w:r w:rsidR="005108C5">
        <w:t>X</w:t>
      </w:r>
      <w:r>
        <w:t>Bee</w:t>
      </w:r>
      <w:r w:rsidR="005108C5">
        <w:t xml:space="preserve"> receiver must </w:t>
      </w:r>
      <w:r w:rsidR="005108C5" w:rsidRPr="002B35EC">
        <w:t>be within the range of</w:t>
      </w:r>
      <w:r w:rsidR="002B35EC" w:rsidRPr="002B35EC">
        <w:t xml:space="preserve"> (300 ft)</w:t>
      </w:r>
      <w:r w:rsidR="005108C5" w:rsidRPr="002B35EC">
        <w:t xml:space="preserve"> the XBee transmitter</w:t>
      </w:r>
      <w:r w:rsidRPr="002B35EC">
        <w:t xml:space="preserve"> to</w:t>
      </w:r>
      <w:r w:rsidR="005108C5" w:rsidRPr="002B35EC">
        <w:t xml:space="preserve"> be able to receive</w:t>
      </w:r>
      <w:r w:rsidRPr="002B35EC">
        <w:t xml:space="preserve"> status signal.</w:t>
      </w:r>
    </w:p>
    <w:p w:rsidR="00870ED8" w:rsidRPr="00870ED8" w:rsidRDefault="00870ED8" w:rsidP="00870ED8"/>
    <w:p w:rsidR="00E929FC" w:rsidRPr="0002750A" w:rsidRDefault="00E929FC" w:rsidP="00E929FC">
      <w:pPr>
        <w:pStyle w:val="Heading2"/>
        <w:rPr>
          <w:rFonts w:eastAsia="Arial"/>
        </w:rPr>
      </w:pPr>
      <w:bookmarkStart w:id="34" w:name="_Toc380659067"/>
      <w:r>
        <w:rPr>
          <w:rFonts w:eastAsia="Arial"/>
        </w:rPr>
        <w:t>3.3. Solar Panel</w:t>
      </w:r>
      <w:bookmarkEnd w:id="34"/>
    </w:p>
    <w:p w:rsidR="00E929FC" w:rsidRDefault="00E929FC" w:rsidP="00E929FC">
      <w:pPr>
        <w:pStyle w:val="Heading3"/>
        <w:rPr>
          <w:rFonts w:eastAsia="Arial"/>
        </w:rPr>
      </w:pPr>
      <w:bookmarkStart w:id="35" w:name="_Toc380659068"/>
      <w:r>
        <w:rPr>
          <w:rFonts w:eastAsia="Arial"/>
        </w:rPr>
        <w:t>3.3</w:t>
      </w:r>
      <w:r w:rsidRPr="0002750A">
        <w:rPr>
          <w:rFonts w:eastAsia="Arial"/>
        </w:rPr>
        <w:t>.1. Functionality</w:t>
      </w:r>
      <w:bookmarkEnd w:id="35"/>
    </w:p>
    <w:p w:rsidR="00E85C53" w:rsidRPr="00E85C53" w:rsidRDefault="00E85C53" w:rsidP="00E85C53">
      <w:r>
        <w:t xml:space="preserve">The function of solar panel is to </w:t>
      </w:r>
      <w:r w:rsidR="00DC01AF">
        <w:t>generate</w:t>
      </w:r>
      <w:r>
        <w:t xml:space="preserve"> electricity from the sun light.</w:t>
      </w:r>
    </w:p>
    <w:p w:rsidR="00E929FC" w:rsidRDefault="00E929FC" w:rsidP="00E929FC">
      <w:pPr>
        <w:pStyle w:val="Heading3"/>
        <w:rPr>
          <w:rFonts w:eastAsia="Arial"/>
        </w:rPr>
      </w:pPr>
      <w:bookmarkStart w:id="36" w:name="_Toc380659069"/>
      <w:r>
        <w:rPr>
          <w:rFonts w:eastAsia="Arial"/>
        </w:rPr>
        <w:t>3.3</w:t>
      </w:r>
      <w:r w:rsidRPr="0002750A">
        <w:rPr>
          <w:rFonts w:eastAsia="Arial"/>
        </w:rPr>
        <w:t>.2. Operational Requirements</w:t>
      </w:r>
      <w:bookmarkEnd w:id="36"/>
    </w:p>
    <w:p w:rsidR="00772FD0" w:rsidRDefault="00772FD0" w:rsidP="00CD0D97">
      <w:pPr>
        <w:rPr>
          <w:b/>
          <w:bCs/>
        </w:rPr>
      </w:pPr>
      <w:r>
        <w:t>Solar panel will charge up the</w:t>
      </w:r>
      <w:r w:rsidRPr="00772FD0">
        <w:t xml:space="preserve"> </w:t>
      </w:r>
      <w:r>
        <w:t>battery</w:t>
      </w:r>
      <w:r w:rsidRPr="00772FD0">
        <w:t xml:space="preserve"> which is then used to power </w:t>
      </w:r>
      <w:r w:rsidR="00DC01AF" w:rsidRPr="00CD0D97">
        <w:t>the sensor and X</w:t>
      </w:r>
      <w:r>
        <w:t>Bee.</w:t>
      </w:r>
    </w:p>
    <w:p w:rsidR="00DC01AF" w:rsidRDefault="00E929FC" w:rsidP="00E929FC">
      <w:pPr>
        <w:pStyle w:val="Heading3"/>
        <w:rPr>
          <w:rFonts w:eastAsia="Arial"/>
        </w:rPr>
      </w:pPr>
      <w:bookmarkStart w:id="37" w:name="_Toc380659070"/>
      <w:r>
        <w:rPr>
          <w:rFonts w:eastAsia="Arial"/>
        </w:rPr>
        <w:t>3.3</w:t>
      </w:r>
      <w:r w:rsidRPr="0002750A">
        <w:rPr>
          <w:rFonts w:eastAsia="Arial"/>
        </w:rPr>
        <w:t>.3. QoS Requirements</w:t>
      </w:r>
      <w:bookmarkEnd w:id="37"/>
    </w:p>
    <w:p w:rsidR="00E929FC" w:rsidRDefault="00E929FC" w:rsidP="00E929FC">
      <w:pPr>
        <w:pStyle w:val="Heading3"/>
        <w:rPr>
          <w:rFonts w:eastAsia="Arial"/>
        </w:rPr>
      </w:pPr>
      <w:bookmarkStart w:id="38" w:name="_Toc380659071"/>
      <w:r>
        <w:rPr>
          <w:rFonts w:eastAsia="Arial"/>
        </w:rPr>
        <w:t>3.3</w:t>
      </w:r>
      <w:r w:rsidRPr="0002750A">
        <w:rPr>
          <w:rFonts w:eastAsia="Arial"/>
        </w:rPr>
        <w:t>.4. Parametric Requirements</w:t>
      </w:r>
      <w:bookmarkEnd w:id="38"/>
    </w:p>
    <w:p w:rsidR="002B35EC" w:rsidRPr="00F667F7" w:rsidRDefault="002B35EC" w:rsidP="002B35EC">
      <w:r>
        <w:t>Generates 6V to the battery.</w:t>
      </w:r>
    </w:p>
    <w:p w:rsidR="00E929FC" w:rsidRDefault="00E929FC" w:rsidP="00E929FC">
      <w:pPr>
        <w:pStyle w:val="Heading3"/>
        <w:rPr>
          <w:rFonts w:eastAsia="Arial"/>
        </w:rPr>
      </w:pPr>
      <w:bookmarkStart w:id="39" w:name="_Toc380659072"/>
      <w:r>
        <w:rPr>
          <w:rFonts w:eastAsia="Arial"/>
        </w:rPr>
        <w:t>3.3</w:t>
      </w:r>
      <w:r w:rsidRPr="0002750A">
        <w:rPr>
          <w:rFonts w:eastAsia="Arial"/>
        </w:rPr>
        <w:t>.5. Design Requirements</w:t>
      </w:r>
      <w:bookmarkEnd w:id="39"/>
    </w:p>
    <w:p w:rsidR="00F143D7" w:rsidRPr="0056598A" w:rsidRDefault="00AE1FE5" w:rsidP="0056598A">
      <w:r>
        <w:t xml:space="preserve">It must be </w:t>
      </w:r>
      <w:r w:rsidR="00F143D7">
        <w:t xml:space="preserve">placed in an open space with </w:t>
      </w:r>
      <w:r>
        <w:t>direct exposure to</w:t>
      </w:r>
      <w:r w:rsidR="00F143D7">
        <w:t xml:space="preserve"> sunlight.</w:t>
      </w:r>
    </w:p>
    <w:p w:rsidR="00E929FC" w:rsidRPr="0002750A" w:rsidRDefault="00E929FC" w:rsidP="00E929FC">
      <w:pPr>
        <w:pStyle w:val="Heading2"/>
        <w:rPr>
          <w:rFonts w:eastAsia="Arial"/>
        </w:rPr>
      </w:pPr>
      <w:bookmarkStart w:id="40" w:name="_Toc380659073"/>
      <w:r>
        <w:rPr>
          <w:rFonts w:eastAsia="Arial"/>
        </w:rPr>
        <w:t>3.4. Battery</w:t>
      </w:r>
      <w:bookmarkEnd w:id="40"/>
    </w:p>
    <w:p w:rsidR="00E929FC" w:rsidRDefault="00E929FC" w:rsidP="00E929FC">
      <w:pPr>
        <w:pStyle w:val="Heading3"/>
        <w:rPr>
          <w:rFonts w:eastAsia="Arial"/>
        </w:rPr>
      </w:pPr>
      <w:bookmarkStart w:id="41" w:name="_Toc380659074"/>
      <w:r>
        <w:rPr>
          <w:rFonts w:eastAsia="Arial"/>
        </w:rPr>
        <w:t>3.4</w:t>
      </w:r>
      <w:r w:rsidRPr="0002750A">
        <w:rPr>
          <w:rFonts w:eastAsia="Arial"/>
        </w:rPr>
        <w:t>.1. Functionality</w:t>
      </w:r>
      <w:bookmarkEnd w:id="41"/>
    </w:p>
    <w:p w:rsidR="00E85C53" w:rsidRPr="00E85C53" w:rsidRDefault="00E85C53" w:rsidP="00E85C53">
      <w:r>
        <w:t>The function o</w:t>
      </w:r>
      <w:r w:rsidR="00772FD0">
        <w:t>f battery is to store</w:t>
      </w:r>
      <w:r w:rsidR="009B0502">
        <w:t xml:space="preserve"> and supply</w:t>
      </w:r>
      <w:r w:rsidR="00772FD0">
        <w:t xml:space="preserve"> power</w:t>
      </w:r>
      <w:r w:rsidR="00A65A35">
        <w:t xml:space="preserve"> to XBee and Sensor</w:t>
      </w:r>
      <w:r w:rsidR="00772FD0">
        <w:t>.</w:t>
      </w:r>
    </w:p>
    <w:p w:rsidR="00E929FC" w:rsidRDefault="00E929FC" w:rsidP="00E929FC">
      <w:pPr>
        <w:pStyle w:val="Heading3"/>
        <w:rPr>
          <w:rFonts w:eastAsia="Arial"/>
        </w:rPr>
      </w:pPr>
      <w:bookmarkStart w:id="42" w:name="_Toc380659075"/>
      <w:r>
        <w:rPr>
          <w:rFonts w:eastAsia="Arial"/>
        </w:rPr>
        <w:t>3.4</w:t>
      </w:r>
      <w:r w:rsidRPr="0002750A">
        <w:rPr>
          <w:rFonts w:eastAsia="Arial"/>
        </w:rPr>
        <w:t>.2. Operational Requirements</w:t>
      </w:r>
      <w:bookmarkEnd w:id="42"/>
    </w:p>
    <w:p w:rsidR="00772FD0" w:rsidRPr="00E85C53" w:rsidRDefault="00772FD0" w:rsidP="00772FD0">
      <w:r>
        <w:t xml:space="preserve">It </w:t>
      </w:r>
      <w:r w:rsidR="00267F32">
        <w:t>stores the</w:t>
      </w:r>
      <w:r>
        <w:t xml:space="preserve"> power from the sola</w:t>
      </w:r>
      <w:r w:rsidR="00160B49">
        <w:t xml:space="preserve">r panel and </w:t>
      </w:r>
      <w:r w:rsidR="00A3037F">
        <w:t>supplies power to</w:t>
      </w:r>
      <w:r w:rsidR="00160B49">
        <w:t xml:space="preserve"> the XB</w:t>
      </w:r>
      <w:r>
        <w:t>ee and sensors.</w:t>
      </w:r>
    </w:p>
    <w:p w:rsidR="00F143D7" w:rsidRPr="00F143D7" w:rsidRDefault="00E929FC" w:rsidP="00F143D7">
      <w:pPr>
        <w:pStyle w:val="Heading3"/>
      </w:pPr>
      <w:bookmarkStart w:id="43" w:name="_Toc380659076"/>
      <w:r>
        <w:rPr>
          <w:rFonts w:eastAsia="Arial"/>
        </w:rPr>
        <w:t>3.4</w:t>
      </w:r>
      <w:r w:rsidRPr="0002750A">
        <w:rPr>
          <w:rFonts w:eastAsia="Arial"/>
        </w:rPr>
        <w:t>.3. QoS Requirements</w:t>
      </w:r>
      <w:bookmarkEnd w:id="43"/>
    </w:p>
    <w:p w:rsidR="00E929FC" w:rsidRDefault="00E929FC" w:rsidP="00E929FC">
      <w:pPr>
        <w:pStyle w:val="Heading3"/>
        <w:rPr>
          <w:rFonts w:eastAsia="Arial"/>
        </w:rPr>
      </w:pPr>
      <w:bookmarkStart w:id="44" w:name="_Toc380659077"/>
      <w:r>
        <w:rPr>
          <w:rFonts w:eastAsia="Arial"/>
        </w:rPr>
        <w:t>3.4</w:t>
      </w:r>
      <w:r w:rsidRPr="0002750A">
        <w:rPr>
          <w:rFonts w:eastAsia="Arial"/>
        </w:rPr>
        <w:t>.4. Parametric Requirements</w:t>
      </w:r>
      <w:bookmarkEnd w:id="44"/>
    </w:p>
    <w:p w:rsidR="00677FB4" w:rsidRDefault="009A374C" w:rsidP="00677FB4">
      <w:r>
        <w:t>The input voltage should be 6V and the temperature should be – 10 ~ +6</w:t>
      </w:r>
      <w:r w:rsidRPr="005764B5">
        <w:t>0</w:t>
      </w:r>
      <w:r>
        <w:t xml:space="preserve"> </w:t>
      </w:r>
      <w:r>
        <w:rPr>
          <w:rFonts w:ascii="Arial" w:hAnsi="Arial" w:cs="Arial"/>
          <w:color w:val="333333"/>
          <w:sz w:val="20"/>
          <w:szCs w:val="20"/>
          <w:shd w:val="clear" w:color="auto" w:fill="FFFFFF"/>
        </w:rPr>
        <w:t>degree C</w:t>
      </w:r>
      <w:r>
        <w:t>.</w:t>
      </w:r>
    </w:p>
    <w:p w:rsidR="00E929FC" w:rsidRDefault="00E929FC" w:rsidP="00677FB4">
      <w:pPr>
        <w:rPr>
          <w:rFonts w:asciiTheme="majorHAnsi" w:eastAsia="Arial" w:hAnsiTheme="majorHAnsi" w:cstheme="majorBidi"/>
          <w:b/>
          <w:bCs/>
          <w:color w:val="4F81BD" w:themeColor="accent1"/>
        </w:rPr>
      </w:pPr>
      <w:r w:rsidRPr="00677FB4">
        <w:rPr>
          <w:rFonts w:asciiTheme="majorHAnsi" w:eastAsia="Arial" w:hAnsiTheme="majorHAnsi" w:cstheme="majorBidi"/>
          <w:b/>
          <w:bCs/>
          <w:color w:val="4F81BD" w:themeColor="accent1"/>
        </w:rPr>
        <w:t>3.4.5. Design Requirements</w:t>
      </w:r>
    </w:p>
    <w:p w:rsidR="000A2D75" w:rsidRPr="009D47A7" w:rsidRDefault="00677FB4" w:rsidP="009D47A7">
      <w:r w:rsidRPr="00677FB4">
        <w:t>None</w:t>
      </w:r>
    </w:p>
    <w:p w:rsidR="00E929FC" w:rsidRPr="0002750A" w:rsidRDefault="00E929FC" w:rsidP="00E929FC">
      <w:pPr>
        <w:pStyle w:val="Heading2"/>
        <w:rPr>
          <w:rFonts w:eastAsia="Arial"/>
        </w:rPr>
      </w:pPr>
      <w:bookmarkStart w:id="45" w:name="_Toc380659078"/>
      <w:r>
        <w:rPr>
          <w:rFonts w:eastAsia="Arial"/>
        </w:rPr>
        <w:lastRenderedPageBreak/>
        <w:t xml:space="preserve">3.5. </w:t>
      </w:r>
      <w:r w:rsidR="00FA4A59">
        <w:rPr>
          <w:rFonts w:eastAsia="Arial"/>
        </w:rPr>
        <w:t>C</w:t>
      </w:r>
      <w:r>
        <w:rPr>
          <w:rFonts w:eastAsia="Arial"/>
        </w:rPr>
        <w:t>ontroller</w:t>
      </w:r>
      <w:bookmarkEnd w:id="45"/>
    </w:p>
    <w:p w:rsidR="00E929FC" w:rsidRDefault="00E929FC" w:rsidP="00E929FC">
      <w:pPr>
        <w:pStyle w:val="Heading3"/>
        <w:rPr>
          <w:rFonts w:eastAsia="Arial"/>
        </w:rPr>
      </w:pPr>
      <w:bookmarkStart w:id="46" w:name="_Toc380659079"/>
      <w:r>
        <w:rPr>
          <w:rFonts w:eastAsia="Arial"/>
        </w:rPr>
        <w:t>3.5</w:t>
      </w:r>
      <w:r w:rsidRPr="0002750A">
        <w:rPr>
          <w:rFonts w:eastAsia="Arial"/>
        </w:rPr>
        <w:t>.1. Functionality</w:t>
      </w:r>
      <w:bookmarkEnd w:id="46"/>
    </w:p>
    <w:p w:rsidR="006367F4" w:rsidRPr="006367F4" w:rsidRDefault="006367F4" w:rsidP="006367F4">
      <w:r>
        <w:t xml:space="preserve">The functionality of the controller is to send the parking spots status to the </w:t>
      </w:r>
      <w:r w:rsidR="009A374C">
        <w:t xml:space="preserve">cloud </w:t>
      </w:r>
      <w:r>
        <w:t>server.</w:t>
      </w:r>
    </w:p>
    <w:p w:rsidR="00E929FC" w:rsidRDefault="00E929FC" w:rsidP="00E929FC">
      <w:pPr>
        <w:pStyle w:val="Heading3"/>
        <w:rPr>
          <w:rFonts w:eastAsia="Arial"/>
        </w:rPr>
      </w:pPr>
      <w:bookmarkStart w:id="47" w:name="_Toc380659080"/>
      <w:r>
        <w:rPr>
          <w:rFonts w:eastAsia="Arial"/>
        </w:rPr>
        <w:t>3.5</w:t>
      </w:r>
      <w:r w:rsidRPr="0002750A">
        <w:rPr>
          <w:rFonts w:eastAsia="Arial"/>
        </w:rPr>
        <w:t>.2. Operational Requirements</w:t>
      </w:r>
      <w:bookmarkEnd w:id="47"/>
    </w:p>
    <w:p w:rsidR="00772FD0" w:rsidRPr="00647B6E" w:rsidRDefault="008827DD" w:rsidP="00C64EC5">
      <w:pPr>
        <w:jc w:val="both"/>
      </w:pPr>
      <w:r>
        <w:t>The</w:t>
      </w:r>
      <w:r w:rsidR="00401073">
        <w:t xml:space="preserve"> X</w:t>
      </w:r>
      <w:r w:rsidR="00383A34">
        <w:t>B</w:t>
      </w:r>
      <w:r w:rsidR="00772FD0" w:rsidRPr="00772FD0">
        <w:t xml:space="preserve">ee receiver </w:t>
      </w:r>
      <w:r>
        <w:t xml:space="preserve">attached to the Raspberry Pi </w:t>
      </w:r>
      <w:r w:rsidR="00772FD0" w:rsidRPr="00772FD0">
        <w:t xml:space="preserve">receives the signal sent from various </w:t>
      </w:r>
      <w:r w:rsidR="00401073">
        <w:t>X</w:t>
      </w:r>
      <w:r w:rsidR="00383A34">
        <w:t>Bee</w:t>
      </w:r>
      <w:r w:rsidR="00772FD0" w:rsidRPr="00772FD0">
        <w:t xml:space="preserve"> transmitters </w:t>
      </w:r>
      <w:r w:rsidR="0079404B">
        <w:t>abo</w:t>
      </w:r>
      <w:r>
        <w:t>ut the parking spot availability and</w:t>
      </w:r>
      <w:r w:rsidR="00183CEE">
        <w:t xml:space="preserve"> will process</w:t>
      </w:r>
      <w:r>
        <w:t xml:space="preserve"> the data</w:t>
      </w:r>
      <w:r w:rsidR="00772FD0">
        <w:t xml:space="preserve"> and </w:t>
      </w:r>
      <w:r>
        <w:t>update</w:t>
      </w:r>
      <w:r w:rsidR="00772FD0">
        <w:t xml:space="preserve"> the status to the cloud server. </w:t>
      </w:r>
    </w:p>
    <w:p w:rsidR="00E929FC" w:rsidRPr="0002750A" w:rsidRDefault="00772FD0" w:rsidP="00E929FC">
      <w:pPr>
        <w:pStyle w:val="Heading3"/>
        <w:rPr>
          <w:rFonts w:eastAsia="Arial"/>
        </w:rPr>
      </w:pPr>
      <w:r>
        <w:rPr>
          <w:rFonts w:eastAsia="Arial"/>
        </w:rPr>
        <w:t xml:space="preserve"> </w:t>
      </w:r>
      <w:bookmarkStart w:id="48" w:name="_Toc380659081"/>
      <w:r w:rsidR="00E929FC">
        <w:rPr>
          <w:rFonts w:eastAsia="Arial"/>
        </w:rPr>
        <w:t>3.5</w:t>
      </w:r>
      <w:r w:rsidR="00E929FC" w:rsidRPr="0002750A">
        <w:rPr>
          <w:rFonts w:eastAsia="Arial"/>
        </w:rPr>
        <w:t>.3. QoS Requirements</w:t>
      </w:r>
      <w:bookmarkEnd w:id="48"/>
    </w:p>
    <w:p w:rsidR="00E929FC" w:rsidRDefault="00E929FC" w:rsidP="00E929FC">
      <w:pPr>
        <w:pStyle w:val="Heading3"/>
        <w:rPr>
          <w:rFonts w:eastAsia="Arial"/>
        </w:rPr>
      </w:pPr>
      <w:bookmarkStart w:id="49" w:name="_Toc380659082"/>
      <w:r>
        <w:rPr>
          <w:rFonts w:eastAsia="Arial"/>
        </w:rPr>
        <w:t>3.5</w:t>
      </w:r>
      <w:r w:rsidRPr="0002750A">
        <w:rPr>
          <w:rFonts w:eastAsia="Arial"/>
        </w:rPr>
        <w:t>.4. Parametric Requirements</w:t>
      </w:r>
      <w:bookmarkEnd w:id="49"/>
    </w:p>
    <w:p w:rsidR="009A374C" w:rsidRPr="00F667F7" w:rsidRDefault="009A374C" w:rsidP="009A374C">
      <w:r>
        <w:t>Operates with 5 V and consumes 700 mA power.</w:t>
      </w:r>
    </w:p>
    <w:p w:rsidR="00E929FC" w:rsidRDefault="00E929FC" w:rsidP="00E929FC">
      <w:pPr>
        <w:pStyle w:val="Heading3"/>
        <w:rPr>
          <w:rFonts w:eastAsia="Arial"/>
        </w:rPr>
      </w:pPr>
      <w:bookmarkStart w:id="50" w:name="_Toc380659083"/>
      <w:r>
        <w:rPr>
          <w:rFonts w:eastAsia="Arial"/>
        </w:rPr>
        <w:t>3.5</w:t>
      </w:r>
      <w:r w:rsidRPr="0002750A">
        <w:rPr>
          <w:rFonts w:eastAsia="Arial"/>
        </w:rPr>
        <w:t>.5. Design Requirements</w:t>
      </w:r>
      <w:bookmarkEnd w:id="50"/>
    </w:p>
    <w:p w:rsidR="003D0677" w:rsidRDefault="008827DD" w:rsidP="005309CA">
      <w:r>
        <w:t>It should be within the Wi-Fi range.</w:t>
      </w:r>
      <w:r w:rsidR="003D0677">
        <w:t xml:space="preserve"> </w:t>
      </w:r>
    </w:p>
    <w:p w:rsidR="005309CA" w:rsidRDefault="003D0677" w:rsidP="005309CA">
      <w:r>
        <w:t xml:space="preserve">It should have an uninterrupted power supply. </w:t>
      </w:r>
    </w:p>
    <w:p w:rsidR="009A374C" w:rsidRPr="005309CA" w:rsidRDefault="009A374C" w:rsidP="005309CA"/>
    <w:p w:rsidR="00E929FC" w:rsidRDefault="00E929FC" w:rsidP="00E929FC">
      <w:pPr>
        <w:pStyle w:val="Heading2"/>
        <w:rPr>
          <w:rFonts w:eastAsia="Arial"/>
        </w:rPr>
      </w:pPr>
      <w:bookmarkStart w:id="51" w:name="_Toc380659084"/>
      <w:r>
        <w:rPr>
          <w:rFonts w:eastAsia="Arial"/>
        </w:rPr>
        <w:t>3.6. WiFi Dongle</w:t>
      </w:r>
      <w:bookmarkEnd w:id="51"/>
    </w:p>
    <w:p w:rsidR="00E929FC" w:rsidRDefault="00E929FC" w:rsidP="00E929FC">
      <w:pPr>
        <w:pStyle w:val="Heading3"/>
        <w:rPr>
          <w:rFonts w:eastAsia="Arial"/>
        </w:rPr>
      </w:pPr>
      <w:bookmarkStart w:id="52" w:name="_Toc380659085"/>
      <w:r>
        <w:rPr>
          <w:rFonts w:eastAsia="Arial"/>
        </w:rPr>
        <w:t>3.6</w:t>
      </w:r>
      <w:r w:rsidRPr="0002750A">
        <w:rPr>
          <w:rFonts w:eastAsia="Arial"/>
        </w:rPr>
        <w:t>.1. Functionality</w:t>
      </w:r>
      <w:bookmarkEnd w:id="52"/>
    </w:p>
    <w:p w:rsidR="0079404B" w:rsidRPr="0079404B" w:rsidRDefault="007F0DE0" w:rsidP="0079404B">
      <w:r w:rsidRPr="007F0DE0">
        <w:t xml:space="preserve">The WI-FI dongle allows the </w:t>
      </w:r>
      <w:r>
        <w:t xml:space="preserve">Raspberry Pi </w:t>
      </w:r>
      <w:r w:rsidRPr="007F0DE0">
        <w:t>controller</w:t>
      </w:r>
      <w:r w:rsidR="0079404B" w:rsidRPr="007F0DE0">
        <w:t xml:space="preserve"> </w:t>
      </w:r>
      <w:r w:rsidR="00552300">
        <w:t xml:space="preserve">to </w:t>
      </w:r>
      <w:r w:rsidR="0079404B" w:rsidRPr="007F0DE0">
        <w:t>connect</w:t>
      </w:r>
      <w:r w:rsidR="00552300">
        <w:t xml:space="preserve"> to</w:t>
      </w:r>
      <w:r w:rsidR="009C37D7">
        <w:t xml:space="preserve"> a wireless network</w:t>
      </w:r>
      <w:r w:rsidR="0079404B" w:rsidRPr="007F0DE0">
        <w:t>. </w:t>
      </w:r>
    </w:p>
    <w:p w:rsidR="00E929FC" w:rsidRDefault="00E929FC" w:rsidP="00E929FC">
      <w:pPr>
        <w:pStyle w:val="Heading3"/>
        <w:rPr>
          <w:rFonts w:eastAsia="Arial"/>
        </w:rPr>
      </w:pPr>
      <w:bookmarkStart w:id="53" w:name="_Toc380659086"/>
      <w:r>
        <w:rPr>
          <w:rFonts w:eastAsia="Arial"/>
        </w:rPr>
        <w:t>3.6</w:t>
      </w:r>
      <w:r w:rsidRPr="0002750A">
        <w:rPr>
          <w:rFonts w:eastAsia="Arial"/>
        </w:rPr>
        <w:t>.2. Operational Requirements</w:t>
      </w:r>
      <w:bookmarkEnd w:id="53"/>
    </w:p>
    <w:p w:rsidR="0079404B" w:rsidRPr="005309CA" w:rsidRDefault="00806DBB" w:rsidP="0079404B">
      <w:r>
        <w:t>It will allow</w:t>
      </w:r>
      <w:r w:rsidR="0079404B">
        <w:t xml:space="preserve"> the Raspberry Pi to send the status of parking spots to the cloud server via WI-FI network.</w:t>
      </w:r>
    </w:p>
    <w:p w:rsidR="00E929FC" w:rsidRDefault="00E929FC" w:rsidP="00E929FC">
      <w:pPr>
        <w:pStyle w:val="Heading3"/>
        <w:rPr>
          <w:rFonts w:eastAsia="Arial"/>
        </w:rPr>
      </w:pPr>
      <w:bookmarkStart w:id="54" w:name="_Toc380659087"/>
      <w:r>
        <w:rPr>
          <w:rFonts w:eastAsia="Arial"/>
        </w:rPr>
        <w:t>3.6</w:t>
      </w:r>
      <w:r w:rsidRPr="0002750A">
        <w:rPr>
          <w:rFonts w:eastAsia="Arial"/>
        </w:rPr>
        <w:t>.3. QoS Requirements</w:t>
      </w:r>
      <w:bookmarkEnd w:id="54"/>
    </w:p>
    <w:p w:rsidR="00E929FC" w:rsidRDefault="00E929FC" w:rsidP="00E929FC">
      <w:pPr>
        <w:pStyle w:val="Heading3"/>
        <w:rPr>
          <w:rFonts w:eastAsia="Arial"/>
        </w:rPr>
      </w:pPr>
      <w:bookmarkStart w:id="55" w:name="_Toc380659088"/>
      <w:r>
        <w:rPr>
          <w:rFonts w:eastAsia="Arial"/>
        </w:rPr>
        <w:t>3.6</w:t>
      </w:r>
      <w:r w:rsidRPr="0002750A">
        <w:rPr>
          <w:rFonts w:eastAsia="Arial"/>
        </w:rPr>
        <w:t>.4. Parametric Requirements</w:t>
      </w:r>
      <w:bookmarkEnd w:id="55"/>
    </w:p>
    <w:p w:rsidR="009A374C" w:rsidRPr="006367F4" w:rsidRDefault="008827DD" w:rsidP="009A374C">
      <w:r>
        <w:t xml:space="preserve">Operates with </w:t>
      </w:r>
      <w:r w:rsidR="009A374C">
        <w:t>5V powered USB port.</w:t>
      </w:r>
    </w:p>
    <w:p w:rsidR="00E929FC" w:rsidRDefault="00E929FC" w:rsidP="00E929FC">
      <w:pPr>
        <w:pStyle w:val="Heading3"/>
        <w:rPr>
          <w:rFonts w:eastAsia="Arial"/>
        </w:rPr>
      </w:pPr>
      <w:bookmarkStart w:id="56" w:name="_Toc380659089"/>
      <w:r>
        <w:rPr>
          <w:rFonts w:eastAsia="Arial"/>
        </w:rPr>
        <w:t>3.6</w:t>
      </w:r>
      <w:r w:rsidRPr="0002750A">
        <w:rPr>
          <w:rFonts w:eastAsia="Arial"/>
        </w:rPr>
        <w:t>.5. Design Requirements</w:t>
      </w:r>
      <w:bookmarkEnd w:id="56"/>
    </w:p>
    <w:p w:rsidR="007F0DE0" w:rsidRPr="002B28D1" w:rsidRDefault="007F0DE0" w:rsidP="007F0DE0">
      <w:r w:rsidRPr="00384E58">
        <w:t>There should not be any interference at 2.4GHz wireless network.</w:t>
      </w:r>
    </w:p>
    <w:p w:rsidR="00587F79" w:rsidRDefault="00587F79" w:rsidP="00587F79">
      <w:pPr>
        <w:pStyle w:val="Heading1"/>
      </w:pPr>
      <w:bookmarkStart w:id="57" w:name="_Toc380659090"/>
      <w:r w:rsidRPr="00587F79">
        <w:t>4. External Interface Requirements</w:t>
      </w:r>
      <w:bookmarkEnd w:id="57"/>
      <w:r w:rsidRPr="00587F79">
        <w:t xml:space="preserve"> </w:t>
      </w:r>
    </w:p>
    <w:p w:rsidR="002345F7" w:rsidRPr="002345F7" w:rsidRDefault="002345F7" w:rsidP="002345F7"/>
    <w:p w:rsidR="00587F79" w:rsidRDefault="00587F79" w:rsidP="00587F79">
      <w:pPr>
        <w:jc w:val="both"/>
      </w:pPr>
      <w:bookmarkStart w:id="58" w:name="_Toc380659091"/>
      <w:r w:rsidRPr="00587F79">
        <w:rPr>
          <w:rStyle w:val="Heading2Char"/>
        </w:rPr>
        <w:t>4. 1. User Interfaces</w:t>
      </w:r>
      <w:bookmarkEnd w:id="58"/>
      <w:r w:rsidRPr="00587F79">
        <w:t xml:space="preserve"> </w:t>
      </w:r>
    </w:p>
    <w:p w:rsidR="00587F79" w:rsidRPr="00587F79" w:rsidRDefault="00587F79" w:rsidP="00587F79">
      <w:pPr>
        <w:jc w:val="both"/>
      </w:pPr>
      <w:r w:rsidRPr="00587F79">
        <w:t xml:space="preserve">The CometPark system will be presented as a mobile application to the users and it will be available as a web interface for the administrator. The layout of the screens of the mobile application and the web interface will be determined in the later stages as the project progresses. </w:t>
      </w:r>
    </w:p>
    <w:p w:rsidR="00587F79" w:rsidRDefault="00587F79" w:rsidP="00587F79">
      <w:pPr>
        <w:jc w:val="both"/>
      </w:pPr>
      <w:bookmarkStart w:id="59" w:name="_Toc380659092"/>
      <w:r w:rsidRPr="00587F79">
        <w:rPr>
          <w:rStyle w:val="Heading2Char"/>
        </w:rPr>
        <w:lastRenderedPageBreak/>
        <w:t>4. 2. Hardware Interfaces</w:t>
      </w:r>
      <w:bookmarkEnd w:id="59"/>
      <w:r w:rsidRPr="00587F79">
        <w:t xml:space="preserve"> </w:t>
      </w:r>
    </w:p>
    <w:p w:rsidR="00587F79" w:rsidRDefault="00587F79" w:rsidP="00587F79">
      <w:pPr>
        <w:jc w:val="both"/>
      </w:pPr>
      <w:r w:rsidRPr="00587F79">
        <w:t xml:space="preserve">The CometPark system has a number of hardware components that will interact with each other to make the parking space information available to the user. The following are the hardware interfaces between the various components of the system. </w:t>
      </w:r>
    </w:p>
    <w:p w:rsidR="00587F79" w:rsidRDefault="00587F79" w:rsidP="00587F79">
      <w:pPr>
        <w:jc w:val="both"/>
      </w:pPr>
      <w:r w:rsidRPr="00587F79">
        <w:t xml:space="preserve">1. XBee Explorer Dongle – To interface the XBee module with the Raspberry Controller </w:t>
      </w:r>
    </w:p>
    <w:p w:rsidR="00587F79" w:rsidRDefault="00587F79" w:rsidP="00587F79">
      <w:pPr>
        <w:jc w:val="both"/>
      </w:pPr>
      <w:r w:rsidRPr="00587F79">
        <w:t xml:space="preserve">2. Wifi Adapter – For wireless network connection between the Controller and the Cloud server </w:t>
      </w:r>
    </w:p>
    <w:p w:rsidR="00587F79" w:rsidRPr="00587F79" w:rsidRDefault="00587F79" w:rsidP="00587F79">
      <w:pPr>
        <w:jc w:val="both"/>
      </w:pPr>
      <w:r w:rsidRPr="00587F79">
        <w:t>3. Resistors to manage voltage differences between the sensors and power source.</w:t>
      </w:r>
    </w:p>
    <w:p w:rsidR="00587F79" w:rsidRDefault="00587F79" w:rsidP="00587F79">
      <w:pPr>
        <w:jc w:val="both"/>
      </w:pPr>
      <w:r w:rsidRPr="00587F79">
        <w:rPr>
          <w:rStyle w:val="Heading2Char"/>
        </w:rPr>
        <w:t xml:space="preserve"> </w:t>
      </w:r>
      <w:bookmarkStart w:id="60" w:name="_Toc380659093"/>
      <w:r w:rsidRPr="00587F79">
        <w:rPr>
          <w:rStyle w:val="Heading2Char"/>
        </w:rPr>
        <w:t>4. 3. Software Interfaces</w:t>
      </w:r>
      <w:bookmarkEnd w:id="60"/>
      <w:r w:rsidRPr="00587F79">
        <w:t xml:space="preserve"> </w:t>
      </w:r>
    </w:p>
    <w:p w:rsidR="00587F79" w:rsidRPr="00587F79" w:rsidRDefault="00587F79" w:rsidP="00587F79">
      <w:pPr>
        <w:jc w:val="both"/>
      </w:pPr>
      <w:r w:rsidRPr="00587F79">
        <w:t xml:space="preserve">The user will be able to access the CometPark system via a mobile interface and the administrator will access the system through a web interface. The system will use REST Web service to process the user request to get the vacant parking spot information. </w:t>
      </w:r>
    </w:p>
    <w:p w:rsidR="00587F79" w:rsidRDefault="00587F79" w:rsidP="00587F79">
      <w:pPr>
        <w:jc w:val="both"/>
        <w:rPr>
          <w:rStyle w:val="Heading2Char"/>
        </w:rPr>
      </w:pPr>
      <w:bookmarkStart w:id="61" w:name="_Toc380659094"/>
      <w:r w:rsidRPr="00587F79">
        <w:rPr>
          <w:rStyle w:val="Heading2Char"/>
        </w:rPr>
        <w:t>4. 4. Communication Protocols and Interfaces</w:t>
      </w:r>
      <w:bookmarkEnd w:id="61"/>
    </w:p>
    <w:p w:rsidR="00B3544A" w:rsidRDefault="00587F79" w:rsidP="00587F79">
      <w:pPr>
        <w:jc w:val="both"/>
      </w:pPr>
      <w:r w:rsidRPr="00587F79">
        <w:t xml:space="preserve"> The communication between the sensors and the Raspberry Pi controller is through XBee module which uses the IEEE 802.15.4 networking protocol and operates on ISM 2.4 GHz. The Raspberry Pi controller communicates with the cloud server through Wi-Fi. The Wi-Fi adapter provides this wireless capability to the controller. The Wi-Fi adapter uses the 802.11n standard and operates on 2.4GHz.</w:t>
      </w:r>
    </w:p>
    <w:p w:rsidR="00597FB7" w:rsidRDefault="00597FB7" w:rsidP="00597FB7">
      <w:pPr>
        <w:pStyle w:val="Heading1"/>
      </w:pPr>
      <w:bookmarkStart w:id="62" w:name="_Toc379403917"/>
      <w:bookmarkStart w:id="63" w:name="_Toc380659095"/>
      <w:r w:rsidRPr="0002750A">
        <w:t>5. System Features</w:t>
      </w:r>
      <w:bookmarkEnd w:id="62"/>
      <w:bookmarkEnd w:id="63"/>
    </w:p>
    <w:p w:rsidR="00597FB7" w:rsidRDefault="00597FB7" w:rsidP="00597FB7">
      <w:pPr>
        <w:pStyle w:val="Heading2"/>
      </w:pPr>
      <w:bookmarkStart w:id="64" w:name="_Toc379403918"/>
      <w:bookmarkStart w:id="65" w:name="_Toc380659096"/>
      <w:r>
        <w:t>5.1</w:t>
      </w:r>
      <w:r w:rsidRPr="0002750A">
        <w:t xml:space="preserve">. System Feature </w:t>
      </w:r>
      <w:bookmarkEnd w:id="64"/>
      <w:r>
        <w:t>A</w:t>
      </w:r>
      <w:bookmarkEnd w:id="65"/>
    </w:p>
    <w:p w:rsidR="00597FB7" w:rsidRPr="007671F6" w:rsidRDefault="00597FB7" w:rsidP="00597FB7">
      <w:r w:rsidRPr="007671F6">
        <w:t>Locate the vacant parking spot</w:t>
      </w:r>
      <w:r>
        <w:t>s</w:t>
      </w:r>
      <w:r w:rsidRPr="007671F6">
        <w:t xml:space="preserve"> that </w:t>
      </w:r>
      <w:r>
        <w:t>are</w:t>
      </w:r>
      <w:r w:rsidRPr="007671F6">
        <w:t xml:space="preserve"> nearest to the user.</w:t>
      </w:r>
    </w:p>
    <w:p w:rsidR="00597FB7" w:rsidRDefault="00597FB7" w:rsidP="00597FB7">
      <w:pPr>
        <w:pStyle w:val="Heading3"/>
      </w:pPr>
      <w:bookmarkStart w:id="66" w:name="_Toc379403919"/>
      <w:bookmarkStart w:id="67" w:name="_Toc380659097"/>
      <w:r>
        <w:t>5.1</w:t>
      </w:r>
      <w:r w:rsidRPr="0002750A">
        <w:t>.1. Description</w:t>
      </w:r>
      <w:bookmarkEnd w:id="66"/>
      <w:bookmarkEnd w:id="67"/>
    </w:p>
    <w:p w:rsidR="00597FB7" w:rsidRPr="00EA25B9" w:rsidRDefault="00597FB7" w:rsidP="00597FB7">
      <w:pPr>
        <w:jc w:val="both"/>
      </w:pPr>
      <w:r w:rsidRPr="00EA25B9">
        <w:t>The primary goal of this project is to help the users locate a vacant spot close to them to park their vehicle. When the user arrives at a location and refreshes the application, the application shall display the unoccupied spot</w:t>
      </w:r>
      <w:r>
        <w:t>s</w:t>
      </w:r>
      <w:r w:rsidRPr="00EA25B9">
        <w:t xml:space="preserve"> in the parking lots close to him/her.</w:t>
      </w:r>
    </w:p>
    <w:p w:rsidR="00597FB7" w:rsidRDefault="00597FB7" w:rsidP="00597FB7">
      <w:pPr>
        <w:pStyle w:val="Heading3"/>
      </w:pPr>
      <w:bookmarkStart w:id="68" w:name="_Toc379403920"/>
      <w:bookmarkStart w:id="69" w:name="_Toc380659098"/>
      <w:r>
        <w:t xml:space="preserve">5.1.2. </w:t>
      </w:r>
      <w:r w:rsidRPr="0002750A">
        <w:t>Action/result</w:t>
      </w:r>
      <w:bookmarkEnd w:id="68"/>
      <w:bookmarkEnd w:id="69"/>
    </w:p>
    <w:p w:rsidR="00597FB7" w:rsidRDefault="00597FB7" w:rsidP="00597FB7">
      <w:pPr>
        <w:jc w:val="both"/>
      </w:pPr>
      <w:r>
        <w:t>When the user is near a building in the campus and wants to park his/her vehicle in a nearby parking lot, refreshing the mobile application will display the vacant parking spot that is nearest to him/her.</w:t>
      </w:r>
    </w:p>
    <w:p w:rsidR="00597FB7" w:rsidRPr="00F32192" w:rsidRDefault="00597FB7" w:rsidP="00597FB7">
      <w:pPr>
        <w:jc w:val="both"/>
      </w:pPr>
      <w:r>
        <w:t>This feature will save a lot of time and fuel to the users who commute to the UTD campus via car. The application will prevent frustration among the students and staff in trying to find a vacant spot during peak hours.</w:t>
      </w:r>
    </w:p>
    <w:p w:rsidR="00137601" w:rsidRDefault="00137601" w:rsidP="00597FB7">
      <w:pPr>
        <w:pStyle w:val="Heading3"/>
      </w:pPr>
      <w:bookmarkStart w:id="70" w:name="_Toc379403921"/>
      <w:bookmarkStart w:id="71" w:name="_Toc380659099"/>
    </w:p>
    <w:p w:rsidR="00597FB7" w:rsidRDefault="00597FB7" w:rsidP="00597FB7">
      <w:pPr>
        <w:pStyle w:val="Heading3"/>
      </w:pPr>
      <w:r>
        <w:t>5.1</w:t>
      </w:r>
      <w:r w:rsidRPr="0002750A">
        <w:t>.3. Functional Requirements</w:t>
      </w:r>
      <w:bookmarkEnd w:id="70"/>
      <w:bookmarkEnd w:id="71"/>
    </w:p>
    <w:p w:rsidR="00597FB7" w:rsidRPr="00EA25B9" w:rsidRDefault="00597FB7" w:rsidP="00597FB7">
      <w:pPr>
        <w:jc w:val="both"/>
        <w:rPr>
          <w:szCs w:val="24"/>
        </w:rPr>
      </w:pPr>
      <w:r w:rsidRPr="00EA25B9">
        <w:rPr>
          <w:szCs w:val="24"/>
        </w:rPr>
        <w:t>FR 1.1 -The CometPark system shall find the vacant parking spot</w:t>
      </w:r>
      <w:r>
        <w:rPr>
          <w:szCs w:val="24"/>
        </w:rPr>
        <w:t xml:space="preserve">s that are of </w:t>
      </w:r>
      <w:r w:rsidRPr="00EA25B9">
        <w:rPr>
          <w:szCs w:val="24"/>
        </w:rPr>
        <w:t>shortest distance from the user’s location.</w:t>
      </w:r>
    </w:p>
    <w:p w:rsidR="00597FB7" w:rsidRPr="00EA25B9" w:rsidRDefault="00597FB7" w:rsidP="00597FB7">
      <w:pPr>
        <w:jc w:val="both"/>
        <w:rPr>
          <w:szCs w:val="24"/>
        </w:rPr>
      </w:pPr>
      <w:r w:rsidRPr="00EA25B9">
        <w:rPr>
          <w:szCs w:val="24"/>
        </w:rPr>
        <w:t xml:space="preserve">FR 1.2 - The system </w:t>
      </w:r>
      <w:r>
        <w:rPr>
          <w:szCs w:val="24"/>
        </w:rPr>
        <w:t xml:space="preserve">shall </w:t>
      </w:r>
      <w:r w:rsidRPr="00EA25B9">
        <w:rPr>
          <w:szCs w:val="24"/>
        </w:rPr>
        <w:t>be available to the user as a mobile application.</w:t>
      </w:r>
    </w:p>
    <w:p w:rsidR="00597FB7" w:rsidRDefault="00597FB7" w:rsidP="00597FB7">
      <w:pPr>
        <w:jc w:val="both"/>
        <w:rPr>
          <w:szCs w:val="24"/>
        </w:rPr>
      </w:pPr>
      <w:r w:rsidRPr="00EA25B9">
        <w:rPr>
          <w:szCs w:val="24"/>
        </w:rPr>
        <w:t>FR 1.3– The system shall be able to determine the status of the individual parking spots.</w:t>
      </w:r>
    </w:p>
    <w:p w:rsidR="00597FB7" w:rsidRPr="00EA25B9" w:rsidRDefault="00597FB7" w:rsidP="00597FB7">
      <w:pPr>
        <w:jc w:val="both"/>
        <w:rPr>
          <w:szCs w:val="24"/>
        </w:rPr>
      </w:pPr>
      <w:r>
        <w:rPr>
          <w:szCs w:val="24"/>
        </w:rPr>
        <w:t>FR 1.4 – The system will allow the user to choose the number of nearest vacant spots (between 1 and 5) to be displayed to him/her.</w:t>
      </w:r>
    </w:p>
    <w:p w:rsidR="00597FB7" w:rsidRPr="00EA25B9" w:rsidRDefault="00597FB7" w:rsidP="00597FB7">
      <w:pPr>
        <w:jc w:val="both"/>
        <w:rPr>
          <w:szCs w:val="24"/>
        </w:rPr>
      </w:pPr>
      <w:r>
        <w:rPr>
          <w:szCs w:val="24"/>
        </w:rPr>
        <w:t xml:space="preserve">FR 1.5 – The system shall identify whether or not there are </w:t>
      </w:r>
      <w:r w:rsidRPr="00EA25B9">
        <w:rPr>
          <w:szCs w:val="24"/>
        </w:rPr>
        <w:t>any vacant parking spot</w:t>
      </w:r>
      <w:r>
        <w:rPr>
          <w:szCs w:val="24"/>
        </w:rPr>
        <w:t>s</w:t>
      </w:r>
      <w:r w:rsidRPr="00EA25B9">
        <w:rPr>
          <w:szCs w:val="24"/>
        </w:rPr>
        <w:t xml:space="preserve"> in the lot.</w:t>
      </w:r>
    </w:p>
    <w:p w:rsidR="00597FB7" w:rsidRPr="0002750A" w:rsidRDefault="00597FB7" w:rsidP="00597FB7">
      <w:pPr>
        <w:pStyle w:val="Heading3"/>
      </w:pPr>
      <w:bookmarkStart w:id="72" w:name="_Toc379403922"/>
      <w:bookmarkStart w:id="73" w:name="_Toc380659100"/>
      <w:r>
        <w:t>5.1</w:t>
      </w:r>
      <w:r w:rsidRPr="0002750A">
        <w:t>.4. NFR</w:t>
      </w:r>
      <w:bookmarkEnd w:id="72"/>
      <w:bookmarkEnd w:id="73"/>
    </w:p>
    <w:p w:rsidR="00597FB7" w:rsidRDefault="00597FB7" w:rsidP="00597FB7">
      <w:pPr>
        <w:jc w:val="both"/>
        <w:rPr>
          <w:szCs w:val="24"/>
        </w:rPr>
      </w:pPr>
      <w:r w:rsidRPr="0048158C">
        <w:rPr>
          <w:szCs w:val="24"/>
        </w:rPr>
        <w:t>NFR 1</w:t>
      </w:r>
      <w:r>
        <w:rPr>
          <w:szCs w:val="24"/>
        </w:rPr>
        <w:t xml:space="preserve">.1 – Adaptability – The system shall allow the users to set the number of spots to be displayed according to his/her needs. </w:t>
      </w:r>
    </w:p>
    <w:p w:rsidR="00137601" w:rsidRDefault="00137601" w:rsidP="00597FB7">
      <w:pPr>
        <w:jc w:val="both"/>
        <w:rPr>
          <w:szCs w:val="24"/>
        </w:rPr>
      </w:pPr>
    </w:p>
    <w:p w:rsidR="00597FB7" w:rsidRDefault="00597FB7" w:rsidP="00597FB7">
      <w:pPr>
        <w:pStyle w:val="Heading2"/>
      </w:pPr>
      <w:bookmarkStart w:id="74" w:name="_Toc379403923"/>
      <w:bookmarkStart w:id="75" w:name="_Toc380659101"/>
      <w:r>
        <w:t>5.2</w:t>
      </w:r>
      <w:r w:rsidRPr="0002750A">
        <w:t xml:space="preserve">. System feature </w:t>
      </w:r>
      <w:bookmarkEnd w:id="74"/>
      <w:r>
        <w:t>B</w:t>
      </w:r>
      <w:bookmarkEnd w:id="75"/>
    </w:p>
    <w:p w:rsidR="00597FB7" w:rsidRPr="007671F6" w:rsidRDefault="00597FB7" w:rsidP="00597FB7">
      <w:pPr>
        <w:rPr>
          <w:szCs w:val="24"/>
        </w:rPr>
      </w:pPr>
      <w:r w:rsidRPr="007671F6">
        <w:rPr>
          <w:szCs w:val="24"/>
        </w:rPr>
        <w:t>Provide options to the user to find parking spots with the preferred color code.</w:t>
      </w:r>
    </w:p>
    <w:p w:rsidR="00597FB7" w:rsidRDefault="00597FB7" w:rsidP="00597FB7">
      <w:pPr>
        <w:pStyle w:val="Heading3"/>
      </w:pPr>
      <w:bookmarkStart w:id="76" w:name="_Toc380659102"/>
      <w:r>
        <w:t>5.2</w:t>
      </w:r>
      <w:r w:rsidRPr="0002750A">
        <w:t>.1. Description</w:t>
      </w:r>
      <w:bookmarkEnd w:id="76"/>
    </w:p>
    <w:p w:rsidR="00597FB7" w:rsidRPr="007671F6" w:rsidRDefault="00597FB7" w:rsidP="00597FB7">
      <w:pPr>
        <w:rPr>
          <w:szCs w:val="24"/>
        </w:rPr>
      </w:pPr>
      <w:r w:rsidRPr="007671F6">
        <w:rPr>
          <w:szCs w:val="24"/>
        </w:rPr>
        <w:t>According to the current Parking system at UTD, the users purchase parking permit of a particular color and  must park their vehicles only in the spots allocated for that color. To meet this requirement, the application will provide the user with the option to set their preferred color and view only the vacant spots associated with that color.</w:t>
      </w:r>
    </w:p>
    <w:p w:rsidR="00597FB7" w:rsidRPr="007671F6" w:rsidRDefault="00597FB7" w:rsidP="00597FB7">
      <w:pPr>
        <w:rPr>
          <w:szCs w:val="24"/>
        </w:rPr>
      </w:pPr>
      <w:r w:rsidRPr="007671F6">
        <w:rPr>
          <w:szCs w:val="24"/>
        </w:rPr>
        <w:t>The following are the options that will be available for the user to choose from:</w:t>
      </w:r>
    </w:p>
    <w:p w:rsidR="00597FB7" w:rsidRPr="007671F6" w:rsidRDefault="00597FB7" w:rsidP="00597FB7">
      <w:pPr>
        <w:rPr>
          <w:szCs w:val="24"/>
        </w:rPr>
      </w:pPr>
      <w:r w:rsidRPr="007671F6">
        <w:rPr>
          <w:szCs w:val="24"/>
        </w:rPr>
        <w:t>1. Green</w:t>
      </w:r>
    </w:p>
    <w:p w:rsidR="00597FB7" w:rsidRPr="007671F6" w:rsidRDefault="00597FB7" w:rsidP="00597FB7">
      <w:pPr>
        <w:rPr>
          <w:szCs w:val="24"/>
        </w:rPr>
      </w:pPr>
      <w:r w:rsidRPr="007671F6">
        <w:rPr>
          <w:szCs w:val="24"/>
        </w:rPr>
        <w:t>2. Gold</w:t>
      </w:r>
    </w:p>
    <w:p w:rsidR="00597FB7" w:rsidRPr="007671F6" w:rsidRDefault="00597FB7" w:rsidP="00597FB7">
      <w:pPr>
        <w:rPr>
          <w:szCs w:val="24"/>
        </w:rPr>
      </w:pPr>
      <w:r w:rsidRPr="007671F6">
        <w:rPr>
          <w:szCs w:val="24"/>
        </w:rPr>
        <w:t>3. Orange</w:t>
      </w:r>
    </w:p>
    <w:p w:rsidR="00597FB7" w:rsidRPr="007671F6" w:rsidRDefault="00597FB7" w:rsidP="00597FB7">
      <w:pPr>
        <w:rPr>
          <w:szCs w:val="24"/>
        </w:rPr>
      </w:pPr>
      <w:r w:rsidRPr="007671F6">
        <w:rPr>
          <w:szCs w:val="24"/>
        </w:rPr>
        <w:t>4. Evening Orange</w:t>
      </w:r>
    </w:p>
    <w:p w:rsidR="00597FB7" w:rsidRPr="007671F6" w:rsidRDefault="00597FB7" w:rsidP="00597FB7">
      <w:pPr>
        <w:rPr>
          <w:szCs w:val="24"/>
        </w:rPr>
      </w:pPr>
      <w:r w:rsidRPr="007671F6">
        <w:rPr>
          <w:szCs w:val="24"/>
        </w:rPr>
        <w:t>5. Purple</w:t>
      </w:r>
    </w:p>
    <w:p w:rsidR="00597FB7" w:rsidRPr="007671F6" w:rsidRDefault="00597FB7" w:rsidP="00597FB7">
      <w:pPr>
        <w:rPr>
          <w:szCs w:val="24"/>
        </w:rPr>
      </w:pPr>
      <w:r w:rsidRPr="007671F6">
        <w:rPr>
          <w:szCs w:val="24"/>
        </w:rPr>
        <w:t xml:space="preserve">6. Handicap </w:t>
      </w:r>
    </w:p>
    <w:p w:rsidR="00597FB7" w:rsidRPr="007671F6" w:rsidRDefault="00597FB7" w:rsidP="00597FB7">
      <w:pPr>
        <w:rPr>
          <w:szCs w:val="24"/>
        </w:rPr>
      </w:pPr>
      <w:r w:rsidRPr="007671F6">
        <w:rPr>
          <w:szCs w:val="24"/>
        </w:rPr>
        <w:t>According to the color code chosen, the available parking spaces in the lots will be determined according to the following table specified by the UTD Parking Department</w:t>
      </w:r>
      <w:r w:rsidR="000A395C">
        <w:rPr>
          <w:szCs w:val="24"/>
        </w:rPr>
        <w:t xml:space="preserve"> in their website</w:t>
      </w:r>
      <w:r w:rsidRPr="007671F6">
        <w:rPr>
          <w:szCs w:val="24"/>
        </w:rPr>
        <w:t>.</w:t>
      </w:r>
    </w:p>
    <w:tbl>
      <w:tblPr>
        <w:tblpPr w:leftFromText="180" w:rightFromText="180" w:vertAnchor="text" w:tblpY="1"/>
        <w:tblOverlap w:val="never"/>
        <w:tblW w:w="9121" w:type="dxa"/>
        <w:shd w:val="clear" w:color="auto" w:fill="FFFFFF"/>
        <w:tblCellMar>
          <w:top w:w="15" w:type="dxa"/>
          <w:left w:w="15" w:type="dxa"/>
          <w:bottom w:w="15" w:type="dxa"/>
          <w:right w:w="15" w:type="dxa"/>
        </w:tblCellMar>
        <w:tblLook w:val="04A0"/>
      </w:tblPr>
      <w:tblGrid>
        <w:gridCol w:w="2273"/>
        <w:gridCol w:w="6848"/>
      </w:tblGrid>
      <w:tr w:rsidR="00597FB7" w:rsidRPr="003B0AE3" w:rsidTr="006A2514">
        <w:tc>
          <w:tcPr>
            <w:tcW w:w="2273" w:type="dxa"/>
            <w:tcBorders>
              <w:bottom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b/>
                <w:bCs/>
                <w:color w:val="333333"/>
                <w:sz w:val="20"/>
                <w:szCs w:val="20"/>
              </w:rPr>
              <w:lastRenderedPageBreak/>
              <w:t>Permit Type</w:t>
            </w:r>
            <w:r w:rsidRPr="003B0AE3">
              <w:rPr>
                <w:rFonts w:ascii="Arial" w:eastAsia="Times New Roman" w:hAnsi="Arial" w:cs="Arial"/>
                <w:color w:val="333333"/>
                <w:sz w:val="20"/>
              </w:rPr>
              <w:t> </w:t>
            </w:r>
          </w:p>
        </w:tc>
        <w:tc>
          <w:tcPr>
            <w:tcW w:w="6848" w:type="dxa"/>
            <w:tcBorders>
              <w:top w:val="single" w:sz="6" w:space="0" w:color="CCCCCC"/>
              <w:left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0A395C" w:rsidP="006A2514">
            <w:pPr>
              <w:spacing w:after="0" w:line="240" w:lineRule="auto"/>
              <w:jc w:val="right"/>
              <w:rPr>
                <w:rFonts w:ascii="Arial" w:eastAsia="Times New Roman" w:hAnsi="Arial" w:cs="Arial"/>
                <w:color w:val="333333"/>
                <w:sz w:val="20"/>
                <w:szCs w:val="20"/>
              </w:rPr>
            </w:pPr>
            <w:r>
              <w:rPr>
                <w:rFonts w:ascii="Arial" w:eastAsia="Times New Roman" w:hAnsi="Arial" w:cs="Arial"/>
                <w:b/>
                <w:bCs/>
                <w:color w:val="333333"/>
                <w:sz w:val="20"/>
                <w:szCs w:val="20"/>
              </w:rPr>
              <w:t xml:space="preserve"> </w:t>
            </w:r>
            <w:r w:rsidR="00597FB7" w:rsidRPr="003B0AE3">
              <w:rPr>
                <w:rFonts w:ascii="Arial" w:eastAsia="Times New Roman" w:hAnsi="Arial" w:cs="Arial"/>
                <w:b/>
                <w:bCs/>
                <w:color w:val="333333"/>
                <w:sz w:val="20"/>
                <w:szCs w:val="20"/>
              </w:rPr>
              <w:t>Permissible Parking Areas</w:t>
            </w:r>
          </w:p>
        </w:tc>
      </w:tr>
      <w:tr w:rsidR="00597FB7" w:rsidRPr="003B0AE3" w:rsidTr="006A2514">
        <w:tc>
          <w:tcPr>
            <w:tcW w:w="2273" w:type="dxa"/>
            <w:tcBorders>
              <w:bottom w:val="single" w:sz="6" w:space="0" w:color="CCCCCC"/>
              <w:right w:val="single" w:sz="6" w:space="0" w:color="CCCCCC"/>
            </w:tcBorders>
            <w:shd w:val="clear" w:color="auto" w:fill="00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Green</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Green and Extended parking areas</w:t>
            </w:r>
          </w:p>
        </w:tc>
      </w:tr>
      <w:tr w:rsidR="00597FB7" w:rsidRPr="003B0AE3" w:rsidTr="006A2514">
        <w:tc>
          <w:tcPr>
            <w:tcW w:w="2273" w:type="dxa"/>
            <w:tcBorders>
              <w:bottom w:val="single" w:sz="6" w:space="0" w:color="CCCCCC"/>
              <w:right w:val="single" w:sz="6" w:space="0" w:color="CCCCCC"/>
            </w:tcBorders>
            <w:shd w:val="clear" w:color="auto" w:fill="FFCC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Gold</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Gold, green and Extended parking areas</w:t>
            </w:r>
          </w:p>
        </w:tc>
      </w:tr>
      <w:tr w:rsidR="00597FB7" w:rsidRPr="003B0AE3" w:rsidTr="006A2514">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1247775" cy="219075"/>
                  <wp:effectExtent l="19050" t="0" r="9525" b="0"/>
                  <wp:docPr id="2" name="Picture 1" descr="Evening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ing Orange"/>
                          <pic:cNvPicPr>
                            <a:picLocks noChangeAspect="1" noChangeArrowheads="1"/>
                          </pic:cNvPicPr>
                        </pic:nvPicPr>
                        <pic:blipFill>
                          <a:blip r:embed="rId13" cstate="print"/>
                          <a:srcRect/>
                          <a:stretch>
                            <a:fillRect/>
                          </a:stretch>
                        </pic:blipFill>
                        <pic:spPr bwMode="auto">
                          <a:xfrm>
                            <a:off x="0" y="0"/>
                            <a:ext cx="1247775" cy="219075"/>
                          </a:xfrm>
                          <a:prstGeom prst="rect">
                            <a:avLst/>
                          </a:prstGeom>
                          <a:noFill/>
                          <a:ln w="9525">
                            <a:noFill/>
                            <a:miter lim="800000"/>
                            <a:headEnd/>
                            <a:tailEnd/>
                          </a:ln>
                        </pic:spPr>
                      </pic:pic>
                    </a:graphicData>
                  </a:graphic>
                </wp:inline>
              </w:drawing>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after 5.P.M ONLY- gold, green and extended parking areas anytime</w:t>
            </w:r>
          </w:p>
        </w:tc>
      </w:tr>
      <w:tr w:rsidR="00597FB7" w:rsidRPr="003B0AE3" w:rsidTr="006A2514">
        <w:tc>
          <w:tcPr>
            <w:tcW w:w="2273" w:type="dxa"/>
            <w:tcBorders>
              <w:bottom w:val="single" w:sz="6" w:space="0" w:color="CCCCCC"/>
              <w:right w:val="single" w:sz="6" w:space="0" w:color="CCCCCC"/>
            </w:tcBorders>
            <w:shd w:val="clear" w:color="auto" w:fill="FF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Orange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Gold and Green and Extended parking areas</w:t>
            </w:r>
          </w:p>
        </w:tc>
      </w:tr>
      <w:tr w:rsidR="00597FB7" w:rsidRPr="003B0AE3" w:rsidTr="006A2514">
        <w:tc>
          <w:tcPr>
            <w:tcW w:w="2273" w:type="dxa"/>
            <w:tcBorders>
              <w:bottom w:val="single" w:sz="6" w:space="0" w:color="CCCCCC"/>
              <w:right w:val="single" w:sz="6" w:space="0" w:color="CCCCCC"/>
            </w:tcBorders>
            <w:shd w:val="clear" w:color="auto" w:fill="663399"/>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Purple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Purple, Orange, Gold, Green and Extended parking areas</w:t>
            </w:r>
          </w:p>
        </w:tc>
      </w:tr>
      <w:tr w:rsidR="00597FB7" w:rsidRPr="003B0AE3" w:rsidTr="006A2514">
        <w:tc>
          <w:tcPr>
            <w:tcW w:w="2273" w:type="dxa"/>
            <w:tcBorders>
              <w:bottom w:val="single" w:sz="6" w:space="0" w:color="CCCCCC"/>
              <w:right w:val="single" w:sz="6" w:space="0" w:color="CCCCCC"/>
            </w:tcBorders>
            <w:shd w:val="clear" w:color="auto" w:fill="ADD8E6"/>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Handicap</w:t>
            </w:r>
          </w:p>
        </w:tc>
        <w:tc>
          <w:tcPr>
            <w:tcW w:w="6848" w:type="dxa"/>
            <w:tcBorders>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Areas designated for Handicap parking</w:t>
            </w:r>
          </w:p>
        </w:tc>
      </w:tr>
    </w:tbl>
    <w:p w:rsidR="00597FB7" w:rsidRPr="00B84A2C" w:rsidRDefault="000A395C" w:rsidP="00B84A2C">
      <w:pPr>
        <w:pStyle w:val="Caption"/>
        <w:jc w:val="center"/>
        <w:rPr>
          <w:sz w:val="22"/>
        </w:rPr>
      </w:pPr>
      <w:r w:rsidRPr="00B84A2C">
        <w:rPr>
          <w:sz w:val="22"/>
        </w:rPr>
        <w:t xml:space="preserve">TABLE </w:t>
      </w:r>
      <w:r w:rsidR="00B84A2C" w:rsidRPr="00B84A2C">
        <w:rPr>
          <w:sz w:val="22"/>
        </w:rPr>
        <w:t>1:</w:t>
      </w:r>
      <w:r w:rsidRPr="00B84A2C">
        <w:rPr>
          <w:sz w:val="22"/>
        </w:rPr>
        <w:t xml:space="preserve"> COLOR CODES OF THE UTD PARKING DEPARTMENT</w:t>
      </w:r>
    </w:p>
    <w:p w:rsidR="00597FB7" w:rsidRDefault="00597FB7" w:rsidP="00597FB7">
      <w:pPr>
        <w:pStyle w:val="Heading3"/>
      </w:pPr>
      <w:bookmarkStart w:id="77" w:name="_Toc380659103"/>
      <w:r>
        <w:t xml:space="preserve">5.2.2. </w:t>
      </w:r>
      <w:r w:rsidRPr="0002750A">
        <w:t>Action/result</w:t>
      </w:r>
      <w:bookmarkEnd w:id="77"/>
    </w:p>
    <w:p w:rsidR="00597FB7" w:rsidRDefault="00597FB7" w:rsidP="00597FB7">
      <w:pPr>
        <w:jc w:val="both"/>
        <w:rPr>
          <w:sz w:val="24"/>
          <w:szCs w:val="24"/>
        </w:rPr>
      </w:pPr>
      <w:r w:rsidRPr="00655A8C">
        <w:rPr>
          <w:szCs w:val="24"/>
        </w:rPr>
        <w:t xml:space="preserve"> The user can set the color code of their choice from a menu option that the application will provide.</w:t>
      </w:r>
      <w:r>
        <w:rPr>
          <w:szCs w:val="24"/>
        </w:rPr>
        <w:t xml:space="preserve"> </w:t>
      </w:r>
      <w:r w:rsidRPr="00655A8C">
        <w:rPr>
          <w:szCs w:val="24"/>
        </w:rPr>
        <w:t>Th</w:t>
      </w:r>
      <w:r>
        <w:rPr>
          <w:szCs w:val="24"/>
        </w:rPr>
        <w:t>e application will locate</w:t>
      </w:r>
      <w:r w:rsidRPr="00655A8C">
        <w:rPr>
          <w:szCs w:val="24"/>
        </w:rPr>
        <w:t xml:space="preserve"> the nearest available parking spaces that are allocated for the color set by the user</w:t>
      </w:r>
      <w:r w:rsidRPr="0087230A">
        <w:rPr>
          <w:sz w:val="24"/>
          <w:szCs w:val="24"/>
        </w:rPr>
        <w:t>.</w:t>
      </w:r>
    </w:p>
    <w:p w:rsidR="00597FB7" w:rsidRPr="0004783A" w:rsidRDefault="00597FB7" w:rsidP="00597FB7">
      <w:pPr>
        <w:jc w:val="both"/>
        <w:rPr>
          <w:sz w:val="20"/>
          <w:szCs w:val="24"/>
        </w:rPr>
      </w:pPr>
      <w:r w:rsidRPr="0004783A">
        <w:rPr>
          <w:szCs w:val="24"/>
        </w:rPr>
        <w:t>This feature will allow the users to see only the vacant spots that correspond to the user’s parking permit.</w:t>
      </w:r>
    </w:p>
    <w:p w:rsidR="00597FB7" w:rsidRDefault="00597FB7" w:rsidP="00597FB7">
      <w:pPr>
        <w:pStyle w:val="Heading3"/>
      </w:pPr>
      <w:bookmarkStart w:id="78" w:name="_Toc380659104"/>
      <w:r>
        <w:t>5.2</w:t>
      </w:r>
      <w:r w:rsidRPr="0002750A">
        <w:t>.3. Functional Requirements</w:t>
      </w:r>
      <w:bookmarkEnd w:id="78"/>
    </w:p>
    <w:p w:rsidR="00597FB7" w:rsidRPr="00786972" w:rsidRDefault="00597FB7" w:rsidP="00597FB7">
      <w:pPr>
        <w:rPr>
          <w:szCs w:val="24"/>
        </w:rPr>
      </w:pPr>
      <w:r w:rsidRPr="00786972">
        <w:rPr>
          <w:szCs w:val="24"/>
        </w:rPr>
        <w:t>FR 2.1-The application shall provide the user with the option to set the color code of their permit.</w:t>
      </w:r>
    </w:p>
    <w:p w:rsidR="00597FB7" w:rsidRPr="00786972" w:rsidRDefault="00597FB7" w:rsidP="00597FB7">
      <w:pPr>
        <w:rPr>
          <w:sz w:val="20"/>
        </w:rPr>
      </w:pPr>
      <w:r w:rsidRPr="00786972">
        <w:rPr>
          <w:szCs w:val="24"/>
        </w:rPr>
        <w:t>FR 2.2- The application shall display only the vacant parking spaces associated with the color chosen by the user if the user sets a color.</w:t>
      </w:r>
    </w:p>
    <w:p w:rsidR="00597FB7" w:rsidRPr="0002750A" w:rsidRDefault="00597FB7" w:rsidP="00597FB7">
      <w:pPr>
        <w:pStyle w:val="Heading3"/>
      </w:pPr>
      <w:bookmarkStart w:id="79" w:name="_Toc380659105"/>
      <w:r>
        <w:t>5.2</w:t>
      </w:r>
      <w:r w:rsidRPr="0002750A">
        <w:t>.4. NFR</w:t>
      </w:r>
      <w:bookmarkEnd w:id="79"/>
    </w:p>
    <w:p w:rsidR="00597FB7" w:rsidRDefault="00597FB7" w:rsidP="00597FB7">
      <w:pPr>
        <w:rPr>
          <w:szCs w:val="24"/>
        </w:rPr>
      </w:pPr>
      <w:r w:rsidRPr="0002750A">
        <w:rPr>
          <w:b/>
          <w:sz w:val="24"/>
          <w:szCs w:val="24"/>
        </w:rPr>
        <w:t xml:space="preserve"> </w:t>
      </w:r>
      <w:r w:rsidRPr="0048158C">
        <w:rPr>
          <w:szCs w:val="24"/>
        </w:rPr>
        <w:t xml:space="preserve">NFR </w:t>
      </w:r>
      <w:r>
        <w:rPr>
          <w:szCs w:val="24"/>
        </w:rPr>
        <w:t>2.1 – Adaptability – The system shall allow the users to set their preferred color parking spaces that are to be searched for.</w:t>
      </w:r>
    </w:p>
    <w:p w:rsidR="00597FB7" w:rsidRPr="0002750A" w:rsidRDefault="00597FB7" w:rsidP="00597FB7">
      <w:pPr>
        <w:rPr>
          <w:b/>
          <w:sz w:val="24"/>
          <w:szCs w:val="24"/>
        </w:rPr>
      </w:pPr>
      <w:r w:rsidRPr="0048158C">
        <w:rPr>
          <w:szCs w:val="24"/>
        </w:rPr>
        <w:t xml:space="preserve">NFR </w:t>
      </w:r>
      <w:r>
        <w:rPr>
          <w:szCs w:val="24"/>
        </w:rPr>
        <w:t xml:space="preserve">2.2 – Extensibility – The system shall allow the addition of new color codes for the parking spaces. </w:t>
      </w:r>
    </w:p>
    <w:p w:rsidR="00597FB7" w:rsidRDefault="00597FB7" w:rsidP="00597FB7">
      <w:pPr>
        <w:pStyle w:val="Heading2"/>
      </w:pPr>
      <w:bookmarkStart w:id="80" w:name="_Toc380659106"/>
      <w:r>
        <w:t>5.3</w:t>
      </w:r>
      <w:r w:rsidRPr="0002750A">
        <w:t xml:space="preserve">. System feature </w:t>
      </w:r>
      <w:r>
        <w:t>C</w:t>
      </w:r>
      <w:bookmarkEnd w:id="80"/>
    </w:p>
    <w:p w:rsidR="00597FB7" w:rsidRPr="0041357B" w:rsidRDefault="00597FB7" w:rsidP="00597FB7">
      <w:r>
        <w:t>Manage the closure of some of the parking lots in case of events and occasions.</w:t>
      </w:r>
    </w:p>
    <w:p w:rsidR="00597FB7" w:rsidRDefault="00597FB7" w:rsidP="00597FB7">
      <w:pPr>
        <w:pStyle w:val="Heading3"/>
      </w:pPr>
      <w:bookmarkStart w:id="81" w:name="_Toc380659107"/>
      <w:r>
        <w:t>5.3</w:t>
      </w:r>
      <w:r w:rsidRPr="0002750A">
        <w:t>.1. Description</w:t>
      </w:r>
      <w:bookmarkEnd w:id="81"/>
    </w:p>
    <w:p w:rsidR="00597FB7" w:rsidRPr="00786972" w:rsidRDefault="00597FB7" w:rsidP="00597FB7">
      <w:pPr>
        <w:rPr>
          <w:szCs w:val="24"/>
        </w:rPr>
      </w:pPr>
      <w:r w:rsidRPr="00786972">
        <w:rPr>
          <w:szCs w:val="24"/>
        </w:rPr>
        <w:t>In the event of a special occasion, the Parking Management at UTD closes some of the parking lots to the staff and students. During such an event, the application must not display the spots in those lots even though they are unoccupied.</w:t>
      </w:r>
    </w:p>
    <w:p w:rsidR="00597FB7" w:rsidRDefault="00597FB7" w:rsidP="00597FB7">
      <w:pPr>
        <w:pStyle w:val="Heading3"/>
      </w:pPr>
      <w:bookmarkStart w:id="82" w:name="_Toc380659108"/>
      <w:r>
        <w:lastRenderedPageBreak/>
        <w:t xml:space="preserve">5.3.2. </w:t>
      </w:r>
      <w:r w:rsidRPr="0002750A">
        <w:t>Action/result</w:t>
      </w:r>
      <w:bookmarkEnd w:id="82"/>
    </w:p>
    <w:p w:rsidR="00597FB7" w:rsidRPr="00786972" w:rsidRDefault="00597FB7" w:rsidP="00597FB7">
      <w:pPr>
        <w:jc w:val="both"/>
        <w:rPr>
          <w:szCs w:val="24"/>
        </w:rPr>
      </w:pPr>
      <w:r w:rsidRPr="00786972">
        <w:rPr>
          <w:szCs w:val="24"/>
        </w:rPr>
        <w:t>The administrator of the application marks the parking lots that are closed to</w:t>
      </w:r>
      <w:r>
        <w:rPr>
          <w:szCs w:val="24"/>
        </w:rPr>
        <w:t xml:space="preserve"> the staff and students </w:t>
      </w:r>
      <w:r w:rsidRPr="00786972">
        <w:rPr>
          <w:szCs w:val="24"/>
        </w:rPr>
        <w:t>. As a result of this feature, when the user searches for a parking spot, the application will not display the spaces in the lots that are marked as closed.</w:t>
      </w:r>
    </w:p>
    <w:p w:rsidR="00597FB7" w:rsidRDefault="00597FB7" w:rsidP="00597FB7">
      <w:pPr>
        <w:pStyle w:val="Heading3"/>
        <w:jc w:val="both"/>
      </w:pPr>
      <w:bookmarkStart w:id="83" w:name="_Toc380659109"/>
      <w:r>
        <w:t>5.3</w:t>
      </w:r>
      <w:r w:rsidRPr="0002750A">
        <w:t>.3. Functional Requirements</w:t>
      </w:r>
      <w:bookmarkEnd w:id="83"/>
    </w:p>
    <w:p w:rsidR="00597FB7" w:rsidRPr="008F06C0" w:rsidRDefault="00597FB7" w:rsidP="00597FB7">
      <w:pPr>
        <w:jc w:val="both"/>
      </w:pPr>
      <w:r>
        <w:t>FR 3.1 – The system shall authenticate the administrator by validating the user credentials.</w:t>
      </w:r>
    </w:p>
    <w:p w:rsidR="00597FB7" w:rsidRPr="008A605F" w:rsidRDefault="00597FB7" w:rsidP="00597FB7">
      <w:pPr>
        <w:jc w:val="both"/>
        <w:rPr>
          <w:sz w:val="20"/>
        </w:rPr>
      </w:pPr>
      <w:r w:rsidRPr="008A605F">
        <w:rPr>
          <w:szCs w:val="24"/>
        </w:rPr>
        <w:t>FR 3.</w:t>
      </w:r>
      <w:r>
        <w:rPr>
          <w:szCs w:val="24"/>
        </w:rPr>
        <w:t>2</w:t>
      </w:r>
      <w:r w:rsidRPr="008A605F">
        <w:rPr>
          <w:szCs w:val="24"/>
        </w:rPr>
        <w:t xml:space="preserve"> – The </w:t>
      </w:r>
      <w:r>
        <w:rPr>
          <w:szCs w:val="24"/>
        </w:rPr>
        <w:t xml:space="preserve">system </w:t>
      </w:r>
      <w:r w:rsidRPr="008A605F">
        <w:rPr>
          <w:szCs w:val="24"/>
        </w:rPr>
        <w:t>shall manage the partial closure of parking lots by not displaying the spaces in the lots indicated as closed by the administrator.</w:t>
      </w:r>
    </w:p>
    <w:p w:rsidR="00597FB7" w:rsidRPr="0002750A" w:rsidRDefault="00597FB7" w:rsidP="00597FB7">
      <w:pPr>
        <w:pStyle w:val="Heading3"/>
        <w:jc w:val="both"/>
      </w:pPr>
      <w:bookmarkStart w:id="84" w:name="_Toc380659110"/>
      <w:r>
        <w:t>5.3</w:t>
      </w:r>
      <w:r w:rsidRPr="0002750A">
        <w:t>.4. NFR</w:t>
      </w:r>
      <w:bookmarkEnd w:id="84"/>
    </w:p>
    <w:p w:rsidR="00597FB7" w:rsidRDefault="00597FB7" w:rsidP="00597FB7">
      <w:pPr>
        <w:jc w:val="both"/>
        <w:rPr>
          <w:szCs w:val="24"/>
        </w:rPr>
      </w:pPr>
      <w:r w:rsidRPr="0048158C">
        <w:rPr>
          <w:szCs w:val="24"/>
        </w:rPr>
        <w:t xml:space="preserve">NFR </w:t>
      </w:r>
      <w:r>
        <w:rPr>
          <w:szCs w:val="24"/>
        </w:rPr>
        <w:t>3.1 –Configurability– The system shall be configurable by allowing the administrator to handle the closure status of parking lots.</w:t>
      </w:r>
    </w:p>
    <w:p w:rsidR="00597FB7" w:rsidRDefault="00597FB7" w:rsidP="00597FB7">
      <w:pPr>
        <w:pStyle w:val="Heading2"/>
      </w:pPr>
      <w:bookmarkStart w:id="85" w:name="_Toc380659111"/>
      <w:r>
        <w:t>5.4</w:t>
      </w:r>
      <w:r w:rsidRPr="0002750A">
        <w:t xml:space="preserve">. System feature </w:t>
      </w:r>
      <w:r>
        <w:t>D</w:t>
      </w:r>
      <w:bookmarkEnd w:id="85"/>
    </w:p>
    <w:p w:rsidR="00597FB7" w:rsidRPr="0041357B" w:rsidRDefault="00597FB7" w:rsidP="00597FB7">
      <w:pPr>
        <w:jc w:val="both"/>
      </w:pPr>
      <w:r>
        <w:t>Manage the closure of all parking lots in case of emergencies.</w:t>
      </w:r>
    </w:p>
    <w:p w:rsidR="00597FB7" w:rsidRDefault="00597FB7" w:rsidP="00597FB7">
      <w:pPr>
        <w:pStyle w:val="Heading3"/>
      </w:pPr>
      <w:bookmarkStart w:id="86" w:name="_Toc380659112"/>
      <w:r>
        <w:t>5.4</w:t>
      </w:r>
      <w:r w:rsidRPr="0002750A">
        <w:t>.1. Description</w:t>
      </w:r>
      <w:bookmarkEnd w:id="86"/>
    </w:p>
    <w:p w:rsidR="00597FB7" w:rsidRPr="00490286" w:rsidRDefault="00597FB7" w:rsidP="00597FB7">
      <w:pPr>
        <w:jc w:val="both"/>
      </w:pPr>
      <w:r>
        <w:t>In the event of an emergency, the application will display an alert message on its home page informing the closure of all the parking lots in the campus.</w:t>
      </w:r>
    </w:p>
    <w:p w:rsidR="00597FB7" w:rsidRDefault="00597FB7" w:rsidP="00597FB7">
      <w:pPr>
        <w:pStyle w:val="Heading3"/>
      </w:pPr>
      <w:bookmarkStart w:id="87" w:name="_Toc380659113"/>
      <w:r>
        <w:t xml:space="preserve">5.4.2. </w:t>
      </w:r>
      <w:r w:rsidRPr="0002750A">
        <w:t>Action/result</w:t>
      </w:r>
      <w:bookmarkEnd w:id="87"/>
    </w:p>
    <w:p w:rsidR="00597FB7" w:rsidRPr="005E0BE7" w:rsidRDefault="00597FB7" w:rsidP="00597FB7">
      <w:pPr>
        <w:jc w:val="both"/>
        <w:rPr>
          <w:szCs w:val="24"/>
        </w:rPr>
      </w:pPr>
      <w:r w:rsidRPr="005E0BE7">
        <w:rPr>
          <w:szCs w:val="24"/>
        </w:rPr>
        <w:t>The administrator of the application sets all the parking lots as closed and sets an emergency alert message to be displayed on the application’s homepage.</w:t>
      </w:r>
    </w:p>
    <w:p w:rsidR="00597FB7" w:rsidRDefault="00597FB7" w:rsidP="00597FB7">
      <w:pPr>
        <w:pStyle w:val="Heading3"/>
      </w:pPr>
      <w:bookmarkStart w:id="88" w:name="_Toc380659114"/>
      <w:r>
        <w:t>5.4</w:t>
      </w:r>
      <w:r w:rsidRPr="0002750A">
        <w:t>.3. Functional Requirements</w:t>
      </w:r>
      <w:bookmarkEnd w:id="88"/>
    </w:p>
    <w:p w:rsidR="00597FB7" w:rsidRDefault="00137601" w:rsidP="00597FB7">
      <w:pPr>
        <w:jc w:val="both"/>
        <w:rPr>
          <w:sz w:val="24"/>
          <w:szCs w:val="24"/>
        </w:rPr>
      </w:pPr>
      <w:r>
        <w:rPr>
          <w:szCs w:val="24"/>
        </w:rPr>
        <w:t>FR 4</w:t>
      </w:r>
      <w:r w:rsidR="00597FB7" w:rsidRPr="005E0BE7">
        <w:rPr>
          <w:szCs w:val="24"/>
        </w:rPr>
        <w:t>.1 –The application shall inform the users of the closure of all parking lots in the event of an emergency</w:t>
      </w:r>
      <w:r w:rsidR="00597FB7">
        <w:rPr>
          <w:sz w:val="24"/>
          <w:szCs w:val="24"/>
        </w:rPr>
        <w:t>.</w:t>
      </w:r>
    </w:p>
    <w:p w:rsidR="00CF3861" w:rsidRDefault="00D94BEA" w:rsidP="00D94BEA">
      <w:pPr>
        <w:pStyle w:val="Heading1"/>
      </w:pPr>
      <w:bookmarkStart w:id="89" w:name="_Toc380659115"/>
      <w:r>
        <w:t>6. Non Functional Requirements</w:t>
      </w:r>
      <w:bookmarkEnd w:id="89"/>
    </w:p>
    <w:p w:rsidR="00D94BEA" w:rsidRDefault="00D94BEA" w:rsidP="00D94BEA">
      <w:pPr>
        <w:pStyle w:val="Heading2"/>
      </w:pPr>
      <w:bookmarkStart w:id="90" w:name="_Toc380659116"/>
      <w:r>
        <w:t>6.1 Product NFR</w:t>
      </w:r>
      <w:bookmarkEnd w:id="90"/>
    </w:p>
    <w:p w:rsidR="00615061" w:rsidRDefault="00A24F85" w:rsidP="00A24F85">
      <w:pPr>
        <w:pStyle w:val="Heading3"/>
      </w:pPr>
      <w:bookmarkStart w:id="91" w:name="_Toc380659117"/>
      <w:r>
        <w:t>6.1.1 Usability</w:t>
      </w:r>
      <w:bookmarkEnd w:id="91"/>
    </w:p>
    <w:p w:rsidR="00A24F85" w:rsidRDefault="00597FB7" w:rsidP="00C67C0A">
      <w:pPr>
        <w:jc w:val="both"/>
      </w:pPr>
      <w:r>
        <w:t>The system</w:t>
      </w:r>
      <w:r w:rsidR="00C67C0A" w:rsidRPr="00C67C0A">
        <w:t xml:space="preserve"> shall have an application that runs on the user’s smart phone and </w:t>
      </w:r>
      <w:r w:rsidR="00F01502">
        <w:t xml:space="preserve">the </w:t>
      </w:r>
      <w:r w:rsidR="00C67C0A" w:rsidRPr="00C67C0A">
        <w:t>admin of the system shall have a web interfa</w:t>
      </w:r>
      <w:r w:rsidR="00F01502">
        <w:t>ce to control the entire system, thus making the system easy to use for the respective users.</w:t>
      </w:r>
    </w:p>
    <w:p w:rsidR="00A24F85" w:rsidRDefault="00C67C0A" w:rsidP="00C67C0A">
      <w:pPr>
        <w:pStyle w:val="Heading3"/>
      </w:pPr>
      <w:bookmarkStart w:id="92" w:name="_Toc380659118"/>
      <w:r>
        <w:t>6.1.2</w:t>
      </w:r>
      <w:r w:rsidR="00D768E1">
        <w:t xml:space="preserve"> A</w:t>
      </w:r>
      <w:r w:rsidR="000D3C5F">
        <w:t>vailability</w:t>
      </w:r>
      <w:bookmarkEnd w:id="92"/>
    </w:p>
    <w:p w:rsidR="00D768E1" w:rsidRPr="00D768E1" w:rsidRDefault="00D768E1" w:rsidP="00D768E1">
      <w:r>
        <w:t xml:space="preserve">The system </w:t>
      </w:r>
      <w:r w:rsidR="00563BF0">
        <w:t>will be in running state</w:t>
      </w:r>
      <w:r w:rsidR="00467E46">
        <w:t xml:space="preserve"> 24x7. The user </w:t>
      </w:r>
      <w:r w:rsidR="00563BF0">
        <w:t xml:space="preserve">will </w:t>
      </w:r>
      <w:r w:rsidR="00467E46">
        <w:t xml:space="preserve">have the option of finding the vacant spot any time. </w:t>
      </w:r>
    </w:p>
    <w:p w:rsidR="00CF3861" w:rsidRDefault="00D94BEA" w:rsidP="00D94BEA">
      <w:pPr>
        <w:pStyle w:val="Heading2"/>
      </w:pPr>
      <w:bookmarkStart w:id="93" w:name="_Toc380659119"/>
      <w:r>
        <w:lastRenderedPageBreak/>
        <w:t xml:space="preserve">6.2 </w:t>
      </w:r>
      <w:r w:rsidR="00CF3861">
        <w:t>Process NFR</w:t>
      </w:r>
      <w:bookmarkEnd w:id="93"/>
    </w:p>
    <w:p w:rsidR="00D2064A" w:rsidRPr="00227F70" w:rsidRDefault="00D94BEA" w:rsidP="00D94BEA">
      <w:pPr>
        <w:pStyle w:val="Heading3"/>
      </w:pPr>
      <w:bookmarkStart w:id="94" w:name="_Toc380659120"/>
      <w:r w:rsidRPr="00227F70">
        <w:t xml:space="preserve">6.2.1 </w:t>
      </w:r>
      <w:r w:rsidR="00D2064A" w:rsidRPr="00227F70">
        <w:t>Development</w:t>
      </w:r>
      <w:bookmarkEnd w:id="94"/>
      <w:r w:rsidR="00D2064A" w:rsidRPr="00227F70">
        <w:t xml:space="preserve"> </w:t>
      </w:r>
    </w:p>
    <w:p w:rsidR="00D2064A" w:rsidRPr="00E14871" w:rsidRDefault="00D2064A" w:rsidP="00E14871">
      <w:pPr>
        <w:jc w:val="both"/>
      </w:pPr>
      <w:r w:rsidRPr="00E14871">
        <w:t>The development process to be used must be explicitly defined and must be based on harmony process for System Engineering.</w:t>
      </w:r>
    </w:p>
    <w:p w:rsidR="00D2064A" w:rsidRPr="00227F70" w:rsidRDefault="00D2064A" w:rsidP="00D94BEA">
      <w:pPr>
        <w:pStyle w:val="Heading3"/>
      </w:pPr>
      <w:r>
        <w:rPr>
          <w:shd w:val="clear" w:color="auto" w:fill="F7F7F7"/>
        </w:rPr>
        <w:t xml:space="preserve"> </w:t>
      </w:r>
      <w:bookmarkStart w:id="95" w:name="_Toc380659121"/>
      <w:r w:rsidR="00D94BEA" w:rsidRPr="00227F70">
        <w:t xml:space="preserve">6.2.2 </w:t>
      </w:r>
      <w:r w:rsidRPr="00227F70">
        <w:t>Case tools</w:t>
      </w:r>
      <w:bookmarkEnd w:id="95"/>
      <w:r w:rsidRPr="00227F70">
        <w:t xml:space="preserve"> </w:t>
      </w:r>
    </w:p>
    <w:p w:rsidR="00D2064A" w:rsidRPr="00E14871" w:rsidRDefault="00D2064A" w:rsidP="00E14871">
      <w:pPr>
        <w:jc w:val="both"/>
      </w:pPr>
      <w:r w:rsidRPr="00E14871">
        <w:t xml:space="preserve">The Comet Park system shall use several CASE tools during various phase of the project lifecycle. This includes </w:t>
      </w:r>
      <w:r w:rsidRPr="00E7541B">
        <w:t>VERSIONONE</w:t>
      </w:r>
      <w:r w:rsidRPr="00E14871">
        <w:t xml:space="preserve"> for project planning management, Astah for UML diagram generation, Github for source code version control, IBM R</w:t>
      </w:r>
      <w:r w:rsidR="006A2514">
        <w:t xml:space="preserve">ational Doors for </w:t>
      </w:r>
      <w:r w:rsidRPr="00E14871">
        <w:t xml:space="preserve">documenting </w:t>
      </w:r>
      <w:r w:rsidR="006A2514">
        <w:t xml:space="preserve">the </w:t>
      </w:r>
      <w:r w:rsidRPr="00E14871">
        <w:t>requirements using IEEE STD 830, IBM</w:t>
      </w:r>
      <w:r w:rsidR="006A2514">
        <w:t xml:space="preserve"> Rhapsody for </w:t>
      </w:r>
      <w:r w:rsidR="00A712AD">
        <w:t>designing the architecture</w:t>
      </w:r>
      <w:r w:rsidRPr="00E14871">
        <w:t xml:space="preserve">, and JUnit for testing. </w:t>
      </w:r>
    </w:p>
    <w:p w:rsidR="00D2064A" w:rsidRPr="00227F70" w:rsidRDefault="00D94BEA" w:rsidP="00D94BEA">
      <w:pPr>
        <w:pStyle w:val="Heading3"/>
      </w:pPr>
      <w:bookmarkStart w:id="96" w:name="_Toc380659122"/>
      <w:r w:rsidRPr="00227F70">
        <w:t xml:space="preserve">6.2.3 </w:t>
      </w:r>
      <w:r w:rsidR="00D2064A" w:rsidRPr="00227F70">
        <w:t>Documentation</w:t>
      </w:r>
      <w:bookmarkEnd w:id="96"/>
      <w:r w:rsidR="00D2064A" w:rsidRPr="00227F70">
        <w:t xml:space="preserve"> </w:t>
      </w:r>
    </w:p>
    <w:p w:rsidR="00C64EC5" w:rsidRDefault="007D4263" w:rsidP="00E14871">
      <w:pPr>
        <w:jc w:val="both"/>
      </w:pPr>
      <w:r>
        <w:t>The CometPark system shall have documents that clearly define its functionality, use cases and architecture. All documentation will be reviewed and updated with every change that is implemented in the system. The documentation shall be maintained in such a way that they</w:t>
      </w:r>
      <w:r w:rsidR="00D2064A" w:rsidRPr="00E14871">
        <w:t xml:space="preserve"> would be traceable and straight forward</w:t>
      </w:r>
      <w:r w:rsidR="00E14871">
        <w:t>.</w:t>
      </w:r>
    </w:p>
    <w:p w:rsidR="00C64EC5" w:rsidRDefault="00C64EC5" w:rsidP="00E929FC"/>
    <w:p w:rsidR="00CF3861" w:rsidRDefault="00D94BEA" w:rsidP="00D94BEA">
      <w:pPr>
        <w:pStyle w:val="Heading2"/>
      </w:pPr>
      <w:bookmarkStart w:id="97" w:name="_Toc380659123"/>
      <w:r>
        <w:t xml:space="preserve">6.3 </w:t>
      </w:r>
      <w:r w:rsidR="00CF3861">
        <w:t>External NFR</w:t>
      </w:r>
      <w:bookmarkEnd w:id="97"/>
    </w:p>
    <w:p w:rsidR="00145DD7" w:rsidRDefault="00D94BEA" w:rsidP="00D94BEA">
      <w:pPr>
        <w:pStyle w:val="Heading3"/>
      </w:pPr>
      <w:bookmarkStart w:id="98" w:name="_Toc380659124"/>
      <w:r>
        <w:t>6.3.1 University standard</w:t>
      </w:r>
      <w:bookmarkEnd w:id="98"/>
    </w:p>
    <w:p w:rsidR="00890553" w:rsidRDefault="00890553" w:rsidP="00E14871">
      <w:pPr>
        <w:jc w:val="both"/>
      </w:pPr>
      <w:r>
        <w:t>The CometPark system shall comply with the standards imposed by UT-Dallas system for the Parking and Tr</w:t>
      </w:r>
      <w:r w:rsidR="00590DD5">
        <w:t>ansportation department, CometN</w:t>
      </w:r>
      <w:r>
        <w:t xml:space="preserve">et Wi-Fi. </w:t>
      </w:r>
    </w:p>
    <w:p w:rsidR="00B3544A" w:rsidRDefault="00D94BEA" w:rsidP="00D94BEA">
      <w:pPr>
        <w:pStyle w:val="Heading3"/>
      </w:pPr>
      <w:bookmarkStart w:id="99" w:name="_Toc380659125"/>
      <w:r>
        <w:t>6.3.2 Device Standard</w:t>
      </w:r>
      <w:bookmarkEnd w:id="99"/>
    </w:p>
    <w:p w:rsidR="00B3544A" w:rsidRPr="00E14871" w:rsidRDefault="00B3544A" w:rsidP="00E14871">
      <w:pPr>
        <w:jc w:val="both"/>
      </w:pPr>
      <w:r w:rsidRPr="00E14871">
        <w:t>The devices used should follow certain standards that are set such that it doesn’t harm the environment. The</w:t>
      </w:r>
      <w:r w:rsidR="00890553" w:rsidRPr="00E14871">
        <w:t xml:space="preserve"> XBee</w:t>
      </w:r>
      <w:r w:rsidRPr="00E14871">
        <w:t xml:space="preserve"> wireless sensor network Standard </w:t>
      </w:r>
      <w:r w:rsidR="00890553" w:rsidRPr="00E14871">
        <w:t xml:space="preserve">ISM 2.4 GHz </w:t>
      </w:r>
      <w:r w:rsidRPr="00E14871">
        <w:t xml:space="preserve">shall be used by the devices for communication. </w:t>
      </w:r>
      <w:r w:rsidR="00890553" w:rsidRPr="00E14871">
        <w:t xml:space="preserve">The Wi-Fi wireless network Standard 2.4 GHz shall be used by the devices for communication. </w:t>
      </w:r>
      <w:r w:rsidRPr="00E14871">
        <w:t xml:space="preserve">Also, </w:t>
      </w:r>
      <w:r w:rsidR="00590DD5">
        <w:t>the products shall follow</w:t>
      </w:r>
      <w:r w:rsidRPr="00E14871">
        <w:t xml:space="preserve"> FCC</w:t>
      </w:r>
      <w:r w:rsidR="00590DD5">
        <w:t>(</w:t>
      </w:r>
      <w:r w:rsidR="00590DD5" w:rsidRPr="00E14871">
        <w:t>Federal Communication Commission</w:t>
      </w:r>
      <w:r w:rsidR="00590DD5">
        <w:t>)</w:t>
      </w:r>
      <w:r w:rsidRPr="00E14871">
        <w:t xml:space="preserve"> radio frequency guidelines. </w:t>
      </w:r>
    </w:p>
    <w:p w:rsidR="00145DD7" w:rsidRPr="00D94BEA" w:rsidRDefault="00D94BEA" w:rsidP="00D94BEA">
      <w:pPr>
        <w:pStyle w:val="Heading3"/>
        <w:rPr>
          <w:rFonts w:eastAsia="Arial"/>
        </w:rPr>
      </w:pPr>
      <w:bookmarkStart w:id="100" w:name="_Toc380659126"/>
      <w:r w:rsidRPr="00D94BEA">
        <w:rPr>
          <w:rFonts w:eastAsia="Arial"/>
        </w:rPr>
        <w:t xml:space="preserve">6.3.3 </w:t>
      </w:r>
      <w:r w:rsidR="00890553" w:rsidRPr="00D94BEA">
        <w:rPr>
          <w:rFonts w:eastAsia="Arial"/>
        </w:rPr>
        <w:t>Server Standard</w:t>
      </w:r>
      <w:bookmarkEnd w:id="100"/>
    </w:p>
    <w:p w:rsidR="00F659F7" w:rsidRDefault="00890553" w:rsidP="006E4A99">
      <w:pPr>
        <w:spacing w:after="192" w:line="336" w:lineRule="atLeast"/>
      </w:pPr>
      <w:r w:rsidRPr="00E14871">
        <w:t>The CometPark system should comply</w:t>
      </w:r>
      <w:r w:rsidR="00F659F7" w:rsidRPr="00E14871">
        <w:t xml:space="preserve"> </w:t>
      </w:r>
      <w:r w:rsidR="00277A1E" w:rsidRPr="00E14871">
        <w:t>with</w:t>
      </w:r>
      <w:r w:rsidR="00F659F7" w:rsidRPr="00E14871">
        <w:t xml:space="preserve"> the policies that are mentioned in Amazon Web Service (AWS) service agreement.</w:t>
      </w:r>
      <w:r w:rsidRPr="00E14871">
        <w:t xml:space="preserve"> The service agreement can be accessed </w:t>
      </w:r>
      <w:r w:rsidR="00B84A2C">
        <w:t xml:space="preserve">on their website : </w:t>
      </w:r>
      <w:hyperlink r:id="rId14" w:history="1">
        <w:r w:rsidR="00277A1E" w:rsidRPr="00E14871">
          <w:t>http://aws.amazon.com/agreement/</w:t>
        </w:r>
      </w:hyperlink>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AB3E54" w:rsidRDefault="00AB3E54" w:rsidP="00AB3E54">
      <w:pPr>
        <w:pStyle w:val="Heading1"/>
        <w:jc w:val="center"/>
      </w:pPr>
      <w:bookmarkStart w:id="101" w:name="_Toc380659127"/>
      <w:r>
        <w:lastRenderedPageBreak/>
        <w:t>Appendix A</w:t>
      </w:r>
      <w:r w:rsidRPr="0002750A">
        <w:t>: Glossary</w:t>
      </w:r>
      <w:bookmarkEnd w:id="101"/>
    </w:p>
    <w:p w:rsidR="00AB3E54" w:rsidRDefault="00AB3E54" w:rsidP="00AB3E54">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794"/>
        <w:gridCol w:w="7438"/>
      </w:tblGrid>
      <w:tr w:rsidR="00AB3E54" w:rsidRPr="005038FB" w:rsidTr="00B7331F">
        <w:trPr>
          <w:trHeight w:val="259"/>
        </w:trPr>
        <w:tc>
          <w:tcPr>
            <w:tcW w:w="1794"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B3E54" w:rsidRPr="005038FB" w:rsidTr="00B7331F">
        <w:trPr>
          <w:trHeight w:val="406"/>
        </w:trPr>
        <w:tc>
          <w:tcPr>
            <w:tcW w:w="1794" w:type="dxa"/>
            <w:tcMar>
              <w:top w:w="105" w:type="dxa"/>
              <w:left w:w="105" w:type="dxa"/>
              <w:bottom w:w="105" w:type="dxa"/>
              <w:right w:w="105" w:type="dxa"/>
            </w:tcMar>
            <w:hideMark/>
          </w:tcPr>
          <w:p w:rsidR="00AB3E54" w:rsidRPr="00945FA2" w:rsidRDefault="00AB3E54" w:rsidP="00B7331F">
            <w:pPr>
              <w:spacing w:line="0" w:lineRule="atLeast"/>
              <w:rPr>
                <w:rFonts w:cstheme="minorHAnsi"/>
                <w:b/>
                <w:bCs/>
                <w:color w:val="000000"/>
                <w:szCs w:val="24"/>
              </w:rPr>
            </w:pPr>
            <w:r w:rsidRPr="00F73966">
              <w:rPr>
                <w:rFonts w:cstheme="minorHAnsi"/>
                <w:b/>
                <w:bCs/>
                <w:color w:val="000000"/>
                <w:szCs w:val="24"/>
              </w:rPr>
              <w:t xml:space="preserve"> UTD</w:t>
            </w:r>
          </w:p>
        </w:tc>
        <w:tc>
          <w:tcPr>
            <w:tcW w:w="7438" w:type="dxa"/>
            <w:tcMar>
              <w:top w:w="105" w:type="dxa"/>
              <w:left w:w="105" w:type="dxa"/>
              <w:bottom w:w="105" w:type="dxa"/>
              <w:right w:w="105" w:type="dxa"/>
            </w:tcMar>
            <w:hideMark/>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University of Texas at Dallas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AB3E54" w:rsidP="00B7331F">
            <w:pPr>
              <w:spacing w:line="0" w:lineRule="atLeast"/>
              <w:rPr>
                <w:rFonts w:cstheme="minorHAnsi"/>
                <w:b/>
                <w:bCs/>
                <w:color w:val="000000"/>
                <w:szCs w:val="24"/>
              </w:rPr>
            </w:pPr>
            <w:r w:rsidRPr="00945FA2">
              <w:rPr>
                <w:rFonts w:cstheme="minorHAnsi"/>
                <w:b/>
                <w:bCs/>
                <w:color w:val="000000"/>
                <w:szCs w:val="24"/>
              </w:rPr>
              <w:t>AWS</w:t>
            </w:r>
          </w:p>
        </w:tc>
        <w:tc>
          <w:tcPr>
            <w:tcW w:w="7438" w:type="dxa"/>
            <w:tcMar>
              <w:top w:w="105" w:type="dxa"/>
              <w:left w:w="105" w:type="dxa"/>
              <w:bottom w:w="105" w:type="dxa"/>
              <w:right w:w="105" w:type="dxa"/>
            </w:tcMar>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Amazon Web Services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5E3A93" w:rsidP="00B7331F">
            <w:pPr>
              <w:spacing w:line="0" w:lineRule="atLeast"/>
              <w:rPr>
                <w:rFonts w:cstheme="minorHAnsi"/>
                <w:b/>
                <w:bCs/>
                <w:color w:val="000000"/>
                <w:szCs w:val="24"/>
              </w:rPr>
            </w:pPr>
            <w:r w:rsidRPr="00945FA2">
              <w:rPr>
                <w:rFonts w:cstheme="minorHAnsi"/>
                <w:b/>
                <w:bCs/>
                <w:color w:val="000000"/>
                <w:szCs w:val="24"/>
              </w:rPr>
              <w:t>IEEE 802.15.4</w:t>
            </w:r>
          </w:p>
        </w:tc>
        <w:tc>
          <w:tcPr>
            <w:tcW w:w="7438" w:type="dxa"/>
            <w:tcMar>
              <w:top w:w="105" w:type="dxa"/>
              <w:left w:w="105" w:type="dxa"/>
              <w:bottom w:w="105" w:type="dxa"/>
              <w:right w:w="105" w:type="dxa"/>
            </w:tcMar>
          </w:tcPr>
          <w:p w:rsidR="00AB3E54" w:rsidRPr="00B634F8" w:rsidRDefault="00945FA2" w:rsidP="00B7331F">
            <w:pPr>
              <w:spacing w:line="0" w:lineRule="atLeast"/>
              <w:rPr>
                <w:rFonts w:cstheme="minorHAnsi"/>
                <w:bCs/>
                <w:color w:val="000000"/>
                <w:szCs w:val="24"/>
              </w:rPr>
            </w:pPr>
            <w:r w:rsidRPr="00B634F8">
              <w:rPr>
                <w:rFonts w:cstheme="minorHAnsi"/>
                <w:bCs/>
                <w:color w:val="000000"/>
                <w:szCs w:val="24"/>
              </w:rPr>
              <w:t>IEEE 802.15.4 is a standard which specifies the physical layer and media access control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XBee</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The </w:t>
            </w:r>
            <w:r w:rsidRPr="00B634F8">
              <w:rPr>
                <w:rFonts w:cstheme="minorHAnsi"/>
                <w:color w:val="000000"/>
                <w:szCs w:val="24"/>
              </w:rPr>
              <w:t>XBee</w:t>
            </w:r>
            <w:r w:rsidRPr="00B634F8">
              <w:rPr>
                <w:rFonts w:cstheme="minorHAnsi"/>
                <w:bCs/>
                <w:color w:val="000000"/>
                <w:szCs w:val="24"/>
              </w:rPr>
              <w:t> product is a modular product that make deploying wireless technology easy and cost-effective</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FCC</w:t>
            </w:r>
          </w:p>
        </w:tc>
        <w:tc>
          <w:tcPr>
            <w:tcW w:w="7438" w:type="dxa"/>
            <w:tcMar>
              <w:top w:w="105" w:type="dxa"/>
              <w:left w:w="105" w:type="dxa"/>
              <w:bottom w:w="105" w:type="dxa"/>
              <w:right w:w="105" w:type="dxa"/>
            </w:tcMar>
          </w:tcPr>
          <w:p w:rsidR="00945FA2"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The Federal Communications Commission (FCC) regulates interstate and international communications by radio, television, wire, satellite and cable.</w:t>
            </w:r>
          </w:p>
          <w:p w:rsidR="005E3A93" w:rsidRPr="00B634F8" w:rsidRDefault="005E3A93" w:rsidP="00B7331F">
            <w:pPr>
              <w:spacing w:line="0" w:lineRule="atLeast"/>
              <w:rPr>
                <w:rFonts w:cstheme="minorHAnsi"/>
                <w:bCs/>
                <w:color w:val="000000"/>
                <w:szCs w:val="24"/>
              </w:rPr>
            </w:pP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945FA2">
            <w:pPr>
              <w:shd w:val="clear" w:color="auto" w:fill="FFFFFF"/>
              <w:spacing w:after="0" w:line="234" w:lineRule="atLeast"/>
              <w:rPr>
                <w:rFonts w:cstheme="minorHAnsi"/>
                <w:b/>
                <w:bCs/>
                <w:color w:val="000000"/>
                <w:szCs w:val="24"/>
              </w:rPr>
            </w:pPr>
            <w:r w:rsidRPr="00945FA2">
              <w:rPr>
                <w:rFonts w:cstheme="minorHAnsi"/>
                <w:b/>
                <w:bCs/>
                <w:color w:val="000000"/>
                <w:szCs w:val="24"/>
              </w:rPr>
              <w:t>RF</w:t>
            </w:r>
          </w:p>
        </w:tc>
        <w:tc>
          <w:tcPr>
            <w:tcW w:w="7438" w:type="dxa"/>
            <w:tcMar>
              <w:top w:w="105" w:type="dxa"/>
              <w:left w:w="105" w:type="dxa"/>
              <w:bottom w:w="105" w:type="dxa"/>
              <w:right w:w="105" w:type="dxa"/>
            </w:tcMar>
          </w:tcPr>
          <w:p w:rsidR="005E3A93"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Radio frequency (RF) in the range of around 3 kHz to 300 GHz</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Astah</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A UML modeling tool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CASE</w:t>
            </w:r>
          </w:p>
        </w:tc>
        <w:tc>
          <w:tcPr>
            <w:tcW w:w="7438" w:type="dxa"/>
            <w:tcMar>
              <w:top w:w="105" w:type="dxa"/>
              <w:left w:w="105" w:type="dxa"/>
              <w:bottom w:w="105" w:type="dxa"/>
              <w:right w:w="105" w:type="dxa"/>
            </w:tcMar>
          </w:tcPr>
          <w:p w:rsidR="005E3A93" w:rsidRPr="00B634F8" w:rsidRDefault="005E3A93" w:rsidP="00B7331F">
            <w:pPr>
              <w:spacing w:line="0" w:lineRule="atLeast"/>
              <w:rPr>
                <w:rFonts w:cstheme="minorHAnsi"/>
                <w:bCs/>
                <w:color w:val="000000"/>
                <w:szCs w:val="24"/>
              </w:rPr>
            </w:pPr>
            <w:r w:rsidRPr="00B634F8">
              <w:rPr>
                <w:rFonts w:cstheme="minorHAnsi"/>
                <w:bCs/>
                <w:color w:val="000000"/>
                <w:szCs w:val="24"/>
              </w:rPr>
              <w:t>Computer Aided Software Engineering</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REST</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Representational state transfer (REST) is an architectural style consisting of a coordinated set of constraints applied to components, within a distributed hypermedia system.</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Raspberry Pi</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The Raspberry Pi is a credit-card-sized single-board computer for processing the parking data.</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IR Sensor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A sensor which uses infrared rays and measures a physical quantity and converts it into a signal which can be read by an instrument.</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945FA2" w:rsidP="00B7331F">
            <w:pPr>
              <w:spacing w:line="0" w:lineRule="atLeast"/>
              <w:rPr>
                <w:rFonts w:cstheme="minorHAnsi"/>
                <w:b/>
                <w:bCs/>
                <w:color w:val="000000"/>
                <w:szCs w:val="24"/>
              </w:rPr>
            </w:pPr>
            <w:r w:rsidRPr="00945FA2">
              <w:rPr>
                <w:rFonts w:cstheme="minorHAnsi"/>
                <w:b/>
                <w:bCs/>
                <w:color w:val="000000"/>
                <w:szCs w:val="24"/>
              </w:rPr>
              <w:t>Cloud Server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Cloud Servers are on-demand virtual machines engineered to deliver performance and reliability.</w:t>
            </w:r>
          </w:p>
        </w:tc>
      </w:tr>
      <w:tr w:rsidR="00945FA2" w:rsidRPr="005038FB" w:rsidTr="00B7331F">
        <w:trPr>
          <w:trHeight w:val="340"/>
        </w:trPr>
        <w:tc>
          <w:tcPr>
            <w:tcW w:w="1794" w:type="dxa"/>
            <w:tcMar>
              <w:top w:w="105" w:type="dxa"/>
              <w:left w:w="105" w:type="dxa"/>
              <w:bottom w:w="105" w:type="dxa"/>
              <w:right w:w="105" w:type="dxa"/>
            </w:tcMar>
          </w:tcPr>
          <w:p w:rsidR="00945FA2" w:rsidRDefault="00945FA2" w:rsidP="00B7331F">
            <w:pPr>
              <w:spacing w:line="0" w:lineRule="atLeast"/>
            </w:pPr>
            <w:r w:rsidRPr="00945FA2">
              <w:rPr>
                <w:rFonts w:cstheme="minorHAnsi"/>
                <w:b/>
                <w:bCs/>
                <w:color w:val="000000"/>
                <w:szCs w:val="24"/>
              </w:rPr>
              <w:t>Wi-Fi Dongle</w:t>
            </w:r>
          </w:p>
        </w:tc>
        <w:tc>
          <w:tcPr>
            <w:tcW w:w="7438" w:type="dxa"/>
            <w:tcMar>
              <w:top w:w="105" w:type="dxa"/>
              <w:left w:w="105" w:type="dxa"/>
              <w:bottom w:w="105" w:type="dxa"/>
              <w:right w:w="105" w:type="dxa"/>
            </w:tcMar>
          </w:tcPr>
          <w:p w:rsidR="00945FA2" w:rsidRPr="00B634F8" w:rsidRDefault="00945FA2" w:rsidP="00B7331F">
            <w:pPr>
              <w:spacing w:line="0" w:lineRule="atLeast"/>
              <w:rPr>
                <w:rFonts w:cstheme="minorHAnsi"/>
                <w:szCs w:val="24"/>
              </w:rPr>
            </w:pPr>
            <w:r w:rsidRPr="00B634F8">
              <w:rPr>
                <w:rFonts w:cstheme="minorHAnsi"/>
                <w:bCs/>
                <w:color w:val="000000"/>
                <w:szCs w:val="24"/>
              </w:rPr>
              <w:t>A Wi-Fi dongle is USB adapter that can be connected to a personal computer or a laptop, to enable it join or connect to a wireless network.</w:t>
            </w:r>
          </w:p>
        </w:tc>
      </w:tr>
    </w:tbl>
    <w:p w:rsidR="00AB3E54" w:rsidRDefault="00AB3E54" w:rsidP="00AB3E54">
      <w:pPr>
        <w:pStyle w:val="Heading1"/>
        <w:jc w:val="center"/>
      </w:pPr>
      <w:bookmarkStart w:id="102" w:name="_Toc380491033"/>
      <w:bookmarkStart w:id="103" w:name="_Toc380659128"/>
      <w:r>
        <w:lastRenderedPageBreak/>
        <w:t>Appendix B</w:t>
      </w:r>
      <w:r w:rsidRPr="0002750A">
        <w:t>: References</w:t>
      </w:r>
      <w:bookmarkEnd w:id="102"/>
      <w:bookmarkEnd w:id="103"/>
    </w:p>
    <w:p w:rsidR="00AB3E54" w:rsidRDefault="00AB3E54" w:rsidP="00AB3E54"/>
    <w:p w:rsidR="00B84A2C" w:rsidRPr="00E14871" w:rsidRDefault="00AB3E54" w:rsidP="006B01F8">
      <w:r>
        <w:t>1.</w:t>
      </w:r>
      <w:r w:rsidRPr="00240320">
        <w:t xml:space="preserve"> </w:t>
      </w:r>
      <w:hyperlink r:id="rId15" w:history="1">
        <w:r w:rsidRPr="00905E60">
          <w:rPr>
            <w:rStyle w:val="Hyperlink"/>
          </w:rPr>
          <w:t>https://www.utdallas.edu/parking/permits.html</w:t>
        </w:r>
      </w:hyperlink>
    </w:p>
    <w:sectPr w:rsidR="00B84A2C" w:rsidRPr="00E14871" w:rsidSect="00B301EF">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2F6" w:rsidRDefault="00CC72F6" w:rsidP="00800DAE">
      <w:pPr>
        <w:spacing w:after="0" w:line="240" w:lineRule="auto"/>
      </w:pPr>
      <w:r>
        <w:separator/>
      </w:r>
    </w:p>
  </w:endnote>
  <w:endnote w:type="continuationSeparator" w:id="0">
    <w:p w:rsidR="00CC72F6" w:rsidRDefault="00CC72F6" w:rsidP="00800DAE">
      <w:pPr>
        <w:spacing w:after="0" w:line="240" w:lineRule="auto"/>
      </w:pPr>
      <w:r>
        <w:continuationSeparator/>
      </w:r>
    </w:p>
  </w:endnote>
  <w:endnote w:type="continuationNotice" w:id="1">
    <w:p w:rsidR="00CC72F6" w:rsidRDefault="00CC72F6">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127717"/>
      <w:docPartObj>
        <w:docPartGallery w:val="Page Numbers (Bottom of Page)"/>
        <w:docPartUnique/>
      </w:docPartObj>
    </w:sdtPr>
    <w:sdtEndPr>
      <w:rPr>
        <w:color w:val="808080" w:themeColor="background1" w:themeShade="80"/>
        <w:spacing w:val="60"/>
      </w:rPr>
    </w:sdtEndPr>
    <w:sdtContent>
      <w:p w:rsidR="006B01F8" w:rsidRDefault="00247DD6">
        <w:pPr>
          <w:pStyle w:val="Footer"/>
          <w:pBdr>
            <w:top w:val="single" w:sz="4" w:space="1" w:color="D9D9D9" w:themeColor="background1" w:themeShade="D9"/>
          </w:pBdr>
          <w:jc w:val="right"/>
        </w:pPr>
        <w:r>
          <w:fldChar w:fldCharType="begin"/>
        </w:r>
        <w:r w:rsidR="006B01F8">
          <w:instrText xml:space="preserve"> PAGE   \* MERGEFORMAT </w:instrText>
        </w:r>
        <w:r>
          <w:fldChar w:fldCharType="separate"/>
        </w:r>
        <w:r w:rsidR="00B634F8">
          <w:rPr>
            <w:noProof/>
          </w:rPr>
          <w:t>2</w:t>
        </w:r>
        <w:r>
          <w:rPr>
            <w:noProof/>
          </w:rPr>
          <w:fldChar w:fldCharType="end"/>
        </w:r>
        <w:r w:rsidR="006B01F8">
          <w:t xml:space="preserve"> | </w:t>
        </w:r>
        <w:r w:rsidR="006B01F8" w:rsidRPr="006B01F8">
          <w:rPr>
            <w:color w:val="808080" w:themeColor="background1" w:themeShade="80"/>
            <w:spacing w:val="60"/>
          </w:rPr>
          <w:t>Page</w:t>
        </w:r>
      </w:p>
    </w:sdtContent>
  </w:sdt>
  <w:p w:rsidR="006B01F8" w:rsidRDefault="006B01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237594"/>
      <w:docPartObj>
        <w:docPartGallery w:val="Page Numbers (Bottom of Page)"/>
        <w:docPartUnique/>
      </w:docPartObj>
    </w:sdtPr>
    <w:sdtEndPr>
      <w:rPr>
        <w:color w:val="808080" w:themeColor="background1" w:themeShade="80"/>
        <w:spacing w:val="60"/>
      </w:rPr>
    </w:sdtEndPr>
    <w:sdtContent>
      <w:p w:rsidR="006B01F8" w:rsidRDefault="00247DD6">
        <w:pPr>
          <w:pStyle w:val="Footer"/>
          <w:pBdr>
            <w:top w:val="single" w:sz="4" w:space="1" w:color="D9D9D9" w:themeColor="background1" w:themeShade="D9"/>
          </w:pBdr>
          <w:jc w:val="right"/>
        </w:pPr>
        <w:r>
          <w:fldChar w:fldCharType="begin"/>
        </w:r>
        <w:r w:rsidR="006B01F8">
          <w:instrText xml:space="preserve"> PAGE   \* MERGEFORMAT </w:instrText>
        </w:r>
        <w:r>
          <w:fldChar w:fldCharType="separate"/>
        </w:r>
        <w:r w:rsidR="00B634F8">
          <w:rPr>
            <w:noProof/>
          </w:rPr>
          <w:t>1</w:t>
        </w:r>
        <w:r>
          <w:rPr>
            <w:noProof/>
          </w:rPr>
          <w:fldChar w:fldCharType="end"/>
        </w:r>
        <w:r w:rsidR="006B01F8">
          <w:t xml:space="preserve"> | </w:t>
        </w:r>
        <w:r w:rsidR="006B01F8" w:rsidRPr="006B01F8">
          <w:rPr>
            <w:color w:val="808080" w:themeColor="background1" w:themeShade="80"/>
            <w:spacing w:val="60"/>
          </w:rPr>
          <w:t>Page</w:t>
        </w:r>
      </w:p>
    </w:sdtContent>
  </w:sdt>
  <w:p w:rsidR="006B01F8" w:rsidRDefault="006B01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2F6" w:rsidRDefault="00CC72F6" w:rsidP="00800DAE">
      <w:pPr>
        <w:spacing w:after="0" w:line="240" w:lineRule="auto"/>
      </w:pPr>
      <w:r>
        <w:separator/>
      </w:r>
    </w:p>
  </w:footnote>
  <w:footnote w:type="continuationSeparator" w:id="0">
    <w:p w:rsidR="00CC72F6" w:rsidRDefault="00CC72F6" w:rsidP="00800DAE">
      <w:pPr>
        <w:spacing w:after="0" w:line="240" w:lineRule="auto"/>
      </w:pPr>
      <w:r>
        <w:continuationSeparator/>
      </w:r>
    </w:p>
  </w:footnote>
  <w:footnote w:type="continuationNotice" w:id="1">
    <w:p w:rsidR="00CC72F6" w:rsidRDefault="00CC72F6">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1F" w:rsidRDefault="00B7331F">
    <w:pPr>
      <w:pStyle w:val="Header"/>
      <w:jc w:val="right"/>
    </w:pPr>
  </w:p>
  <w:p w:rsidR="00B7331F" w:rsidRDefault="00B733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1F" w:rsidRDefault="00B7331F">
    <w:pPr>
      <w:pStyle w:val="Header"/>
      <w:jc w:val="right"/>
    </w:pPr>
  </w:p>
  <w:p w:rsidR="00B7331F" w:rsidRDefault="00B733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20952"/>
      <w:docPartObj>
        <w:docPartGallery w:val="Page Numbers (Top of Page)"/>
        <w:docPartUnique/>
      </w:docPartObj>
    </w:sdtPr>
    <w:sdtContent>
      <w:p w:rsidR="00B7331F" w:rsidRDefault="00B7331F" w:rsidP="009A285A">
        <w:pPr>
          <w:pStyle w:val="Header"/>
        </w:pPr>
        <w:r w:rsidRPr="001165F1">
          <w:t xml:space="preserve">SE 6387: </w:t>
        </w:r>
        <w:r>
          <w:t xml:space="preserve">Advanced Software Engineering </w:t>
        </w:r>
        <w:r>
          <w:tab/>
        </w:r>
        <w:r>
          <w:ptab w:relativeTo="margin" w:alignment="right" w:leader="none"/>
        </w:r>
      </w:p>
    </w:sdtContent>
  </w:sdt>
  <w:p w:rsidR="00B7331F" w:rsidRDefault="00B7331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1F" w:rsidRDefault="00B7331F">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B8063A"/>
    <w:multiLevelType w:val="hybridMultilevel"/>
    <w:tmpl w:val="329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623C36"/>
    <w:multiLevelType w:val="hybridMultilevel"/>
    <w:tmpl w:val="4E06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6"/>
  </w:num>
  <w:num w:numId="3">
    <w:abstractNumId w:val="19"/>
  </w:num>
  <w:num w:numId="4">
    <w:abstractNumId w:val="29"/>
  </w:num>
  <w:num w:numId="5">
    <w:abstractNumId w:val="43"/>
  </w:num>
  <w:num w:numId="6">
    <w:abstractNumId w:val="13"/>
  </w:num>
  <w:num w:numId="7">
    <w:abstractNumId w:val="14"/>
  </w:num>
  <w:num w:numId="8">
    <w:abstractNumId w:val="20"/>
  </w:num>
  <w:num w:numId="9">
    <w:abstractNumId w:val="28"/>
  </w:num>
  <w:num w:numId="10">
    <w:abstractNumId w:val="39"/>
  </w:num>
  <w:num w:numId="11">
    <w:abstractNumId w:val="31"/>
  </w:num>
  <w:num w:numId="12">
    <w:abstractNumId w:val="40"/>
  </w:num>
  <w:num w:numId="13">
    <w:abstractNumId w:val="18"/>
  </w:num>
  <w:num w:numId="14">
    <w:abstractNumId w:val="27"/>
  </w:num>
  <w:num w:numId="15">
    <w:abstractNumId w:val="34"/>
  </w:num>
  <w:num w:numId="16">
    <w:abstractNumId w:val="25"/>
  </w:num>
  <w:num w:numId="17">
    <w:abstractNumId w:val="38"/>
  </w:num>
  <w:num w:numId="18">
    <w:abstractNumId w:val="32"/>
  </w:num>
  <w:num w:numId="19">
    <w:abstractNumId w:val="15"/>
  </w:num>
  <w:num w:numId="20">
    <w:abstractNumId w:val="30"/>
  </w:num>
  <w:num w:numId="21">
    <w:abstractNumId w:val="41"/>
  </w:num>
  <w:num w:numId="22">
    <w:abstractNumId w:val="11"/>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7"/>
  </w:num>
  <w:num w:numId="33">
    <w:abstractNumId w:val="35"/>
  </w:num>
  <w:num w:numId="34">
    <w:abstractNumId w:val="9"/>
  </w:num>
  <w:num w:numId="35">
    <w:abstractNumId w:val="24"/>
  </w:num>
  <w:num w:numId="36">
    <w:abstractNumId w:val="7"/>
  </w:num>
  <w:num w:numId="37">
    <w:abstractNumId w:val="21"/>
  </w:num>
  <w:num w:numId="38">
    <w:abstractNumId w:val="22"/>
  </w:num>
  <w:num w:numId="39">
    <w:abstractNumId w:val="16"/>
  </w:num>
  <w:num w:numId="40">
    <w:abstractNumId w:val="23"/>
  </w:num>
  <w:num w:numId="41">
    <w:abstractNumId w:val="26"/>
  </w:num>
  <w:num w:numId="42">
    <w:abstractNumId w:val="42"/>
  </w:num>
  <w:num w:numId="43">
    <w:abstractNumId w:val="8"/>
  </w:num>
  <w:num w:numId="44">
    <w:abstractNumId w:val="12"/>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drawingGridHorizontalSpacing w:val="110"/>
  <w:displayHorizontalDrawingGridEvery w:val="2"/>
  <w:characterSpacingControl w:val="doNotCompress"/>
  <w:hdrShapeDefaults>
    <o:shapedefaults v:ext="edit" spidmax="5122"/>
  </w:hdrShapeDefaults>
  <w:footnotePr>
    <w:footnote w:id="-1"/>
    <w:footnote w:id="0"/>
    <w:footnote w:id="1"/>
  </w:footnotePr>
  <w:endnotePr>
    <w:endnote w:id="-1"/>
    <w:endnote w:id="0"/>
    <w:endnote w:id="1"/>
  </w:endnotePr>
  <w:compat>
    <w:useFELayout/>
  </w:compat>
  <w:rsids>
    <w:rsidRoot w:val="00751C21"/>
    <w:rsid w:val="000019A8"/>
    <w:rsid w:val="00012C1E"/>
    <w:rsid w:val="00013D64"/>
    <w:rsid w:val="000156C8"/>
    <w:rsid w:val="00023BA3"/>
    <w:rsid w:val="0002750A"/>
    <w:rsid w:val="00044B20"/>
    <w:rsid w:val="00046500"/>
    <w:rsid w:val="00056993"/>
    <w:rsid w:val="00063F05"/>
    <w:rsid w:val="00073B0F"/>
    <w:rsid w:val="00074F80"/>
    <w:rsid w:val="00075AB1"/>
    <w:rsid w:val="0008599B"/>
    <w:rsid w:val="00086425"/>
    <w:rsid w:val="000869FC"/>
    <w:rsid w:val="00087432"/>
    <w:rsid w:val="00092DC9"/>
    <w:rsid w:val="000A1D1F"/>
    <w:rsid w:val="000A2D75"/>
    <w:rsid w:val="000A3235"/>
    <w:rsid w:val="000A395C"/>
    <w:rsid w:val="000A4B1D"/>
    <w:rsid w:val="000B0B66"/>
    <w:rsid w:val="000C1532"/>
    <w:rsid w:val="000C25F7"/>
    <w:rsid w:val="000C383F"/>
    <w:rsid w:val="000D0043"/>
    <w:rsid w:val="000D10CD"/>
    <w:rsid w:val="000D3C5F"/>
    <w:rsid w:val="000D64C3"/>
    <w:rsid w:val="000E53A4"/>
    <w:rsid w:val="000E6AE0"/>
    <w:rsid w:val="000E7340"/>
    <w:rsid w:val="000F026C"/>
    <w:rsid w:val="000F2AEE"/>
    <w:rsid w:val="000F77A6"/>
    <w:rsid w:val="00104BD1"/>
    <w:rsid w:val="0010536D"/>
    <w:rsid w:val="0011387D"/>
    <w:rsid w:val="00114D11"/>
    <w:rsid w:val="001165F1"/>
    <w:rsid w:val="00123EA2"/>
    <w:rsid w:val="00132ACB"/>
    <w:rsid w:val="00137601"/>
    <w:rsid w:val="00144276"/>
    <w:rsid w:val="00145DD7"/>
    <w:rsid w:val="00145F67"/>
    <w:rsid w:val="00146455"/>
    <w:rsid w:val="001516B3"/>
    <w:rsid w:val="001550BC"/>
    <w:rsid w:val="00155BE0"/>
    <w:rsid w:val="0015752E"/>
    <w:rsid w:val="00157B80"/>
    <w:rsid w:val="00160B49"/>
    <w:rsid w:val="00183CEE"/>
    <w:rsid w:val="0018483D"/>
    <w:rsid w:val="00187F8B"/>
    <w:rsid w:val="00194452"/>
    <w:rsid w:val="0019515F"/>
    <w:rsid w:val="001A0373"/>
    <w:rsid w:val="001A5942"/>
    <w:rsid w:val="001C62A9"/>
    <w:rsid w:val="001D350D"/>
    <w:rsid w:val="001E0F5F"/>
    <w:rsid w:val="001E49D3"/>
    <w:rsid w:val="001F2CD9"/>
    <w:rsid w:val="001F7838"/>
    <w:rsid w:val="002078DC"/>
    <w:rsid w:val="00212C8B"/>
    <w:rsid w:val="00214B66"/>
    <w:rsid w:val="00220441"/>
    <w:rsid w:val="0022691C"/>
    <w:rsid w:val="00226D33"/>
    <w:rsid w:val="0022736A"/>
    <w:rsid w:val="00227F70"/>
    <w:rsid w:val="002345F7"/>
    <w:rsid w:val="00240FF9"/>
    <w:rsid w:val="0024328C"/>
    <w:rsid w:val="002435A4"/>
    <w:rsid w:val="00247DD6"/>
    <w:rsid w:val="00247DED"/>
    <w:rsid w:val="00257721"/>
    <w:rsid w:val="00267F32"/>
    <w:rsid w:val="0027027F"/>
    <w:rsid w:val="00274552"/>
    <w:rsid w:val="00274B64"/>
    <w:rsid w:val="00275ADD"/>
    <w:rsid w:val="0027698E"/>
    <w:rsid w:val="00277A1E"/>
    <w:rsid w:val="0028058F"/>
    <w:rsid w:val="002844FE"/>
    <w:rsid w:val="00284F81"/>
    <w:rsid w:val="00292DF6"/>
    <w:rsid w:val="00293AE9"/>
    <w:rsid w:val="00294595"/>
    <w:rsid w:val="002A54F8"/>
    <w:rsid w:val="002A630A"/>
    <w:rsid w:val="002B20A0"/>
    <w:rsid w:val="002B28D1"/>
    <w:rsid w:val="002B28E1"/>
    <w:rsid w:val="002B35EC"/>
    <w:rsid w:val="002B7A17"/>
    <w:rsid w:val="002C3ACA"/>
    <w:rsid w:val="002D132C"/>
    <w:rsid w:val="002D16C6"/>
    <w:rsid w:val="002E1327"/>
    <w:rsid w:val="002E4906"/>
    <w:rsid w:val="002E695C"/>
    <w:rsid w:val="002F5C42"/>
    <w:rsid w:val="002F7151"/>
    <w:rsid w:val="00310CDF"/>
    <w:rsid w:val="0031754A"/>
    <w:rsid w:val="00326F65"/>
    <w:rsid w:val="00331D18"/>
    <w:rsid w:val="0034087D"/>
    <w:rsid w:val="003458CC"/>
    <w:rsid w:val="00347D82"/>
    <w:rsid w:val="003651C8"/>
    <w:rsid w:val="003663F4"/>
    <w:rsid w:val="003802DF"/>
    <w:rsid w:val="00383A34"/>
    <w:rsid w:val="00384E58"/>
    <w:rsid w:val="003953CA"/>
    <w:rsid w:val="003A0463"/>
    <w:rsid w:val="003A78BF"/>
    <w:rsid w:val="003B502F"/>
    <w:rsid w:val="003B5F81"/>
    <w:rsid w:val="003C11D7"/>
    <w:rsid w:val="003C5229"/>
    <w:rsid w:val="003D0677"/>
    <w:rsid w:val="003D1267"/>
    <w:rsid w:val="003D674B"/>
    <w:rsid w:val="003E15D9"/>
    <w:rsid w:val="003E65C6"/>
    <w:rsid w:val="003F4312"/>
    <w:rsid w:val="003F70FD"/>
    <w:rsid w:val="003F7D43"/>
    <w:rsid w:val="00401073"/>
    <w:rsid w:val="004030A2"/>
    <w:rsid w:val="00404AED"/>
    <w:rsid w:val="00416D6A"/>
    <w:rsid w:val="004233E8"/>
    <w:rsid w:val="00424CE2"/>
    <w:rsid w:val="004316F1"/>
    <w:rsid w:val="0043316B"/>
    <w:rsid w:val="00433E24"/>
    <w:rsid w:val="004347DA"/>
    <w:rsid w:val="004449AD"/>
    <w:rsid w:val="004511BC"/>
    <w:rsid w:val="00456ED3"/>
    <w:rsid w:val="00461D04"/>
    <w:rsid w:val="00465A6B"/>
    <w:rsid w:val="00465C61"/>
    <w:rsid w:val="00467E46"/>
    <w:rsid w:val="00470BD2"/>
    <w:rsid w:val="00474843"/>
    <w:rsid w:val="00475ED8"/>
    <w:rsid w:val="004761E4"/>
    <w:rsid w:val="00482E68"/>
    <w:rsid w:val="00487D28"/>
    <w:rsid w:val="004944C9"/>
    <w:rsid w:val="00494FD1"/>
    <w:rsid w:val="0049553A"/>
    <w:rsid w:val="00496E1C"/>
    <w:rsid w:val="004B3980"/>
    <w:rsid w:val="004C4F7F"/>
    <w:rsid w:val="004D215B"/>
    <w:rsid w:val="004D7080"/>
    <w:rsid w:val="004E1E90"/>
    <w:rsid w:val="004E5E2E"/>
    <w:rsid w:val="004F0170"/>
    <w:rsid w:val="004F7BB8"/>
    <w:rsid w:val="005038FB"/>
    <w:rsid w:val="0051018B"/>
    <w:rsid w:val="005108C5"/>
    <w:rsid w:val="00510B2B"/>
    <w:rsid w:val="0051112A"/>
    <w:rsid w:val="005143D5"/>
    <w:rsid w:val="00515C3D"/>
    <w:rsid w:val="005165F0"/>
    <w:rsid w:val="00516C0A"/>
    <w:rsid w:val="0052139E"/>
    <w:rsid w:val="0052277E"/>
    <w:rsid w:val="00526C40"/>
    <w:rsid w:val="005309CA"/>
    <w:rsid w:val="005319FB"/>
    <w:rsid w:val="00536984"/>
    <w:rsid w:val="00540FBF"/>
    <w:rsid w:val="0054597F"/>
    <w:rsid w:val="00546A56"/>
    <w:rsid w:val="00546C68"/>
    <w:rsid w:val="00550582"/>
    <w:rsid w:val="00552300"/>
    <w:rsid w:val="0055311F"/>
    <w:rsid w:val="00561479"/>
    <w:rsid w:val="00561BA7"/>
    <w:rsid w:val="00563BF0"/>
    <w:rsid w:val="0056598A"/>
    <w:rsid w:val="00570B39"/>
    <w:rsid w:val="005713DB"/>
    <w:rsid w:val="0057487C"/>
    <w:rsid w:val="00583908"/>
    <w:rsid w:val="00587F79"/>
    <w:rsid w:val="00590DD5"/>
    <w:rsid w:val="00597FB7"/>
    <w:rsid w:val="005A2975"/>
    <w:rsid w:val="005A4F56"/>
    <w:rsid w:val="005B1E5B"/>
    <w:rsid w:val="005B218A"/>
    <w:rsid w:val="005B3110"/>
    <w:rsid w:val="005B44D5"/>
    <w:rsid w:val="005B611C"/>
    <w:rsid w:val="005C68E1"/>
    <w:rsid w:val="005D516A"/>
    <w:rsid w:val="005D5910"/>
    <w:rsid w:val="005E3A93"/>
    <w:rsid w:val="005E6085"/>
    <w:rsid w:val="005E6881"/>
    <w:rsid w:val="005E6EE9"/>
    <w:rsid w:val="005F2926"/>
    <w:rsid w:val="005F5075"/>
    <w:rsid w:val="00602932"/>
    <w:rsid w:val="00610A2B"/>
    <w:rsid w:val="0061261F"/>
    <w:rsid w:val="00615061"/>
    <w:rsid w:val="00620D2B"/>
    <w:rsid w:val="006248E1"/>
    <w:rsid w:val="00632265"/>
    <w:rsid w:val="006325CF"/>
    <w:rsid w:val="006344D8"/>
    <w:rsid w:val="006367F4"/>
    <w:rsid w:val="00642AD3"/>
    <w:rsid w:val="0064387E"/>
    <w:rsid w:val="00647B6E"/>
    <w:rsid w:val="006537F4"/>
    <w:rsid w:val="00660D53"/>
    <w:rsid w:val="00660DF5"/>
    <w:rsid w:val="00665D8D"/>
    <w:rsid w:val="00673D29"/>
    <w:rsid w:val="00677FB4"/>
    <w:rsid w:val="00680C90"/>
    <w:rsid w:val="00686610"/>
    <w:rsid w:val="006922B9"/>
    <w:rsid w:val="00692C10"/>
    <w:rsid w:val="006A2514"/>
    <w:rsid w:val="006B01F8"/>
    <w:rsid w:val="006B1EB6"/>
    <w:rsid w:val="006C4C1F"/>
    <w:rsid w:val="006D02A2"/>
    <w:rsid w:val="006D6099"/>
    <w:rsid w:val="006D6ADE"/>
    <w:rsid w:val="006E4A99"/>
    <w:rsid w:val="006E590D"/>
    <w:rsid w:val="006F71F4"/>
    <w:rsid w:val="00700C04"/>
    <w:rsid w:val="00715900"/>
    <w:rsid w:val="00720EBC"/>
    <w:rsid w:val="0072577F"/>
    <w:rsid w:val="007437AB"/>
    <w:rsid w:val="007460DA"/>
    <w:rsid w:val="00747834"/>
    <w:rsid w:val="00750CE7"/>
    <w:rsid w:val="00751C21"/>
    <w:rsid w:val="00753AB5"/>
    <w:rsid w:val="00760BAD"/>
    <w:rsid w:val="0076159B"/>
    <w:rsid w:val="007623FD"/>
    <w:rsid w:val="00772D00"/>
    <w:rsid w:val="00772FD0"/>
    <w:rsid w:val="00774EE5"/>
    <w:rsid w:val="007845B0"/>
    <w:rsid w:val="0079224D"/>
    <w:rsid w:val="00793F34"/>
    <w:rsid w:val="0079404B"/>
    <w:rsid w:val="007A7691"/>
    <w:rsid w:val="007B1050"/>
    <w:rsid w:val="007B2456"/>
    <w:rsid w:val="007C210D"/>
    <w:rsid w:val="007C7093"/>
    <w:rsid w:val="007D4263"/>
    <w:rsid w:val="007E215A"/>
    <w:rsid w:val="007E6CEE"/>
    <w:rsid w:val="007E7DAB"/>
    <w:rsid w:val="007F0DE0"/>
    <w:rsid w:val="007F3650"/>
    <w:rsid w:val="00800DAE"/>
    <w:rsid w:val="00806DBB"/>
    <w:rsid w:val="0081611A"/>
    <w:rsid w:val="008161DE"/>
    <w:rsid w:val="00816592"/>
    <w:rsid w:val="00817020"/>
    <w:rsid w:val="00825AC4"/>
    <w:rsid w:val="00826CB7"/>
    <w:rsid w:val="00831324"/>
    <w:rsid w:val="0084528E"/>
    <w:rsid w:val="00852A9B"/>
    <w:rsid w:val="008550F5"/>
    <w:rsid w:val="008561A1"/>
    <w:rsid w:val="0086381A"/>
    <w:rsid w:val="00864EA7"/>
    <w:rsid w:val="00866B37"/>
    <w:rsid w:val="00870ED8"/>
    <w:rsid w:val="00873BFD"/>
    <w:rsid w:val="00875DEE"/>
    <w:rsid w:val="008827DD"/>
    <w:rsid w:val="00885E88"/>
    <w:rsid w:val="00886F41"/>
    <w:rsid w:val="00890553"/>
    <w:rsid w:val="0089530E"/>
    <w:rsid w:val="008A553F"/>
    <w:rsid w:val="008A5D7D"/>
    <w:rsid w:val="008A5F30"/>
    <w:rsid w:val="008B0F23"/>
    <w:rsid w:val="008B5FCB"/>
    <w:rsid w:val="008B777F"/>
    <w:rsid w:val="008D3503"/>
    <w:rsid w:val="008D35FB"/>
    <w:rsid w:val="008E34A8"/>
    <w:rsid w:val="00904198"/>
    <w:rsid w:val="00906AC8"/>
    <w:rsid w:val="00907D4B"/>
    <w:rsid w:val="00926652"/>
    <w:rsid w:val="00931E91"/>
    <w:rsid w:val="0093716E"/>
    <w:rsid w:val="00941E7C"/>
    <w:rsid w:val="00944F72"/>
    <w:rsid w:val="00945FA2"/>
    <w:rsid w:val="00950C30"/>
    <w:rsid w:val="009535C2"/>
    <w:rsid w:val="00962F3F"/>
    <w:rsid w:val="009654A2"/>
    <w:rsid w:val="00972DD5"/>
    <w:rsid w:val="009842F7"/>
    <w:rsid w:val="009957B5"/>
    <w:rsid w:val="0099640B"/>
    <w:rsid w:val="009A285A"/>
    <w:rsid w:val="009A374C"/>
    <w:rsid w:val="009A5653"/>
    <w:rsid w:val="009A59B3"/>
    <w:rsid w:val="009A5A2B"/>
    <w:rsid w:val="009A6F5E"/>
    <w:rsid w:val="009A7DCF"/>
    <w:rsid w:val="009A7E68"/>
    <w:rsid w:val="009B0502"/>
    <w:rsid w:val="009B24BC"/>
    <w:rsid w:val="009B5DEE"/>
    <w:rsid w:val="009C37D7"/>
    <w:rsid w:val="009D47A7"/>
    <w:rsid w:val="009E01A0"/>
    <w:rsid w:val="009E2482"/>
    <w:rsid w:val="009E6034"/>
    <w:rsid w:val="009F18BF"/>
    <w:rsid w:val="00A118DC"/>
    <w:rsid w:val="00A13132"/>
    <w:rsid w:val="00A20ADF"/>
    <w:rsid w:val="00A24F85"/>
    <w:rsid w:val="00A252EB"/>
    <w:rsid w:val="00A27DA6"/>
    <w:rsid w:val="00A3037F"/>
    <w:rsid w:val="00A32899"/>
    <w:rsid w:val="00A4101B"/>
    <w:rsid w:val="00A6161F"/>
    <w:rsid w:val="00A65A35"/>
    <w:rsid w:val="00A71281"/>
    <w:rsid w:val="00A712AD"/>
    <w:rsid w:val="00A722E6"/>
    <w:rsid w:val="00A75F42"/>
    <w:rsid w:val="00A77184"/>
    <w:rsid w:val="00A82AC9"/>
    <w:rsid w:val="00A868E5"/>
    <w:rsid w:val="00A91F5B"/>
    <w:rsid w:val="00AA349E"/>
    <w:rsid w:val="00AA688A"/>
    <w:rsid w:val="00AB25A8"/>
    <w:rsid w:val="00AB2884"/>
    <w:rsid w:val="00AB3E54"/>
    <w:rsid w:val="00AC1F28"/>
    <w:rsid w:val="00AC622A"/>
    <w:rsid w:val="00AE1FE5"/>
    <w:rsid w:val="00AE57E0"/>
    <w:rsid w:val="00AF1A06"/>
    <w:rsid w:val="00AF226B"/>
    <w:rsid w:val="00AF300F"/>
    <w:rsid w:val="00B07DBF"/>
    <w:rsid w:val="00B16C2D"/>
    <w:rsid w:val="00B17C81"/>
    <w:rsid w:val="00B24C99"/>
    <w:rsid w:val="00B301EF"/>
    <w:rsid w:val="00B32DBA"/>
    <w:rsid w:val="00B3544A"/>
    <w:rsid w:val="00B371AA"/>
    <w:rsid w:val="00B475A0"/>
    <w:rsid w:val="00B55C1F"/>
    <w:rsid w:val="00B56787"/>
    <w:rsid w:val="00B634F8"/>
    <w:rsid w:val="00B635BF"/>
    <w:rsid w:val="00B7331F"/>
    <w:rsid w:val="00B84A2C"/>
    <w:rsid w:val="00B92FC8"/>
    <w:rsid w:val="00B96651"/>
    <w:rsid w:val="00BA4B3C"/>
    <w:rsid w:val="00BC6651"/>
    <w:rsid w:val="00BD3E6B"/>
    <w:rsid w:val="00BE7017"/>
    <w:rsid w:val="00BF3635"/>
    <w:rsid w:val="00BF5E22"/>
    <w:rsid w:val="00C01463"/>
    <w:rsid w:val="00C02CDF"/>
    <w:rsid w:val="00C0568F"/>
    <w:rsid w:val="00C05F95"/>
    <w:rsid w:val="00C13080"/>
    <w:rsid w:val="00C13183"/>
    <w:rsid w:val="00C16429"/>
    <w:rsid w:val="00C229B4"/>
    <w:rsid w:val="00C40875"/>
    <w:rsid w:val="00C50141"/>
    <w:rsid w:val="00C64EC5"/>
    <w:rsid w:val="00C65710"/>
    <w:rsid w:val="00C67C0A"/>
    <w:rsid w:val="00C704C6"/>
    <w:rsid w:val="00C95828"/>
    <w:rsid w:val="00CA42A6"/>
    <w:rsid w:val="00CA6370"/>
    <w:rsid w:val="00CA6968"/>
    <w:rsid w:val="00CA7CBD"/>
    <w:rsid w:val="00CB6C86"/>
    <w:rsid w:val="00CC10C8"/>
    <w:rsid w:val="00CC2F29"/>
    <w:rsid w:val="00CC60D8"/>
    <w:rsid w:val="00CC72F6"/>
    <w:rsid w:val="00CC7B84"/>
    <w:rsid w:val="00CD0D97"/>
    <w:rsid w:val="00CD4851"/>
    <w:rsid w:val="00CE048A"/>
    <w:rsid w:val="00CE555E"/>
    <w:rsid w:val="00CF0EA7"/>
    <w:rsid w:val="00CF23F3"/>
    <w:rsid w:val="00CF3861"/>
    <w:rsid w:val="00CF3F30"/>
    <w:rsid w:val="00CF52FB"/>
    <w:rsid w:val="00CF6416"/>
    <w:rsid w:val="00D020E7"/>
    <w:rsid w:val="00D2064A"/>
    <w:rsid w:val="00D2730D"/>
    <w:rsid w:val="00D27369"/>
    <w:rsid w:val="00D37566"/>
    <w:rsid w:val="00D514A3"/>
    <w:rsid w:val="00D55A91"/>
    <w:rsid w:val="00D73BA4"/>
    <w:rsid w:val="00D745E8"/>
    <w:rsid w:val="00D768E1"/>
    <w:rsid w:val="00D81968"/>
    <w:rsid w:val="00D82437"/>
    <w:rsid w:val="00D905AF"/>
    <w:rsid w:val="00D91AC4"/>
    <w:rsid w:val="00D928C6"/>
    <w:rsid w:val="00D94BEA"/>
    <w:rsid w:val="00D96910"/>
    <w:rsid w:val="00DA5399"/>
    <w:rsid w:val="00DA595A"/>
    <w:rsid w:val="00DA6669"/>
    <w:rsid w:val="00DC01AF"/>
    <w:rsid w:val="00DC7CDB"/>
    <w:rsid w:val="00DD5571"/>
    <w:rsid w:val="00DD6590"/>
    <w:rsid w:val="00DF6E36"/>
    <w:rsid w:val="00E036A6"/>
    <w:rsid w:val="00E12E1A"/>
    <w:rsid w:val="00E146C4"/>
    <w:rsid w:val="00E14871"/>
    <w:rsid w:val="00E22083"/>
    <w:rsid w:val="00E234C6"/>
    <w:rsid w:val="00E23682"/>
    <w:rsid w:val="00E30EC3"/>
    <w:rsid w:val="00E348DF"/>
    <w:rsid w:val="00E35040"/>
    <w:rsid w:val="00E44E72"/>
    <w:rsid w:val="00E45B70"/>
    <w:rsid w:val="00E466B1"/>
    <w:rsid w:val="00E471D7"/>
    <w:rsid w:val="00E5383E"/>
    <w:rsid w:val="00E67114"/>
    <w:rsid w:val="00E7481C"/>
    <w:rsid w:val="00E7541B"/>
    <w:rsid w:val="00E84385"/>
    <w:rsid w:val="00E85C53"/>
    <w:rsid w:val="00E929FC"/>
    <w:rsid w:val="00E971EB"/>
    <w:rsid w:val="00EB022B"/>
    <w:rsid w:val="00EC1FAC"/>
    <w:rsid w:val="00EC5B35"/>
    <w:rsid w:val="00ED0747"/>
    <w:rsid w:val="00ED0F54"/>
    <w:rsid w:val="00ED7B44"/>
    <w:rsid w:val="00EE0D40"/>
    <w:rsid w:val="00EF628A"/>
    <w:rsid w:val="00EF7CD8"/>
    <w:rsid w:val="00F01502"/>
    <w:rsid w:val="00F0726B"/>
    <w:rsid w:val="00F110A2"/>
    <w:rsid w:val="00F143D7"/>
    <w:rsid w:val="00F1772E"/>
    <w:rsid w:val="00F25647"/>
    <w:rsid w:val="00F32033"/>
    <w:rsid w:val="00F372F7"/>
    <w:rsid w:val="00F57DDB"/>
    <w:rsid w:val="00F61F9A"/>
    <w:rsid w:val="00F63583"/>
    <w:rsid w:val="00F659F7"/>
    <w:rsid w:val="00F667F7"/>
    <w:rsid w:val="00F70B86"/>
    <w:rsid w:val="00F84C7F"/>
    <w:rsid w:val="00F86BC9"/>
    <w:rsid w:val="00F875A5"/>
    <w:rsid w:val="00F87F72"/>
    <w:rsid w:val="00F9194D"/>
    <w:rsid w:val="00F92840"/>
    <w:rsid w:val="00FA0232"/>
    <w:rsid w:val="00FA2228"/>
    <w:rsid w:val="00FA4A59"/>
    <w:rsid w:val="00FB1452"/>
    <w:rsid w:val="00FB2DE9"/>
    <w:rsid w:val="00FC28B5"/>
    <w:rsid w:val="00FC2A80"/>
    <w:rsid w:val="00FC6A46"/>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6A"/>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 w:type="character" w:styleId="Emphasis">
    <w:name w:val="Emphasis"/>
    <w:basedOn w:val="DefaultParagraphFont"/>
    <w:uiPriority w:val="20"/>
    <w:qFormat/>
    <w:rsid w:val="00945FA2"/>
    <w:rPr>
      <w:i/>
      <w:iCs/>
    </w:rPr>
  </w:style>
  <w:style w:type="character" w:customStyle="1" w:styleId="st">
    <w:name w:val="st"/>
    <w:basedOn w:val="DefaultParagraphFont"/>
    <w:rsid w:val="00945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s>
</file>

<file path=word/webSettings.xml><?xml version="1.0" encoding="utf-8"?>
<w:webSettings xmlns:r="http://schemas.openxmlformats.org/officeDocument/2006/relationships" xmlns:w="http://schemas.openxmlformats.org/wordprocessingml/2006/main">
  <w:divs>
    <w:div w:id="20160002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29610773">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32698058">
      <w:bodyDiv w:val="1"/>
      <w:marLeft w:val="0"/>
      <w:marRight w:val="0"/>
      <w:marTop w:val="0"/>
      <w:marBottom w:val="0"/>
      <w:divBdr>
        <w:top w:val="none" w:sz="0" w:space="0" w:color="auto"/>
        <w:left w:val="none" w:sz="0" w:space="0" w:color="auto"/>
        <w:bottom w:val="none" w:sz="0" w:space="0" w:color="auto"/>
        <w:right w:val="none" w:sz="0" w:space="0" w:color="auto"/>
      </w:divBdr>
      <w:divsChild>
        <w:div w:id="1606646130">
          <w:marLeft w:val="0"/>
          <w:marRight w:val="0"/>
          <w:marTop w:val="0"/>
          <w:marBottom w:val="0"/>
          <w:divBdr>
            <w:top w:val="none" w:sz="0" w:space="0" w:color="auto"/>
            <w:left w:val="none" w:sz="0" w:space="0" w:color="auto"/>
            <w:bottom w:val="none" w:sz="0" w:space="0" w:color="auto"/>
            <w:right w:val="none" w:sz="0" w:space="0" w:color="auto"/>
          </w:divBdr>
          <w:divsChild>
            <w:div w:id="20379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utdallas.edu/parking/permits.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ws.amazon.com/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B2F27-2F9C-4963-8D71-B5274B956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19</Pages>
  <Words>3927</Words>
  <Characters>22386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204</cp:revision>
  <dcterms:created xsi:type="dcterms:W3CDTF">2013-01-30T18:51:00Z</dcterms:created>
  <dcterms:modified xsi:type="dcterms:W3CDTF">2014-02-20T18:33:00Z</dcterms:modified>
</cp:coreProperties>
</file>